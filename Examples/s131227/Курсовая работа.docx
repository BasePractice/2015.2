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433"/>
        <w:gridCol w:w="2631"/>
        <w:gridCol w:w="83"/>
      </w:tblGrid>
      <w:tr w:rsidR="00D410DA" w:rsidRPr="00E60BE7" w:rsidTr="00112385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D410DA" w:rsidRPr="002B5B53" w:rsidRDefault="00D410DA" w:rsidP="00112385">
            <w:pPr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433" w:type="dxa"/>
          </w:tcPr>
          <w:p w:rsidR="00D410DA" w:rsidRPr="00240897" w:rsidRDefault="00D410DA" w:rsidP="00112385">
            <w:pPr>
              <w:spacing w:line="240" w:lineRule="atLeast"/>
              <w:jc w:val="center"/>
              <w:rPr>
                <w:noProof/>
              </w:rPr>
            </w:pPr>
          </w:p>
        </w:tc>
        <w:tc>
          <w:tcPr>
            <w:tcW w:w="2631" w:type="dxa"/>
          </w:tcPr>
          <w:p w:rsidR="00D410DA" w:rsidRPr="00E60BE7" w:rsidRDefault="00D410DA" w:rsidP="00112385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D410DA" w:rsidTr="0011238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D410DA" w:rsidRPr="002B5B53" w:rsidRDefault="00D410DA" w:rsidP="00112385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D410DA" w:rsidTr="00112385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D410DA" w:rsidRDefault="00D410DA" w:rsidP="00112385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D410DA" w:rsidRDefault="00D410DA" w:rsidP="00112385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581025" cy="5810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D410DA" w:rsidRDefault="00D410DA" w:rsidP="00112385">
            <w:pPr>
              <w:jc w:val="center"/>
              <w:rPr>
                <w:caps/>
              </w:rPr>
            </w:pPr>
          </w:p>
        </w:tc>
      </w:tr>
      <w:tr w:rsidR="00D410DA" w:rsidTr="0011238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D410DA" w:rsidRDefault="00D410DA" w:rsidP="00112385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D410DA" w:rsidTr="0011238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D410DA" w:rsidRPr="001B7BF1" w:rsidRDefault="00D410DA" w:rsidP="00112385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1B7BF1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D410DA" w:rsidRPr="001B7BF1" w:rsidRDefault="00D410DA" w:rsidP="00112385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1B7BF1">
              <w:rPr>
                <w:rFonts w:ascii="Times New Roman" w:hAnsi="Times New Roman" w:cs="Times New Roman"/>
              </w:rPr>
              <w:t>высшего образования</w:t>
            </w:r>
          </w:p>
          <w:p w:rsidR="00D410DA" w:rsidRPr="007D37C8" w:rsidRDefault="00D410DA" w:rsidP="007D37C8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1B7BF1">
              <w:rPr>
                <w:rFonts w:ascii="Times New Roman" w:hAnsi="Times New Roman" w:cs="Times New Roman"/>
                <w:b/>
              </w:rPr>
              <w:t xml:space="preserve">"Московский государственный университет </w:t>
            </w:r>
            <w:r>
              <w:rPr>
                <w:rFonts w:ascii="Times New Roman" w:hAnsi="Times New Roman" w:cs="Times New Roman"/>
                <w:b/>
              </w:rPr>
              <w:t xml:space="preserve">информационных технологий, </w:t>
            </w:r>
            <w:r w:rsidRPr="001B7BF1">
              <w:rPr>
                <w:rFonts w:ascii="Times New Roman" w:hAnsi="Times New Roman" w:cs="Times New Roman"/>
                <w:b/>
              </w:rPr>
              <w:t>радиотехники</w:t>
            </w:r>
            <w:r>
              <w:rPr>
                <w:rFonts w:ascii="Times New Roman" w:hAnsi="Times New Roman" w:cs="Times New Roman"/>
                <w:b/>
              </w:rPr>
              <w:t xml:space="preserve"> и</w:t>
            </w:r>
            <w:r w:rsidR="007D37C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электроники</w:t>
            </w:r>
            <w:r w:rsidRPr="001B7BF1">
              <w:rPr>
                <w:rFonts w:ascii="Times New Roman" w:hAnsi="Times New Roman" w:cs="Times New Roman"/>
                <w:b/>
              </w:rPr>
              <w:t>"</w:t>
            </w:r>
          </w:p>
          <w:p w:rsidR="00D410DA" w:rsidRPr="00A85A41" w:rsidRDefault="00D410DA" w:rsidP="00112385">
            <w:pPr>
              <w:jc w:val="center"/>
            </w:pPr>
            <w:r w:rsidRPr="001B7BF1">
              <w:rPr>
                <w:b/>
                <w:sz w:val="32"/>
              </w:rPr>
              <w:t>МИРЭА</w:t>
            </w:r>
            <w:r>
              <w:t xml:space="preserve"> 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4445" t="0" r="24130" b="4445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C2572E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D6+tVkPAIAAKQ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410DA" w:rsidRPr="002C7D27" w:rsidTr="0011238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D410DA" w:rsidRPr="007D37C8" w:rsidRDefault="00D410DA" w:rsidP="00651296">
            <w:pPr>
              <w:tabs>
                <w:tab w:val="left" w:leader="underscore" w:pos="7781"/>
              </w:tabs>
              <w:jc w:val="center"/>
              <w:rPr>
                <w:sz w:val="24"/>
                <w:szCs w:val="24"/>
              </w:rPr>
            </w:pPr>
            <w:r w:rsidRPr="007D37C8">
              <w:rPr>
                <w:sz w:val="24"/>
                <w:szCs w:val="24"/>
              </w:rPr>
              <w:t>Институт информационных технологий</w:t>
            </w:r>
            <w:r w:rsidR="007D37C8">
              <w:rPr>
                <w:sz w:val="24"/>
                <w:szCs w:val="24"/>
              </w:rPr>
              <w:t xml:space="preserve"> (ИТ)</w:t>
            </w:r>
          </w:p>
        </w:tc>
      </w:tr>
      <w:tr w:rsidR="00D410DA" w:rsidRPr="002C7D27" w:rsidTr="0011238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D410DA" w:rsidRPr="007D37C8" w:rsidRDefault="00D410DA" w:rsidP="00112385">
            <w:pPr>
              <w:tabs>
                <w:tab w:val="left" w:leader="underscore" w:pos="7781"/>
              </w:tabs>
              <w:jc w:val="center"/>
              <w:rPr>
                <w:sz w:val="24"/>
                <w:szCs w:val="24"/>
              </w:rPr>
            </w:pPr>
            <w:r w:rsidRPr="007D37C8">
              <w:rPr>
                <w:sz w:val="24"/>
                <w:szCs w:val="24"/>
              </w:rPr>
              <w:t>Кафедра информатики и информационных систем</w:t>
            </w:r>
            <w:r w:rsidR="007D37C8">
              <w:rPr>
                <w:sz w:val="24"/>
                <w:szCs w:val="24"/>
              </w:rPr>
              <w:t xml:space="preserve"> (ИИС)</w:t>
            </w:r>
          </w:p>
          <w:p w:rsidR="00D410DA" w:rsidRPr="007D37C8" w:rsidRDefault="00D410DA" w:rsidP="00112385">
            <w:pPr>
              <w:tabs>
                <w:tab w:val="left" w:leader="underscore" w:pos="7781"/>
              </w:tabs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D410DA" w:rsidRDefault="00D410DA" w:rsidP="00D410D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785"/>
        <w:gridCol w:w="4785"/>
      </w:tblGrid>
      <w:tr w:rsidR="00D410DA" w:rsidRPr="003B16C7" w:rsidTr="00112385">
        <w:tc>
          <w:tcPr>
            <w:tcW w:w="5000" w:type="pct"/>
            <w:gridSpan w:val="2"/>
          </w:tcPr>
          <w:p w:rsidR="00D410DA" w:rsidRPr="00380A04" w:rsidRDefault="00D410DA" w:rsidP="0011238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</w:t>
            </w:r>
            <w:r>
              <w:rPr>
                <w:b/>
                <w:sz w:val="28"/>
                <w:szCs w:val="28"/>
              </w:rPr>
              <w:t>АЯ</w:t>
            </w:r>
            <w:r w:rsidRPr="00380A04">
              <w:rPr>
                <w:b/>
                <w:sz w:val="28"/>
                <w:szCs w:val="28"/>
              </w:rPr>
              <w:t xml:space="preserve"> РАБОТА</w:t>
            </w:r>
          </w:p>
        </w:tc>
      </w:tr>
      <w:tr w:rsidR="00D410DA" w:rsidRPr="003B16C7" w:rsidTr="00112385">
        <w:tc>
          <w:tcPr>
            <w:tcW w:w="5000" w:type="pct"/>
            <w:gridSpan w:val="2"/>
          </w:tcPr>
          <w:p w:rsidR="00D410DA" w:rsidRPr="00380A04" w:rsidRDefault="00D410DA" w:rsidP="0011238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410DA" w:rsidRPr="003B16C7" w:rsidTr="00112385">
        <w:tc>
          <w:tcPr>
            <w:tcW w:w="5000" w:type="pct"/>
            <w:gridSpan w:val="2"/>
          </w:tcPr>
          <w:p w:rsidR="00D410DA" w:rsidRPr="00BE72F5" w:rsidRDefault="00D410DA" w:rsidP="00112385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="00505EF3" w:rsidRPr="00505EF3">
              <w:rPr>
                <w:b/>
                <w:spacing w:val="-5"/>
                <w:sz w:val="28"/>
                <w:szCs w:val="28"/>
              </w:rPr>
              <w:t>ОБЪЕКТНО-ОРИЕНТИРОВАНОЕ ПРОГРАММИРОВАНИЕ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D410DA" w:rsidRPr="000C2ABA" w:rsidRDefault="00D410DA" w:rsidP="00112385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D410DA" w:rsidRPr="003B16C7" w:rsidTr="00112385">
        <w:tc>
          <w:tcPr>
            <w:tcW w:w="5000" w:type="pct"/>
            <w:gridSpan w:val="2"/>
          </w:tcPr>
          <w:p w:rsidR="00D410DA" w:rsidRPr="005A166B" w:rsidRDefault="00D410DA" w:rsidP="00112385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A166B">
              <w:rPr>
                <w:b/>
                <w:sz w:val="24"/>
                <w:szCs w:val="24"/>
              </w:rPr>
              <w:t>Тема курсово</w:t>
            </w:r>
            <w:r>
              <w:rPr>
                <w:b/>
                <w:sz w:val="24"/>
                <w:szCs w:val="24"/>
              </w:rPr>
              <w:t>й работы</w:t>
            </w:r>
            <w:r w:rsidR="00F76BB3" w:rsidRPr="00F76BB3">
              <w:rPr>
                <w:b/>
                <w:sz w:val="24"/>
                <w:szCs w:val="24"/>
              </w:rPr>
              <w:t>:</w:t>
            </w:r>
            <w:r w:rsidRPr="005A166B">
              <w:rPr>
                <w:b/>
                <w:sz w:val="24"/>
                <w:szCs w:val="24"/>
              </w:rPr>
              <w:t xml:space="preserve"> «</w:t>
            </w:r>
            <w:r w:rsidR="00F76BB3" w:rsidRPr="00F76BB3">
              <w:rPr>
                <w:b/>
                <w:sz w:val="24"/>
                <w:szCs w:val="24"/>
              </w:rPr>
              <w:t>Разработка программного обеспечения, реализующее создание и прохождение лабиринта посре</w:t>
            </w:r>
            <w:r w:rsidR="00F76BB3">
              <w:rPr>
                <w:b/>
                <w:sz w:val="24"/>
                <w:szCs w:val="24"/>
              </w:rPr>
              <w:t xml:space="preserve">дством алгоритма </w:t>
            </w:r>
            <w:proofErr w:type="spellStart"/>
            <w:r w:rsidR="00F76BB3">
              <w:rPr>
                <w:b/>
                <w:sz w:val="24"/>
                <w:szCs w:val="24"/>
              </w:rPr>
              <w:t>Hunt</w:t>
            </w:r>
            <w:proofErr w:type="spellEnd"/>
            <w:r w:rsidR="00F76BB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F76BB3">
              <w:rPr>
                <w:b/>
                <w:sz w:val="24"/>
                <w:szCs w:val="24"/>
              </w:rPr>
              <w:t>and</w:t>
            </w:r>
            <w:proofErr w:type="spellEnd"/>
            <w:r w:rsidR="00F76BB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F76BB3">
              <w:rPr>
                <w:b/>
                <w:sz w:val="24"/>
                <w:szCs w:val="24"/>
              </w:rPr>
              <w:t>kill</w:t>
            </w:r>
            <w:proofErr w:type="spellEnd"/>
            <w:r w:rsidRPr="005A166B">
              <w:rPr>
                <w:b/>
                <w:sz w:val="24"/>
                <w:szCs w:val="24"/>
              </w:rPr>
              <w:t>»</w:t>
            </w:r>
          </w:p>
          <w:p w:rsidR="005F4FA9" w:rsidRDefault="00D410DA" w:rsidP="005F4FA9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</w:t>
            </w:r>
          </w:p>
          <w:p w:rsidR="00D410DA" w:rsidRPr="000C2ABA" w:rsidRDefault="00D410DA" w:rsidP="005F4FA9">
            <w:pPr>
              <w:shd w:val="clear" w:color="auto" w:fill="FFFFFF"/>
              <w:jc w:val="center"/>
              <w:rPr>
                <w:b/>
              </w:rPr>
            </w:pPr>
            <w:r>
              <w:rPr>
                <w:i/>
              </w:rPr>
              <w:t xml:space="preserve">                                     </w:t>
            </w:r>
          </w:p>
        </w:tc>
      </w:tr>
      <w:tr w:rsidR="00D410DA" w:rsidRPr="003B16C7" w:rsidTr="00112385">
        <w:tc>
          <w:tcPr>
            <w:tcW w:w="2500" w:type="pct"/>
          </w:tcPr>
          <w:p w:rsidR="00D410DA" w:rsidRPr="00C01A54" w:rsidRDefault="005F4FA9" w:rsidP="005F4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410DA" w:rsidRPr="00C01A54">
              <w:rPr>
                <w:sz w:val="24"/>
                <w:szCs w:val="24"/>
              </w:rPr>
              <w:t xml:space="preserve">Студент группы </w:t>
            </w:r>
            <w:r>
              <w:rPr>
                <w:sz w:val="24"/>
                <w:szCs w:val="24"/>
              </w:rPr>
              <w:t>ИСБО-01-13</w:t>
            </w:r>
          </w:p>
          <w:p w:rsidR="00D410DA" w:rsidRPr="00C01A54" w:rsidRDefault="00D410DA" w:rsidP="005F4FA9">
            <w:pPr>
              <w:shd w:val="clear" w:color="auto" w:fill="FFFFFF"/>
              <w:jc w:val="center"/>
              <w:rPr>
                <w:b/>
              </w:rPr>
            </w:pPr>
            <w:r w:rsidRPr="00C01A54">
              <w:t xml:space="preserve">                            </w:t>
            </w:r>
          </w:p>
        </w:tc>
        <w:tc>
          <w:tcPr>
            <w:tcW w:w="2500" w:type="pct"/>
          </w:tcPr>
          <w:p w:rsidR="00D410DA" w:rsidRPr="00C01A54" w:rsidRDefault="005F4FA9" w:rsidP="00112385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Бабаханян А.А.</w:t>
            </w:r>
          </w:p>
        </w:tc>
      </w:tr>
      <w:tr w:rsidR="00D410DA" w:rsidRPr="003B16C7" w:rsidTr="00112385">
        <w:tc>
          <w:tcPr>
            <w:tcW w:w="2500" w:type="pct"/>
          </w:tcPr>
          <w:p w:rsidR="00D410DA" w:rsidRPr="00042F36" w:rsidRDefault="00D410DA" w:rsidP="00112385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sz w:val="24"/>
                <w:szCs w:val="24"/>
              </w:rPr>
              <w:t>Руководитель курсово</w:t>
            </w:r>
            <w:r>
              <w:rPr>
                <w:sz w:val="24"/>
                <w:szCs w:val="24"/>
              </w:rPr>
              <w:t xml:space="preserve">й </w:t>
            </w:r>
            <w:r w:rsidRPr="00042F36">
              <w:rPr>
                <w:sz w:val="24"/>
                <w:szCs w:val="24"/>
              </w:rPr>
              <w:t>рабо</w:t>
            </w:r>
            <w:r>
              <w:rPr>
                <w:sz w:val="24"/>
                <w:szCs w:val="24"/>
              </w:rPr>
              <w:t>ты</w:t>
            </w:r>
          </w:p>
          <w:p w:rsidR="00D410DA" w:rsidRPr="00042F36" w:rsidRDefault="00D410DA" w:rsidP="00112385">
            <w:pPr>
              <w:ind w:firstLine="284"/>
              <w:rPr>
                <w:i/>
              </w:rPr>
            </w:pPr>
          </w:p>
        </w:tc>
        <w:tc>
          <w:tcPr>
            <w:tcW w:w="2500" w:type="pct"/>
          </w:tcPr>
          <w:p w:rsidR="00D410DA" w:rsidRPr="00C13A54" w:rsidRDefault="00505EF3" w:rsidP="00112385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 w:rsidRPr="00505EF3">
              <w:rPr>
                <w:i/>
                <w:sz w:val="24"/>
                <w:szCs w:val="24"/>
              </w:rPr>
              <w:t>Хлебников А.А.</w:t>
            </w:r>
          </w:p>
        </w:tc>
      </w:tr>
      <w:tr w:rsidR="00D410DA" w:rsidRPr="003B16C7" w:rsidTr="00112385">
        <w:tc>
          <w:tcPr>
            <w:tcW w:w="2500" w:type="pct"/>
          </w:tcPr>
          <w:p w:rsidR="00D410DA" w:rsidRPr="00042F36" w:rsidRDefault="00D410DA" w:rsidP="00112385">
            <w:pPr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Рецензент </w:t>
            </w:r>
          </w:p>
          <w:p w:rsidR="00D410DA" w:rsidRPr="00042F36" w:rsidRDefault="00D410DA" w:rsidP="00112385">
            <w:pPr>
              <w:ind w:firstLine="284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D410DA" w:rsidRPr="00C01A54" w:rsidRDefault="00505EF3" w:rsidP="00112385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 w:rsidRPr="00505EF3">
              <w:rPr>
                <w:i/>
                <w:sz w:val="24"/>
                <w:szCs w:val="24"/>
              </w:rPr>
              <w:t>Хлебников А.А.</w:t>
            </w:r>
          </w:p>
        </w:tc>
      </w:tr>
      <w:tr w:rsidR="00D410DA" w:rsidRPr="003B16C7" w:rsidTr="00112385">
        <w:tc>
          <w:tcPr>
            <w:tcW w:w="2500" w:type="pct"/>
          </w:tcPr>
          <w:p w:rsidR="00D410DA" w:rsidRPr="003B16C7" w:rsidRDefault="00D410DA" w:rsidP="00112385"/>
        </w:tc>
        <w:tc>
          <w:tcPr>
            <w:tcW w:w="2500" w:type="pct"/>
          </w:tcPr>
          <w:p w:rsidR="00D410DA" w:rsidRPr="00BD0783" w:rsidRDefault="00D410DA" w:rsidP="00112385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D410DA" w:rsidRDefault="00D410DA" w:rsidP="00D410D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D410DA" w:rsidRPr="003B16C7" w:rsidTr="00112385">
        <w:tc>
          <w:tcPr>
            <w:tcW w:w="3510" w:type="dxa"/>
            <w:vAlign w:val="center"/>
          </w:tcPr>
          <w:p w:rsidR="00D410DA" w:rsidRPr="003B16C7" w:rsidRDefault="00D410DA" w:rsidP="00112385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D410DA" w:rsidRPr="003B16C7" w:rsidRDefault="00D410DA" w:rsidP="00112385">
            <w:pPr>
              <w:jc w:val="center"/>
            </w:pPr>
            <w:r w:rsidRPr="003B16C7">
              <w:t>«__»_____</w:t>
            </w:r>
            <w:r>
              <w:t>__2015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D410DA" w:rsidRPr="003B16C7" w:rsidRDefault="00D410DA" w:rsidP="00112385">
            <w:pPr>
              <w:rPr>
                <w:i/>
              </w:rPr>
            </w:pPr>
          </w:p>
          <w:p w:rsidR="00D410DA" w:rsidRPr="003B16C7" w:rsidRDefault="00D410DA" w:rsidP="00112385">
            <w:pPr>
              <w:jc w:val="center"/>
              <w:rPr>
                <w:i/>
              </w:rPr>
            </w:pPr>
          </w:p>
        </w:tc>
      </w:tr>
      <w:tr w:rsidR="00D410DA" w:rsidRPr="003B16C7" w:rsidTr="00112385">
        <w:tc>
          <w:tcPr>
            <w:tcW w:w="3510" w:type="dxa"/>
          </w:tcPr>
          <w:p w:rsidR="00D410DA" w:rsidRPr="003B16C7" w:rsidRDefault="00D410DA" w:rsidP="00112385">
            <w:pPr>
              <w:jc w:val="center"/>
            </w:pPr>
          </w:p>
        </w:tc>
        <w:tc>
          <w:tcPr>
            <w:tcW w:w="3119" w:type="dxa"/>
          </w:tcPr>
          <w:p w:rsidR="00D410DA" w:rsidRPr="000C2ABA" w:rsidRDefault="00D410DA" w:rsidP="00112385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D410DA" w:rsidRPr="003B16C7" w:rsidRDefault="00D410DA" w:rsidP="00112385">
            <w:pPr>
              <w:jc w:val="center"/>
            </w:pPr>
          </w:p>
        </w:tc>
      </w:tr>
      <w:tr w:rsidR="00D410DA" w:rsidRPr="003B16C7" w:rsidTr="00112385">
        <w:tc>
          <w:tcPr>
            <w:tcW w:w="3510" w:type="dxa"/>
            <w:vAlign w:val="center"/>
          </w:tcPr>
          <w:p w:rsidR="00D410DA" w:rsidRPr="003B16C7" w:rsidRDefault="00D410DA" w:rsidP="00112385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D410DA" w:rsidRPr="003B16C7" w:rsidRDefault="00D410DA" w:rsidP="00112385">
            <w:pPr>
              <w:jc w:val="center"/>
            </w:pPr>
            <w:r w:rsidRPr="003B16C7">
              <w:t>«__»_____</w:t>
            </w:r>
            <w:r>
              <w:t>__2015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D410DA" w:rsidRPr="003B16C7" w:rsidRDefault="00D410DA" w:rsidP="00112385">
            <w:pPr>
              <w:rPr>
                <w:i/>
              </w:rPr>
            </w:pPr>
          </w:p>
          <w:p w:rsidR="00D410DA" w:rsidRPr="003B16C7" w:rsidRDefault="00D410DA" w:rsidP="00112385">
            <w:pPr>
              <w:jc w:val="center"/>
              <w:rPr>
                <w:i/>
              </w:rPr>
            </w:pPr>
          </w:p>
        </w:tc>
      </w:tr>
    </w:tbl>
    <w:p w:rsidR="00D410DA" w:rsidRDefault="00D410DA" w:rsidP="00D410DA">
      <w:pPr>
        <w:shd w:val="clear" w:color="auto" w:fill="FFFFFF"/>
        <w:jc w:val="center"/>
        <w:rPr>
          <w:b/>
          <w:sz w:val="34"/>
          <w:szCs w:val="34"/>
        </w:rPr>
      </w:pPr>
    </w:p>
    <w:p w:rsidR="00D410DA" w:rsidRDefault="00D410DA" w:rsidP="00D410DA">
      <w:pPr>
        <w:shd w:val="clear" w:color="auto" w:fill="FFFFFF"/>
        <w:jc w:val="center"/>
        <w:rPr>
          <w:b/>
          <w:sz w:val="34"/>
          <w:szCs w:val="34"/>
        </w:rPr>
      </w:pPr>
    </w:p>
    <w:p w:rsidR="00D410DA" w:rsidRDefault="00D410DA" w:rsidP="00D410DA">
      <w:pPr>
        <w:shd w:val="clear" w:color="auto" w:fill="FFFFFF"/>
        <w:jc w:val="center"/>
        <w:rPr>
          <w:b/>
          <w:sz w:val="34"/>
          <w:szCs w:val="34"/>
        </w:rPr>
      </w:pPr>
    </w:p>
    <w:p w:rsidR="00D410DA" w:rsidRDefault="00D410DA" w:rsidP="00D410DA">
      <w:pPr>
        <w:shd w:val="clear" w:color="auto" w:fill="FFFFFF"/>
        <w:jc w:val="center"/>
        <w:rPr>
          <w:b/>
          <w:sz w:val="34"/>
          <w:szCs w:val="34"/>
        </w:rPr>
      </w:pPr>
    </w:p>
    <w:p w:rsidR="00D410DA" w:rsidRDefault="00D410DA" w:rsidP="00D410DA">
      <w:pPr>
        <w:shd w:val="clear" w:color="auto" w:fill="FFFFFF"/>
        <w:jc w:val="center"/>
        <w:rPr>
          <w:b/>
          <w:sz w:val="34"/>
          <w:szCs w:val="34"/>
        </w:rPr>
      </w:pPr>
    </w:p>
    <w:p w:rsidR="00D410DA" w:rsidRDefault="00D410DA" w:rsidP="00D410DA">
      <w:pPr>
        <w:shd w:val="clear" w:color="auto" w:fill="FFFFFF"/>
        <w:jc w:val="center"/>
        <w:rPr>
          <w:b/>
          <w:sz w:val="34"/>
          <w:szCs w:val="34"/>
        </w:rPr>
      </w:pPr>
    </w:p>
    <w:p w:rsidR="00D410DA" w:rsidRDefault="00D410DA" w:rsidP="00D410DA">
      <w:pPr>
        <w:shd w:val="clear" w:color="auto" w:fill="FFFFFF"/>
        <w:jc w:val="center"/>
        <w:rPr>
          <w:b/>
          <w:sz w:val="34"/>
          <w:szCs w:val="34"/>
        </w:rPr>
      </w:pPr>
    </w:p>
    <w:p w:rsidR="00D410DA" w:rsidRDefault="00D410DA" w:rsidP="00D410DA">
      <w:pPr>
        <w:shd w:val="clear" w:color="auto" w:fill="FFFFFF"/>
        <w:jc w:val="center"/>
      </w:pPr>
    </w:p>
    <w:p w:rsidR="00D410DA" w:rsidRDefault="00D410DA" w:rsidP="00D410DA">
      <w:pPr>
        <w:shd w:val="clear" w:color="auto" w:fill="FFFFFF"/>
        <w:jc w:val="center"/>
        <w:rPr>
          <w:sz w:val="24"/>
          <w:szCs w:val="24"/>
        </w:rPr>
      </w:pPr>
      <w:r w:rsidRPr="0012624F">
        <w:rPr>
          <w:sz w:val="24"/>
          <w:szCs w:val="24"/>
        </w:rPr>
        <w:t>Москва 201</w:t>
      </w:r>
      <w:r>
        <w:rPr>
          <w:sz w:val="24"/>
          <w:szCs w:val="24"/>
        </w:rPr>
        <w:t>5</w:t>
      </w:r>
    </w:p>
    <w:p w:rsidR="00D410DA" w:rsidRPr="0012624F" w:rsidRDefault="00D410DA" w:rsidP="00D410DA">
      <w:pPr>
        <w:shd w:val="clear" w:color="auto" w:fill="FFFFFF"/>
        <w:jc w:val="center"/>
        <w:rPr>
          <w:sz w:val="24"/>
          <w:szCs w:val="24"/>
        </w:rPr>
      </w:pPr>
    </w:p>
    <w:tbl>
      <w:tblPr>
        <w:tblW w:w="508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6"/>
        <w:gridCol w:w="4258"/>
        <w:gridCol w:w="2530"/>
      </w:tblGrid>
      <w:tr w:rsidR="00D410DA" w:rsidRPr="002B5B53" w:rsidTr="00512705">
        <w:trPr>
          <w:cantSplit/>
          <w:trHeight w:val="180"/>
          <w:jc w:val="center"/>
        </w:trPr>
        <w:tc>
          <w:tcPr>
            <w:tcW w:w="1429" w:type="pct"/>
          </w:tcPr>
          <w:p w:rsidR="00D410DA" w:rsidRDefault="00D410DA" w:rsidP="00112385">
            <w:pPr>
              <w:jc w:val="center"/>
              <w:rPr>
                <w:caps/>
              </w:rPr>
            </w:pPr>
          </w:p>
        </w:tc>
        <w:tc>
          <w:tcPr>
            <w:tcW w:w="2240" w:type="pct"/>
          </w:tcPr>
          <w:p w:rsidR="00D410DA" w:rsidRPr="00240897" w:rsidRDefault="00D410DA" w:rsidP="00112385">
            <w:pPr>
              <w:spacing w:line="240" w:lineRule="atLeast"/>
              <w:jc w:val="center"/>
              <w:rPr>
                <w:noProof/>
              </w:rPr>
            </w:pPr>
          </w:p>
        </w:tc>
        <w:tc>
          <w:tcPr>
            <w:tcW w:w="1332" w:type="pct"/>
          </w:tcPr>
          <w:p w:rsidR="00D410DA" w:rsidRPr="002B5B53" w:rsidRDefault="00D410DA" w:rsidP="00112385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:rsidR="00D410DA" w:rsidRDefault="00D410DA" w:rsidP="00D410DA"/>
    <w:tbl>
      <w:tblPr>
        <w:tblW w:w="0" w:type="auto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0"/>
        <w:gridCol w:w="4673"/>
      </w:tblGrid>
      <w:tr w:rsidR="00434186" w:rsidTr="009D3816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434186" w:rsidRDefault="00434186" w:rsidP="009D381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9125" cy="600075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186" w:rsidTr="009D3816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434186" w:rsidRDefault="00434186" w:rsidP="009D3816">
            <w:pPr>
              <w:spacing w:line="240" w:lineRule="atLeast"/>
              <w:jc w:val="center"/>
            </w:pPr>
            <w:r>
              <w:rPr>
                <w:caps/>
              </w:rPr>
              <w:t>МИНОБРНАУКИ РОССИИ</w:t>
            </w:r>
          </w:p>
        </w:tc>
      </w:tr>
      <w:tr w:rsidR="00434186" w:rsidTr="009D3816">
        <w:trPr>
          <w:cantSplit/>
          <w:trHeight w:val="1803"/>
        </w:trPr>
        <w:tc>
          <w:tcPr>
            <w:tcW w:w="9913" w:type="dxa"/>
            <w:gridSpan w:val="2"/>
            <w:shd w:val="clear" w:color="auto" w:fill="auto"/>
          </w:tcPr>
          <w:p w:rsidR="00434186" w:rsidRDefault="00434186" w:rsidP="00434186">
            <w:pPr>
              <w:pStyle w:val="1"/>
              <w:widowControl w:val="0"/>
              <w:numPr>
                <w:ilvl w:val="0"/>
                <w:numId w:val="5"/>
              </w:numPr>
              <w:suppressAutoHyphens w:val="0"/>
              <w:autoSpaceDE w:val="0"/>
              <w:spacing w:before="0" w:after="0"/>
              <w:jc w:val="center"/>
              <w:rPr>
                <w:rFonts w:ascii="Times New Roman" w:hAnsi="Times New Roman"/>
                <w:b w:val="0"/>
                <w:sz w:val="24"/>
              </w:rPr>
            </w:pPr>
            <w:bookmarkStart w:id="0" w:name="_Toc438997330"/>
            <w:r>
              <w:rPr>
                <w:rFonts w:ascii="Times New Roman" w:hAnsi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434186" w:rsidRDefault="00434186" w:rsidP="00434186">
            <w:pPr>
              <w:pStyle w:val="1"/>
              <w:widowControl w:val="0"/>
              <w:numPr>
                <w:ilvl w:val="0"/>
                <w:numId w:val="5"/>
              </w:numPr>
              <w:suppressAutoHyphens w:val="0"/>
              <w:autoSpaceDE w:val="0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bookmarkStart w:id="1" w:name="_Toc438997331"/>
            <w:r>
              <w:rPr>
                <w:rFonts w:ascii="Times New Roman" w:hAnsi="Times New Roman"/>
                <w:b w:val="0"/>
                <w:sz w:val="24"/>
              </w:rPr>
              <w:t>высшего профессионального образования</w:t>
            </w:r>
            <w:bookmarkEnd w:id="1"/>
          </w:p>
          <w:p w:rsidR="00434186" w:rsidRDefault="00434186" w:rsidP="00434186">
            <w:pPr>
              <w:pStyle w:val="1"/>
              <w:widowControl w:val="0"/>
              <w:numPr>
                <w:ilvl w:val="0"/>
                <w:numId w:val="5"/>
              </w:numPr>
              <w:suppressAutoHyphens w:val="0"/>
              <w:autoSpaceDE w:val="0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bookmarkStart w:id="2" w:name="_Toc438997332"/>
            <w:r>
              <w:rPr>
                <w:rFonts w:ascii="Times New Roman" w:hAnsi="Times New Roman"/>
                <w:sz w:val="24"/>
              </w:rPr>
              <w:t>"Московский государственный технический университет радиотехники,</w:t>
            </w:r>
            <w:bookmarkEnd w:id="2"/>
          </w:p>
          <w:p w:rsidR="00434186" w:rsidRDefault="00434186" w:rsidP="00434186">
            <w:pPr>
              <w:pStyle w:val="1"/>
              <w:widowControl w:val="0"/>
              <w:numPr>
                <w:ilvl w:val="0"/>
                <w:numId w:val="5"/>
              </w:numPr>
              <w:suppressAutoHyphens w:val="0"/>
              <w:autoSpaceDE w:val="0"/>
              <w:spacing w:before="0" w:after="0"/>
              <w:jc w:val="center"/>
              <w:rPr>
                <w:rFonts w:ascii="Times New Roman" w:hAnsi="Times New Roman"/>
              </w:rPr>
            </w:pPr>
            <w:bookmarkStart w:id="3" w:name="_Toc438997333"/>
            <w:r>
              <w:rPr>
                <w:rFonts w:ascii="Times New Roman" w:hAnsi="Times New Roman"/>
                <w:sz w:val="24"/>
              </w:rPr>
              <w:t>электроники и автоматики"</w:t>
            </w:r>
            <w:bookmarkEnd w:id="3"/>
          </w:p>
          <w:p w:rsidR="00434186" w:rsidRDefault="00434186" w:rsidP="00434186">
            <w:pPr>
              <w:pStyle w:val="1"/>
              <w:widowControl w:val="0"/>
              <w:numPr>
                <w:ilvl w:val="0"/>
                <w:numId w:val="5"/>
              </w:numPr>
              <w:suppressAutoHyphens w:val="0"/>
              <w:autoSpaceDE w:val="0"/>
              <w:jc w:val="center"/>
            </w:pPr>
            <w:bookmarkStart w:id="4" w:name="_Toc438997334"/>
            <w:r>
              <w:rPr>
                <w:rFonts w:ascii="Times New Roman" w:hAnsi="Times New Roman"/>
              </w:rPr>
              <w:t>МГТУ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</w:rPr>
              <w:t>МИРЭА</w:t>
            </w:r>
            <w:bookmarkEnd w:id="4"/>
          </w:p>
          <w:p w:rsidR="00434186" w:rsidRDefault="00434186" w:rsidP="009D3816"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828030" cy="341630"/>
                      <wp:effectExtent l="0" t="2540" r="21590" b="0"/>
                      <wp:docPr id="34" name="Групп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030" cy="341630"/>
                                <a:chOff x="0" y="0"/>
                                <a:chExt cx="9178" cy="538"/>
                              </a:xfrm>
                            </wpg:grpSpPr>
                            <wps:wsp>
                              <wps:cNvPr id="35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7" cy="5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" name="Line 13"/>
                              <wps:cNvCnPr/>
                              <wps:spPr bwMode="auto">
                                <a:xfrm flipV="1">
                                  <a:off x="360" y="178"/>
                                  <a:ext cx="88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A92DE5" id="Группа 34" o:spid="_x0000_s1026" style="width:458.9pt;height:26.9pt;mso-position-horizontal-relative:char;mso-position-vertical-relative:line" coordsize="9178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">
                      <v:rect id="Rectangle 12" o:spid="_x0000_s1027" style="position:absolute;width:9177;height:5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IfVcUA&#10;AADbAAAADwAAAGRycy9kb3ducmV2LnhtbESPQWvCQBSE74L/YXlCb2ZjiyLRVWppiwcrGhU8PrKv&#10;STT7NmS3Gv+9WxA8DjPzDTOdt6YSF2pcaVnBIIpBEGdWl5wr2O+++mMQziNrrCyTghs5mM+6nSkm&#10;2l55S5fU5yJA2CWooPC+TqR0WUEGXWRr4uD92sagD7LJpW7wGuCmkq9xPJIGSw4LBdb0UVB2Tv+M&#10;gtPRHPKNHp3bnx2ubun68/S92Cv10mvfJyA8tf4ZfrSXWsHbEP6/h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h9VxQAAANsAAAAPAAAAAAAAAAAAAAAAAJgCAABkcnMv&#10;ZG93bnJldi54bWxQSwUGAAAAAAQABAD1AAAAigMAAAAA&#10;" filled="f" stroked="f" strokecolor="#3465a4">
                        <v:stroke joinstyle="round"/>
                      </v:rect>
                      <v:line id="Line 13" o:spid="_x0000_s1028" style="position:absolute;flip:y;visibility:visible;mso-wrap-style:square" from="360,178" to="9177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IgGsIAAADbAAAADwAAAGRycy9kb3ducmV2LnhtbESP0YrCMBRE34X9h3CFfdNURZGuUVx1&#10;wX0Su37AbXNti81NaKLWvzfCgo/DzJxhFqvONOJGra8tKxgNExDEhdU1lwpOfz+DOQgfkDU2lknB&#10;gzyslh+9Baba3vlItyyUIkLYp6igCsGlUvqiIoN+aB1x9M62NRiibEupW7xHuGnkOElm0mDNcaFC&#10;R5uKikt2NQp4ms/z3Ulus+9DrX9HE5dfH06pz363/gIRqAvv8H97rxVMZv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IgGsIAAADbAAAADwAAAAAAAAAAAAAA&#10;AAChAgAAZHJzL2Rvd25yZXYueG1sUEsFBgAAAAAEAAQA+QAAAJADAAAAAA=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34186" w:rsidTr="009D3816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434186" w:rsidRDefault="00434186" w:rsidP="009D3816">
            <w:pPr>
              <w:tabs>
                <w:tab w:val="left" w:leader="underscore" w:pos="7781"/>
              </w:tabs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434186" w:rsidTr="009D3816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434186" w:rsidRDefault="00434186" w:rsidP="009D3816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информатики и информационных систем (ИИС)</w:t>
            </w:r>
          </w:p>
          <w:p w:rsidR="00434186" w:rsidRDefault="00434186" w:rsidP="009D3816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434186" w:rsidTr="009D3816">
        <w:trPr>
          <w:cantSplit/>
          <w:trHeight w:val="317"/>
        </w:trPr>
        <w:tc>
          <w:tcPr>
            <w:tcW w:w="5240" w:type="dxa"/>
            <w:shd w:val="clear" w:color="auto" w:fill="auto"/>
          </w:tcPr>
          <w:p w:rsidR="00434186" w:rsidRDefault="00434186" w:rsidP="009D3816">
            <w:pPr>
              <w:snapToGrid w:val="0"/>
              <w:jc w:val="center"/>
              <w:rPr>
                <w:b/>
                <w:i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434186" w:rsidRDefault="00434186" w:rsidP="009D3816">
            <w:pPr>
              <w:jc w:val="center"/>
            </w:pPr>
            <w:r>
              <w:rPr>
                <w:b/>
                <w:sz w:val="24"/>
                <w:szCs w:val="24"/>
              </w:rPr>
              <w:t>Утверждаю</w:t>
            </w:r>
          </w:p>
        </w:tc>
      </w:tr>
      <w:tr w:rsidR="00434186" w:rsidTr="009D3816">
        <w:trPr>
          <w:cantSplit/>
          <w:trHeight w:val="405"/>
        </w:trPr>
        <w:tc>
          <w:tcPr>
            <w:tcW w:w="5240" w:type="dxa"/>
            <w:shd w:val="clear" w:color="auto" w:fill="auto"/>
          </w:tcPr>
          <w:p w:rsidR="00434186" w:rsidRDefault="00434186" w:rsidP="009D3816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434186" w:rsidRDefault="00434186" w:rsidP="009D3816">
            <w:pPr>
              <w:tabs>
                <w:tab w:val="left" w:leader="underscore" w:pos="7781"/>
              </w:tabs>
              <w:ind w:left="-45" w:firstLine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</w:t>
            </w:r>
          </w:p>
          <w:p w:rsidR="00434186" w:rsidRDefault="00434186" w:rsidP="009D3816">
            <w:pPr>
              <w:ind w:firstLine="106"/>
            </w:pPr>
            <w:r>
              <w:rPr>
                <w:sz w:val="22"/>
                <w:szCs w:val="22"/>
              </w:rPr>
              <w:t>кафедрой Соловьев Игорь Владимирович</w:t>
            </w:r>
          </w:p>
        </w:tc>
      </w:tr>
      <w:tr w:rsidR="00434186" w:rsidTr="009D3816">
        <w:trPr>
          <w:cantSplit/>
          <w:trHeight w:val="315"/>
        </w:trPr>
        <w:tc>
          <w:tcPr>
            <w:tcW w:w="5240" w:type="dxa"/>
            <w:shd w:val="clear" w:color="auto" w:fill="auto"/>
          </w:tcPr>
          <w:p w:rsidR="00434186" w:rsidRDefault="00434186" w:rsidP="009D3816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434186" w:rsidRDefault="00434186" w:rsidP="009D3816">
            <w:pPr>
              <w:jc w:val="center"/>
            </w:pPr>
            <w:r>
              <w:rPr>
                <w:sz w:val="22"/>
                <w:szCs w:val="22"/>
              </w:rPr>
              <w:t>«____» __________2015 г.</w:t>
            </w:r>
          </w:p>
        </w:tc>
      </w:tr>
      <w:tr w:rsidR="00434186" w:rsidTr="009D3816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434186" w:rsidRDefault="00434186" w:rsidP="009D3816">
            <w:pPr>
              <w:snapToGrid w:val="0"/>
              <w:spacing w:line="160" w:lineRule="exact"/>
              <w:jc w:val="center"/>
              <w:rPr>
                <w:b/>
                <w:caps/>
                <w:sz w:val="28"/>
                <w:szCs w:val="28"/>
              </w:rPr>
            </w:pPr>
          </w:p>
          <w:p w:rsidR="00434186" w:rsidRDefault="00434186" w:rsidP="009D3816">
            <w:pPr>
              <w:jc w:val="center"/>
            </w:pPr>
            <w:r>
              <w:rPr>
                <w:b/>
                <w:sz w:val="28"/>
                <w:szCs w:val="28"/>
              </w:rPr>
              <w:t>ЗАДАНИЕ</w:t>
            </w:r>
          </w:p>
        </w:tc>
      </w:tr>
      <w:tr w:rsidR="00434186" w:rsidTr="009D3816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434186" w:rsidRDefault="00434186" w:rsidP="009D3816">
            <w:pPr>
              <w:jc w:val="center"/>
            </w:pPr>
            <w:r>
              <w:rPr>
                <w:b/>
                <w:sz w:val="28"/>
                <w:szCs w:val="28"/>
              </w:rPr>
              <w:t>на выполнение курсовой работы</w:t>
            </w:r>
          </w:p>
        </w:tc>
      </w:tr>
      <w:tr w:rsidR="00434186" w:rsidTr="009D3816">
        <w:trPr>
          <w:cantSplit/>
          <w:trHeight w:val="454"/>
        </w:trPr>
        <w:tc>
          <w:tcPr>
            <w:tcW w:w="9913" w:type="dxa"/>
            <w:gridSpan w:val="2"/>
            <w:shd w:val="clear" w:color="auto" w:fill="auto"/>
          </w:tcPr>
          <w:p w:rsidR="00434186" w:rsidRDefault="00434186" w:rsidP="009D3816">
            <w:pPr>
              <w:ind w:firstLine="164"/>
            </w:pPr>
            <w:r>
              <w:rPr>
                <w:b/>
                <w:sz w:val="24"/>
                <w:szCs w:val="24"/>
              </w:rPr>
              <w:t>по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дисциплине</w:t>
            </w:r>
            <w:r>
              <w:rPr>
                <w:sz w:val="24"/>
                <w:szCs w:val="24"/>
              </w:rPr>
              <w:t xml:space="preserve"> «Объектно-ориентированное программирование»</w:t>
            </w:r>
          </w:p>
        </w:tc>
      </w:tr>
    </w:tbl>
    <w:p w:rsidR="00434186" w:rsidRDefault="00434186" w:rsidP="00434186">
      <w:pPr>
        <w:rPr>
          <w:sz w:val="24"/>
          <w:szCs w:val="24"/>
        </w:rPr>
      </w:pPr>
      <w:r>
        <w:rPr>
          <w:sz w:val="24"/>
          <w:szCs w:val="24"/>
        </w:rPr>
        <w:t xml:space="preserve">Студент Бабаханян Артур </w:t>
      </w:r>
      <w:proofErr w:type="spellStart"/>
      <w:r>
        <w:rPr>
          <w:sz w:val="24"/>
          <w:szCs w:val="24"/>
        </w:rPr>
        <w:t>Аветович</w:t>
      </w:r>
      <w:proofErr w:type="spellEnd"/>
      <w:r>
        <w:rPr>
          <w:color w:val="FF3333"/>
          <w:sz w:val="24"/>
          <w:szCs w:val="24"/>
        </w:rPr>
        <w:tab/>
      </w:r>
      <w:r>
        <w:rPr>
          <w:color w:val="FF3333"/>
          <w:sz w:val="24"/>
          <w:szCs w:val="24"/>
        </w:rPr>
        <w:tab/>
      </w:r>
      <w:r w:rsidR="00046B02">
        <w:rPr>
          <w:sz w:val="24"/>
          <w:szCs w:val="24"/>
        </w:rPr>
        <w:tab/>
      </w:r>
      <w:r w:rsidR="00046B02">
        <w:rPr>
          <w:sz w:val="24"/>
          <w:szCs w:val="24"/>
        </w:rPr>
        <w:tab/>
      </w:r>
      <w:r w:rsidR="00046B02">
        <w:rPr>
          <w:sz w:val="24"/>
          <w:szCs w:val="24"/>
        </w:rPr>
        <w:tab/>
      </w:r>
      <w:r>
        <w:rPr>
          <w:sz w:val="24"/>
          <w:szCs w:val="24"/>
        </w:rPr>
        <w:t xml:space="preserve"> Группа ИСБО-01-13</w:t>
      </w:r>
    </w:p>
    <w:p w:rsidR="00434186" w:rsidRDefault="00434186" w:rsidP="00434186">
      <w:pPr>
        <w:rPr>
          <w:sz w:val="24"/>
          <w:szCs w:val="24"/>
        </w:rPr>
      </w:pPr>
    </w:p>
    <w:p w:rsidR="00434186" w:rsidRDefault="00434186" w:rsidP="00434186">
      <w:pPr>
        <w:numPr>
          <w:ilvl w:val="0"/>
          <w:numId w:val="44"/>
        </w:numPr>
        <w:autoSpaceDN/>
        <w:adjustRightInd/>
        <w:ind w:left="284" w:hanging="284"/>
        <w:rPr>
          <w:b/>
        </w:rPr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>: Разработка программного обеспечения, реализующее создание и прохождение лабиринта посредством алгоритма «</w:t>
      </w:r>
      <w:r>
        <w:rPr>
          <w:sz w:val="24"/>
          <w:szCs w:val="24"/>
          <w:lang w:val="en-US"/>
        </w:rPr>
        <w:t>Hunt</w:t>
      </w:r>
      <w:r w:rsidRPr="001F31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1F31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kill</w:t>
      </w:r>
      <w:r>
        <w:rPr>
          <w:sz w:val="24"/>
          <w:szCs w:val="24"/>
        </w:rPr>
        <w:t>»</w:t>
      </w:r>
    </w:p>
    <w:p w:rsidR="00434186" w:rsidRDefault="00434186" w:rsidP="00434186">
      <w:pPr>
        <w:ind w:firstLine="164"/>
        <w:rPr>
          <w:b/>
        </w:rPr>
      </w:pPr>
    </w:p>
    <w:p w:rsidR="00434186" w:rsidRPr="00093A9E" w:rsidRDefault="00434186" w:rsidP="00434186">
      <w:pPr>
        <w:numPr>
          <w:ilvl w:val="0"/>
          <w:numId w:val="45"/>
        </w:numPr>
        <w:tabs>
          <w:tab w:val="left" w:pos="284"/>
        </w:tabs>
        <w:autoSpaceDE/>
        <w:autoSpaceDN/>
        <w:adjustRightInd/>
        <w:ind w:left="284" w:hanging="284"/>
      </w:pPr>
      <w:r>
        <w:rPr>
          <w:b/>
        </w:rPr>
        <w:t>Исходные данные:</w:t>
      </w:r>
      <w:r>
        <w:rPr>
          <w:b/>
          <w:lang w:val="en-US"/>
        </w:rPr>
        <w:t xml:space="preserve">  </w:t>
      </w:r>
      <w:r>
        <w:t xml:space="preserve">- </w:t>
      </w:r>
      <w:r>
        <w:rPr>
          <w:lang w:val="en-US"/>
        </w:rPr>
        <w:t>JAVA JDK 1.8</w:t>
      </w:r>
    </w:p>
    <w:p w:rsidR="00434186" w:rsidRPr="00093A9E" w:rsidRDefault="00434186" w:rsidP="00434186">
      <w:pPr>
        <w:tabs>
          <w:tab w:val="left" w:pos="284"/>
          <w:tab w:val="left" w:pos="2074"/>
        </w:tabs>
        <w:autoSpaceDE/>
        <w:ind w:left="284"/>
      </w:pPr>
      <w:r w:rsidRPr="00093A9E">
        <w:t xml:space="preserve">                                  - описание алгоритма «</w:t>
      </w:r>
      <w:r>
        <w:rPr>
          <w:lang w:val="en-US"/>
        </w:rPr>
        <w:t>Hunt</w:t>
      </w:r>
      <w:r w:rsidRPr="001F3154">
        <w:t xml:space="preserve"> </w:t>
      </w:r>
      <w:r>
        <w:rPr>
          <w:lang w:val="en-US"/>
        </w:rPr>
        <w:t>and</w:t>
      </w:r>
      <w:r w:rsidRPr="001F3154">
        <w:t xml:space="preserve"> </w:t>
      </w:r>
      <w:r>
        <w:rPr>
          <w:lang w:val="en-US"/>
        </w:rPr>
        <w:t>kill</w:t>
      </w:r>
      <w:r w:rsidRPr="00093A9E">
        <w:t xml:space="preserve">» </w:t>
      </w:r>
      <w:r>
        <w:t xml:space="preserve">для </w:t>
      </w:r>
      <w:r w:rsidRPr="00093A9E">
        <w:t>создания лабиринта.</w:t>
      </w:r>
    </w:p>
    <w:p w:rsidR="00434186" w:rsidRPr="00093A9E" w:rsidRDefault="00434186" w:rsidP="00434186">
      <w:pPr>
        <w:tabs>
          <w:tab w:val="left" w:pos="284"/>
          <w:tab w:val="left" w:pos="2074"/>
        </w:tabs>
        <w:autoSpaceDE/>
        <w:ind w:left="284"/>
      </w:pPr>
      <w:r w:rsidRPr="00093A9E">
        <w:t xml:space="preserve">                                  - описание алгоритма прохождения лабиринта.</w:t>
      </w:r>
    </w:p>
    <w:p w:rsidR="00434186" w:rsidRPr="00093A9E" w:rsidRDefault="00434186" w:rsidP="00434186">
      <w:pPr>
        <w:tabs>
          <w:tab w:val="left" w:pos="284"/>
          <w:tab w:val="left" w:pos="2074"/>
        </w:tabs>
        <w:autoSpaceDE/>
        <w:ind w:left="284"/>
      </w:pPr>
      <w:r w:rsidRPr="00093A9E">
        <w:t xml:space="preserve">                          </w:t>
      </w:r>
      <w:r>
        <w:t xml:space="preserve">        - сторонние библиотеки </w:t>
      </w:r>
    </w:p>
    <w:p w:rsidR="00434186" w:rsidRDefault="00434186" w:rsidP="00434186">
      <w:pPr>
        <w:numPr>
          <w:ilvl w:val="1"/>
          <w:numId w:val="45"/>
        </w:numPr>
        <w:tabs>
          <w:tab w:val="left" w:pos="284"/>
        </w:tabs>
        <w:autoSpaceDE/>
        <w:autoSpaceDN/>
        <w:adjustRightInd/>
        <w:ind w:left="180" w:hanging="180"/>
      </w:pPr>
      <w:r>
        <w:rPr>
          <w:b/>
        </w:rPr>
        <w:t xml:space="preserve">Перечень вопросов, подлежащих разработке, и обязательного графического материала: </w:t>
      </w:r>
    </w:p>
    <w:p w:rsidR="00434186" w:rsidRPr="005C6BAF" w:rsidRDefault="00434186" w:rsidP="00434186">
      <w:pPr>
        <w:numPr>
          <w:ilvl w:val="1"/>
          <w:numId w:val="46"/>
        </w:numPr>
        <w:tabs>
          <w:tab w:val="left" w:pos="284"/>
        </w:tabs>
        <w:autoSpaceDE/>
        <w:autoSpaceDN/>
        <w:adjustRightInd/>
      </w:pPr>
      <w:r w:rsidRPr="005C6BAF">
        <w:t xml:space="preserve">Реализация </w:t>
      </w:r>
      <w:r>
        <w:t>классов, обеспечивающих создания лабиринта.</w:t>
      </w:r>
    </w:p>
    <w:p w:rsidR="00434186" w:rsidRDefault="00434186" w:rsidP="00434186">
      <w:pPr>
        <w:numPr>
          <w:ilvl w:val="1"/>
          <w:numId w:val="46"/>
        </w:numPr>
        <w:tabs>
          <w:tab w:val="left" w:pos="284"/>
        </w:tabs>
        <w:autoSpaceDE/>
        <w:autoSpaceDN/>
        <w:adjustRightInd/>
      </w:pPr>
      <w:r>
        <w:t>Реализация классов нахождения путей в лабиринте.</w:t>
      </w:r>
    </w:p>
    <w:p w:rsidR="00434186" w:rsidRPr="005C6BAF" w:rsidRDefault="00434186" w:rsidP="00434186">
      <w:pPr>
        <w:numPr>
          <w:ilvl w:val="1"/>
          <w:numId w:val="46"/>
        </w:numPr>
        <w:tabs>
          <w:tab w:val="left" w:pos="284"/>
        </w:tabs>
        <w:autoSpaceDE/>
        <w:autoSpaceDN/>
        <w:adjustRightInd/>
      </w:pPr>
      <w:r>
        <w:t>Реализация классов для визуализации лабиринта.</w:t>
      </w:r>
    </w:p>
    <w:p w:rsidR="00434186" w:rsidRPr="00093A9E" w:rsidRDefault="00434186" w:rsidP="00434186">
      <w:pPr>
        <w:numPr>
          <w:ilvl w:val="1"/>
          <w:numId w:val="46"/>
        </w:numPr>
        <w:tabs>
          <w:tab w:val="left" w:pos="284"/>
        </w:tabs>
        <w:autoSpaceDE/>
        <w:autoSpaceDN/>
        <w:adjustRightInd/>
        <w:rPr>
          <w:lang w:val="en-US"/>
        </w:rPr>
      </w:pPr>
      <w:r>
        <w:t>Разработка</w:t>
      </w:r>
      <w:r w:rsidRPr="00093A9E">
        <w:rPr>
          <w:lang w:val="en-US"/>
        </w:rPr>
        <w:t xml:space="preserve"> </w:t>
      </w:r>
      <w:r w:rsidRPr="00093A9E">
        <w:t>модуля</w:t>
      </w:r>
      <w:r w:rsidRPr="00093A9E">
        <w:rPr>
          <w:lang w:val="en-US"/>
        </w:rPr>
        <w:t xml:space="preserve"> Java Extensible Applications.</w:t>
      </w:r>
    </w:p>
    <w:p w:rsidR="00434186" w:rsidRPr="005C6BAF" w:rsidRDefault="00434186" w:rsidP="00434186">
      <w:pPr>
        <w:numPr>
          <w:ilvl w:val="1"/>
          <w:numId w:val="46"/>
        </w:numPr>
        <w:tabs>
          <w:tab w:val="left" w:pos="284"/>
        </w:tabs>
        <w:autoSpaceDE/>
        <w:autoSpaceDN/>
        <w:adjustRightInd/>
        <w:rPr>
          <w:b/>
        </w:rPr>
      </w:pPr>
      <w:r>
        <w:t>Разработка окружения тестирования.</w:t>
      </w:r>
    </w:p>
    <w:p w:rsidR="00434186" w:rsidRDefault="00434186" w:rsidP="00434186">
      <w:pPr>
        <w:tabs>
          <w:tab w:val="left" w:pos="284"/>
        </w:tabs>
        <w:autoSpaceDE/>
        <w:ind w:left="180" w:hanging="180"/>
        <w:rPr>
          <w:b/>
          <w:color w:val="FF3333"/>
        </w:rPr>
      </w:pPr>
    </w:p>
    <w:p w:rsidR="00434186" w:rsidRDefault="00434186" w:rsidP="00434186">
      <w:pPr>
        <w:tabs>
          <w:tab w:val="left" w:pos="284"/>
        </w:tabs>
        <w:autoSpaceDE/>
        <w:ind w:left="180" w:hanging="180"/>
        <w:rPr>
          <w:b/>
        </w:rPr>
      </w:pPr>
    </w:p>
    <w:p w:rsidR="00434186" w:rsidRDefault="00434186" w:rsidP="00434186">
      <w:pPr>
        <w:rPr>
          <w:b/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6"/>
        <w:gridCol w:w="2301"/>
        <w:gridCol w:w="2413"/>
        <w:gridCol w:w="2211"/>
      </w:tblGrid>
      <w:tr w:rsidR="00434186" w:rsidTr="009D3816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434186" w:rsidRDefault="00434186" w:rsidP="00434186">
            <w:pPr>
              <w:numPr>
                <w:ilvl w:val="0"/>
                <w:numId w:val="47"/>
              </w:numPr>
              <w:tabs>
                <w:tab w:val="left" w:pos="360"/>
              </w:tabs>
              <w:autoSpaceDE/>
              <w:autoSpaceDN/>
              <w:adjustRightInd/>
              <w:ind w:left="284" w:hanging="284"/>
            </w:pPr>
            <w:r>
              <w:rPr>
                <w:b/>
              </w:rPr>
              <w:t>Срок представления к защите курсовой работы:</w:t>
            </w:r>
            <w:r>
              <w:t xml:space="preserve"> </w:t>
            </w:r>
            <w:r>
              <w:rPr>
                <w:b/>
              </w:rPr>
              <w:t>до</w:t>
            </w:r>
            <w:r>
              <w:t xml:space="preserve"> «___» _______________ 201__ г.</w:t>
            </w:r>
          </w:p>
        </w:tc>
      </w:tr>
      <w:tr w:rsidR="00434186" w:rsidTr="009D3816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434186" w:rsidRDefault="00434186" w:rsidP="009D3816">
            <w:pPr>
              <w:snapToGrid w:val="0"/>
              <w:ind w:left="164"/>
              <w:rPr>
                <w:b/>
                <w:caps/>
                <w:sz w:val="16"/>
                <w:szCs w:val="16"/>
              </w:rPr>
            </w:pPr>
          </w:p>
        </w:tc>
      </w:tr>
      <w:tr w:rsidR="00434186" w:rsidTr="009D3816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434186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на курсовой </w:t>
            </w:r>
          </w:p>
          <w:p w:rsidR="00434186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rPr>
                <w:sz w:val="24"/>
                <w:szCs w:val="24"/>
              </w:rPr>
              <w:t>проект (работу) выдал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434186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</w:rPr>
            </w:pPr>
            <w:r>
              <w:t>«___»_________ 201__г.</w:t>
            </w:r>
          </w:p>
        </w:tc>
        <w:tc>
          <w:tcPr>
            <w:tcW w:w="2413" w:type="dxa"/>
            <w:shd w:val="clear" w:color="auto" w:fill="auto"/>
          </w:tcPr>
          <w:p w:rsidR="00434186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  <w:rPr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434186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</w:pPr>
            <w:r>
              <w:rPr>
                <w:i/>
                <w:iCs/>
                <w:color w:val="000000"/>
              </w:rPr>
              <w:t>Хлебников А. А.</w:t>
            </w:r>
          </w:p>
        </w:tc>
      </w:tr>
      <w:tr w:rsidR="00434186" w:rsidTr="009D3816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434186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на курсовой </w:t>
            </w:r>
          </w:p>
          <w:p w:rsidR="00434186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rPr>
                <w:sz w:val="24"/>
                <w:szCs w:val="24"/>
              </w:rPr>
              <w:t>проект (работу) получил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434186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  <w:sz w:val="24"/>
                <w:szCs w:val="24"/>
              </w:rPr>
            </w:pPr>
            <w:r>
              <w:t>«___»__________ 201__ г.</w:t>
            </w:r>
          </w:p>
        </w:tc>
        <w:tc>
          <w:tcPr>
            <w:tcW w:w="2413" w:type="dxa"/>
            <w:shd w:val="clear" w:color="auto" w:fill="auto"/>
          </w:tcPr>
          <w:p w:rsidR="00434186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1" w:type="dxa"/>
            <w:shd w:val="clear" w:color="auto" w:fill="auto"/>
          </w:tcPr>
          <w:p w:rsidR="00434186" w:rsidRPr="001F3154" w:rsidRDefault="00434186" w:rsidP="009D381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</w:pPr>
            <w:r>
              <w:rPr>
                <w:i/>
                <w:iCs/>
              </w:rPr>
              <w:t>Бабаханян А.А.</w:t>
            </w:r>
          </w:p>
        </w:tc>
      </w:tr>
    </w:tbl>
    <w:p w:rsidR="00FA3C54" w:rsidRDefault="00FA3C54"/>
    <w:p w:rsidR="005F43B7" w:rsidRDefault="005F43B7">
      <w:pPr>
        <w:widowControl/>
        <w:autoSpaceDE/>
        <w:autoSpaceDN/>
        <w:adjustRightInd/>
        <w:spacing w:after="200" w:line="276" w:lineRule="auto"/>
      </w:pPr>
    </w:p>
    <w:p w:rsidR="00FA3C54" w:rsidRPr="00E046EB" w:rsidRDefault="005F43B7" w:rsidP="00E046EB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FA3C54" w:rsidRPr="00FA3C54" w:rsidRDefault="00FA3C54" w:rsidP="00FA3C54">
      <w:pPr>
        <w:widowControl/>
        <w:suppressAutoHyphens/>
        <w:autoSpaceDE/>
        <w:autoSpaceDN/>
        <w:adjustRightInd/>
        <w:rPr>
          <w:color w:val="000000"/>
          <w:sz w:val="24"/>
          <w:szCs w:val="24"/>
          <w:lang w:eastAsia="ar-SA"/>
        </w:rPr>
      </w:pPr>
    </w:p>
    <w:p w:rsidR="00FA3C54" w:rsidRPr="00FA3C54" w:rsidRDefault="00FA3C54" w:rsidP="00FA3C54">
      <w:pPr>
        <w:widowControl/>
        <w:suppressAutoHyphens/>
        <w:autoSpaceDE/>
        <w:autoSpaceDN/>
        <w:adjustRightInd/>
        <w:rPr>
          <w:rFonts w:ascii="Calibri" w:hAnsi="Calibri" w:cs="Calibri"/>
          <w:sz w:val="24"/>
          <w:szCs w:val="32"/>
          <w:lang w:eastAsia="ar-SA"/>
        </w:rPr>
      </w:pPr>
      <w:r w:rsidRPr="00FA3C54">
        <w:rPr>
          <w:color w:val="000000"/>
          <w:sz w:val="24"/>
          <w:szCs w:val="24"/>
          <w:lang w:eastAsia="ar-SA"/>
        </w:rPr>
        <w:t>УДК 004.9</w:t>
      </w:r>
    </w:p>
    <w:p w:rsidR="00FA3C54" w:rsidRDefault="00FA3C54" w:rsidP="00FA3C54">
      <w:pPr>
        <w:widowControl/>
        <w:suppressAutoHyphens/>
        <w:autoSpaceDE/>
        <w:autoSpaceDN/>
        <w:adjustRightInd/>
        <w:rPr>
          <w:color w:val="000000"/>
          <w:sz w:val="24"/>
          <w:szCs w:val="24"/>
          <w:lang w:eastAsia="ar-SA"/>
        </w:rPr>
      </w:pPr>
      <w:r w:rsidRPr="00FA3C54">
        <w:rPr>
          <w:color w:val="000000"/>
          <w:sz w:val="24"/>
          <w:szCs w:val="24"/>
          <w:lang w:eastAsia="ar-SA"/>
        </w:rPr>
        <w:t>ББК 32.972</w:t>
      </w:r>
    </w:p>
    <w:p w:rsidR="00FA3C54" w:rsidRPr="00FA3C54" w:rsidRDefault="00FA3C54" w:rsidP="00FA3C54">
      <w:pPr>
        <w:widowControl/>
        <w:suppressAutoHyphens/>
        <w:autoSpaceDE/>
        <w:autoSpaceDN/>
        <w:adjustRightInd/>
        <w:rPr>
          <w:color w:val="000000"/>
          <w:sz w:val="24"/>
          <w:szCs w:val="24"/>
          <w:lang w:eastAsia="ar-SA"/>
        </w:rPr>
      </w:pPr>
      <w:r>
        <w:rPr>
          <w:color w:val="000000"/>
          <w:sz w:val="24"/>
          <w:szCs w:val="24"/>
          <w:lang w:eastAsia="ar-SA"/>
        </w:rPr>
        <w:t>В 12</w:t>
      </w:r>
    </w:p>
    <w:p w:rsidR="00FA3C54" w:rsidRPr="00FA3C54" w:rsidRDefault="00FA3C54" w:rsidP="00FA3C54">
      <w:pPr>
        <w:widowControl/>
        <w:suppressAutoHyphens/>
        <w:autoSpaceDE/>
        <w:autoSpaceDN/>
        <w:adjustRightInd/>
        <w:rPr>
          <w:rFonts w:ascii="Calibri" w:hAnsi="Calibri" w:cs="Calibri"/>
          <w:sz w:val="24"/>
          <w:szCs w:val="32"/>
          <w:lang w:eastAsia="ar-SA"/>
        </w:rPr>
      </w:pPr>
    </w:p>
    <w:p w:rsidR="00FA3C54" w:rsidRPr="00FA3C54" w:rsidRDefault="00FA3C54" w:rsidP="00FA3C54">
      <w:pPr>
        <w:widowControl/>
        <w:suppressAutoHyphens/>
        <w:autoSpaceDE/>
        <w:autoSpaceDN/>
        <w:adjustRightInd/>
        <w:rPr>
          <w:sz w:val="24"/>
          <w:szCs w:val="24"/>
          <w:lang w:eastAsia="ar-SA"/>
        </w:rPr>
      </w:pPr>
      <w:r w:rsidRPr="00FA3C54">
        <w:rPr>
          <w:i/>
          <w:sz w:val="24"/>
          <w:szCs w:val="24"/>
          <w:lang w:eastAsia="ar-SA"/>
        </w:rPr>
        <w:t>Руководитель и рецензент:</w:t>
      </w:r>
      <w:r w:rsidRPr="00FA3C54">
        <w:rPr>
          <w:sz w:val="24"/>
          <w:szCs w:val="24"/>
          <w:lang w:eastAsia="ar-SA"/>
        </w:rPr>
        <w:t xml:space="preserve"> старший преподаватель кафедры ИИС МИРЭА </w:t>
      </w:r>
      <w:proofErr w:type="spellStart"/>
      <w:r w:rsidRPr="00FA3C54">
        <w:rPr>
          <w:sz w:val="24"/>
          <w:szCs w:val="24"/>
          <w:lang w:eastAsia="ar-SA"/>
        </w:rPr>
        <w:t>Чехарин</w:t>
      </w:r>
      <w:proofErr w:type="spellEnd"/>
      <w:r w:rsidRPr="00FA3C54">
        <w:rPr>
          <w:sz w:val="24"/>
          <w:szCs w:val="24"/>
          <w:lang w:eastAsia="ar-SA"/>
        </w:rPr>
        <w:t xml:space="preserve"> Е.Е.</w:t>
      </w:r>
    </w:p>
    <w:p w:rsidR="00FA3C54" w:rsidRPr="00FA3C54" w:rsidRDefault="00FA3C54" w:rsidP="00FA3C54">
      <w:pPr>
        <w:widowControl/>
        <w:suppressAutoHyphens/>
        <w:autoSpaceDE/>
        <w:autoSpaceDN/>
        <w:adjustRightInd/>
        <w:jc w:val="both"/>
        <w:rPr>
          <w:rFonts w:ascii="Calibri" w:hAnsi="Calibri" w:cs="Calibri"/>
          <w:i/>
          <w:iCs/>
          <w:sz w:val="24"/>
          <w:szCs w:val="24"/>
          <w:lang w:eastAsia="ar-SA"/>
        </w:rPr>
      </w:pPr>
      <w:r w:rsidRPr="00FA3C54">
        <w:rPr>
          <w:i/>
          <w:iCs/>
          <w:sz w:val="24"/>
          <w:szCs w:val="24"/>
          <w:lang w:eastAsia="ar-SA"/>
        </w:rPr>
        <w:t>Студент:</w:t>
      </w:r>
      <w:r w:rsidRPr="00FA3C54">
        <w:rPr>
          <w:sz w:val="24"/>
          <w:szCs w:val="24"/>
          <w:lang w:eastAsia="ar-SA"/>
        </w:rPr>
        <w:t xml:space="preserve"> </w:t>
      </w:r>
      <w:r>
        <w:rPr>
          <w:sz w:val="24"/>
          <w:szCs w:val="24"/>
          <w:lang w:eastAsia="ar-SA"/>
        </w:rPr>
        <w:t>Бабаханян А.А.</w:t>
      </w:r>
    </w:p>
    <w:p w:rsidR="00AE7EFB" w:rsidRPr="00AE7EFB" w:rsidRDefault="00AE7EFB" w:rsidP="00AE7EFB">
      <w:pPr>
        <w:rPr>
          <w:iCs/>
          <w:sz w:val="24"/>
          <w:szCs w:val="24"/>
          <w:lang w:eastAsia="ar-SA"/>
        </w:rPr>
      </w:pPr>
      <w:r w:rsidRPr="00AE7EFB">
        <w:rPr>
          <w:i/>
          <w:iCs/>
          <w:sz w:val="24"/>
          <w:szCs w:val="24"/>
          <w:lang w:eastAsia="ar-SA"/>
        </w:rPr>
        <w:t xml:space="preserve">Тема: </w:t>
      </w:r>
      <w:r w:rsidRPr="00AE7EFB">
        <w:rPr>
          <w:iCs/>
          <w:sz w:val="24"/>
          <w:szCs w:val="24"/>
          <w:lang w:eastAsia="ar-SA"/>
        </w:rPr>
        <w:t xml:space="preserve">«Разработка программного обеспечения, реализующее создание и прохождение лабиринта при помощи алгоритма </w:t>
      </w:r>
      <w:r>
        <w:rPr>
          <w:iCs/>
          <w:sz w:val="24"/>
          <w:szCs w:val="24"/>
          <w:lang w:val="en-US" w:eastAsia="ar-SA"/>
        </w:rPr>
        <w:t>Hunt</w:t>
      </w:r>
      <w:r w:rsidRPr="00AE7EFB">
        <w:rPr>
          <w:iCs/>
          <w:sz w:val="24"/>
          <w:szCs w:val="24"/>
          <w:lang w:eastAsia="ar-SA"/>
        </w:rPr>
        <w:t xml:space="preserve"> </w:t>
      </w:r>
      <w:r>
        <w:rPr>
          <w:iCs/>
          <w:sz w:val="24"/>
          <w:szCs w:val="24"/>
          <w:lang w:val="en-US" w:eastAsia="ar-SA"/>
        </w:rPr>
        <w:t>and</w:t>
      </w:r>
      <w:r w:rsidRPr="00AE7EFB">
        <w:rPr>
          <w:iCs/>
          <w:sz w:val="24"/>
          <w:szCs w:val="24"/>
          <w:lang w:eastAsia="ar-SA"/>
        </w:rPr>
        <w:t xml:space="preserve"> </w:t>
      </w:r>
      <w:r>
        <w:rPr>
          <w:iCs/>
          <w:sz w:val="24"/>
          <w:szCs w:val="24"/>
          <w:lang w:val="en-US" w:eastAsia="ar-SA"/>
        </w:rPr>
        <w:t>kill</w:t>
      </w:r>
      <w:r w:rsidRPr="00AE7EFB">
        <w:rPr>
          <w:iCs/>
          <w:sz w:val="24"/>
          <w:szCs w:val="24"/>
          <w:lang w:eastAsia="ar-SA"/>
        </w:rPr>
        <w:t>»</w:t>
      </w:r>
    </w:p>
    <w:p w:rsidR="00AE7EFB" w:rsidRPr="00AE7EFB" w:rsidRDefault="00AE7EFB" w:rsidP="00AE7EFB">
      <w:pPr>
        <w:rPr>
          <w:i/>
          <w:iCs/>
          <w:sz w:val="24"/>
          <w:szCs w:val="24"/>
          <w:lang w:eastAsia="ar-SA"/>
        </w:rPr>
      </w:pPr>
    </w:p>
    <w:p w:rsidR="00512705" w:rsidRPr="00512705" w:rsidRDefault="00512705" w:rsidP="00512705">
      <w:pPr>
        <w:ind w:firstLine="708"/>
        <w:rPr>
          <w:iCs/>
          <w:sz w:val="24"/>
          <w:szCs w:val="24"/>
          <w:lang w:eastAsia="ar-SA"/>
        </w:rPr>
      </w:pPr>
      <w:r w:rsidRPr="00512705">
        <w:rPr>
          <w:iCs/>
          <w:sz w:val="24"/>
          <w:szCs w:val="24"/>
          <w:lang w:eastAsia="ar-SA"/>
        </w:rPr>
        <w:t>Курсовая работа включает в себя описание разрабатываемой программы, задачей которой является</w:t>
      </w:r>
      <w:r>
        <w:rPr>
          <w:iCs/>
          <w:sz w:val="24"/>
          <w:szCs w:val="24"/>
          <w:lang w:eastAsia="ar-SA"/>
        </w:rPr>
        <w:t xml:space="preserve"> создание лабиринта, с помощью алгоритма </w:t>
      </w:r>
      <w:r>
        <w:rPr>
          <w:iCs/>
          <w:sz w:val="24"/>
          <w:szCs w:val="24"/>
          <w:lang w:val="en-US" w:eastAsia="ar-SA"/>
        </w:rPr>
        <w:t>Hunt</w:t>
      </w:r>
      <w:r w:rsidRPr="00512705">
        <w:rPr>
          <w:iCs/>
          <w:sz w:val="24"/>
          <w:szCs w:val="24"/>
          <w:lang w:eastAsia="ar-SA"/>
        </w:rPr>
        <w:t xml:space="preserve"> </w:t>
      </w:r>
      <w:r>
        <w:rPr>
          <w:iCs/>
          <w:sz w:val="24"/>
          <w:szCs w:val="24"/>
          <w:lang w:val="en-US" w:eastAsia="ar-SA"/>
        </w:rPr>
        <w:t>and</w:t>
      </w:r>
      <w:r w:rsidRPr="00512705">
        <w:rPr>
          <w:iCs/>
          <w:sz w:val="24"/>
          <w:szCs w:val="24"/>
          <w:lang w:eastAsia="ar-SA"/>
        </w:rPr>
        <w:t xml:space="preserve"> </w:t>
      </w:r>
      <w:r>
        <w:rPr>
          <w:iCs/>
          <w:sz w:val="24"/>
          <w:szCs w:val="24"/>
          <w:lang w:val="en-US" w:eastAsia="ar-SA"/>
        </w:rPr>
        <w:t>Kill</w:t>
      </w:r>
      <w:r>
        <w:rPr>
          <w:iCs/>
          <w:sz w:val="24"/>
          <w:szCs w:val="24"/>
          <w:lang w:eastAsia="ar-SA"/>
        </w:rPr>
        <w:t xml:space="preserve">, а также </w:t>
      </w:r>
      <w:r w:rsidR="00191EAF">
        <w:rPr>
          <w:iCs/>
          <w:sz w:val="24"/>
          <w:szCs w:val="24"/>
          <w:lang w:eastAsia="ar-SA"/>
        </w:rPr>
        <w:t xml:space="preserve">поиск </w:t>
      </w:r>
      <w:r>
        <w:rPr>
          <w:iCs/>
          <w:sz w:val="24"/>
          <w:szCs w:val="24"/>
          <w:lang w:eastAsia="ar-SA"/>
        </w:rPr>
        <w:t>прохождения созданного лабиринта.</w:t>
      </w:r>
    </w:p>
    <w:p w:rsidR="00AE7EFB" w:rsidRPr="00AE7EFB" w:rsidRDefault="00AE7EFB" w:rsidP="00AE7EFB">
      <w:pPr>
        <w:rPr>
          <w:iCs/>
          <w:sz w:val="24"/>
          <w:szCs w:val="24"/>
          <w:lang w:eastAsia="ar-SA"/>
        </w:rPr>
      </w:pPr>
    </w:p>
    <w:p w:rsidR="00A742B7" w:rsidRPr="00512705" w:rsidRDefault="00191EAF" w:rsidP="00191EAF">
      <w:pPr>
        <w:ind w:firstLine="708"/>
        <w:rPr>
          <w:iCs/>
          <w:sz w:val="24"/>
          <w:szCs w:val="24"/>
          <w:lang w:val="en-US" w:eastAsia="ar-SA"/>
        </w:rPr>
      </w:pPr>
      <w:r w:rsidRPr="00191EAF">
        <w:rPr>
          <w:iCs/>
          <w:sz w:val="24"/>
          <w:szCs w:val="24"/>
          <w:lang w:val="en-US" w:eastAsia="ar-SA"/>
        </w:rPr>
        <w:t>The course project includes description of developed program, which purpose of this program is</w:t>
      </w:r>
      <w:r>
        <w:rPr>
          <w:iCs/>
          <w:sz w:val="24"/>
          <w:szCs w:val="24"/>
          <w:lang w:val="en-US" w:eastAsia="ar-SA"/>
        </w:rPr>
        <w:t xml:space="preserve"> creation of maze, using Hunt and Kill algorithm, also</w:t>
      </w:r>
      <w:r w:rsidRPr="00191EAF">
        <w:rPr>
          <w:iCs/>
          <w:sz w:val="24"/>
          <w:szCs w:val="24"/>
          <w:lang w:val="en-US" w:eastAsia="ar-SA"/>
        </w:rPr>
        <w:t xml:space="preserve"> search for the passage of the created maze</w:t>
      </w:r>
      <w:r>
        <w:rPr>
          <w:iCs/>
          <w:sz w:val="24"/>
          <w:szCs w:val="24"/>
          <w:lang w:val="en-US" w:eastAsia="ar-SA"/>
        </w:rPr>
        <w:t>.</w:t>
      </w:r>
      <w:r w:rsidRPr="00191EAF">
        <w:rPr>
          <w:iCs/>
          <w:sz w:val="24"/>
          <w:szCs w:val="24"/>
          <w:lang w:val="en-US" w:eastAsia="ar-SA"/>
        </w:rPr>
        <w:t xml:space="preserve"> </w:t>
      </w:r>
      <w:r w:rsidR="00A742B7" w:rsidRPr="00191EAF">
        <w:rPr>
          <w:lang w:val="en-US"/>
        </w:rPr>
        <w:br w:type="page"/>
      </w:r>
    </w:p>
    <w:p w:rsidR="00A742B7" w:rsidRPr="00A742B7" w:rsidRDefault="00A742B7" w:rsidP="00A742B7">
      <w:pPr>
        <w:widowControl/>
        <w:suppressAutoHyphens/>
        <w:autoSpaceDE/>
        <w:autoSpaceDN/>
        <w:adjustRightInd/>
        <w:spacing w:after="120" w:line="276" w:lineRule="auto"/>
        <w:jc w:val="center"/>
        <w:rPr>
          <w:sz w:val="24"/>
          <w:szCs w:val="24"/>
          <w:lang w:eastAsia="ar-SA"/>
        </w:rPr>
      </w:pPr>
      <w:r w:rsidRPr="00A742B7">
        <w:rPr>
          <w:b/>
          <w:sz w:val="28"/>
          <w:szCs w:val="28"/>
          <w:u w:val="single"/>
          <w:lang w:eastAsia="ar-SA"/>
        </w:rPr>
        <w:lastRenderedPageBreak/>
        <w:t>Реферат</w:t>
      </w:r>
    </w:p>
    <w:p w:rsidR="00A742B7" w:rsidRPr="00A742B7" w:rsidRDefault="00A742B7" w:rsidP="00A742B7">
      <w:pPr>
        <w:widowControl/>
        <w:suppressAutoHyphens/>
        <w:autoSpaceDE/>
        <w:autoSpaceDN/>
        <w:adjustRightInd/>
        <w:spacing w:after="120" w:line="276" w:lineRule="auto"/>
        <w:rPr>
          <w:sz w:val="24"/>
          <w:szCs w:val="24"/>
          <w:lang w:eastAsia="ar-SA"/>
        </w:rPr>
      </w:pPr>
    </w:p>
    <w:p w:rsidR="00A742B7" w:rsidRPr="00A742B7" w:rsidRDefault="00A742B7" w:rsidP="00575F77">
      <w:pPr>
        <w:widowControl/>
        <w:suppressAutoHyphens/>
        <w:autoSpaceDE/>
        <w:autoSpaceDN/>
        <w:adjustRightInd/>
        <w:spacing w:after="120" w:line="360" w:lineRule="auto"/>
        <w:ind w:firstLine="708"/>
        <w:rPr>
          <w:sz w:val="24"/>
          <w:szCs w:val="24"/>
          <w:lang w:eastAsia="ar-SA"/>
        </w:rPr>
      </w:pPr>
      <w:r w:rsidRPr="00A742B7">
        <w:rPr>
          <w:sz w:val="24"/>
          <w:szCs w:val="24"/>
          <w:lang w:eastAsia="ar-SA"/>
        </w:rPr>
        <w:t xml:space="preserve">Данная курсовая работа содержит </w:t>
      </w:r>
      <w:r w:rsidR="00A475F4">
        <w:rPr>
          <w:sz w:val="24"/>
          <w:szCs w:val="24"/>
          <w:lang w:eastAsia="ar-SA"/>
        </w:rPr>
        <w:t>17</w:t>
      </w:r>
      <w:r w:rsidRPr="00A742B7">
        <w:rPr>
          <w:sz w:val="24"/>
          <w:szCs w:val="24"/>
          <w:lang w:eastAsia="ar-SA"/>
        </w:rPr>
        <w:t xml:space="preserve"> листов,  </w:t>
      </w:r>
      <w:r w:rsidR="00A475F4">
        <w:rPr>
          <w:sz w:val="24"/>
          <w:szCs w:val="24"/>
          <w:lang w:eastAsia="ar-SA"/>
        </w:rPr>
        <w:t>14</w:t>
      </w:r>
      <w:r w:rsidRPr="00A742B7">
        <w:rPr>
          <w:sz w:val="24"/>
          <w:szCs w:val="24"/>
          <w:lang w:eastAsia="ar-SA"/>
        </w:rPr>
        <w:t xml:space="preserve"> иллюстраций, </w:t>
      </w:r>
      <w:r w:rsidR="0058637C">
        <w:rPr>
          <w:sz w:val="24"/>
          <w:szCs w:val="24"/>
          <w:lang w:eastAsia="ar-SA"/>
        </w:rPr>
        <w:t>5</w:t>
      </w:r>
      <w:r w:rsidRPr="00A742B7">
        <w:rPr>
          <w:sz w:val="24"/>
          <w:szCs w:val="24"/>
          <w:lang w:eastAsia="ar-SA"/>
        </w:rPr>
        <w:t xml:space="preserve"> испол</w:t>
      </w:r>
      <w:r w:rsidR="00575F77">
        <w:rPr>
          <w:sz w:val="24"/>
          <w:szCs w:val="24"/>
          <w:lang w:eastAsia="ar-SA"/>
        </w:rPr>
        <w:t>ьзованных источников литературы</w:t>
      </w:r>
      <w:r w:rsidRPr="00A742B7">
        <w:rPr>
          <w:sz w:val="24"/>
          <w:szCs w:val="24"/>
          <w:lang w:eastAsia="ar-SA"/>
        </w:rPr>
        <w:t>.</w:t>
      </w:r>
    </w:p>
    <w:p w:rsidR="00902151" w:rsidRDefault="00902151" w:rsidP="00575F77">
      <w:pPr>
        <w:widowControl/>
        <w:suppressAutoHyphens/>
        <w:autoSpaceDE/>
        <w:autoSpaceDN/>
        <w:adjustRightInd/>
        <w:spacing w:after="120" w:line="276" w:lineRule="auto"/>
        <w:ind w:firstLine="708"/>
        <w:rPr>
          <w:sz w:val="24"/>
          <w:szCs w:val="32"/>
          <w:lang w:eastAsia="ar-SA"/>
        </w:rPr>
      </w:pPr>
      <w:r w:rsidRPr="00902151">
        <w:rPr>
          <w:sz w:val="24"/>
          <w:szCs w:val="32"/>
          <w:lang w:eastAsia="ar-SA"/>
        </w:rPr>
        <w:t>В курсовой работе будет выполнено по</w:t>
      </w:r>
      <w:r w:rsidR="00575F77">
        <w:rPr>
          <w:sz w:val="24"/>
          <w:szCs w:val="32"/>
          <w:lang w:eastAsia="ar-SA"/>
        </w:rPr>
        <w:t>этапное проектирование программы</w:t>
      </w:r>
      <w:r w:rsidRPr="00902151">
        <w:rPr>
          <w:sz w:val="24"/>
          <w:szCs w:val="32"/>
          <w:lang w:eastAsia="ar-SA"/>
        </w:rPr>
        <w:t xml:space="preserve">, </w:t>
      </w:r>
      <w:r w:rsidR="00575F77">
        <w:rPr>
          <w:sz w:val="24"/>
          <w:szCs w:val="32"/>
          <w:lang w:eastAsia="ar-SA"/>
        </w:rPr>
        <w:t xml:space="preserve">которая </w:t>
      </w:r>
      <w:r w:rsidRPr="00902151">
        <w:rPr>
          <w:sz w:val="24"/>
          <w:szCs w:val="32"/>
          <w:lang w:eastAsia="ar-SA"/>
        </w:rPr>
        <w:t>по предложе</w:t>
      </w:r>
      <w:r w:rsidR="00575F77">
        <w:rPr>
          <w:sz w:val="24"/>
          <w:szCs w:val="32"/>
          <w:lang w:eastAsia="ar-SA"/>
        </w:rPr>
        <w:t>нному заданию</w:t>
      </w:r>
      <w:r w:rsidR="00575F77" w:rsidRPr="00575F77">
        <w:rPr>
          <w:sz w:val="24"/>
          <w:szCs w:val="32"/>
          <w:lang w:eastAsia="ar-SA"/>
        </w:rPr>
        <w:t xml:space="preserve"> </w:t>
      </w:r>
      <w:r>
        <w:rPr>
          <w:sz w:val="24"/>
          <w:szCs w:val="32"/>
          <w:lang w:eastAsia="ar-SA"/>
        </w:rPr>
        <w:t xml:space="preserve">будет </w:t>
      </w:r>
      <w:r w:rsidR="00575F77">
        <w:rPr>
          <w:sz w:val="24"/>
          <w:szCs w:val="32"/>
          <w:lang w:eastAsia="ar-SA"/>
        </w:rPr>
        <w:t>создавать</w:t>
      </w:r>
      <w:r>
        <w:rPr>
          <w:sz w:val="24"/>
          <w:szCs w:val="32"/>
          <w:lang w:eastAsia="ar-SA"/>
        </w:rPr>
        <w:t xml:space="preserve"> и </w:t>
      </w:r>
      <w:r w:rsidR="00575F77">
        <w:rPr>
          <w:sz w:val="24"/>
          <w:szCs w:val="32"/>
          <w:lang w:eastAsia="ar-SA"/>
        </w:rPr>
        <w:t>проходить лабиринт</w:t>
      </w:r>
      <w:r>
        <w:rPr>
          <w:sz w:val="24"/>
          <w:szCs w:val="32"/>
          <w:lang w:eastAsia="ar-SA"/>
        </w:rPr>
        <w:t>.</w:t>
      </w:r>
    </w:p>
    <w:p w:rsidR="00A742B7" w:rsidRPr="00C40F81" w:rsidRDefault="00447B18" w:rsidP="00575F77">
      <w:pPr>
        <w:widowControl/>
        <w:suppressAutoHyphens/>
        <w:autoSpaceDE/>
        <w:autoSpaceDN/>
        <w:adjustRightInd/>
        <w:spacing w:after="120" w:line="276" w:lineRule="auto"/>
        <w:ind w:firstLine="708"/>
        <w:rPr>
          <w:sz w:val="24"/>
          <w:szCs w:val="24"/>
          <w:lang w:eastAsia="ar-SA"/>
        </w:rPr>
      </w:pPr>
      <w:r w:rsidRPr="00447B18">
        <w:rPr>
          <w:sz w:val="24"/>
          <w:szCs w:val="24"/>
          <w:lang w:eastAsia="ar-SA"/>
        </w:rPr>
        <w:t xml:space="preserve">Основными задачами явились: </w:t>
      </w:r>
      <w:r w:rsidR="00902151">
        <w:rPr>
          <w:sz w:val="24"/>
          <w:szCs w:val="24"/>
          <w:lang w:eastAsia="ar-SA"/>
        </w:rPr>
        <w:t xml:space="preserve">изучение и реализация алгоритма </w:t>
      </w:r>
      <w:r w:rsidR="00902151">
        <w:rPr>
          <w:sz w:val="24"/>
          <w:szCs w:val="24"/>
          <w:lang w:val="en-US" w:eastAsia="ar-SA"/>
        </w:rPr>
        <w:t>Hunt</w:t>
      </w:r>
      <w:r w:rsidR="00902151" w:rsidRPr="00902151">
        <w:rPr>
          <w:sz w:val="24"/>
          <w:szCs w:val="24"/>
          <w:lang w:eastAsia="ar-SA"/>
        </w:rPr>
        <w:t xml:space="preserve"> </w:t>
      </w:r>
      <w:r w:rsidR="00902151">
        <w:rPr>
          <w:sz w:val="24"/>
          <w:szCs w:val="24"/>
          <w:lang w:val="en-US" w:eastAsia="ar-SA"/>
        </w:rPr>
        <w:t>and</w:t>
      </w:r>
      <w:r w:rsidR="00902151" w:rsidRPr="00902151">
        <w:rPr>
          <w:sz w:val="24"/>
          <w:szCs w:val="24"/>
          <w:lang w:eastAsia="ar-SA"/>
        </w:rPr>
        <w:t xml:space="preserve"> </w:t>
      </w:r>
      <w:r w:rsidR="00902151">
        <w:rPr>
          <w:sz w:val="24"/>
          <w:szCs w:val="24"/>
          <w:lang w:val="en-US" w:eastAsia="ar-SA"/>
        </w:rPr>
        <w:t>Kill</w:t>
      </w:r>
      <w:r w:rsidR="00902151" w:rsidRPr="00902151">
        <w:rPr>
          <w:sz w:val="24"/>
          <w:szCs w:val="24"/>
          <w:lang w:eastAsia="ar-SA"/>
        </w:rPr>
        <w:t xml:space="preserve"> </w:t>
      </w:r>
      <w:r w:rsidR="00902151">
        <w:rPr>
          <w:sz w:val="24"/>
          <w:szCs w:val="24"/>
          <w:lang w:eastAsia="ar-SA"/>
        </w:rPr>
        <w:t>и алгоритма Ли</w:t>
      </w:r>
      <w:r w:rsidR="000F221F">
        <w:rPr>
          <w:sz w:val="24"/>
          <w:szCs w:val="24"/>
          <w:lang w:eastAsia="ar-SA"/>
        </w:rPr>
        <w:t>.</w:t>
      </w:r>
    </w:p>
    <w:p w:rsidR="00A742B7" w:rsidRPr="00A742B7" w:rsidRDefault="00A742B7" w:rsidP="00A742B7">
      <w:pPr>
        <w:widowControl/>
        <w:suppressAutoHyphens/>
        <w:autoSpaceDE/>
        <w:autoSpaceDN/>
        <w:adjustRightInd/>
        <w:spacing w:after="120" w:line="276" w:lineRule="auto"/>
        <w:ind w:firstLine="709"/>
        <w:jc w:val="both"/>
        <w:rPr>
          <w:sz w:val="24"/>
          <w:szCs w:val="24"/>
          <w:lang w:eastAsia="ar-SA"/>
        </w:rPr>
      </w:pPr>
    </w:p>
    <w:p w:rsidR="00A742B7" w:rsidRPr="00A742B7" w:rsidRDefault="00A742B7" w:rsidP="00A742B7">
      <w:pPr>
        <w:widowControl/>
        <w:suppressAutoHyphens/>
        <w:autoSpaceDE/>
        <w:autoSpaceDN/>
        <w:adjustRightInd/>
        <w:spacing w:after="120" w:line="276" w:lineRule="auto"/>
        <w:ind w:firstLine="709"/>
        <w:jc w:val="both"/>
        <w:rPr>
          <w:sz w:val="24"/>
          <w:szCs w:val="24"/>
          <w:lang w:eastAsia="ar-SA"/>
        </w:rPr>
      </w:pPr>
    </w:p>
    <w:p w:rsidR="00A742B7" w:rsidRDefault="00A742B7" w:rsidP="00575F77">
      <w:pPr>
        <w:widowControl/>
        <w:suppressAutoHyphens/>
        <w:autoSpaceDE/>
        <w:autoSpaceDN/>
        <w:adjustRightInd/>
        <w:spacing w:after="120" w:line="360" w:lineRule="auto"/>
        <w:ind w:firstLine="709"/>
        <w:jc w:val="both"/>
        <w:rPr>
          <w:sz w:val="24"/>
          <w:szCs w:val="24"/>
          <w:lang w:val="en-US" w:eastAsia="ar-SA"/>
        </w:rPr>
      </w:pPr>
      <w:r w:rsidRPr="00A742B7">
        <w:rPr>
          <w:sz w:val="24"/>
          <w:szCs w:val="24"/>
          <w:lang w:val="en-US" w:eastAsia="ar-SA"/>
        </w:rPr>
        <w:t xml:space="preserve">The course </w:t>
      </w:r>
      <w:r w:rsidR="00575F77">
        <w:rPr>
          <w:sz w:val="24"/>
          <w:szCs w:val="24"/>
          <w:lang w:val="en-US" w:eastAsia="ar-SA"/>
        </w:rPr>
        <w:t xml:space="preserve">work </w:t>
      </w:r>
      <w:r w:rsidR="00575F77" w:rsidRPr="00575F77">
        <w:rPr>
          <w:sz w:val="24"/>
          <w:szCs w:val="24"/>
          <w:lang w:val="en-US" w:eastAsia="ar-SA"/>
        </w:rPr>
        <w:t xml:space="preserve">will be carried out step by step the design of the program, </w:t>
      </w:r>
      <w:r w:rsidR="00575F77">
        <w:rPr>
          <w:sz w:val="24"/>
          <w:szCs w:val="24"/>
          <w:lang w:val="en-US" w:eastAsia="ar-SA"/>
        </w:rPr>
        <w:t>which task will be creation and path finding</w:t>
      </w:r>
      <w:r w:rsidR="00575F77" w:rsidRPr="00575F77">
        <w:rPr>
          <w:sz w:val="24"/>
          <w:szCs w:val="24"/>
          <w:lang w:val="en-US" w:eastAsia="ar-SA"/>
        </w:rPr>
        <w:t xml:space="preserve"> of the maze.</w:t>
      </w:r>
      <w:r w:rsidR="00575F77">
        <w:rPr>
          <w:sz w:val="24"/>
          <w:szCs w:val="24"/>
          <w:lang w:val="en-US" w:eastAsia="ar-SA"/>
        </w:rPr>
        <w:t xml:space="preserve"> </w:t>
      </w:r>
    </w:p>
    <w:p w:rsidR="00575F77" w:rsidRPr="00A742B7" w:rsidRDefault="00575F77" w:rsidP="00A63315">
      <w:pPr>
        <w:widowControl/>
        <w:autoSpaceDE/>
        <w:autoSpaceDN/>
        <w:adjustRightInd/>
        <w:spacing w:line="360" w:lineRule="auto"/>
        <w:ind w:firstLine="708"/>
        <w:rPr>
          <w:sz w:val="24"/>
          <w:szCs w:val="24"/>
          <w:lang w:val="en-US" w:eastAsia="ar-SA"/>
        </w:rPr>
        <w:sectPr w:rsidR="00575F77" w:rsidRPr="00A742B7" w:rsidSect="009E60A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701" w:header="720" w:footer="720" w:gutter="0"/>
          <w:cols w:space="720"/>
          <w:titlePg/>
          <w:docGrid w:linePitch="272"/>
        </w:sectPr>
      </w:pPr>
      <w:r w:rsidRPr="00575F77">
        <w:rPr>
          <w:sz w:val="24"/>
          <w:szCs w:val="24"/>
          <w:lang w:val="en-US" w:eastAsia="ar-SA"/>
        </w:rPr>
        <w:t>The main objectives were: to study and implementation of the algorithm Hunt and Kill and Lee algorithm.</w:t>
      </w:r>
    </w:p>
    <w:p w:rsidR="006351FC" w:rsidRPr="00A63315" w:rsidRDefault="006351FC" w:rsidP="008C5E16">
      <w:pPr>
        <w:pStyle w:val="1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  <w:lang w:val="en-US"/>
        </w:rPr>
      </w:pPr>
      <w:bookmarkStart w:id="6" w:name="_Toc401052707"/>
      <w:bookmarkStart w:id="7" w:name="_Toc438997335"/>
      <w:r w:rsidRPr="007118FA">
        <w:rPr>
          <w:rFonts w:ascii="Times New Roman" w:hAnsi="Times New Roman"/>
          <w:sz w:val="28"/>
          <w:szCs w:val="28"/>
        </w:rPr>
        <w:lastRenderedPageBreak/>
        <w:t>Оглавление</w:t>
      </w:r>
      <w:bookmarkEnd w:id="6"/>
      <w:bookmarkEnd w:id="7"/>
    </w:p>
    <w:p w:rsidR="006351FC" w:rsidRPr="00A63315" w:rsidRDefault="006351FC" w:rsidP="006351FC">
      <w:pPr>
        <w:widowControl/>
        <w:autoSpaceDE/>
        <w:autoSpaceDN/>
        <w:adjustRightInd/>
        <w:rPr>
          <w:rFonts w:ascii="Cambria" w:hAnsi="Cambria"/>
          <w:b/>
          <w:bCs/>
          <w:kern w:val="2"/>
          <w:sz w:val="32"/>
          <w:szCs w:val="32"/>
          <w:lang w:val="en-US" w:eastAsia="ar-SA"/>
        </w:rPr>
      </w:pPr>
    </w:p>
    <w:p w:rsidR="00E871E5" w:rsidRPr="00E871E5" w:rsidRDefault="006351FC">
      <w:pPr>
        <w:pStyle w:val="11"/>
        <w:rPr>
          <w:rFonts w:asciiTheme="minorHAnsi" w:eastAsiaTheme="minorEastAsia" w:hAnsiTheme="minorHAnsi" w:cstheme="minorBidi"/>
          <w:sz w:val="28"/>
          <w:szCs w:val="28"/>
        </w:rPr>
      </w:pPr>
      <w:r w:rsidRPr="00E871E5">
        <w:rPr>
          <w:bCs/>
          <w:kern w:val="2"/>
          <w:sz w:val="28"/>
          <w:szCs w:val="28"/>
          <w:lang w:eastAsia="ar-SA"/>
        </w:rPr>
        <w:fldChar w:fldCharType="begin"/>
      </w:r>
      <w:r w:rsidRPr="00E871E5">
        <w:rPr>
          <w:bCs/>
          <w:kern w:val="2"/>
          <w:sz w:val="28"/>
          <w:szCs w:val="28"/>
          <w:lang w:eastAsia="ar-SA"/>
        </w:rPr>
        <w:instrText xml:space="preserve"> TOC \o "1-3" \h \z \u </w:instrText>
      </w:r>
      <w:r w:rsidRPr="00E871E5">
        <w:rPr>
          <w:bCs/>
          <w:kern w:val="2"/>
          <w:sz w:val="28"/>
          <w:szCs w:val="28"/>
          <w:lang w:eastAsia="ar-SA"/>
        </w:rPr>
        <w:fldChar w:fldCharType="separate"/>
      </w:r>
      <w:hyperlink w:anchor="_Toc438997335" w:history="1">
        <w:r w:rsidR="00E871E5" w:rsidRPr="00E871E5">
          <w:rPr>
            <w:rStyle w:val="ab"/>
            <w:sz w:val="28"/>
            <w:szCs w:val="28"/>
          </w:rPr>
          <w:t>Оглавление</w:t>
        </w:r>
        <w:r w:rsidR="00E871E5" w:rsidRPr="00E871E5">
          <w:rPr>
            <w:webHidden/>
            <w:sz w:val="28"/>
            <w:szCs w:val="28"/>
          </w:rPr>
          <w:tab/>
        </w:r>
        <w:r w:rsidR="00E871E5" w:rsidRPr="00E871E5">
          <w:rPr>
            <w:webHidden/>
            <w:sz w:val="28"/>
            <w:szCs w:val="28"/>
          </w:rPr>
          <w:fldChar w:fldCharType="begin"/>
        </w:r>
        <w:r w:rsidR="00E871E5" w:rsidRPr="00E871E5">
          <w:rPr>
            <w:webHidden/>
            <w:sz w:val="28"/>
            <w:szCs w:val="28"/>
          </w:rPr>
          <w:instrText xml:space="preserve"> PAGEREF _Toc438997335 \h </w:instrText>
        </w:r>
        <w:r w:rsidR="00E871E5" w:rsidRPr="00E871E5">
          <w:rPr>
            <w:webHidden/>
            <w:sz w:val="28"/>
            <w:szCs w:val="28"/>
          </w:rPr>
        </w:r>
        <w:r w:rsidR="00E871E5" w:rsidRPr="00E871E5">
          <w:rPr>
            <w:webHidden/>
            <w:sz w:val="28"/>
            <w:szCs w:val="28"/>
          </w:rPr>
          <w:fldChar w:fldCharType="separate"/>
        </w:r>
        <w:r w:rsidR="00E871E5" w:rsidRPr="00E871E5">
          <w:rPr>
            <w:webHidden/>
            <w:sz w:val="28"/>
            <w:szCs w:val="28"/>
          </w:rPr>
          <w:t>5</w:t>
        </w:r>
        <w:r w:rsidR="00E871E5" w:rsidRPr="00E871E5">
          <w:rPr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11"/>
        <w:rPr>
          <w:rFonts w:asciiTheme="minorHAnsi" w:eastAsiaTheme="minorEastAsia" w:hAnsiTheme="minorHAnsi" w:cstheme="minorBidi"/>
          <w:sz w:val="28"/>
          <w:szCs w:val="28"/>
        </w:rPr>
      </w:pPr>
      <w:hyperlink w:anchor="_Toc438997336" w:history="1">
        <w:r w:rsidR="00E871E5" w:rsidRPr="00E871E5">
          <w:rPr>
            <w:rStyle w:val="ab"/>
            <w:sz w:val="28"/>
            <w:szCs w:val="28"/>
          </w:rPr>
          <w:t>Список основных сокращений</w:t>
        </w:r>
        <w:r w:rsidR="00E871E5" w:rsidRPr="00E871E5">
          <w:rPr>
            <w:webHidden/>
            <w:sz w:val="28"/>
            <w:szCs w:val="28"/>
          </w:rPr>
          <w:tab/>
        </w:r>
        <w:r w:rsidR="00E871E5" w:rsidRPr="00E871E5">
          <w:rPr>
            <w:webHidden/>
            <w:sz w:val="28"/>
            <w:szCs w:val="28"/>
          </w:rPr>
          <w:fldChar w:fldCharType="begin"/>
        </w:r>
        <w:r w:rsidR="00E871E5" w:rsidRPr="00E871E5">
          <w:rPr>
            <w:webHidden/>
            <w:sz w:val="28"/>
            <w:szCs w:val="28"/>
          </w:rPr>
          <w:instrText xml:space="preserve"> PAGEREF _Toc438997336 \h </w:instrText>
        </w:r>
        <w:r w:rsidR="00E871E5" w:rsidRPr="00E871E5">
          <w:rPr>
            <w:webHidden/>
            <w:sz w:val="28"/>
            <w:szCs w:val="28"/>
          </w:rPr>
        </w:r>
        <w:r w:rsidR="00E871E5" w:rsidRPr="00E871E5">
          <w:rPr>
            <w:webHidden/>
            <w:sz w:val="28"/>
            <w:szCs w:val="28"/>
          </w:rPr>
          <w:fldChar w:fldCharType="separate"/>
        </w:r>
        <w:r w:rsidR="00E871E5" w:rsidRPr="00E871E5">
          <w:rPr>
            <w:webHidden/>
            <w:sz w:val="28"/>
            <w:szCs w:val="28"/>
          </w:rPr>
          <w:t>6</w:t>
        </w:r>
        <w:r w:rsidR="00E871E5" w:rsidRPr="00E871E5">
          <w:rPr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11"/>
        <w:rPr>
          <w:rFonts w:asciiTheme="minorHAnsi" w:eastAsiaTheme="minorEastAsia" w:hAnsiTheme="minorHAnsi" w:cstheme="minorBidi"/>
          <w:sz w:val="28"/>
          <w:szCs w:val="28"/>
        </w:rPr>
      </w:pPr>
      <w:hyperlink w:anchor="_Toc438997337" w:history="1">
        <w:r w:rsidR="00E871E5" w:rsidRPr="00E871E5">
          <w:rPr>
            <w:rStyle w:val="ab"/>
            <w:sz w:val="28"/>
            <w:szCs w:val="28"/>
          </w:rPr>
          <w:t>Словарь терминов</w:t>
        </w:r>
        <w:r w:rsidR="00E871E5" w:rsidRPr="00E871E5">
          <w:rPr>
            <w:webHidden/>
            <w:sz w:val="28"/>
            <w:szCs w:val="28"/>
          </w:rPr>
          <w:tab/>
        </w:r>
        <w:r w:rsidR="00E871E5" w:rsidRPr="00E871E5">
          <w:rPr>
            <w:webHidden/>
            <w:sz w:val="28"/>
            <w:szCs w:val="28"/>
          </w:rPr>
          <w:fldChar w:fldCharType="begin"/>
        </w:r>
        <w:r w:rsidR="00E871E5" w:rsidRPr="00E871E5">
          <w:rPr>
            <w:webHidden/>
            <w:sz w:val="28"/>
            <w:szCs w:val="28"/>
          </w:rPr>
          <w:instrText xml:space="preserve"> PAGEREF _Toc438997337 \h </w:instrText>
        </w:r>
        <w:r w:rsidR="00E871E5" w:rsidRPr="00E871E5">
          <w:rPr>
            <w:webHidden/>
            <w:sz w:val="28"/>
            <w:szCs w:val="28"/>
          </w:rPr>
        </w:r>
        <w:r w:rsidR="00E871E5" w:rsidRPr="00E871E5">
          <w:rPr>
            <w:webHidden/>
            <w:sz w:val="28"/>
            <w:szCs w:val="28"/>
          </w:rPr>
          <w:fldChar w:fldCharType="separate"/>
        </w:r>
        <w:r w:rsidR="00E871E5" w:rsidRPr="00E871E5">
          <w:rPr>
            <w:webHidden/>
            <w:sz w:val="28"/>
            <w:szCs w:val="28"/>
          </w:rPr>
          <w:t>7</w:t>
        </w:r>
        <w:r w:rsidR="00E871E5" w:rsidRPr="00E871E5">
          <w:rPr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11"/>
        <w:rPr>
          <w:rFonts w:asciiTheme="minorHAnsi" w:eastAsiaTheme="minorEastAsia" w:hAnsiTheme="minorHAnsi" w:cstheme="minorBidi"/>
          <w:sz w:val="28"/>
          <w:szCs w:val="28"/>
        </w:rPr>
      </w:pPr>
      <w:hyperlink w:anchor="_Toc438997338" w:history="1">
        <w:r w:rsidR="00E871E5" w:rsidRPr="00E871E5">
          <w:rPr>
            <w:rStyle w:val="ab"/>
            <w:sz w:val="28"/>
            <w:szCs w:val="28"/>
          </w:rPr>
          <w:t>Введение</w:t>
        </w:r>
        <w:r w:rsidR="00E871E5" w:rsidRPr="00E871E5">
          <w:rPr>
            <w:webHidden/>
            <w:sz w:val="28"/>
            <w:szCs w:val="28"/>
          </w:rPr>
          <w:tab/>
        </w:r>
        <w:r w:rsidR="00E871E5" w:rsidRPr="00E871E5">
          <w:rPr>
            <w:webHidden/>
            <w:sz w:val="28"/>
            <w:szCs w:val="28"/>
          </w:rPr>
          <w:fldChar w:fldCharType="begin"/>
        </w:r>
        <w:r w:rsidR="00E871E5" w:rsidRPr="00E871E5">
          <w:rPr>
            <w:webHidden/>
            <w:sz w:val="28"/>
            <w:szCs w:val="28"/>
          </w:rPr>
          <w:instrText xml:space="preserve"> PAGEREF _Toc438997338 \h </w:instrText>
        </w:r>
        <w:r w:rsidR="00E871E5" w:rsidRPr="00E871E5">
          <w:rPr>
            <w:webHidden/>
            <w:sz w:val="28"/>
            <w:szCs w:val="28"/>
          </w:rPr>
        </w:r>
        <w:r w:rsidR="00E871E5" w:rsidRPr="00E871E5">
          <w:rPr>
            <w:webHidden/>
            <w:sz w:val="28"/>
            <w:szCs w:val="28"/>
          </w:rPr>
          <w:fldChar w:fldCharType="separate"/>
        </w:r>
        <w:r w:rsidR="00E871E5" w:rsidRPr="00E871E5">
          <w:rPr>
            <w:webHidden/>
            <w:sz w:val="28"/>
            <w:szCs w:val="28"/>
          </w:rPr>
          <w:t>8</w:t>
        </w:r>
        <w:r w:rsidR="00E871E5" w:rsidRPr="00E871E5">
          <w:rPr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39" w:history="1">
        <w:r w:rsidR="00E871E5" w:rsidRPr="00E871E5">
          <w:rPr>
            <w:rStyle w:val="ab"/>
            <w:b/>
            <w:noProof/>
            <w:sz w:val="28"/>
            <w:szCs w:val="28"/>
          </w:rPr>
          <w:t>1.Алгоритм создания лабиринта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_Toc438997339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9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0" w:history="1">
        <w:r w:rsidR="00614034">
          <w:rPr>
            <w:rStyle w:val="ab"/>
            <w:b/>
            <w:noProof/>
            <w:sz w:val="28"/>
            <w:szCs w:val="28"/>
            <w:lang w:eastAsia="ar-SA"/>
          </w:rPr>
          <w:t>1.1.</w:t>
        </w:r>
        <w:r w:rsidR="00E871E5" w:rsidRPr="00E871E5">
          <w:rPr>
            <w:rStyle w:val="ab"/>
            <w:b/>
            <w:noProof/>
            <w:sz w:val="28"/>
            <w:szCs w:val="28"/>
            <w:lang w:eastAsia="ar-SA"/>
          </w:rPr>
          <w:t xml:space="preserve">Алгоритм </w:t>
        </w:r>
        <w:r w:rsidR="00E871E5" w:rsidRPr="00E871E5">
          <w:rPr>
            <w:rStyle w:val="ab"/>
            <w:b/>
            <w:noProof/>
            <w:sz w:val="28"/>
            <w:szCs w:val="28"/>
            <w:lang w:val="en-US" w:eastAsia="ar-SA"/>
          </w:rPr>
          <w:t>Hunt</w:t>
        </w:r>
        <w:r w:rsidR="00E871E5" w:rsidRPr="00E871E5">
          <w:rPr>
            <w:rStyle w:val="ab"/>
            <w:b/>
            <w:noProof/>
            <w:sz w:val="28"/>
            <w:szCs w:val="28"/>
            <w:lang w:eastAsia="ar-SA"/>
          </w:rPr>
          <w:t xml:space="preserve"> </w:t>
        </w:r>
        <w:r w:rsidR="00E871E5" w:rsidRPr="00E871E5">
          <w:rPr>
            <w:rStyle w:val="ab"/>
            <w:b/>
            <w:noProof/>
            <w:sz w:val="28"/>
            <w:szCs w:val="28"/>
            <w:lang w:val="en-US" w:eastAsia="ar-SA"/>
          </w:rPr>
          <w:t>and</w:t>
        </w:r>
        <w:r w:rsidR="00E871E5" w:rsidRPr="00E871E5">
          <w:rPr>
            <w:rStyle w:val="ab"/>
            <w:b/>
            <w:noProof/>
            <w:sz w:val="28"/>
            <w:szCs w:val="28"/>
            <w:lang w:eastAsia="ar-SA"/>
          </w:rPr>
          <w:t xml:space="preserve"> </w:t>
        </w:r>
        <w:r w:rsidR="00E871E5" w:rsidRPr="00E871E5">
          <w:rPr>
            <w:rStyle w:val="ab"/>
            <w:b/>
            <w:noProof/>
            <w:sz w:val="28"/>
            <w:szCs w:val="28"/>
            <w:lang w:val="en-US" w:eastAsia="ar-SA"/>
          </w:rPr>
          <w:t>Kill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_Toc438997340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9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1" w:history="1">
        <w:r w:rsidR="00E871E5" w:rsidRPr="00E871E5">
          <w:rPr>
            <w:rStyle w:val="ab"/>
            <w:b/>
            <w:noProof/>
            <w:sz w:val="28"/>
            <w:szCs w:val="28"/>
            <w:lang w:eastAsia="ar-SA"/>
          </w:rPr>
          <w:t>1.2.Работа алгоритма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_Toc438997341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10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2" w:history="1">
        <w:r w:rsidR="00E871E5" w:rsidRPr="00E871E5">
          <w:rPr>
            <w:rStyle w:val="ab"/>
            <w:b/>
            <w:noProof/>
            <w:sz w:val="28"/>
            <w:szCs w:val="28"/>
          </w:rPr>
          <w:t>2.Алгоритм прохождения лабиринта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_Toc438997342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10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3" w:history="1">
        <w:r w:rsidR="00E871E5" w:rsidRPr="00E871E5">
          <w:rPr>
            <w:rStyle w:val="ab"/>
            <w:b/>
            <w:noProof/>
            <w:sz w:val="28"/>
            <w:szCs w:val="28"/>
          </w:rPr>
          <w:t>2.1.Алгоритм Ли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_Toc438997343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10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4" w:history="1">
        <w:r w:rsidR="00E871E5" w:rsidRPr="00E871E5">
          <w:rPr>
            <w:rStyle w:val="ab"/>
            <w:b/>
            <w:noProof/>
            <w:sz w:val="28"/>
            <w:szCs w:val="28"/>
          </w:rPr>
          <w:t>2.2.Описание</w:t>
        </w:r>
        <w:r w:rsidR="00E871E5" w:rsidRPr="00E871E5">
          <w:rPr>
            <w:rStyle w:val="ab"/>
            <w:b/>
            <w:noProof/>
            <w:sz w:val="28"/>
            <w:szCs w:val="28"/>
            <w:lang w:val="en-US"/>
          </w:rPr>
          <w:t xml:space="preserve"> </w:t>
        </w:r>
        <w:r w:rsidR="00E871E5" w:rsidRPr="00E871E5">
          <w:rPr>
            <w:rStyle w:val="ab"/>
            <w:b/>
            <w:noProof/>
            <w:sz w:val="28"/>
            <w:szCs w:val="28"/>
          </w:rPr>
          <w:t>и работа алгоритма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_Toc438997344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10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5" w:history="1">
        <w:r w:rsidR="00E871E5" w:rsidRPr="00E871E5">
          <w:rPr>
            <w:rStyle w:val="ab"/>
            <w:b/>
            <w:noProof/>
            <w:sz w:val="28"/>
            <w:szCs w:val="28"/>
          </w:rPr>
          <w:t>2.3.Вариации алгоритма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_Toc438997345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12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6" w:history="1">
        <w:r w:rsidR="00E871E5" w:rsidRPr="00E871E5">
          <w:rPr>
            <w:rStyle w:val="ab"/>
            <w:b/>
            <w:noProof/>
            <w:sz w:val="28"/>
            <w:szCs w:val="28"/>
          </w:rPr>
          <w:t>3.Реализация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_Toc438997346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12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7" w:history="1">
        <w:r w:rsidR="00614034">
          <w:rPr>
            <w:rStyle w:val="ab"/>
            <w:b/>
            <w:noProof/>
            <w:sz w:val="28"/>
            <w:szCs w:val="28"/>
          </w:rPr>
          <w:t>3.1.</w:t>
        </w:r>
        <w:r w:rsidR="00E871E5" w:rsidRPr="00E871E5">
          <w:rPr>
            <w:rStyle w:val="ab"/>
            <w:b/>
            <w:noProof/>
            <w:sz w:val="28"/>
            <w:szCs w:val="28"/>
          </w:rPr>
          <w:t>Создание лабиринта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_Toc438997347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12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8" w:history="1">
        <w:r w:rsidR="00614034">
          <w:rPr>
            <w:rStyle w:val="ab"/>
            <w:b/>
            <w:noProof/>
            <w:sz w:val="28"/>
            <w:szCs w:val="28"/>
          </w:rPr>
          <w:t>3.2.</w:t>
        </w:r>
        <w:r w:rsidR="00E871E5" w:rsidRPr="00E871E5">
          <w:rPr>
            <w:rStyle w:val="ab"/>
            <w:b/>
            <w:noProof/>
            <w:sz w:val="28"/>
            <w:szCs w:val="28"/>
          </w:rPr>
          <w:t>Прохождение лабиринта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_Toc438997348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14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49" w:history="1">
        <w:r w:rsidR="00E871E5" w:rsidRPr="00E871E5">
          <w:rPr>
            <w:rStyle w:val="ab"/>
            <w:b/>
            <w:noProof/>
            <w:sz w:val="28"/>
            <w:szCs w:val="28"/>
          </w:rPr>
          <w:t>4.Заключение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_Toc438997349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16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E871E5" w:rsidRPr="00E871E5" w:rsidRDefault="009E60A7">
      <w:pPr>
        <w:pStyle w:val="21"/>
        <w:rPr>
          <w:rFonts w:asciiTheme="minorHAnsi" w:eastAsiaTheme="minorEastAsia" w:hAnsiTheme="minorHAnsi" w:cstheme="minorBidi"/>
          <w:b/>
          <w:noProof/>
          <w:sz w:val="28"/>
          <w:szCs w:val="28"/>
        </w:rPr>
      </w:pPr>
      <w:hyperlink w:anchor="_Toc438997350" w:history="1">
        <w:r w:rsidR="00E871E5" w:rsidRPr="00E871E5">
          <w:rPr>
            <w:rStyle w:val="ab"/>
            <w:b/>
            <w:noProof/>
            <w:sz w:val="28"/>
            <w:szCs w:val="28"/>
            <w:lang w:eastAsia="ar-SA"/>
          </w:rPr>
          <w:t>С</w:t>
        </w:r>
        <w:r w:rsidR="0013551B">
          <w:rPr>
            <w:rStyle w:val="ab"/>
            <w:b/>
            <w:noProof/>
            <w:sz w:val="28"/>
            <w:szCs w:val="28"/>
            <w:lang w:eastAsia="ar-SA"/>
          </w:rPr>
          <w:t>писок использованных источников</w:t>
        </w:r>
        <w:r w:rsidR="00E871E5" w:rsidRPr="00E871E5">
          <w:rPr>
            <w:b/>
            <w:noProof/>
            <w:webHidden/>
            <w:sz w:val="28"/>
            <w:szCs w:val="28"/>
          </w:rPr>
          <w:tab/>
        </w:r>
        <w:r w:rsidR="00E871E5" w:rsidRPr="00E871E5">
          <w:rPr>
            <w:b/>
            <w:noProof/>
            <w:webHidden/>
            <w:sz w:val="28"/>
            <w:szCs w:val="28"/>
          </w:rPr>
          <w:fldChar w:fldCharType="begin"/>
        </w:r>
        <w:r w:rsidR="00E871E5" w:rsidRPr="00E871E5">
          <w:rPr>
            <w:b/>
            <w:noProof/>
            <w:webHidden/>
            <w:sz w:val="28"/>
            <w:szCs w:val="28"/>
          </w:rPr>
          <w:instrText xml:space="preserve"> PAGEREF _Toc438997350 \h </w:instrText>
        </w:r>
        <w:r w:rsidR="00E871E5" w:rsidRPr="00E871E5">
          <w:rPr>
            <w:b/>
            <w:noProof/>
            <w:webHidden/>
            <w:sz w:val="28"/>
            <w:szCs w:val="28"/>
          </w:rPr>
        </w:r>
        <w:r w:rsidR="00E871E5" w:rsidRPr="00E871E5">
          <w:rPr>
            <w:b/>
            <w:noProof/>
            <w:webHidden/>
            <w:sz w:val="28"/>
            <w:szCs w:val="28"/>
          </w:rPr>
          <w:fldChar w:fldCharType="separate"/>
        </w:r>
        <w:r w:rsidR="00E871E5" w:rsidRPr="00E871E5">
          <w:rPr>
            <w:b/>
            <w:noProof/>
            <w:webHidden/>
            <w:sz w:val="28"/>
            <w:szCs w:val="28"/>
          </w:rPr>
          <w:t>17</w:t>
        </w:r>
        <w:r w:rsidR="00E871E5" w:rsidRPr="00E871E5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6351FC" w:rsidRPr="006351FC" w:rsidRDefault="006351FC" w:rsidP="006351FC">
      <w:pPr>
        <w:widowControl/>
        <w:autoSpaceDE/>
        <w:autoSpaceDN/>
        <w:adjustRightInd/>
        <w:rPr>
          <w:b/>
          <w:bCs/>
          <w:kern w:val="2"/>
          <w:sz w:val="24"/>
          <w:szCs w:val="24"/>
          <w:lang w:eastAsia="ar-SA"/>
        </w:rPr>
        <w:sectPr w:rsidR="006351FC" w:rsidRPr="006351FC">
          <w:pgSz w:w="11906" w:h="16838"/>
          <w:pgMar w:top="1296" w:right="720" w:bottom="776" w:left="720" w:header="720" w:footer="720" w:gutter="0"/>
          <w:cols w:space="720"/>
        </w:sectPr>
      </w:pPr>
      <w:r w:rsidRPr="00E871E5">
        <w:rPr>
          <w:b/>
          <w:bCs/>
          <w:kern w:val="2"/>
          <w:sz w:val="28"/>
          <w:szCs w:val="28"/>
          <w:lang w:eastAsia="ar-SA"/>
        </w:rPr>
        <w:fldChar w:fldCharType="end"/>
      </w:r>
    </w:p>
    <w:p w:rsidR="006C2DDD" w:rsidRPr="00D637E5" w:rsidRDefault="0071631B" w:rsidP="006C2DDD">
      <w:pPr>
        <w:pStyle w:val="1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bookmarkStart w:id="8" w:name="_Toc401052708"/>
      <w:bookmarkStart w:id="9" w:name="_Toc438997336"/>
      <w:r w:rsidRPr="007118FA">
        <w:rPr>
          <w:rFonts w:ascii="Times New Roman" w:hAnsi="Times New Roman"/>
          <w:sz w:val="28"/>
          <w:szCs w:val="28"/>
        </w:rPr>
        <w:lastRenderedPageBreak/>
        <w:t>Список основных сокращений</w:t>
      </w:r>
      <w:bookmarkEnd w:id="8"/>
      <w:bookmarkEnd w:id="9"/>
    </w:p>
    <w:p w:rsidR="00F073B4" w:rsidRDefault="003C0267" w:rsidP="003C0267">
      <w:pPr>
        <w:rPr>
          <w:sz w:val="24"/>
          <w:lang w:eastAsia="ar-SA"/>
        </w:rPr>
      </w:pPr>
      <w:r w:rsidRPr="003C0267">
        <w:rPr>
          <w:b/>
          <w:sz w:val="24"/>
          <w:lang w:val="en-US" w:eastAsia="ar-SA"/>
        </w:rPr>
        <w:t>HK</w:t>
      </w:r>
      <w:r w:rsidRPr="002F1085">
        <w:rPr>
          <w:sz w:val="24"/>
          <w:lang w:eastAsia="ar-SA"/>
        </w:rPr>
        <w:t xml:space="preserve"> – </w:t>
      </w:r>
      <w:r w:rsidRPr="003C0267">
        <w:rPr>
          <w:sz w:val="24"/>
          <w:lang w:val="en-US" w:eastAsia="ar-SA"/>
        </w:rPr>
        <w:t>Hunt</w:t>
      </w:r>
      <w:r w:rsidRPr="002F1085">
        <w:rPr>
          <w:sz w:val="24"/>
          <w:lang w:eastAsia="ar-SA"/>
        </w:rPr>
        <w:t xml:space="preserve"> </w:t>
      </w:r>
      <w:r w:rsidRPr="003C0267">
        <w:rPr>
          <w:sz w:val="24"/>
          <w:lang w:val="en-US" w:eastAsia="ar-SA"/>
        </w:rPr>
        <w:t>and</w:t>
      </w:r>
      <w:r w:rsidRPr="002F1085">
        <w:rPr>
          <w:sz w:val="24"/>
          <w:lang w:eastAsia="ar-SA"/>
        </w:rPr>
        <w:t xml:space="preserve"> </w:t>
      </w:r>
      <w:r w:rsidRPr="003C0267">
        <w:rPr>
          <w:sz w:val="24"/>
          <w:lang w:val="en-US" w:eastAsia="ar-SA"/>
        </w:rPr>
        <w:t>Kill</w:t>
      </w:r>
    </w:p>
    <w:p w:rsidR="00F073B4" w:rsidRPr="00F073B4" w:rsidRDefault="00F073B4" w:rsidP="003C0267">
      <w:pPr>
        <w:rPr>
          <w:sz w:val="24"/>
          <w:lang w:eastAsia="ar-SA"/>
        </w:rPr>
      </w:pPr>
    </w:p>
    <w:p w:rsidR="002F1085" w:rsidRDefault="009D499C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9D499C">
        <w:rPr>
          <w:b/>
          <w:sz w:val="24"/>
          <w:szCs w:val="24"/>
        </w:rPr>
        <w:t>ДРП</w:t>
      </w:r>
      <w:r>
        <w:rPr>
          <w:sz w:val="24"/>
          <w:szCs w:val="24"/>
        </w:rPr>
        <w:t xml:space="preserve"> - дискретное рабочее поле </w:t>
      </w:r>
    </w:p>
    <w:p w:rsidR="002F1085" w:rsidRPr="002F1085" w:rsidRDefault="002F1085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proofErr w:type="spellStart"/>
      <w:r w:rsidRPr="002F1085">
        <w:rPr>
          <w:b/>
          <w:sz w:val="24"/>
          <w:szCs w:val="24"/>
          <w:lang w:val="en-US"/>
        </w:rPr>
        <w:t>Int</w:t>
      </w:r>
      <w:proofErr w:type="spellEnd"/>
      <w:r w:rsidRPr="002F1085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integer</w:t>
      </w:r>
      <w:r w:rsidRPr="002F1085">
        <w:rPr>
          <w:sz w:val="24"/>
          <w:szCs w:val="24"/>
        </w:rPr>
        <w:t xml:space="preserve"> (</w:t>
      </w:r>
      <w:r>
        <w:rPr>
          <w:sz w:val="24"/>
          <w:szCs w:val="24"/>
        </w:rPr>
        <w:t>целочисленный тип данных)</w:t>
      </w:r>
    </w:p>
    <w:p w:rsidR="003439B5" w:rsidRPr="002602B5" w:rsidRDefault="003439B5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2602B5">
        <w:rPr>
          <w:sz w:val="24"/>
          <w:szCs w:val="24"/>
        </w:rPr>
        <w:br w:type="page"/>
      </w:r>
    </w:p>
    <w:p w:rsidR="00666BF3" w:rsidRDefault="00666BF3" w:rsidP="00BD3003">
      <w:pPr>
        <w:pStyle w:val="1"/>
        <w:numPr>
          <w:ilvl w:val="0"/>
          <w:numId w:val="0"/>
        </w:numPr>
        <w:ind w:hanging="425"/>
        <w:jc w:val="center"/>
        <w:rPr>
          <w:rFonts w:ascii="Times New Roman" w:hAnsi="Times New Roman"/>
          <w:sz w:val="28"/>
          <w:szCs w:val="28"/>
        </w:rPr>
      </w:pPr>
      <w:bookmarkStart w:id="10" w:name="_Toc401052709"/>
      <w:bookmarkStart w:id="11" w:name="_Toc438997337"/>
      <w:r w:rsidRPr="007118FA">
        <w:rPr>
          <w:rFonts w:ascii="Times New Roman" w:hAnsi="Times New Roman"/>
          <w:sz w:val="28"/>
          <w:szCs w:val="28"/>
        </w:rPr>
        <w:lastRenderedPageBreak/>
        <w:t>Словарь терминов</w:t>
      </w:r>
      <w:bookmarkEnd w:id="10"/>
      <w:bookmarkEnd w:id="11"/>
    </w:p>
    <w:p w:rsidR="007F236D" w:rsidRPr="007F236D" w:rsidRDefault="007F236D" w:rsidP="007F236D">
      <w:pPr>
        <w:rPr>
          <w:sz w:val="24"/>
          <w:szCs w:val="24"/>
          <w:lang w:eastAsia="ar-SA"/>
        </w:rPr>
      </w:pPr>
      <w:r w:rsidRPr="007F236D">
        <w:rPr>
          <w:b/>
          <w:sz w:val="24"/>
          <w:szCs w:val="24"/>
          <w:lang w:eastAsia="ar-SA"/>
        </w:rPr>
        <w:t>Алгоритм</w:t>
      </w:r>
      <w:r w:rsidRPr="007F236D">
        <w:rPr>
          <w:sz w:val="24"/>
          <w:szCs w:val="24"/>
          <w:lang w:eastAsia="ar-SA"/>
        </w:rPr>
        <w:t xml:space="preserve"> — набор инструкций, описывающих порядок действий исполнителя для достижения результата решения задачи за конечное число действий, при любом наборе исходных данных.</w:t>
      </w:r>
    </w:p>
    <w:p w:rsidR="00666BF3" w:rsidRPr="007118FA" w:rsidRDefault="00666BF3">
      <w:pPr>
        <w:rPr>
          <w:sz w:val="24"/>
          <w:szCs w:val="24"/>
        </w:rPr>
      </w:pPr>
    </w:p>
    <w:p w:rsidR="00B65CA2" w:rsidRDefault="00B65CA2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B65CA2">
        <w:rPr>
          <w:b/>
          <w:sz w:val="24"/>
          <w:szCs w:val="24"/>
        </w:rPr>
        <w:t>Планарный граф</w:t>
      </w:r>
      <w:r w:rsidRPr="00B65CA2">
        <w:rPr>
          <w:sz w:val="24"/>
          <w:szCs w:val="24"/>
        </w:rPr>
        <w:t xml:space="preserve"> — граф, который может быть изображён на плоскости без пересечения ребер. Иначе говоря, граф </w:t>
      </w:r>
      <w:proofErr w:type="spellStart"/>
      <w:r w:rsidRPr="00B65CA2">
        <w:rPr>
          <w:sz w:val="24"/>
          <w:szCs w:val="24"/>
        </w:rPr>
        <w:t>планарен</w:t>
      </w:r>
      <w:proofErr w:type="spellEnd"/>
      <w:r w:rsidRPr="00B65CA2">
        <w:rPr>
          <w:sz w:val="24"/>
          <w:szCs w:val="24"/>
        </w:rPr>
        <w:t>, если он изоморфен некоторому плоскому графу, то есть графу, изображённому на плоскости так, что его вершины — это точки плоскости, а рёбра — непересекающиеся кривые на ней. Области, на которые граф разбивает плоскость, называются его гранями. Неограниченная часть плоскости — тоже грань, так называемая внешняя грань.</w:t>
      </w:r>
    </w:p>
    <w:p w:rsidR="001862FA" w:rsidRDefault="001862FA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1862FA">
        <w:rPr>
          <w:b/>
          <w:sz w:val="24"/>
          <w:szCs w:val="24"/>
        </w:rPr>
        <w:t>Поиск в ширину</w:t>
      </w:r>
      <w:r w:rsidRPr="001862FA">
        <w:rPr>
          <w:sz w:val="24"/>
          <w:szCs w:val="24"/>
        </w:rPr>
        <w:t xml:space="preserve"> (англ. </w:t>
      </w:r>
      <w:proofErr w:type="spellStart"/>
      <w:r w:rsidRPr="001862FA">
        <w:rPr>
          <w:sz w:val="24"/>
          <w:szCs w:val="24"/>
        </w:rPr>
        <w:t>breadth-first</w:t>
      </w:r>
      <w:proofErr w:type="spellEnd"/>
      <w:r w:rsidRPr="001862FA">
        <w:rPr>
          <w:sz w:val="24"/>
          <w:szCs w:val="24"/>
        </w:rPr>
        <w:t xml:space="preserve"> </w:t>
      </w:r>
      <w:proofErr w:type="spellStart"/>
      <w:r w:rsidRPr="001862FA">
        <w:rPr>
          <w:sz w:val="24"/>
          <w:szCs w:val="24"/>
        </w:rPr>
        <w:t>search</w:t>
      </w:r>
      <w:proofErr w:type="spellEnd"/>
      <w:r w:rsidRPr="001862FA">
        <w:rPr>
          <w:sz w:val="24"/>
          <w:szCs w:val="24"/>
        </w:rPr>
        <w:t>, BFS) — метод обхода графа и поиска пути в графе. Поиск в ширину является одним из неинфо</w:t>
      </w:r>
      <w:r>
        <w:rPr>
          <w:sz w:val="24"/>
          <w:szCs w:val="24"/>
        </w:rPr>
        <w:t>рмированных алгоритмов поиска</w:t>
      </w:r>
      <w:r w:rsidRPr="001862FA">
        <w:rPr>
          <w:sz w:val="24"/>
          <w:szCs w:val="24"/>
        </w:rPr>
        <w:t>.</w:t>
      </w:r>
    </w:p>
    <w:p w:rsidR="00CC2D48" w:rsidRDefault="00CC2D48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CC2D48">
        <w:rPr>
          <w:b/>
          <w:sz w:val="24"/>
          <w:szCs w:val="24"/>
        </w:rPr>
        <w:t>ДРП</w:t>
      </w:r>
      <w:r w:rsidRPr="00CC2D48">
        <w:rPr>
          <w:sz w:val="24"/>
          <w:szCs w:val="24"/>
        </w:rPr>
        <w:t xml:space="preserve"> – это прямоугольник, разбитый на квадратные ячейки одинакового размера.</w:t>
      </w:r>
    </w:p>
    <w:p w:rsidR="000E3FA6" w:rsidRDefault="000E3FA6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0E3FA6">
        <w:rPr>
          <w:b/>
          <w:sz w:val="24"/>
          <w:szCs w:val="24"/>
        </w:rPr>
        <w:t>Окрестность фон Неймана</w:t>
      </w:r>
      <w:r w:rsidRPr="000E3FA6">
        <w:rPr>
          <w:sz w:val="24"/>
          <w:szCs w:val="24"/>
        </w:rPr>
        <w:t xml:space="preserve"> (англ. </w:t>
      </w:r>
      <w:proofErr w:type="spellStart"/>
      <w:r w:rsidRPr="000E3FA6">
        <w:rPr>
          <w:sz w:val="24"/>
          <w:szCs w:val="24"/>
        </w:rPr>
        <w:t>von</w:t>
      </w:r>
      <w:proofErr w:type="spellEnd"/>
      <w:r w:rsidRPr="000E3FA6">
        <w:rPr>
          <w:sz w:val="24"/>
          <w:szCs w:val="24"/>
        </w:rPr>
        <w:t xml:space="preserve"> </w:t>
      </w:r>
      <w:proofErr w:type="spellStart"/>
      <w:r w:rsidRPr="000E3FA6">
        <w:rPr>
          <w:sz w:val="24"/>
          <w:szCs w:val="24"/>
        </w:rPr>
        <w:t>Neumann</w:t>
      </w:r>
      <w:proofErr w:type="spellEnd"/>
      <w:r w:rsidRPr="000E3FA6">
        <w:rPr>
          <w:sz w:val="24"/>
          <w:szCs w:val="24"/>
        </w:rPr>
        <w:t xml:space="preserve"> </w:t>
      </w:r>
      <w:proofErr w:type="spellStart"/>
      <w:r w:rsidRPr="000E3FA6">
        <w:rPr>
          <w:sz w:val="24"/>
          <w:szCs w:val="24"/>
        </w:rPr>
        <w:t>neighborhood</w:t>
      </w:r>
      <w:proofErr w:type="spellEnd"/>
      <w:r w:rsidRPr="000E3FA6">
        <w:rPr>
          <w:sz w:val="24"/>
          <w:szCs w:val="24"/>
        </w:rPr>
        <w:t>) — совокупность четырёх клеток на квадратном паркете, имеющих общую сторону с данной клеткой. Окрестность получила своё название в честь Джона фон Неймана, использовавшего её в своих клеточных автоматах, вклю</w:t>
      </w:r>
      <w:r>
        <w:rPr>
          <w:sz w:val="24"/>
          <w:szCs w:val="24"/>
        </w:rPr>
        <w:t>чая универсальный конструктор</w:t>
      </w:r>
      <w:r w:rsidRPr="000E3FA6">
        <w:rPr>
          <w:sz w:val="24"/>
          <w:szCs w:val="24"/>
        </w:rPr>
        <w:t>.</w:t>
      </w:r>
    </w:p>
    <w:p w:rsidR="009C3CCD" w:rsidRDefault="000E3FA6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0E3FA6">
        <w:rPr>
          <w:b/>
          <w:sz w:val="24"/>
          <w:szCs w:val="24"/>
        </w:rPr>
        <w:t>Окрестность Мура</w:t>
      </w:r>
      <w:r w:rsidRPr="000E3FA6">
        <w:rPr>
          <w:sz w:val="24"/>
          <w:szCs w:val="24"/>
        </w:rPr>
        <w:t xml:space="preserve"> (англ. </w:t>
      </w:r>
      <w:proofErr w:type="spellStart"/>
      <w:r w:rsidRPr="000E3FA6">
        <w:rPr>
          <w:sz w:val="24"/>
          <w:szCs w:val="24"/>
        </w:rPr>
        <w:t>Moore</w:t>
      </w:r>
      <w:proofErr w:type="spellEnd"/>
      <w:r w:rsidRPr="000E3FA6">
        <w:rPr>
          <w:sz w:val="24"/>
          <w:szCs w:val="24"/>
        </w:rPr>
        <w:t xml:space="preserve"> </w:t>
      </w:r>
      <w:proofErr w:type="spellStart"/>
      <w:r w:rsidRPr="000E3FA6">
        <w:rPr>
          <w:sz w:val="24"/>
          <w:szCs w:val="24"/>
        </w:rPr>
        <w:t>neighborhood</w:t>
      </w:r>
      <w:proofErr w:type="spellEnd"/>
      <w:r w:rsidRPr="000E3FA6">
        <w:rPr>
          <w:sz w:val="24"/>
          <w:szCs w:val="24"/>
        </w:rPr>
        <w:t>) — в двумерном случае — совокупность восьми клеток на квадратном паркете, имеющих общую вершину с данной клеткой. Окрестность получила своё название в честь одного из пионеров теории клеточных автоматов Эдварда Мура</w:t>
      </w:r>
      <w:r w:rsidR="009C3CCD">
        <w:rPr>
          <w:sz w:val="24"/>
          <w:szCs w:val="24"/>
        </w:rPr>
        <w:t>.</w:t>
      </w:r>
    </w:p>
    <w:p w:rsidR="009C3CCD" w:rsidRDefault="009C3CCD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9C3CCD">
        <w:rPr>
          <w:b/>
          <w:sz w:val="24"/>
          <w:szCs w:val="24"/>
        </w:rPr>
        <w:t>Класс</w:t>
      </w:r>
      <w:r w:rsidRPr="009C3CCD">
        <w:rPr>
          <w:sz w:val="24"/>
          <w:szCs w:val="24"/>
        </w:rPr>
        <w:t xml:space="preserve"> — разновидность абстрактного типа данных в объектно-ориентированном программировании (ООП), характеризуемый способом своего построения.</w:t>
      </w:r>
    </w:p>
    <w:p w:rsidR="00666BF3" w:rsidRPr="007118FA" w:rsidRDefault="009C3CCD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9C3CCD">
        <w:rPr>
          <w:b/>
          <w:sz w:val="24"/>
          <w:szCs w:val="24"/>
        </w:rPr>
        <w:t>Метод</w:t>
      </w:r>
      <w:r w:rsidRPr="009C3CCD">
        <w:rPr>
          <w:sz w:val="24"/>
          <w:szCs w:val="24"/>
        </w:rPr>
        <w:t xml:space="preserve"> — это функция или процедура, принадлежащая какому-то классу или объекту.</w:t>
      </w:r>
      <w:r w:rsidR="00666BF3" w:rsidRPr="007118FA">
        <w:rPr>
          <w:sz w:val="24"/>
          <w:szCs w:val="24"/>
        </w:rPr>
        <w:br w:type="page"/>
      </w:r>
    </w:p>
    <w:p w:rsidR="00666BF3" w:rsidRPr="007118FA" w:rsidRDefault="00666BF3" w:rsidP="00E02A71">
      <w:pPr>
        <w:pStyle w:val="1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bookmarkStart w:id="12" w:name="_Toc438997338"/>
      <w:r w:rsidRPr="007118FA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12"/>
    </w:p>
    <w:p w:rsidR="00666BF3" w:rsidRPr="007118FA" w:rsidRDefault="00666BF3">
      <w:pPr>
        <w:rPr>
          <w:sz w:val="24"/>
          <w:szCs w:val="24"/>
        </w:rPr>
      </w:pPr>
    </w:p>
    <w:p w:rsidR="00077F29" w:rsidRPr="00077F29" w:rsidRDefault="00077F29" w:rsidP="00077F29">
      <w:pPr>
        <w:widowControl/>
        <w:autoSpaceDE/>
        <w:autoSpaceDN/>
        <w:adjustRightInd/>
        <w:spacing w:after="200" w:line="276" w:lineRule="auto"/>
        <w:ind w:firstLine="708"/>
        <w:rPr>
          <w:sz w:val="24"/>
          <w:szCs w:val="24"/>
        </w:rPr>
      </w:pPr>
      <w:r w:rsidRPr="00077F29">
        <w:rPr>
          <w:sz w:val="24"/>
          <w:szCs w:val="24"/>
        </w:rPr>
        <w:t xml:space="preserve">Данный курсовой проект состоит из </w:t>
      </w:r>
      <w:r w:rsidR="00596285" w:rsidRPr="00596285">
        <w:rPr>
          <w:sz w:val="24"/>
          <w:szCs w:val="24"/>
        </w:rPr>
        <w:t>4</w:t>
      </w:r>
      <w:r w:rsidRPr="00077F29">
        <w:rPr>
          <w:sz w:val="24"/>
          <w:szCs w:val="24"/>
        </w:rPr>
        <w:t xml:space="preserve"> разделов: </w:t>
      </w:r>
    </w:p>
    <w:p w:rsidR="00754B5A" w:rsidRPr="00F21AD3" w:rsidRDefault="00596285" w:rsidP="00F21AD3">
      <w:pPr>
        <w:pStyle w:val="ac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Алгоритм создания лабиринта</w:t>
      </w:r>
    </w:p>
    <w:p w:rsidR="00754B5A" w:rsidRPr="00E744A3" w:rsidRDefault="00596285" w:rsidP="00E744A3">
      <w:pPr>
        <w:pStyle w:val="ac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Алгоритм прохождения лабиринта</w:t>
      </w:r>
    </w:p>
    <w:p w:rsidR="00754B5A" w:rsidRPr="00E744A3" w:rsidRDefault="00596285" w:rsidP="00E744A3">
      <w:pPr>
        <w:pStyle w:val="ac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Реализация</w:t>
      </w:r>
    </w:p>
    <w:p w:rsidR="00F21AD3" w:rsidRPr="00F21AD3" w:rsidRDefault="00F21AD3" w:rsidP="00F21AD3">
      <w:pPr>
        <w:pStyle w:val="ac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:rsidR="00077F29" w:rsidRPr="00F21AD3" w:rsidRDefault="00077F29" w:rsidP="00B50375">
      <w:pPr>
        <w:widowControl/>
        <w:autoSpaceDE/>
        <w:autoSpaceDN/>
        <w:adjustRightInd/>
        <w:spacing w:after="200" w:line="276" w:lineRule="auto"/>
        <w:ind w:firstLine="708"/>
        <w:rPr>
          <w:sz w:val="24"/>
          <w:szCs w:val="24"/>
        </w:rPr>
      </w:pPr>
      <w:r w:rsidRPr="00F21AD3">
        <w:rPr>
          <w:sz w:val="24"/>
          <w:szCs w:val="24"/>
        </w:rPr>
        <w:t xml:space="preserve">В разделе </w:t>
      </w:r>
      <w:r w:rsidR="00A25465">
        <w:rPr>
          <w:sz w:val="24"/>
          <w:szCs w:val="24"/>
        </w:rPr>
        <w:t>а</w:t>
      </w:r>
      <w:r w:rsidR="00A25465" w:rsidRPr="00A25465">
        <w:rPr>
          <w:sz w:val="24"/>
          <w:szCs w:val="24"/>
        </w:rPr>
        <w:t>лгоритм создания лабиринта</w:t>
      </w:r>
      <w:r w:rsidR="00A25465">
        <w:rPr>
          <w:sz w:val="24"/>
          <w:szCs w:val="24"/>
        </w:rPr>
        <w:t xml:space="preserve"> рассказывается об алгоритме </w:t>
      </w:r>
      <w:r w:rsidR="00A25465">
        <w:rPr>
          <w:sz w:val="24"/>
          <w:szCs w:val="24"/>
          <w:lang w:val="en-US"/>
        </w:rPr>
        <w:t>Hunt</w:t>
      </w:r>
      <w:r w:rsidR="00A25465" w:rsidRPr="00A25465">
        <w:rPr>
          <w:sz w:val="24"/>
          <w:szCs w:val="24"/>
        </w:rPr>
        <w:t xml:space="preserve"> </w:t>
      </w:r>
      <w:r w:rsidR="00A25465">
        <w:rPr>
          <w:sz w:val="24"/>
          <w:szCs w:val="24"/>
          <w:lang w:val="en-US"/>
        </w:rPr>
        <w:t>and</w:t>
      </w:r>
      <w:r w:rsidR="00A25465" w:rsidRPr="00A25465">
        <w:rPr>
          <w:sz w:val="24"/>
          <w:szCs w:val="24"/>
        </w:rPr>
        <w:t xml:space="preserve"> </w:t>
      </w:r>
      <w:r w:rsidR="00A25465">
        <w:rPr>
          <w:sz w:val="24"/>
          <w:szCs w:val="24"/>
          <w:lang w:val="en-US"/>
        </w:rPr>
        <w:t>Kill</w:t>
      </w:r>
      <w:r w:rsidR="00A25465">
        <w:rPr>
          <w:sz w:val="24"/>
          <w:szCs w:val="24"/>
        </w:rPr>
        <w:t>, который будет использован в ходе выполнения курсовой работы.</w:t>
      </w:r>
    </w:p>
    <w:p w:rsidR="00077F29" w:rsidRPr="00A25465" w:rsidRDefault="00077F29" w:rsidP="00077F29">
      <w:pPr>
        <w:widowControl/>
        <w:autoSpaceDE/>
        <w:autoSpaceDN/>
        <w:adjustRightInd/>
        <w:spacing w:after="200" w:line="276" w:lineRule="auto"/>
        <w:ind w:firstLine="708"/>
        <w:rPr>
          <w:sz w:val="24"/>
          <w:szCs w:val="24"/>
        </w:rPr>
      </w:pPr>
      <w:r w:rsidRPr="00077F29">
        <w:rPr>
          <w:sz w:val="24"/>
          <w:szCs w:val="24"/>
        </w:rPr>
        <w:t xml:space="preserve">В разделе </w:t>
      </w:r>
      <w:r w:rsidR="00A25465">
        <w:rPr>
          <w:sz w:val="24"/>
          <w:szCs w:val="24"/>
        </w:rPr>
        <w:t>а</w:t>
      </w:r>
      <w:r w:rsidR="00A25465" w:rsidRPr="00A25465">
        <w:rPr>
          <w:sz w:val="24"/>
          <w:szCs w:val="24"/>
        </w:rPr>
        <w:t xml:space="preserve">лгоритм прохождения лабиринта </w:t>
      </w:r>
      <w:r w:rsidR="00A25465">
        <w:rPr>
          <w:sz w:val="24"/>
          <w:szCs w:val="24"/>
        </w:rPr>
        <w:t>об алгоритме Ли, который будет использован в ходе выполнения курсовой работы.</w:t>
      </w:r>
    </w:p>
    <w:p w:rsidR="00FD749D" w:rsidRPr="00A25465" w:rsidRDefault="00DC2FF2" w:rsidP="00077F29">
      <w:pPr>
        <w:widowControl/>
        <w:autoSpaceDE/>
        <w:autoSpaceDN/>
        <w:adjustRightInd/>
        <w:spacing w:after="200" w:line="276" w:lineRule="auto"/>
        <w:ind w:firstLine="708"/>
        <w:rPr>
          <w:sz w:val="24"/>
          <w:szCs w:val="24"/>
        </w:rPr>
      </w:pPr>
      <w:r w:rsidRPr="00DC2FF2">
        <w:rPr>
          <w:sz w:val="24"/>
          <w:szCs w:val="24"/>
        </w:rPr>
        <w:t xml:space="preserve">В разделе </w:t>
      </w:r>
      <w:r w:rsidR="00A25465">
        <w:rPr>
          <w:sz w:val="24"/>
          <w:szCs w:val="24"/>
        </w:rPr>
        <w:t>реализация</w:t>
      </w:r>
      <w:r w:rsidRPr="00DC2FF2">
        <w:rPr>
          <w:sz w:val="24"/>
          <w:szCs w:val="24"/>
        </w:rPr>
        <w:t xml:space="preserve"> </w:t>
      </w:r>
      <w:r w:rsidR="00A25465" w:rsidRPr="00A25465">
        <w:rPr>
          <w:sz w:val="24"/>
          <w:szCs w:val="24"/>
        </w:rPr>
        <w:t>рассказывается</w:t>
      </w:r>
      <w:r w:rsidR="00A25465">
        <w:rPr>
          <w:sz w:val="24"/>
          <w:szCs w:val="24"/>
        </w:rPr>
        <w:t>,</w:t>
      </w:r>
      <w:r w:rsidR="00A25465" w:rsidRPr="00A25465">
        <w:rPr>
          <w:sz w:val="24"/>
          <w:szCs w:val="24"/>
        </w:rPr>
        <w:t xml:space="preserve"> </w:t>
      </w:r>
      <w:r w:rsidR="00A25465">
        <w:rPr>
          <w:sz w:val="24"/>
          <w:szCs w:val="24"/>
        </w:rPr>
        <w:t xml:space="preserve">как были реализованы алгоритм </w:t>
      </w:r>
      <w:r w:rsidR="00A25465">
        <w:rPr>
          <w:sz w:val="24"/>
          <w:szCs w:val="24"/>
          <w:lang w:val="en-US"/>
        </w:rPr>
        <w:t>Hunt</w:t>
      </w:r>
      <w:r w:rsidR="00A25465" w:rsidRPr="00A25465">
        <w:rPr>
          <w:sz w:val="24"/>
          <w:szCs w:val="24"/>
        </w:rPr>
        <w:t xml:space="preserve"> </w:t>
      </w:r>
      <w:r w:rsidR="00A25465">
        <w:rPr>
          <w:sz w:val="24"/>
          <w:szCs w:val="24"/>
          <w:lang w:val="en-US"/>
        </w:rPr>
        <w:t>and</w:t>
      </w:r>
      <w:r w:rsidR="00A25465" w:rsidRPr="00A25465">
        <w:rPr>
          <w:sz w:val="24"/>
          <w:szCs w:val="24"/>
        </w:rPr>
        <w:t xml:space="preserve"> </w:t>
      </w:r>
      <w:r w:rsidR="00A25465">
        <w:rPr>
          <w:sz w:val="24"/>
          <w:szCs w:val="24"/>
          <w:lang w:val="en-US"/>
        </w:rPr>
        <w:t>Kill</w:t>
      </w:r>
      <w:r w:rsidR="00A25465" w:rsidRPr="00A25465">
        <w:rPr>
          <w:sz w:val="24"/>
          <w:szCs w:val="24"/>
        </w:rPr>
        <w:t xml:space="preserve"> </w:t>
      </w:r>
      <w:r w:rsidR="00A25465">
        <w:rPr>
          <w:sz w:val="24"/>
          <w:szCs w:val="24"/>
        </w:rPr>
        <w:t>и алгоритм Ли при выполнения задания курсовой работы</w:t>
      </w:r>
    </w:p>
    <w:p w:rsidR="00212E17" w:rsidRDefault="00077F29" w:rsidP="00077F29">
      <w:pPr>
        <w:widowControl/>
        <w:autoSpaceDE/>
        <w:autoSpaceDN/>
        <w:adjustRightInd/>
        <w:spacing w:after="200" w:line="276" w:lineRule="auto"/>
        <w:ind w:firstLine="708"/>
        <w:rPr>
          <w:sz w:val="24"/>
          <w:szCs w:val="24"/>
        </w:rPr>
      </w:pPr>
      <w:r w:rsidRPr="00077F29">
        <w:rPr>
          <w:sz w:val="24"/>
          <w:szCs w:val="24"/>
        </w:rPr>
        <w:t xml:space="preserve">В разделе </w:t>
      </w:r>
      <w:r w:rsidR="00DC2FF2">
        <w:rPr>
          <w:sz w:val="24"/>
          <w:szCs w:val="24"/>
        </w:rPr>
        <w:t>Заключение</w:t>
      </w:r>
      <w:r w:rsidRPr="00077F29">
        <w:rPr>
          <w:sz w:val="24"/>
          <w:szCs w:val="24"/>
        </w:rPr>
        <w:t xml:space="preserve"> раскрываются результаты проделанной работы.</w:t>
      </w:r>
    </w:p>
    <w:p w:rsidR="00212E17" w:rsidRDefault="00212E17" w:rsidP="00077F29">
      <w:pPr>
        <w:widowControl/>
        <w:autoSpaceDE/>
        <w:autoSpaceDN/>
        <w:adjustRightInd/>
        <w:spacing w:after="200" w:line="276" w:lineRule="auto"/>
        <w:ind w:firstLine="708"/>
        <w:rPr>
          <w:sz w:val="24"/>
          <w:szCs w:val="24"/>
        </w:rPr>
      </w:pPr>
    </w:p>
    <w:p w:rsidR="00212E17" w:rsidRDefault="00212E17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6BC1" w:rsidRPr="00AA6BC1" w:rsidRDefault="00AF48EE" w:rsidP="00AA6BC1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3" w:name="_Toc438997339"/>
      <w:r>
        <w:rPr>
          <w:rFonts w:ascii="Times New Roman" w:hAnsi="Times New Roman" w:cs="Times New Roman"/>
          <w:color w:val="auto"/>
          <w:sz w:val="28"/>
        </w:rPr>
        <w:lastRenderedPageBreak/>
        <w:t>1.</w:t>
      </w:r>
      <w:r w:rsidR="00AA6BC1" w:rsidRPr="00AA6BC1">
        <w:rPr>
          <w:rFonts w:ascii="Times New Roman" w:hAnsi="Times New Roman" w:cs="Times New Roman"/>
          <w:color w:val="auto"/>
          <w:sz w:val="28"/>
        </w:rPr>
        <w:t>Алгоритм создания лабиринта</w:t>
      </w:r>
      <w:bookmarkEnd w:id="13"/>
    </w:p>
    <w:p w:rsidR="00AA6BC1" w:rsidRPr="00AA6BC1" w:rsidRDefault="007C40C8" w:rsidP="00AA6BC1">
      <w:pPr>
        <w:pStyle w:val="2"/>
        <w:rPr>
          <w:rFonts w:ascii="Times New Roman" w:hAnsi="Times New Roman" w:cs="Times New Roman"/>
          <w:color w:val="auto"/>
          <w:sz w:val="28"/>
          <w:lang w:eastAsia="ar-SA"/>
        </w:rPr>
      </w:pPr>
      <w:bookmarkStart w:id="14" w:name="_Toc438997340"/>
      <w:r>
        <w:rPr>
          <w:rFonts w:ascii="Times New Roman" w:hAnsi="Times New Roman" w:cs="Times New Roman"/>
          <w:color w:val="auto"/>
          <w:sz w:val="28"/>
          <w:lang w:eastAsia="ar-SA"/>
        </w:rPr>
        <w:t>1.1.</w:t>
      </w:r>
      <w:r w:rsidR="00AA6BC1" w:rsidRPr="00AA6BC1">
        <w:rPr>
          <w:rFonts w:ascii="Times New Roman" w:hAnsi="Times New Roman" w:cs="Times New Roman"/>
          <w:color w:val="auto"/>
          <w:sz w:val="28"/>
          <w:lang w:eastAsia="ar-SA"/>
        </w:rPr>
        <w:t xml:space="preserve">Алгоритм </w:t>
      </w:r>
      <w:r w:rsidR="00AA6BC1" w:rsidRPr="00AA6BC1">
        <w:rPr>
          <w:rFonts w:ascii="Times New Roman" w:hAnsi="Times New Roman" w:cs="Times New Roman"/>
          <w:color w:val="auto"/>
          <w:sz w:val="28"/>
          <w:lang w:val="en-US" w:eastAsia="ar-SA"/>
        </w:rPr>
        <w:t>Hunt</w:t>
      </w:r>
      <w:r w:rsidR="00AA6BC1" w:rsidRPr="00AA6BC1">
        <w:rPr>
          <w:rFonts w:ascii="Times New Roman" w:hAnsi="Times New Roman" w:cs="Times New Roman"/>
          <w:color w:val="auto"/>
          <w:sz w:val="28"/>
          <w:lang w:eastAsia="ar-SA"/>
        </w:rPr>
        <w:t xml:space="preserve"> </w:t>
      </w:r>
      <w:r w:rsidR="00AA6BC1" w:rsidRPr="00AA6BC1">
        <w:rPr>
          <w:rFonts w:ascii="Times New Roman" w:hAnsi="Times New Roman" w:cs="Times New Roman"/>
          <w:color w:val="auto"/>
          <w:sz w:val="28"/>
          <w:lang w:val="en-US" w:eastAsia="ar-SA"/>
        </w:rPr>
        <w:t>and</w:t>
      </w:r>
      <w:r w:rsidR="00AA6BC1" w:rsidRPr="00AA6BC1">
        <w:rPr>
          <w:rFonts w:ascii="Times New Roman" w:hAnsi="Times New Roman" w:cs="Times New Roman"/>
          <w:color w:val="auto"/>
          <w:sz w:val="28"/>
          <w:lang w:eastAsia="ar-SA"/>
        </w:rPr>
        <w:t xml:space="preserve"> </w:t>
      </w:r>
      <w:r w:rsidR="00AA6BC1" w:rsidRPr="00AA6BC1">
        <w:rPr>
          <w:rFonts w:ascii="Times New Roman" w:hAnsi="Times New Roman" w:cs="Times New Roman"/>
          <w:color w:val="auto"/>
          <w:sz w:val="28"/>
          <w:lang w:val="en-US" w:eastAsia="ar-SA"/>
        </w:rPr>
        <w:t>Kill</w:t>
      </w:r>
      <w:bookmarkEnd w:id="14"/>
    </w:p>
    <w:p w:rsidR="00256F66" w:rsidRPr="00256F66" w:rsidRDefault="003C0267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  <w:lang w:val="en-US"/>
        </w:rPr>
        <w:t>Hunt</w:t>
      </w:r>
      <w:r w:rsidRPr="008B12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8B12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Kill</w:t>
      </w:r>
      <w:r w:rsidR="008B12FE" w:rsidRPr="008B12FE">
        <w:rPr>
          <w:sz w:val="24"/>
          <w:szCs w:val="24"/>
        </w:rPr>
        <w:t xml:space="preserve"> – </w:t>
      </w:r>
      <w:r w:rsidR="008B12FE">
        <w:rPr>
          <w:sz w:val="24"/>
          <w:szCs w:val="24"/>
        </w:rPr>
        <w:t>алгоритм создания лабиринта</w:t>
      </w:r>
      <w:r w:rsidR="00256F66">
        <w:rPr>
          <w:sz w:val="24"/>
          <w:szCs w:val="24"/>
        </w:rPr>
        <w:t>, свое название он берт из двух методов, с помощью которых и создается лабиринт</w:t>
      </w:r>
      <w:r w:rsidR="00256F66" w:rsidRPr="00256F66">
        <w:rPr>
          <w:sz w:val="24"/>
          <w:szCs w:val="24"/>
        </w:rPr>
        <w:t>:</w:t>
      </w:r>
    </w:p>
    <w:p w:rsidR="00AA6BC1" w:rsidRPr="00FD43EE" w:rsidRDefault="00256F66" w:rsidP="00256F66">
      <w:pPr>
        <w:pStyle w:val="ac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b/>
          <w:bCs/>
          <w:kern w:val="1"/>
          <w:sz w:val="28"/>
          <w:szCs w:val="28"/>
          <w:lang w:eastAsia="ar-SA"/>
        </w:rPr>
      </w:pPr>
      <w:r>
        <w:rPr>
          <w:sz w:val="24"/>
          <w:szCs w:val="28"/>
          <w:lang w:val="en-US"/>
        </w:rPr>
        <w:t>Kill</w:t>
      </w:r>
      <w:r w:rsidRPr="00256F66">
        <w:rPr>
          <w:sz w:val="24"/>
          <w:szCs w:val="28"/>
        </w:rPr>
        <w:t xml:space="preserve"> – </w:t>
      </w:r>
      <w:r w:rsidR="00D653C5">
        <w:rPr>
          <w:sz w:val="24"/>
          <w:szCs w:val="28"/>
        </w:rPr>
        <w:t>из выбранной клетки</w:t>
      </w:r>
      <w:r w:rsidR="002E4BC3">
        <w:rPr>
          <w:sz w:val="24"/>
          <w:szCs w:val="28"/>
        </w:rPr>
        <w:t xml:space="preserve"> переход</w:t>
      </w:r>
      <w:r w:rsidR="00D653C5">
        <w:rPr>
          <w:sz w:val="24"/>
          <w:szCs w:val="28"/>
        </w:rPr>
        <w:t>ят</w:t>
      </w:r>
      <w:r w:rsidR="002E4BC3">
        <w:rPr>
          <w:sz w:val="24"/>
          <w:szCs w:val="28"/>
        </w:rPr>
        <w:t xml:space="preserve"> в</w:t>
      </w:r>
      <w:r w:rsidR="00FA61FE">
        <w:rPr>
          <w:sz w:val="24"/>
          <w:szCs w:val="28"/>
        </w:rPr>
        <w:t xml:space="preserve"> случайно выбранную</w:t>
      </w:r>
      <w:r w:rsidR="002E4BC3">
        <w:rPr>
          <w:sz w:val="24"/>
          <w:szCs w:val="28"/>
        </w:rPr>
        <w:t xml:space="preserve"> соседнюю клетку</w:t>
      </w:r>
      <w:r w:rsidR="00D653C5">
        <w:rPr>
          <w:sz w:val="24"/>
          <w:szCs w:val="28"/>
        </w:rPr>
        <w:t>, создавая между ними ход</w:t>
      </w:r>
      <w:r w:rsidR="002E4BC3">
        <w:rPr>
          <w:sz w:val="24"/>
          <w:szCs w:val="28"/>
        </w:rPr>
        <w:t xml:space="preserve"> и переходя из нее в следующую, в посещенную клетку больше нельзя переходить, и так далее, пока из клетки можно перейти в соседнюю, не посещенную клетку.</w:t>
      </w:r>
    </w:p>
    <w:p w:rsidR="00FD43EE" w:rsidRDefault="00FA61FE" w:rsidP="00FD43EE">
      <w:pPr>
        <w:pStyle w:val="ac"/>
        <w:widowControl/>
        <w:autoSpaceDE/>
        <w:autoSpaceDN/>
        <w:adjustRightInd/>
        <w:spacing w:after="200" w:line="276" w:lineRule="auto"/>
        <w:jc w:val="center"/>
        <w:rPr>
          <w:b/>
          <w:bCs/>
          <w:kern w:val="1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72180B9D" wp14:editId="6E111C25">
            <wp:extent cx="2000250" cy="1990725"/>
            <wp:effectExtent l="4762" t="0" r="4763" b="4762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00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FE" w:rsidRPr="00322804" w:rsidRDefault="00FA61FE" w:rsidP="00FD43EE">
      <w:pPr>
        <w:pStyle w:val="ac"/>
        <w:widowControl/>
        <w:autoSpaceDE/>
        <w:autoSpaceDN/>
        <w:adjustRightInd/>
        <w:spacing w:after="200" w:line="276" w:lineRule="auto"/>
        <w:jc w:val="center"/>
        <w:rPr>
          <w:bCs/>
          <w:kern w:val="1"/>
          <w:szCs w:val="28"/>
          <w:lang w:eastAsia="ar-SA"/>
        </w:rPr>
      </w:pPr>
      <w:r w:rsidRPr="00322804">
        <w:rPr>
          <w:bCs/>
          <w:kern w:val="1"/>
          <w:szCs w:val="28"/>
          <w:lang w:eastAsia="ar-SA"/>
        </w:rPr>
        <w:t xml:space="preserve">Рис.1.1 Выбор первой клетки для метода </w:t>
      </w:r>
      <w:r w:rsidRPr="00322804">
        <w:rPr>
          <w:bCs/>
          <w:kern w:val="1"/>
          <w:szCs w:val="28"/>
          <w:lang w:val="en-US" w:eastAsia="ar-SA"/>
        </w:rPr>
        <w:t>kill</w:t>
      </w:r>
    </w:p>
    <w:p w:rsidR="00FA61FE" w:rsidRDefault="00FA61FE" w:rsidP="00FD43EE">
      <w:pPr>
        <w:pStyle w:val="ac"/>
        <w:widowControl/>
        <w:autoSpaceDE/>
        <w:autoSpaceDN/>
        <w:adjustRightInd/>
        <w:spacing w:after="200" w:line="276" w:lineRule="auto"/>
        <w:jc w:val="center"/>
        <w:rPr>
          <w:bCs/>
          <w:kern w:val="1"/>
          <w:sz w:val="24"/>
          <w:szCs w:val="28"/>
          <w:lang w:eastAsia="ar-SA"/>
        </w:rPr>
      </w:pPr>
      <w:r>
        <w:rPr>
          <w:noProof/>
        </w:rPr>
        <w:drawing>
          <wp:inline distT="0" distB="0" distL="0" distR="0" wp14:anchorId="7936A57A" wp14:editId="3700D15C">
            <wp:extent cx="2009775" cy="2000250"/>
            <wp:effectExtent l="4763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09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FE" w:rsidRPr="00322804" w:rsidRDefault="00FA61FE" w:rsidP="00FD43EE">
      <w:pPr>
        <w:pStyle w:val="ac"/>
        <w:widowControl/>
        <w:autoSpaceDE/>
        <w:autoSpaceDN/>
        <w:adjustRightInd/>
        <w:spacing w:after="200" w:line="276" w:lineRule="auto"/>
        <w:jc w:val="center"/>
        <w:rPr>
          <w:bCs/>
          <w:kern w:val="1"/>
          <w:szCs w:val="28"/>
          <w:lang w:eastAsia="ar-SA"/>
        </w:rPr>
      </w:pPr>
      <w:r w:rsidRPr="00322804">
        <w:rPr>
          <w:bCs/>
          <w:kern w:val="1"/>
          <w:szCs w:val="28"/>
          <w:lang w:eastAsia="ar-SA"/>
        </w:rPr>
        <w:t>Рис.1.2 Переход</w:t>
      </w:r>
      <w:r w:rsidR="00484BF5" w:rsidRPr="00322804">
        <w:rPr>
          <w:bCs/>
          <w:kern w:val="1"/>
          <w:szCs w:val="28"/>
          <w:lang w:eastAsia="ar-SA"/>
        </w:rPr>
        <w:t xml:space="preserve"> в случайно выбранную клетку</w:t>
      </w:r>
    </w:p>
    <w:p w:rsidR="00484BF5" w:rsidRDefault="00484BF5" w:rsidP="00FD43EE">
      <w:pPr>
        <w:pStyle w:val="ac"/>
        <w:widowControl/>
        <w:autoSpaceDE/>
        <w:autoSpaceDN/>
        <w:adjustRightInd/>
        <w:spacing w:after="200" w:line="276" w:lineRule="auto"/>
        <w:jc w:val="center"/>
        <w:rPr>
          <w:bCs/>
          <w:kern w:val="1"/>
          <w:sz w:val="24"/>
          <w:szCs w:val="28"/>
          <w:lang w:eastAsia="ar-SA"/>
        </w:rPr>
      </w:pPr>
      <w:r>
        <w:rPr>
          <w:noProof/>
        </w:rPr>
        <w:drawing>
          <wp:inline distT="0" distB="0" distL="0" distR="0" wp14:anchorId="14968402" wp14:editId="267A1202">
            <wp:extent cx="2009775" cy="2000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F5" w:rsidRPr="00322804" w:rsidRDefault="00484BF5" w:rsidP="00FD43EE">
      <w:pPr>
        <w:pStyle w:val="ac"/>
        <w:widowControl/>
        <w:autoSpaceDE/>
        <w:autoSpaceDN/>
        <w:adjustRightInd/>
        <w:spacing w:after="200" w:line="276" w:lineRule="auto"/>
        <w:jc w:val="center"/>
        <w:rPr>
          <w:bCs/>
          <w:kern w:val="1"/>
          <w:szCs w:val="28"/>
          <w:lang w:val="en-US" w:eastAsia="ar-SA"/>
        </w:rPr>
      </w:pPr>
      <w:r w:rsidRPr="00322804">
        <w:rPr>
          <w:bCs/>
          <w:kern w:val="1"/>
          <w:szCs w:val="28"/>
          <w:lang w:eastAsia="ar-SA"/>
        </w:rPr>
        <w:t xml:space="preserve">Рис.1.3 Конец метода </w:t>
      </w:r>
      <w:r w:rsidRPr="00322804">
        <w:rPr>
          <w:bCs/>
          <w:kern w:val="1"/>
          <w:szCs w:val="28"/>
          <w:lang w:val="en-US" w:eastAsia="ar-SA"/>
        </w:rPr>
        <w:t>kill</w:t>
      </w:r>
    </w:p>
    <w:p w:rsidR="005B1954" w:rsidRPr="00CA77F1" w:rsidRDefault="00D653C5" w:rsidP="005B1954">
      <w:pPr>
        <w:pStyle w:val="ac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b/>
          <w:bCs/>
          <w:kern w:val="1"/>
          <w:sz w:val="28"/>
          <w:szCs w:val="28"/>
          <w:lang w:eastAsia="ar-SA"/>
        </w:rPr>
      </w:pPr>
      <w:r>
        <w:rPr>
          <w:sz w:val="24"/>
          <w:szCs w:val="28"/>
          <w:lang w:val="en-US"/>
        </w:rPr>
        <w:t>Hunt</w:t>
      </w:r>
      <w:r w:rsidRPr="00D653C5">
        <w:rPr>
          <w:sz w:val="24"/>
          <w:szCs w:val="28"/>
        </w:rPr>
        <w:t xml:space="preserve"> – </w:t>
      </w:r>
      <w:r>
        <w:rPr>
          <w:sz w:val="24"/>
          <w:szCs w:val="28"/>
        </w:rPr>
        <w:t>в массиве клеток лабиринта ищется еще не посещенная клетка, сосед которой уже посещен</w:t>
      </w:r>
      <w:r w:rsidR="00F35997">
        <w:rPr>
          <w:sz w:val="24"/>
          <w:szCs w:val="28"/>
        </w:rPr>
        <w:t>, между ними создается ход.</w:t>
      </w:r>
    </w:p>
    <w:p w:rsidR="00CA77F1" w:rsidRDefault="00CA77F1" w:rsidP="00CA77F1">
      <w:pPr>
        <w:pStyle w:val="ac"/>
        <w:widowControl/>
        <w:autoSpaceDE/>
        <w:autoSpaceDN/>
        <w:adjustRightInd/>
        <w:spacing w:after="200" w:line="276" w:lineRule="auto"/>
        <w:jc w:val="center"/>
        <w:rPr>
          <w:b/>
          <w:bCs/>
          <w:kern w:val="1"/>
          <w:sz w:val="28"/>
          <w:szCs w:val="28"/>
          <w:lang w:val="en-US" w:eastAsia="ar-SA"/>
        </w:rPr>
      </w:pPr>
      <w:r>
        <w:rPr>
          <w:noProof/>
        </w:rPr>
        <w:lastRenderedPageBreak/>
        <w:drawing>
          <wp:inline distT="0" distB="0" distL="0" distR="0" wp14:anchorId="52F97CFE" wp14:editId="65616C37">
            <wp:extent cx="2000250" cy="2009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F1" w:rsidRPr="00D637E5" w:rsidRDefault="00CA77F1" w:rsidP="00CA77F1">
      <w:pPr>
        <w:pStyle w:val="ac"/>
        <w:widowControl/>
        <w:autoSpaceDE/>
        <w:autoSpaceDN/>
        <w:adjustRightInd/>
        <w:spacing w:after="200" w:line="276" w:lineRule="auto"/>
        <w:jc w:val="center"/>
        <w:rPr>
          <w:bCs/>
          <w:kern w:val="1"/>
          <w:szCs w:val="28"/>
          <w:lang w:eastAsia="ar-SA"/>
        </w:rPr>
      </w:pPr>
      <w:r w:rsidRPr="00322804">
        <w:rPr>
          <w:bCs/>
          <w:kern w:val="1"/>
          <w:szCs w:val="28"/>
          <w:lang w:eastAsia="ar-SA"/>
        </w:rPr>
        <w:t xml:space="preserve">Рис.1.4 Поиск не посещенной клетки – метод </w:t>
      </w:r>
      <w:r w:rsidRPr="00322804">
        <w:rPr>
          <w:bCs/>
          <w:kern w:val="1"/>
          <w:szCs w:val="28"/>
          <w:lang w:val="en-US" w:eastAsia="ar-SA"/>
        </w:rPr>
        <w:t>hunt</w:t>
      </w:r>
    </w:p>
    <w:p w:rsidR="00CA77F1" w:rsidRDefault="00CA77F1" w:rsidP="00CA77F1">
      <w:pPr>
        <w:pStyle w:val="ac"/>
        <w:widowControl/>
        <w:autoSpaceDE/>
        <w:autoSpaceDN/>
        <w:adjustRightInd/>
        <w:spacing w:after="200" w:line="276" w:lineRule="auto"/>
        <w:jc w:val="center"/>
        <w:rPr>
          <w:bCs/>
          <w:kern w:val="1"/>
          <w:sz w:val="24"/>
          <w:szCs w:val="28"/>
          <w:lang w:val="en-US" w:eastAsia="ar-SA"/>
        </w:rPr>
      </w:pPr>
      <w:r>
        <w:rPr>
          <w:noProof/>
        </w:rPr>
        <w:drawing>
          <wp:inline distT="0" distB="0" distL="0" distR="0" wp14:anchorId="6BDF30ED" wp14:editId="7841FC9D">
            <wp:extent cx="2009775" cy="2009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F1" w:rsidRPr="00322804" w:rsidRDefault="00CA77F1" w:rsidP="00CA77F1">
      <w:pPr>
        <w:pStyle w:val="ac"/>
        <w:widowControl/>
        <w:autoSpaceDE/>
        <w:autoSpaceDN/>
        <w:adjustRightInd/>
        <w:spacing w:after="200" w:line="276" w:lineRule="auto"/>
        <w:jc w:val="center"/>
        <w:rPr>
          <w:bCs/>
          <w:kern w:val="1"/>
          <w:szCs w:val="28"/>
          <w:lang w:eastAsia="ar-SA"/>
        </w:rPr>
      </w:pPr>
      <w:r w:rsidRPr="00322804">
        <w:rPr>
          <w:bCs/>
          <w:kern w:val="1"/>
          <w:szCs w:val="28"/>
          <w:lang w:eastAsia="ar-SA"/>
        </w:rPr>
        <w:t>Рис.1.5 Создание хода с найденной клеткой</w:t>
      </w:r>
    </w:p>
    <w:p w:rsidR="00CA77F1" w:rsidRDefault="00F64276" w:rsidP="00F64276">
      <w:pPr>
        <w:pStyle w:val="2"/>
        <w:rPr>
          <w:rFonts w:ascii="Times New Roman" w:hAnsi="Times New Roman" w:cs="Times New Roman"/>
          <w:color w:val="auto"/>
          <w:sz w:val="28"/>
          <w:lang w:eastAsia="ar-SA"/>
        </w:rPr>
      </w:pPr>
      <w:bookmarkStart w:id="15" w:name="_Toc438997341"/>
      <w:r w:rsidRPr="00F64276">
        <w:rPr>
          <w:rFonts w:ascii="Times New Roman" w:hAnsi="Times New Roman" w:cs="Times New Roman"/>
          <w:color w:val="auto"/>
          <w:sz w:val="28"/>
          <w:lang w:eastAsia="ar-SA"/>
        </w:rPr>
        <w:t>1.2.Работа алгоритма</w:t>
      </w:r>
      <w:bookmarkEnd w:id="15"/>
    </w:p>
    <w:p w:rsidR="003B6FEF" w:rsidRPr="003B6FEF" w:rsidRDefault="003B6FEF" w:rsidP="003B6FEF">
      <w:pPr>
        <w:ind w:firstLine="708"/>
        <w:rPr>
          <w:sz w:val="24"/>
          <w:lang w:eastAsia="ar-SA"/>
        </w:rPr>
      </w:pPr>
      <w:r w:rsidRPr="003B6FEF">
        <w:rPr>
          <w:sz w:val="24"/>
          <w:lang w:eastAsia="ar-SA"/>
        </w:rPr>
        <w:t>Работа алгоритма включает в себя четыре этапа:</w:t>
      </w:r>
    </w:p>
    <w:p w:rsidR="00F64276" w:rsidRPr="003B6FEF" w:rsidRDefault="00F64276" w:rsidP="003B6FEF">
      <w:pPr>
        <w:pStyle w:val="ac"/>
        <w:widowControl/>
        <w:numPr>
          <w:ilvl w:val="0"/>
          <w:numId w:val="41"/>
        </w:numPr>
        <w:tabs>
          <w:tab w:val="clear" w:pos="1070"/>
        </w:tabs>
        <w:autoSpaceDE/>
        <w:autoSpaceDN/>
        <w:adjustRightInd/>
        <w:spacing w:after="200" w:line="276" w:lineRule="auto"/>
        <w:ind w:left="709"/>
        <w:rPr>
          <w:bCs/>
          <w:kern w:val="1"/>
          <w:sz w:val="24"/>
          <w:szCs w:val="28"/>
          <w:lang w:eastAsia="ar-SA"/>
        </w:rPr>
      </w:pPr>
      <w:r w:rsidRPr="003B6FEF">
        <w:rPr>
          <w:bCs/>
          <w:kern w:val="1"/>
          <w:sz w:val="24"/>
          <w:szCs w:val="28"/>
          <w:lang w:eastAsia="ar-SA"/>
        </w:rPr>
        <w:t xml:space="preserve">Выбирается случайная клетка и на ней используется метод </w:t>
      </w:r>
      <w:r w:rsidRPr="003B6FEF">
        <w:rPr>
          <w:bCs/>
          <w:kern w:val="1"/>
          <w:sz w:val="24"/>
          <w:szCs w:val="28"/>
          <w:lang w:val="en-US" w:eastAsia="ar-SA"/>
        </w:rPr>
        <w:t>kill</w:t>
      </w:r>
    </w:p>
    <w:p w:rsidR="00017E9D" w:rsidRDefault="00F64276" w:rsidP="003B6FEF">
      <w:pPr>
        <w:pStyle w:val="ac"/>
        <w:widowControl/>
        <w:numPr>
          <w:ilvl w:val="0"/>
          <w:numId w:val="41"/>
        </w:numPr>
        <w:autoSpaceDE/>
        <w:autoSpaceDN/>
        <w:adjustRightInd/>
        <w:spacing w:after="200" w:line="276" w:lineRule="auto"/>
        <w:ind w:left="709"/>
        <w:rPr>
          <w:bCs/>
          <w:kern w:val="1"/>
          <w:sz w:val="24"/>
          <w:szCs w:val="28"/>
          <w:lang w:eastAsia="ar-SA"/>
        </w:rPr>
      </w:pPr>
      <w:r w:rsidRPr="00017E9D">
        <w:rPr>
          <w:bCs/>
          <w:kern w:val="1"/>
          <w:sz w:val="24"/>
          <w:szCs w:val="28"/>
          <w:lang w:eastAsia="ar-SA"/>
        </w:rPr>
        <w:t xml:space="preserve">Метод </w:t>
      </w:r>
      <w:r w:rsidRPr="00017E9D">
        <w:rPr>
          <w:bCs/>
          <w:kern w:val="1"/>
          <w:sz w:val="24"/>
          <w:szCs w:val="28"/>
          <w:lang w:val="en-US" w:eastAsia="ar-SA"/>
        </w:rPr>
        <w:t>hunt</w:t>
      </w:r>
      <w:r w:rsidRPr="00017E9D">
        <w:rPr>
          <w:bCs/>
          <w:kern w:val="1"/>
          <w:sz w:val="24"/>
          <w:szCs w:val="28"/>
          <w:lang w:eastAsia="ar-SA"/>
        </w:rPr>
        <w:t xml:space="preserve"> </w:t>
      </w:r>
    </w:p>
    <w:p w:rsidR="00F64276" w:rsidRPr="00017E9D" w:rsidRDefault="00F64276" w:rsidP="003B6FEF">
      <w:pPr>
        <w:pStyle w:val="ac"/>
        <w:widowControl/>
        <w:numPr>
          <w:ilvl w:val="0"/>
          <w:numId w:val="41"/>
        </w:numPr>
        <w:autoSpaceDE/>
        <w:autoSpaceDN/>
        <w:adjustRightInd/>
        <w:spacing w:after="200" w:line="276" w:lineRule="auto"/>
        <w:ind w:left="709"/>
        <w:rPr>
          <w:bCs/>
          <w:kern w:val="1"/>
          <w:sz w:val="24"/>
          <w:szCs w:val="28"/>
          <w:lang w:eastAsia="ar-SA"/>
        </w:rPr>
      </w:pPr>
      <w:r w:rsidRPr="00017E9D">
        <w:rPr>
          <w:bCs/>
          <w:kern w:val="1"/>
          <w:sz w:val="24"/>
          <w:szCs w:val="28"/>
          <w:lang w:eastAsia="ar-SA"/>
        </w:rPr>
        <w:t xml:space="preserve">На </w:t>
      </w:r>
      <w:r w:rsidR="003B6FEF" w:rsidRPr="00017E9D">
        <w:rPr>
          <w:bCs/>
          <w:kern w:val="1"/>
          <w:sz w:val="24"/>
          <w:szCs w:val="28"/>
          <w:lang w:eastAsia="ar-SA"/>
        </w:rPr>
        <w:t>найденной</w:t>
      </w:r>
      <w:r w:rsidRPr="00017E9D">
        <w:rPr>
          <w:bCs/>
          <w:kern w:val="1"/>
          <w:sz w:val="24"/>
          <w:szCs w:val="28"/>
          <w:lang w:eastAsia="ar-SA"/>
        </w:rPr>
        <w:t xml:space="preserve"> клетке используется метод </w:t>
      </w:r>
      <w:r w:rsidRPr="00017E9D">
        <w:rPr>
          <w:bCs/>
          <w:kern w:val="1"/>
          <w:sz w:val="24"/>
          <w:szCs w:val="28"/>
          <w:lang w:val="en-US" w:eastAsia="ar-SA"/>
        </w:rPr>
        <w:t>kill</w:t>
      </w:r>
    </w:p>
    <w:p w:rsidR="00F64276" w:rsidRPr="003B6FEF" w:rsidRDefault="00956012" w:rsidP="003B6FEF">
      <w:pPr>
        <w:pStyle w:val="ac"/>
        <w:widowControl/>
        <w:numPr>
          <w:ilvl w:val="0"/>
          <w:numId w:val="41"/>
        </w:numPr>
        <w:autoSpaceDE/>
        <w:autoSpaceDN/>
        <w:adjustRightInd/>
        <w:spacing w:after="200" w:line="276" w:lineRule="auto"/>
        <w:ind w:left="709"/>
        <w:rPr>
          <w:bCs/>
          <w:kern w:val="1"/>
          <w:sz w:val="24"/>
          <w:szCs w:val="28"/>
          <w:lang w:eastAsia="ar-SA"/>
        </w:rPr>
      </w:pPr>
      <w:r>
        <w:rPr>
          <w:bCs/>
          <w:kern w:val="1"/>
          <w:sz w:val="24"/>
          <w:szCs w:val="28"/>
          <w:lang w:eastAsia="ar-SA"/>
        </w:rPr>
        <w:t>2</w:t>
      </w:r>
      <w:r w:rsidR="00F64276" w:rsidRPr="003B6FEF">
        <w:rPr>
          <w:bCs/>
          <w:kern w:val="1"/>
          <w:sz w:val="24"/>
          <w:szCs w:val="28"/>
          <w:lang w:eastAsia="ar-SA"/>
        </w:rPr>
        <w:t>-</w:t>
      </w:r>
      <w:r>
        <w:rPr>
          <w:bCs/>
          <w:kern w:val="1"/>
          <w:sz w:val="24"/>
          <w:szCs w:val="28"/>
          <w:lang w:eastAsia="ar-SA"/>
        </w:rPr>
        <w:t>ой и 3-и</w:t>
      </w:r>
      <w:r w:rsidR="00F64276" w:rsidRPr="003B6FEF">
        <w:rPr>
          <w:bCs/>
          <w:kern w:val="1"/>
          <w:sz w:val="24"/>
          <w:szCs w:val="28"/>
          <w:lang w:eastAsia="ar-SA"/>
        </w:rPr>
        <w:t xml:space="preserve">й пункт повторяются, пока все клетки не будут </w:t>
      </w:r>
      <w:r w:rsidR="003B6FEF" w:rsidRPr="003B6FEF">
        <w:rPr>
          <w:bCs/>
          <w:kern w:val="1"/>
          <w:sz w:val="24"/>
          <w:szCs w:val="28"/>
          <w:lang w:eastAsia="ar-SA"/>
        </w:rPr>
        <w:t>посещены</w:t>
      </w:r>
      <w:r w:rsidR="00F64276" w:rsidRPr="003B6FEF">
        <w:rPr>
          <w:bCs/>
          <w:kern w:val="1"/>
          <w:sz w:val="24"/>
          <w:szCs w:val="28"/>
          <w:lang w:eastAsia="ar-SA"/>
        </w:rPr>
        <w:t xml:space="preserve"> </w:t>
      </w:r>
    </w:p>
    <w:p w:rsidR="00F64276" w:rsidRPr="00F64276" w:rsidRDefault="00F64276" w:rsidP="00F64276">
      <w:pPr>
        <w:pStyle w:val="ac"/>
        <w:widowControl/>
        <w:autoSpaceDE/>
        <w:autoSpaceDN/>
        <w:adjustRightInd/>
        <w:spacing w:after="200" w:line="276" w:lineRule="auto"/>
        <w:ind w:left="2504"/>
        <w:rPr>
          <w:bCs/>
          <w:kern w:val="1"/>
          <w:sz w:val="24"/>
          <w:szCs w:val="28"/>
          <w:lang w:eastAsia="ar-SA"/>
        </w:rPr>
      </w:pPr>
    </w:p>
    <w:p w:rsidR="006F15E8" w:rsidRPr="006602E3" w:rsidRDefault="006602E3" w:rsidP="006602E3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438997342"/>
      <w:r w:rsidRPr="006602E3">
        <w:rPr>
          <w:rFonts w:ascii="Times New Roman" w:hAnsi="Times New Roman" w:cs="Times New Roman"/>
          <w:color w:val="auto"/>
          <w:sz w:val="28"/>
        </w:rPr>
        <w:t>2.</w:t>
      </w:r>
      <w:r w:rsidR="00E56C11" w:rsidRPr="006602E3">
        <w:rPr>
          <w:rFonts w:ascii="Times New Roman" w:hAnsi="Times New Roman" w:cs="Times New Roman"/>
          <w:color w:val="auto"/>
          <w:sz w:val="28"/>
        </w:rPr>
        <w:t>Алгоритм прохождения лабиринта</w:t>
      </w:r>
      <w:bookmarkEnd w:id="16"/>
    </w:p>
    <w:p w:rsidR="001862FA" w:rsidRDefault="004252FB" w:rsidP="004252F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38997343"/>
      <w:r w:rsidRPr="004252FB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00275F">
        <w:rPr>
          <w:rFonts w:ascii="Times New Roman" w:hAnsi="Times New Roman" w:cs="Times New Roman"/>
          <w:color w:val="auto"/>
          <w:sz w:val="28"/>
          <w:szCs w:val="28"/>
        </w:rPr>
        <w:t>Алгоритм</w:t>
      </w:r>
      <w:r w:rsidR="00CF6F7E">
        <w:rPr>
          <w:rFonts w:ascii="Times New Roman" w:hAnsi="Times New Roman" w:cs="Times New Roman"/>
          <w:color w:val="auto"/>
          <w:sz w:val="28"/>
          <w:szCs w:val="28"/>
        </w:rPr>
        <w:t xml:space="preserve"> Л</w:t>
      </w:r>
      <w:r w:rsidR="0000275F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17"/>
    </w:p>
    <w:p w:rsidR="0000275F" w:rsidRPr="00AA6BC1" w:rsidRDefault="001862FA" w:rsidP="00AA6BC1">
      <w:pPr>
        <w:pStyle w:val="a4"/>
        <w:ind w:firstLine="708"/>
        <w:rPr>
          <w:rFonts w:ascii="Times New Roman" w:hAnsi="Times New Roman" w:cs="Times New Roman"/>
        </w:rPr>
      </w:pPr>
      <w:r w:rsidRPr="00AA6BC1">
        <w:rPr>
          <w:rFonts w:ascii="Times New Roman" w:hAnsi="Times New Roman" w:cs="Times New Roman"/>
        </w:rPr>
        <w:t>Алгоритм волновой трассировки (волновой алгоритм, алгоритм Ли) — алгоритм поиска пути, алгоритм поиска кратчайшего пути на планарном графе. Принадлежит к алгоритмам, основанным на методах поиска в ширину.</w:t>
      </w:r>
      <w:r w:rsidR="004808D6" w:rsidRPr="00AA6BC1">
        <w:rPr>
          <w:rFonts w:ascii="Times New Roman" w:hAnsi="Times New Roman" w:cs="Times New Roman"/>
        </w:rPr>
        <w:t xml:space="preserve"> </w:t>
      </w:r>
      <w:r w:rsidRPr="00AA6BC1">
        <w:rPr>
          <w:rFonts w:ascii="Times New Roman" w:hAnsi="Times New Roman" w:cs="Times New Roman"/>
        </w:rPr>
        <w:t>В основном используется при компьютерной трассировке (разводке) печатных плат, соединительных проводников на поверхности микросхем. Другое применение волнового алгоритма — поиск кратчайшего расстояния на карте в ком</w:t>
      </w:r>
      <w:r w:rsidR="004808D6" w:rsidRPr="00AA6BC1">
        <w:rPr>
          <w:rFonts w:ascii="Times New Roman" w:hAnsi="Times New Roman" w:cs="Times New Roman"/>
        </w:rPr>
        <w:t xml:space="preserve">пьютерных стратегических играх. </w:t>
      </w:r>
      <w:r w:rsidRPr="00AA6BC1">
        <w:rPr>
          <w:rFonts w:ascii="Times New Roman" w:hAnsi="Times New Roman" w:cs="Times New Roman"/>
        </w:rPr>
        <w:t>Волновой алгоритм в контексте поиска пути в лабири</w:t>
      </w:r>
      <w:r w:rsidR="004808D6" w:rsidRPr="00AA6BC1">
        <w:rPr>
          <w:rFonts w:ascii="Times New Roman" w:hAnsi="Times New Roman" w:cs="Times New Roman"/>
        </w:rPr>
        <w:t>нте был предложен Э. Ф. Муром</w:t>
      </w:r>
      <w:r w:rsidRPr="00AA6BC1">
        <w:rPr>
          <w:rFonts w:ascii="Times New Roman" w:hAnsi="Times New Roman" w:cs="Times New Roman"/>
        </w:rPr>
        <w:t>. Ли независимо открыл этот же алгоритм при формализации алгоритмов трассировки печатных плат в 1961 году</w:t>
      </w:r>
      <w:r w:rsidR="0000275F" w:rsidRPr="00AA6BC1">
        <w:rPr>
          <w:rFonts w:ascii="Times New Roman" w:hAnsi="Times New Roman" w:cs="Times New Roman"/>
        </w:rPr>
        <w:t>.</w:t>
      </w:r>
    </w:p>
    <w:p w:rsidR="004E53D2" w:rsidRDefault="0000275F" w:rsidP="0000275F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18" w:name="_Toc438997344"/>
      <w:r w:rsidRPr="0000275F">
        <w:rPr>
          <w:rFonts w:ascii="Times New Roman" w:hAnsi="Times New Roman" w:cs="Times New Roman"/>
          <w:color w:val="auto"/>
          <w:sz w:val="28"/>
          <w:szCs w:val="28"/>
        </w:rPr>
        <w:t>2.2.Описание</w:t>
      </w:r>
      <w:r w:rsidR="009D499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D499C">
        <w:rPr>
          <w:rFonts w:ascii="Times New Roman" w:hAnsi="Times New Roman" w:cs="Times New Roman"/>
          <w:color w:val="auto"/>
          <w:sz w:val="28"/>
          <w:szCs w:val="28"/>
        </w:rPr>
        <w:t>и работа</w:t>
      </w:r>
      <w:r w:rsidRPr="0000275F">
        <w:rPr>
          <w:rFonts w:ascii="Times New Roman" w:hAnsi="Times New Roman" w:cs="Times New Roman"/>
          <w:color w:val="auto"/>
          <w:sz w:val="28"/>
          <w:szCs w:val="28"/>
        </w:rPr>
        <w:t xml:space="preserve"> алгоритма</w:t>
      </w:r>
      <w:bookmarkEnd w:id="18"/>
    </w:p>
    <w:p w:rsidR="009D499C" w:rsidRPr="00AA6BC1" w:rsidRDefault="004E53D2" w:rsidP="00AA6BC1">
      <w:pPr>
        <w:ind w:firstLine="708"/>
        <w:rPr>
          <w:sz w:val="24"/>
          <w:szCs w:val="24"/>
          <w:lang w:eastAsia="ar-SA"/>
        </w:rPr>
      </w:pPr>
      <w:r w:rsidRPr="00AA6BC1">
        <w:rPr>
          <w:sz w:val="24"/>
          <w:szCs w:val="24"/>
          <w:lang w:eastAsia="ar-SA"/>
        </w:rPr>
        <w:t>Алгоритм работает на дискретном рабоч</w:t>
      </w:r>
      <w:r w:rsidR="009D499C" w:rsidRPr="00AA6BC1">
        <w:rPr>
          <w:sz w:val="24"/>
          <w:szCs w:val="24"/>
          <w:lang w:eastAsia="ar-SA"/>
        </w:rPr>
        <w:t>ем поле</w:t>
      </w:r>
      <w:r w:rsidRPr="00AA6BC1">
        <w:rPr>
          <w:sz w:val="24"/>
          <w:szCs w:val="24"/>
          <w:lang w:eastAsia="ar-SA"/>
        </w:rPr>
        <w:t>, представляющем собой ограниченную замкнутой линией фигуру, не обязательно прямоугольную, разбитую на прямоугольные ячейки, в частном случае — квадратные. Множество всех ячеек ДР</w:t>
      </w:r>
      <w:r w:rsidR="009D499C" w:rsidRPr="00AA6BC1">
        <w:rPr>
          <w:sz w:val="24"/>
          <w:szCs w:val="24"/>
          <w:lang w:eastAsia="ar-SA"/>
        </w:rPr>
        <w:t>П разбивается на подмножества: “проходимые”</w:t>
      </w:r>
      <w:r w:rsidRPr="00AA6BC1">
        <w:rPr>
          <w:sz w:val="24"/>
          <w:szCs w:val="24"/>
          <w:lang w:eastAsia="ar-SA"/>
        </w:rPr>
        <w:t xml:space="preserve"> (свободные), т. е при поиске пути их</w:t>
      </w:r>
      <w:r w:rsidR="009D499C" w:rsidRPr="00AA6BC1">
        <w:rPr>
          <w:sz w:val="24"/>
          <w:szCs w:val="24"/>
          <w:lang w:eastAsia="ar-SA"/>
        </w:rPr>
        <w:t xml:space="preserve"> можно проходить, “непроходимые”</w:t>
      </w:r>
      <w:r w:rsidRPr="00AA6BC1">
        <w:rPr>
          <w:sz w:val="24"/>
          <w:szCs w:val="24"/>
          <w:lang w:eastAsia="ar-SA"/>
        </w:rPr>
        <w:t xml:space="preserve"> (препятствия), путь через эту ячейку запрещён, стартовая </w:t>
      </w:r>
      <w:r w:rsidRPr="00AA6BC1">
        <w:rPr>
          <w:sz w:val="24"/>
          <w:szCs w:val="24"/>
          <w:lang w:eastAsia="ar-SA"/>
        </w:rPr>
        <w:lastRenderedPageBreak/>
        <w:t>ячейка (источник) и финишная (приемник). Назначение стартовой и финишной ячеек условно, достаточно — указание пары ячеек, между которыми нужно найти кратчайший путь.</w:t>
      </w:r>
    </w:p>
    <w:p w:rsidR="009D499C" w:rsidRPr="00AA6BC1" w:rsidRDefault="009D499C" w:rsidP="00AA6BC1">
      <w:pPr>
        <w:ind w:firstLine="708"/>
        <w:rPr>
          <w:sz w:val="24"/>
          <w:szCs w:val="24"/>
          <w:lang w:eastAsia="ar-SA"/>
        </w:rPr>
      </w:pPr>
      <w:r w:rsidRPr="00AA6BC1">
        <w:rPr>
          <w:sz w:val="24"/>
          <w:szCs w:val="24"/>
          <w:lang w:eastAsia="ar-SA"/>
        </w:rPr>
        <w:t>Работа алгоритма включает в себя три этапа: инициализацию, распространение волны и восстановление пути.</w:t>
      </w:r>
    </w:p>
    <w:p w:rsidR="009D499C" w:rsidRPr="00AA6BC1" w:rsidRDefault="009D499C" w:rsidP="00AA6BC1">
      <w:pPr>
        <w:ind w:firstLine="708"/>
        <w:rPr>
          <w:sz w:val="24"/>
          <w:szCs w:val="24"/>
          <w:lang w:eastAsia="ar-SA"/>
        </w:rPr>
      </w:pPr>
      <w:r w:rsidRPr="00AA6BC1">
        <w:rPr>
          <w:sz w:val="24"/>
          <w:szCs w:val="24"/>
          <w:lang w:eastAsia="ar-SA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552CEE" w:rsidRPr="00AA6BC1" w:rsidRDefault="009D499C" w:rsidP="00AA6BC1">
      <w:pPr>
        <w:ind w:firstLine="708"/>
        <w:rPr>
          <w:b/>
          <w:sz w:val="24"/>
          <w:szCs w:val="24"/>
          <w:lang w:eastAsia="ar-SA"/>
        </w:rPr>
      </w:pPr>
      <w:r w:rsidRPr="00AA6BC1">
        <w:rPr>
          <w:sz w:val="24"/>
          <w:szCs w:val="24"/>
          <w:lang w:eastAsia="ar-SA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:rsidR="009D499C" w:rsidRPr="00AA6BC1" w:rsidRDefault="009D499C" w:rsidP="00AA6BC1">
      <w:pPr>
        <w:ind w:firstLine="708"/>
        <w:rPr>
          <w:b/>
          <w:sz w:val="24"/>
          <w:szCs w:val="24"/>
          <w:lang w:eastAsia="ar-SA"/>
        </w:rPr>
      </w:pPr>
      <w:r w:rsidRPr="00AA6BC1">
        <w:rPr>
          <w:sz w:val="24"/>
          <w:szCs w:val="24"/>
          <w:lang w:eastAsia="ar-SA"/>
        </w:rPr>
        <w:t>Соседние ячейки принято классифицировать двояко: в смысле окрестности Мура и окрестности фон Неймана.</w:t>
      </w:r>
    </w:p>
    <w:p w:rsidR="00FC5051" w:rsidRDefault="00FC5051" w:rsidP="00FC5051">
      <w:pPr>
        <w:jc w:val="center"/>
        <w:rPr>
          <w:lang w:eastAsia="ar-SA"/>
        </w:rPr>
      </w:pPr>
      <w:r>
        <w:rPr>
          <w:noProof/>
        </w:rPr>
        <w:drawing>
          <wp:inline distT="0" distB="0" distL="0" distR="0" wp14:anchorId="1E1EEA0A" wp14:editId="2F2568B3">
            <wp:extent cx="1714500" cy="1714500"/>
            <wp:effectExtent l="0" t="0" r="0" b="0"/>
            <wp:docPr id="13" name="Рисунок 13" descr="https://upload.wikimedia.org/wikipedia/commons/thumb/8/8e/Nbhd_moore_1.png/180px-Nbhd_moo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e/Nbhd_moore_1.png/180px-Nbhd_moore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51" w:rsidRDefault="00FC5051" w:rsidP="00FC5051">
      <w:pPr>
        <w:jc w:val="center"/>
        <w:rPr>
          <w:lang w:val="en-US" w:eastAsia="ar-SA"/>
        </w:rPr>
      </w:pPr>
      <w:r>
        <w:rPr>
          <w:lang w:eastAsia="ar-SA"/>
        </w:rPr>
        <w:t>Рис.2.1 Окрестность Мура</w:t>
      </w:r>
    </w:p>
    <w:p w:rsidR="00D312C7" w:rsidRPr="00D312C7" w:rsidRDefault="00D312C7" w:rsidP="00FC5051">
      <w:pPr>
        <w:jc w:val="center"/>
        <w:rPr>
          <w:lang w:val="en-US" w:eastAsia="ar-SA"/>
        </w:rPr>
      </w:pPr>
    </w:p>
    <w:p w:rsidR="00FC5051" w:rsidRDefault="00FC5051" w:rsidP="00FC5051">
      <w:pPr>
        <w:jc w:val="center"/>
        <w:rPr>
          <w:lang w:eastAsia="ar-SA"/>
        </w:rPr>
      </w:pPr>
      <w:r>
        <w:rPr>
          <w:noProof/>
        </w:rPr>
        <w:drawing>
          <wp:inline distT="0" distB="0" distL="0" distR="0" wp14:anchorId="6726C5F6" wp14:editId="43EBC358">
            <wp:extent cx="1714500" cy="1714500"/>
            <wp:effectExtent l="0" t="0" r="0" b="0"/>
            <wp:docPr id="22" name="Рисунок 22" descr="https://upload.wikimedia.org/wikipedia/commons/thumb/f/f8/Nbhd_neumann_1.png/180px-Nbhd_neuman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f/f8/Nbhd_neumann_1.png/180px-Nbhd_neumann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19" w:rsidRDefault="00FC5051" w:rsidP="00B57F19">
      <w:pPr>
        <w:jc w:val="center"/>
        <w:rPr>
          <w:lang w:eastAsia="ar-SA"/>
        </w:rPr>
      </w:pPr>
      <w:r>
        <w:rPr>
          <w:lang w:eastAsia="ar-SA"/>
        </w:rPr>
        <w:t>Рис.2.2 Окрестность фон Неймана</w:t>
      </w:r>
    </w:p>
    <w:p w:rsidR="00B57F19" w:rsidRDefault="00B57F19" w:rsidP="00B57F19">
      <w:pPr>
        <w:ind w:firstLine="708"/>
        <w:rPr>
          <w:sz w:val="24"/>
          <w:szCs w:val="24"/>
          <w:lang w:eastAsia="ar-SA"/>
        </w:rPr>
      </w:pPr>
    </w:p>
    <w:p w:rsidR="00B57F19" w:rsidRDefault="009D499C" w:rsidP="00B57F19">
      <w:pPr>
        <w:ind w:firstLine="708"/>
        <w:rPr>
          <w:sz w:val="24"/>
          <w:szCs w:val="24"/>
          <w:lang w:eastAsia="ar-SA"/>
        </w:rPr>
      </w:pPr>
      <w:r w:rsidRPr="009D499C">
        <w:rPr>
          <w:sz w:val="24"/>
          <w:szCs w:val="24"/>
          <w:lang w:eastAsia="ar-SA"/>
        </w:rPr>
        <w:t xml:space="preserve"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</w:t>
      </w:r>
      <w:r w:rsidRPr="00B57F19">
        <w:rPr>
          <w:sz w:val="24"/>
          <w:szCs w:val="24"/>
          <w:lang w:eastAsia="ar-SA"/>
        </w:rPr>
        <w:t>меченная</w:t>
      </w:r>
      <w:r w:rsidRPr="009D499C">
        <w:rPr>
          <w:sz w:val="24"/>
          <w:szCs w:val="24"/>
          <w:lang w:eastAsia="ar-SA"/>
        </w:rPr>
        <w:t xml:space="preserve"> числом шагов</w:t>
      </w:r>
      <w:r>
        <w:rPr>
          <w:b/>
          <w:sz w:val="24"/>
          <w:szCs w:val="24"/>
          <w:lang w:eastAsia="ar-SA"/>
        </w:rPr>
        <w:t>,</w:t>
      </w:r>
      <w:r w:rsidRPr="009D499C">
        <w:rPr>
          <w:sz w:val="24"/>
          <w:szCs w:val="24"/>
          <w:lang w:eastAsia="ar-SA"/>
        </w:rPr>
        <w:t xml:space="preserve"> от стартовой ячейки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:rsidR="00552CEE" w:rsidRDefault="009D499C" w:rsidP="00552CEE">
      <w:pPr>
        <w:ind w:firstLine="708"/>
        <w:rPr>
          <w:sz w:val="24"/>
          <w:szCs w:val="24"/>
          <w:lang w:eastAsia="ar-SA"/>
        </w:rPr>
      </w:pPr>
      <w:r w:rsidRPr="009D499C">
        <w:rPr>
          <w:sz w:val="24"/>
          <w:szCs w:val="24"/>
          <w:lang w:eastAsia="ar-SA"/>
        </w:rPr>
        <w:t xml:space="preserve"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</w:t>
      </w:r>
      <w:r w:rsidRPr="00E1201C">
        <w:rPr>
          <w:sz w:val="24"/>
          <w:szCs w:val="24"/>
          <w:lang w:eastAsia="ar-SA"/>
        </w:rPr>
        <w:t>пу</w:t>
      </w:r>
      <w:r w:rsidR="000E3FA6" w:rsidRPr="00E1201C">
        <w:rPr>
          <w:sz w:val="24"/>
          <w:szCs w:val="24"/>
          <w:lang w:eastAsia="ar-SA"/>
        </w:rPr>
        <w:t>ть</w:t>
      </w:r>
      <w:r w:rsidR="000E3FA6">
        <w:rPr>
          <w:b/>
          <w:sz w:val="24"/>
          <w:szCs w:val="24"/>
          <w:lang w:eastAsia="ar-SA"/>
        </w:rPr>
        <w:t xml:space="preserve"> </w:t>
      </w:r>
      <w:r w:rsidR="000E3FA6" w:rsidRPr="00B57F19">
        <w:rPr>
          <w:sz w:val="24"/>
          <w:szCs w:val="24"/>
          <w:lang w:eastAsia="ar-SA"/>
        </w:rPr>
        <w:t>между парой заданных ячеек</w:t>
      </w:r>
      <w:r w:rsidRPr="00B57F19">
        <w:rPr>
          <w:sz w:val="24"/>
          <w:szCs w:val="24"/>
          <w:lang w:eastAsia="ar-SA"/>
        </w:rPr>
        <w:t>.</w:t>
      </w:r>
      <w:r w:rsidRPr="009D499C">
        <w:rPr>
          <w:sz w:val="24"/>
          <w:szCs w:val="24"/>
          <w:lang w:eastAsia="ar-SA"/>
        </w:rPr>
        <w:t xml:space="preserve">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 — минимумом линейной длины проложенного проводника.</w:t>
      </w:r>
    </w:p>
    <w:p w:rsidR="00552CEE" w:rsidRDefault="00E50CEB" w:rsidP="00B15FBA">
      <w:pPr>
        <w:jc w:val="center"/>
        <w:rPr>
          <w:b/>
          <w:sz w:val="24"/>
          <w:szCs w:val="24"/>
          <w:lang w:eastAsia="ar-SA"/>
        </w:rPr>
      </w:pPr>
      <w:r>
        <w:rPr>
          <w:noProof/>
        </w:rPr>
        <w:lastRenderedPageBreak/>
        <w:drawing>
          <wp:inline distT="0" distB="0" distL="0" distR="0" wp14:anchorId="3CB3F886" wp14:editId="5F521414">
            <wp:extent cx="2286000" cy="1524000"/>
            <wp:effectExtent l="0" t="0" r="0" b="0"/>
            <wp:docPr id="23" name="Рисунок 23" descr="https://upload.wikimedia.org/wikipedia/commons/thumb/9/93/Lee_wave_4.png/240px-Lee_wav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9/93/Lee_wave_4.png/240px-Lee_wave_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CE" w:rsidRPr="00322804" w:rsidRDefault="00E50CEB" w:rsidP="00B15FBA">
      <w:pPr>
        <w:jc w:val="center"/>
        <w:rPr>
          <w:szCs w:val="24"/>
          <w:lang w:eastAsia="ar-SA"/>
        </w:rPr>
      </w:pPr>
      <w:r w:rsidRPr="00322804">
        <w:rPr>
          <w:szCs w:val="24"/>
          <w:lang w:eastAsia="ar-SA"/>
        </w:rPr>
        <w:t>Рис.2.3 Результат работы волнового алгоритма (ортогональный)</w:t>
      </w:r>
      <w:r w:rsidR="00B15FBA" w:rsidRPr="00322804">
        <w:rPr>
          <w:szCs w:val="24"/>
          <w:lang w:eastAsia="ar-SA"/>
        </w:rPr>
        <w:t xml:space="preserve">  </w:t>
      </w:r>
    </w:p>
    <w:p w:rsidR="006C6FCE" w:rsidRDefault="006C6FCE" w:rsidP="00B15FBA">
      <w:pPr>
        <w:jc w:val="center"/>
        <w:rPr>
          <w:sz w:val="24"/>
          <w:szCs w:val="24"/>
          <w:lang w:eastAsia="ar-SA"/>
        </w:rPr>
      </w:pPr>
    </w:p>
    <w:p w:rsidR="00B15FBA" w:rsidRDefault="00DB56A5" w:rsidP="00B15FBA">
      <w:pPr>
        <w:jc w:val="center"/>
        <w:rPr>
          <w:sz w:val="24"/>
          <w:szCs w:val="24"/>
          <w:lang w:eastAsia="ar-SA"/>
        </w:rPr>
      </w:pPr>
      <w:r>
        <w:rPr>
          <w:noProof/>
        </w:rPr>
        <w:drawing>
          <wp:inline distT="0" distB="0" distL="0" distR="0" wp14:anchorId="2A84B323" wp14:editId="3FD9154A">
            <wp:extent cx="2286000" cy="1524000"/>
            <wp:effectExtent l="0" t="0" r="0" b="0"/>
            <wp:docPr id="24" name="Рисунок 24" descr="https://upload.wikimedia.org/wikipedia/commons/thumb/4/4e/Lee_wave_8.png/240px-Lee_wav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4/4e/Lee_wave_8.png/240px-Lee_wave_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8E" w:rsidRPr="00322804" w:rsidRDefault="00DB56A5" w:rsidP="00371D8E">
      <w:pPr>
        <w:jc w:val="center"/>
        <w:rPr>
          <w:szCs w:val="24"/>
          <w:lang w:eastAsia="ar-SA"/>
        </w:rPr>
      </w:pPr>
      <w:r w:rsidRPr="00322804">
        <w:rPr>
          <w:szCs w:val="24"/>
          <w:lang w:eastAsia="ar-SA"/>
        </w:rPr>
        <w:t>Рис.2.4 Результат работы волнового алгоритма (ортогонально-диагональный)</w:t>
      </w:r>
    </w:p>
    <w:p w:rsidR="00371D8E" w:rsidRPr="00D637E5" w:rsidRDefault="00371D8E" w:rsidP="00371D8E">
      <w:pPr>
        <w:ind w:firstLine="708"/>
        <w:rPr>
          <w:sz w:val="24"/>
          <w:szCs w:val="24"/>
          <w:lang w:eastAsia="ar-SA"/>
        </w:rPr>
      </w:pPr>
    </w:p>
    <w:p w:rsidR="00371D8E" w:rsidRPr="00371D8E" w:rsidRDefault="0013205F" w:rsidP="00371D8E">
      <w:pPr>
        <w:ind w:firstLine="708"/>
        <w:rPr>
          <w:sz w:val="24"/>
          <w:szCs w:val="24"/>
          <w:lang w:eastAsia="ar-SA"/>
        </w:rPr>
      </w:pPr>
      <w:r w:rsidRPr="00371D8E">
        <w:rPr>
          <w:sz w:val="24"/>
          <w:szCs w:val="24"/>
          <w:lang w:eastAsia="ar-SA"/>
        </w:rPr>
        <w:t>Достоинства алгоритма Ли - простота, надёжность, 100% самый</w:t>
      </w:r>
      <w:r w:rsidR="00C36D62" w:rsidRPr="00371D8E">
        <w:rPr>
          <w:sz w:val="24"/>
          <w:szCs w:val="24"/>
          <w:lang w:eastAsia="ar-SA"/>
        </w:rPr>
        <w:t xml:space="preserve"> короткий путь. </w:t>
      </w:r>
      <w:r w:rsidRPr="00371D8E">
        <w:rPr>
          <w:sz w:val="24"/>
          <w:szCs w:val="24"/>
          <w:lang w:eastAsia="ar-SA"/>
        </w:rPr>
        <w:t>Недостатки - большой объём требуемой памяти и не самая высокая скорость нахождения пути. В некоторых условиях, нахождение пути может достигать по времени до 1/10 секунды. Это, конечно, приемлемо для</w:t>
      </w:r>
      <w:r w:rsidR="00557118" w:rsidRPr="00371D8E">
        <w:rPr>
          <w:sz w:val="24"/>
          <w:szCs w:val="24"/>
          <w:lang w:eastAsia="ar-SA"/>
        </w:rPr>
        <w:t xml:space="preserve"> трассировки</w:t>
      </w:r>
      <w:r w:rsidRPr="00371D8E">
        <w:rPr>
          <w:sz w:val="24"/>
          <w:szCs w:val="24"/>
          <w:lang w:eastAsia="ar-SA"/>
        </w:rPr>
        <w:t xml:space="preserve"> плат, пошаговых стратегий и логических игрушек, но с трудом подойдёт для </w:t>
      </w:r>
      <w:r w:rsidR="00B57F19" w:rsidRPr="00371D8E">
        <w:rPr>
          <w:sz w:val="24"/>
          <w:szCs w:val="24"/>
          <w:lang w:eastAsia="ar-SA"/>
        </w:rPr>
        <w:t>динамических игр.</w:t>
      </w:r>
    </w:p>
    <w:p w:rsidR="0013205F" w:rsidRPr="00371D8E" w:rsidRDefault="00B57F19" w:rsidP="00371D8E">
      <w:pPr>
        <w:pStyle w:val="2"/>
        <w:rPr>
          <w:rFonts w:ascii="Times New Roman" w:hAnsi="Times New Roman" w:cs="Times New Roman"/>
          <w:color w:val="auto"/>
          <w:sz w:val="22"/>
          <w:szCs w:val="20"/>
          <w:lang w:eastAsia="ar-SA"/>
        </w:rPr>
      </w:pPr>
      <w:bookmarkStart w:id="19" w:name="_Toc438997345"/>
      <w:r w:rsidRPr="00371D8E">
        <w:rPr>
          <w:rFonts w:ascii="Times New Roman" w:hAnsi="Times New Roman" w:cs="Times New Roman"/>
          <w:color w:val="auto"/>
          <w:sz w:val="28"/>
        </w:rPr>
        <w:t>2.3.</w:t>
      </w:r>
      <w:r w:rsidR="00DB507F" w:rsidRPr="00371D8E">
        <w:rPr>
          <w:rFonts w:ascii="Times New Roman" w:hAnsi="Times New Roman" w:cs="Times New Roman"/>
          <w:color w:val="auto"/>
          <w:sz w:val="28"/>
        </w:rPr>
        <w:t>Ва</w:t>
      </w:r>
      <w:r w:rsidR="00AF48EE">
        <w:rPr>
          <w:rFonts w:ascii="Times New Roman" w:hAnsi="Times New Roman" w:cs="Times New Roman"/>
          <w:color w:val="auto"/>
          <w:sz w:val="28"/>
        </w:rPr>
        <w:t>риа</w:t>
      </w:r>
      <w:r w:rsidR="00557118" w:rsidRPr="00371D8E">
        <w:rPr>
          <w:rFonts w:ascii="Times New Roman" w:hAnsi="Times New Roman" w:cs="Times New Roman"/>
          <w:color w:val="auto"/>
          <w:sz w:val="28"/>
        </w:rPr>
        <w:t>ции алгоритма</w:t>
      </w:r>
      <w:bookmarkEnd w:id="19"/>
    </w:p>
    <w:p w:rsidR="0013205F" w:rsidRPr="00371D8E" w:rsidRDefault="00557118" w:rsidP="00371D8E">
      <w:pPr>
        <w:pStyle w:val="ac"/>
        <w:numPr>
          <w:ilvl w:val="0"/>
          <w:numId w:val="33"/>
        </w:numPr>
        <w:rPr>
          <w:sz w:val="24"/>
          <w:lang w:eastAsia="ar-SA"/>
        </w:rPr>
      </w:pPr>
      <w:r w:rsidRPr="00371D8E">
        <w:rPr>
          <w:sz w:val="24"/>
          <w:lang w:eastAsia="ar-SA"/>
        </w:rPr>
        <w:t>Двойная</w:t>
      </w:r>
      <w:r w:rsidR="0013205F" w:rsidRPr="00371D8E">
        <w:rPr>
          <w:sz w:val="24"/>
          <w:lang w:eastAsia="ar-SA"/>
        </w:rPr>
        <w:t xml:space="preserve"> </w:t>
      </w:r>
      <w:r w:rsidRPr="00371D8E">
        <w:rPr>
          <w:sz w:val="24"/>
          <w:lang w:eastAsia="ar-SA"/>
        </w:rPr>
        <w:t>волна</w:t>
      </w:r>
      <w:r w:rsidR="0013205F" w:rsidRPr="00371D8E">
        <w:rPr>
          <w:sz w:val="24"/>
          <w:lang w:eastAsia="ar-SA"/>
        </w:rPr>
        <w:t xml:space="preserve"> - </w:t>
      </w:r>
      <w:r w:rsidRPr="00371D8E">
        <w:rPr>
          <w:sz w:val="24"/>
          <w:lang w:eastAsia="ar-SA"/>
        </w:rPr>
        <w:t>распространение</w:t>
      </w:r>
      <w:r w:rsidR="0013205F" w:rsidRPr="00371D8E">
        <w:rPr>
          <w:sz w:val="24"/>
          <w:lang w:eastAsia="ar-SA"/>
        </w:rPr>
        <w:t xml:space="preserve"> волны </w:t>
      </w:r>
      <w:r w:rsidRPr="00371D8E">
        <w:rPr>
          <w:sz w:val="24"/>
          <w:lang w:eastAsia="ar-SA"/>
        </w:rPr>
        <w:t>начинается</w:t>
      </w:r>
      <w:r w:rsidR="0013205F" w:rsidRPr="00371D8E">
        <w:rPr>
          <w:sz w:val="24"/>
          <w:lang w:eastAsia="ar-SA"/>
        </w:rPr>
        <w:t xml:space="preserve"> </w:t>
      </w:r>
      <w:r w:rsidRPr="00371D8E">
        <w:rPr>
          <w:sz w:val="24"/>
          <w:lang w:eastAsia="ar-SA"/>
        </w:rPr>
        <w:t>как от конечной, так</w:t>
      </w:r>
      <w:r w:rsidR="0013205F" w:rsidRPr="00371D8E">
        <w:rPr>
          <w:sz w:val="24"/>
          <w:lang w:eastAsia="ar-SA"/>
        </w:rPr>
        <w:t xml:space="preserve"> и от </w:t>
      </w:r>
      <w:r w:rsidRPr="00371D8E">
        <w:rPr>
          <w:sz w:val="24"/>
          <w:lang w:eastAsia="ar-SA"/>
        </w:rPr>
        <w:t>начальной</w:t>
      </w:r>
      <w:r w:rsidR="0013205F" w:rsidRPr="00371D8E">
        <w:rPr>
          <w:sz w:val="24"/>
          <w:lang w:eastAsia="ar-SA"/>
        </w:rPr>
        <w:t xml:space="preserve"> точки, a </w:t>
      </w:r>
      <w:r w:rsidRPr="00371D8E">
        <w:rPr>
          <w:sz w:val="24"/>
          <w:lang w:eastAsia="ar-SA"/>
        </w:rPr>
        <w:t>маршрут</w:t>
      </w:r>
      <w:r w:rsidR="0013205F" w:rsidRPr="00371D8E">
        <w:rPr>
          <w:sz w:val="24"/>
          <w:lang w:eastAsia="ar-SA"/>
        </w:rPr>
        <w:t xml:space="preserve"> </w:t>
      </w:r>
      <w:r w:rsidRPr="00371D8E">
        <w:rPr>
          <w:sz w:val="24"/>
          <w:lang w:eastAsia="ar-SA"/>
        </w:rPr>
        <w:t>составляется</w:t>
      </w:r>
      <w:r w:rsidR="0013205F" w:rsidRPr="00371D8E">
        <w:rPr>
          <w:sz w:val="24"/>
          <w:lang w:eastAsia="ar-SA"/>
        </w:rPr>
        <w:t xml:space="preserve"> из двух </w:t>
      </w:r>
      <w:r w:rsidRPr="00371D8E">
        <w:rPr>
          <w:sz w:val="24"/>
          <w:lang w:eastAsia="ar-SA"/>
        </w:rPr>
        <w:t>участков</w:t>
      </w:r>
      <w:r w:rsidR="0013205F" w:rsidRPr="00371D8E">
        <w:rPr>
          <w:sz w:val="24"/>
          <w:lang w:eastAsia="ar-SA"/>
        </w:rPr>
        <w:t xml:space="preserve"> - от точки встречи волн до </w:t>
      </w:r>
      <w:r w:rsidRPr="00371D8E">
        <w:rPr>
          <w:sz w:val="24"/>
          <w:lang w:eastAsia="ar-SA"/>
        </w:rPr>
        <w:t>старта</w:t>
      </w:r>
      <w:r w:rsidR="0013205F" w:rsidRPr="00371D8E">
        <w:rPr>
          <w:sz w:val="24"/>
          <w:lang w:eastAsia="ar-SA"/>
        </w:rPr>
        <w:t xml:space="preserve"> и до </w:t>
      </w:r>
      <w:r w:rsidRPr="00371D8E">
        <w:rPr>
          <w:sz w:val="24"/>
          <w:lang w:eastAsia="ar-SA"/>
        </w:rPr>
        <w:t>финиша</w:t>
      </w:r>
      <w:r w:rsidR="0013205F" w:rsidRPr="00371D8E">
        <w:rPr>
          <w:sz w:val="24"/>
          <w:lang w:eastAsia="ar-SA"/>
        </w:rPr>
        <w:t xml:space="preserve">. Теоретически, может повысить скорость </w:t>
      </w:r>
      <w:r w:rsidRPr="00371D8E">
        <w:rPr>
          <w:sz w:val="24"/>
          <w:lang w:eastAsia="ar-SA"/>
        </w:rPr>
        <w:t>поиска</w:t>
      </w:r>
      <w:r w:rsidR="0013205F" w:rsidRPr="00371D8E">
        <w:rPr>
          <w:sz w:val="24"/>
          <w:lang w:eastAsia="ar-SA"/>
        </w:rPr>
        <w:t xml:space="preserve"> в 3-4 </w:t>
      </w:r>
      <w:r w:rsidRPr="00371D8E">
        <w:rPr>
          <w:sz w:val="24"/>
          <w:lang w:eastAsia="ar-SA"/>
        </w:rPr>
        <w:t>раза.</w:t>
      </w:r>
    </w:p>
    <w:p w:rsidR="00E73A3D" w:rsidRPr="00371D8E" w:rsidRDefault="0013205F" w:rsidP="00371D8E">
      <w:pPr>
        <w:pStyle w:val="ac"/>
        <w:numPr>
          <w:ilvl w:val="0"/>
          <w:numId w:val="33"/>
        </w:numPr>
        <w:rPr>
          <w:sz w:val="24"/>
          <w:lang w:eastAsia="ar-SA"/>
        </w:rPr>
      </w:pPr>
      <w:r w:rsidRPr="00371D8E">
        <w:rPr>
          <w:sz w:val="24"/>
          <w:lang w:eastAsia="ar-SA"/>
        </w:rPr>
        <w:t xml:space="preserve">В </w:t>
      </w:r>
      <w:r w:rsidR="00557118" w:rsidRPr="00371D8E">
        <w:rPr>
          <w:sz w:val="24"/>
          <w:lang w:eastAsia="ar-SA"/>
        </w:rPr>
        <w:t>случае</w:t>
      </w:r>
      <w:r w:rsidRPr="00371D8E">
        <w:rPr>
          <w:sz w:val="24"/>
          <w:lang w:eastAsia="ar-SA"/>
        </w:rPr>
        <w:t xml:space="preserve"> острой </w:t>
      </w:r>
      <w:r w:rsidR="00557118" w:rsidRPr="00371D8E">
        <w:rPr>
          <w:sz w:val="24"/>
          <w:lang w:eastAsia="ar-SA"/>
        </w:rPr>
        <w:t>нехватки</w:t>
      </w:r>
      <w:r w:rsidRPr="00371D8E">
        <w:rPr>
          <w:sz w:val="24"/>
          <w:lang w:eastAsia="ar-SA"/>
        </w:rPr>
        <w:t xml:space="preserve"> </w:t>
      </w:r>
      <w:r w:rsidR="00557118" w:rsidRPr="00371D8E">
        <w:rPr>
          <w:sz w:val="24"/>
          <w:lang w:eastAsia="ar-SA"/>
        </w:rPr>
        <w:t>памяти</w:t>
      </w:r>
      <w:r w:rsidRPr="00371D8E">
        <w:rPr>
          <w:sz w:val="24"/>
          <w:lang w:eastAsia="ar-SA"/>
        </w:rPr>
        <w:t xml:space="preserve">, например, </w:t>
      </w:r>
      <w:r w:rsidR="00557118" w:rsidRPr="00371D8E">
        <w:rPr>
          <w:sz w:val="24"/>
          <w:lang w:eastAsia="ar-SA"/>
        </w:rPr>
        <w:t>для</w:t>
      </w:r>
      <w:r w:rsidRPr="00371D8E">
        <w:rPr>
          <w:sz w:val="24"/>
          <w:lang w:eastAsia="ar-SA"/>
        </w:rPr>
        <w:t xml:space="preserve"> </w:t>
      </w:r>
      <w:r w:rsidR="00557118" w:rsidRPr="00371D8E">
        <w:rPr>
          <w:sz w:val="24"/>
          <w:lang w:eastAsia="ar-SA"/>
        </w:rPr>
        <w:t>трассировщика</w:t>
      </w:r>
      <w:r w:rsidRPr="00371D8E">
        <w:rPr>
          <w:sz w:val="24"/>
          <w:lang w:eastAsia="ar-SA"/>
        </w:rPr>
        <w:t xml:space="preserve"> </w:t>
      </w:r>
      <w:r w:rsidR="00557118" w:rsidRPr="00371D8E">
        <w:rPr>
          <w:sz w:val="24"/>
          <w:lang w:eastAsia="ar-SA"/>
        </w:rPr>
        <w:t>плат</w:t>
      </w:r>
      <w:r w:rsidR="005919C9">
        <w:rPr>
          <w:sz w:val="24"/>
          <w:lang w:eastAsia="ar-SA"/>
        </w:rPr>
        <w:t>,</w:t>
      </w:r>
      <w:r w:rsidRPr="00371D8E">
        <w:rPr>
          <w:sz w:val="24"/>
          <w:lang w:eastAsia="ar-SA"/>
        </w:rPr>
        <w:t xml:space="preserve"> применяться усечённое </w:t>
      </w:r>
      <w:r w:rsidR="00557118" w:rsidRPr="00371D8E">
        <w:rPr>
          <w:sz w:val="24"/>
          <w:lang w:eastAsia="ar-SA"/>
        </w:rPr>
        <w:t>кодирование</w:t>
      </w:r>
      <w:r w:rsidR="005919C9">
        <w:rPr>
          <w:sz w:val="24"/>
          <w:lang w:eastAsia="ar-SA"/>
        </w:rPr>
        <w:t xml:space="preserve"> волны. П</w:t>
      </w:r>
      <w:r w:rsidR="00557118" w:rsidRPr="00371D8E">
        <w:rPr>
          <w:sz w:val="24"/>
          <w:lang w:eastAsia="ar-SA"/>
        </w:rPr>
        <w:t>ервая</w:t>
      </w:r>
      <w:r w:rsidRPr="00371D8E">
        <w:rPr>
          <w:sz w:val="24"/>
          <w:lang w:eastAsia="ar-SA"/>
        </w:rPr>
        <w:t xml:space="preserve"> </w:t>
      </w:r>
      <w:r w:rsidR="00557118" w:rsidRPr="00371D8E">
        <w:rPr>
          <w:sz w:val="24"/>
          <w:lang w:eastAsia="ar-SA"/>
        </w:rPr>
        <w:t>волна</w:t>
      </w:r>
      <w:r w:rsidRPr="00371D8E">
        <w:rPr>
          <w:sz w:val="24"/>
          <w:lang w:eastAsia="ar-SA"/>
        </w:rPr>
        <w:t xml:space="preserve"> имеет номер 1, </w:t>
      </w:r>
      <w:r w:rsidR="00557118" w:rsidRPr="00371D8E">
        <w:rPr>
          <w:sz w:val="24"/>
          <w:lang w:eastAsia="ar-SA"/>
        </w:rPr>
        <w:t xml:space="preserve">вторая - 2, третья - </w:t>
      </w:r>
      <w:r w:rsidRPr="00371D8E">
        <w:rPr>
          <w:sz w:val="24"/>
          <w:lang w:eastAsia="ar-SA"/>
        </w:rPr>
        <w:t xml:space="preserve">2, </w:t>
      </w:r>
      <w:r w:rsidR="00557118" w:rsidRPr="00371D8E">
        <w:rPr>
          <w:sz w:val="24"/>
          <w:lang w:eastAsia="ar-SA"/>
        </w:rPr>
        <w:t>четвёртая</w:t>
      </w:r>
      <w:r w:rsidRPr="00371D8E">
        <w:rPr>
          <w:sz w:val="24"/>
          <w:lang w:eastAsia="ar-SA"/>
        </w:rPr>
        <w:t xml:space="preserve"> - 1, и </w:t>
      </w:r>
      <w:r w:rsidR="00557118" w:rsidRPr="00371D8E">
        <w:rPr>
          <w:sz w:val="24"/>
          <w:lang w:eastAsia="ar-SA"/>
        </w:rPr>
        <w:t>так далее</w:t>
      </w:r>
      <w:r w:rsidRPr="00371D8E">
        <w:rPr>
          <w:sz w:val="24"/>
          <w:lang w:eastAsia="ar-SA"/>
        </w:rPr>
        <w:t>.</w:t>
      </w:r>
      <w:r w:rsidR="00557118" w:rsidRPr="00371D8E">
        <w:rPr>
          <w:sz w:val="24"/>
          <w:lang w:eastAsia="ar-SA"/>
        </w:rPr>
        <w:t xml:space="preserve"> На</w:t>
      </w:r>
      <w:r w:rsidRPr="00371D8E">
        <w:rPr>
          <w:sz w:val="24"/>
          <w:lang w:eastAsia="ar-SA"/>
        </w:rPr>
        <w:t xml:space="preserve"> кодировку одного </w:t>
      </w:r>
      <w:r w:rsidR="00557118" w:rsidRPr="00371D8E">
        <w:rPr>
          <w:sz w:val="24"/>
          <w:lang w:eastAsia="ar-SA"/>
        </w:rPr>
        <w:t>элемента</w:t>
      </w:r>
      <w:r w:rsidRPr="00371D8E">
        <w:rPr>
          <w:sz w:val="24"/>
          <w:lang w:eastAsia="ar-SA"/>
        </w:rPr>
        <w:t xml:space="preserve"> потребуется </w:t>
      </w:r>
      <w:r w:rsidR="00A5251D" w:rsidRPr="00371D8E">
        <w:rPr>
          <w:sz w:val="24"/>
          <w:lang w:eastAsia="ar-SA"/>
        </w:rPr>
        <w:t>два</w:t>
      </w:r>
      <w:r w:rsidRPr="00371D8E">
        <w:rPr>
          <w:sz w:val="24"/>
          <w:lang w:eastAsia="ar-SA"/>
        </w:rPr>
        <w:t xml:space="preserve"> </w:t>
      </w:r>
      <w:r w:rsidR="00A5251D" w:rsidRPr="00371D8E">
        <w:rPr>
          <w:sz w:val="24"/>
          <w:lang w:eastAsia="ar-SA"/>
        </w:rPr>
        <w:t>бита</w:t>
      </w:r>
      <w:r w:rsidRPr="00371D8E">
        <w:rPr>
          <w:sz w:val="24"/>
          <w:lang w:eastAsia="ar-SA"/>
        </w:rPr>
        <w:t xml:space="preserve"> (</w:t>
      </w:r>
      <w:r w:rsidR="00A5251D" w:rsidRPr="00371D8E">
        <w:rPr>
          <w:sz w:val="24"/>
          <w:lang w:eastAsia="ar-SA"/>
        </w:rPr>
        <w:t>числа</w:t>
      </w:r>
      <w:r w:rsidRPr="00371D8E">
        <w:rPr>
          <w:sz w:val="24"/>
          <w:lang w:eastAsia="ar-SA"/>
        </w:rPr>
        <w:t xml:space="preserve"> 0/3 будут </w:t>
      </w:r>
      <w:r w:rsidR="00A5251D" w:rsidRPr="00371D8E">
        <w:rPr>
          <w:sz w:val="24"/>
          <w:lang w:eastAsia="ar-SA"/>
        </w:rPr>
        <w:t>описывать</w:t>
      </w:r>
      <w:r w:rsidRPr="00371D8E">
        <w:rPr>
          <w:sz w:val="24"/>
          <w:lang w:eastAsia="ar-SA"/>
        </w:rPr>
        <w:t xml:space="preserve"> проходимое/непроходимое поле). При поиске </w:t>
      </w:r>
      <w:r w:rsidR="00A5251D" w:rsidRPr="00371D8E">
        <w:rPr>
          <w:sz w:val="24"/>
          <w:lang w:eastAsia="ar-SA"/>
        </w:rPr>
        <w:t>маршрута ищутся</w:t>
      </w:r>
      <w:r w:rsidRPr="00371D8E">
        <w:rPr>
          <w:sz w:val="24"/>
          <w:lang w:eastAsia="ar-SA"/>
        </w:rPr>
        <w:t xml:space="preserve"> соседние ячейки </w:t>
      </w:r>
      <w:r w:rsidR="00A5251D" w:rsidRPr="00371D8E">
        <w:rPr>
          <w:sz w:val="24"/>
          <w:lang w:eastAsia="ar-SA"/>
        </w:rPr>
        <w:t>памяти</w:t>
      </w:r>
      <w:r w:rsidRPr="00371D8E">
        <w:rPr>
          <w:sz w:val="24"/>
          <w:lang w:eastAsia="ar-SA"/>
        </w:rPr>
        <w:t xml:space="preserve"> в том же порядке (...</w:t>
      </w:r>
      <w:r w:rsidR="00A5251D" w:rsidRPr="00371D8E">
        <w:rPr>
          <w:sz w:val="24"/>
          <w:lang w:eastAsia="ar-SA"/>
        </w:rPr>
        <w:t xml:space="preserve"> 1 1 2 2 1 1 2 2 1 1 2 2...). Не применим при</w:t>
      </w:r>
      <w:r w:rsidRPr="00371D8E">
        <w:rPr>
          <w:sz w:val="24"/>
          <w:lang w:eastAsia="ar-SA"/>
        </w:rPr>
        <w:t xml:space="preserve"> </w:t>
      </w:r>
      <w:r w:rsidR="00A5251D" w:rsidRPr="00371D8E">
        <w:rPr>
          <w:sz w:val="24"/>
          <w:lang w:eastAsia="ar-SA"/>
        </w:rPr>
        <w:t>диагональных перемещениях</w:t>
      </w:r>
      <w:r w:rsidRPr="00371D8E">
        <w:rPr>
          <w:sz w:val="24"/>
          <w:lang w:eastAsia="ar-SA"/>
        </w:rPr>
        <w:t>.</w:t>
      </w:r>
    </w:p>
    <w:p w:rsidR="00D52C8C" w:rsidRDefault="00AF48EE" w:rsidP="00D52C8C">
      <w:pPr>
        <w:pStyle w:val="2"/>
        <w:ind w:left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38997346"/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B73564" w:rsidRPr="00B73564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bookmarkEnd w:id="20"/>
    </w:p>
    <w:p w:rsidR="00D52C8C" w:rsidRDefault="007C40C8" w:rsidP="00D52C8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38997347"/>
      <w:r>
        <w:rPr>
          <w:rFonts w:ascii="Times New Roman" w:hAnsi="Times New Roman" w:cs="Times New Roman"/>
          <w:color w:val="auto"/>
          <w:sz w:val="28"/>
          <w:szCs w:val="28"/>
        </w:rPr>
        <w:t>3.1.</w:t>
      </w:r>
      <w:r w:rsidR="00D52C8C" w:rsidRPr="00D52C8C">
        <w:rPr>
          <w:rFonts w:ascii="Times New Roman" w:hAnsi="Times New Roman" w:cs="Times New Roman"/>
          <w:color w:val="auto"/>
          <w:sz w:val="28"/>
          <w:szCs w:val="28"/>
        </w:rPr>
        <w:t>Создание лабиринта</w:t>
      </w:r>
      <w:bookmarkEnd w:id="21"/>
    </w:p>
    <w:p w:rsidR="007E16A3" w:rsidRPr="00AF647F" w:rsidRDefault="007E16A3" w:rsidP="00C15B3B">
      <w:pPr>
        <w:ind w:firstLine="360"/>
        <w:rPr>
          <w:sz w:val="24"/>
          <w:szCs w:val="24"/>
        </w:rPr>
      </w:pPr>
      <w:r w:rsidRPr="00AF647F">
        <w:rPr>
          <w:sz w:val="24"/>
          <w:szCs w:val="24"/>
        </w:rPr>
        <w:t xml:space="preserve">Для реализации алгоритма </w:t>
      </w:r>
      <w:r w:rsidRPr="00AF647F">
        <w:rPr>
          <w:sz w:val="24"/>
          <w:szCs w:val="24"/>
          <w:lang w:val="en-US"/>
        </w:rPr>
        <w:t>HK</w:t>
      </w:r>
      <w:r w:rsidRPr="00AF647F">
        <w:rPr>
          <w:sz w:val="24"/>
          <w:szCs w:val="24"/>
        </w:rPr>
        <w:t xml:space="preserve"> был создан класс </w:t>
      </w:r>
      <w:proofErr w:type="spellStart"/>
      <w:r w:rsidRPr="00AF647F">
        <w:rPr>
          <w:sz w:val="24"/>
          <w:szCs w:val="24"/>
          <w:lang w:val="en-US"/>
        </w:rPr>
        <w:t>MazeBlueprint</w:t>
      </w:r>
      <w:proofErr w:type="spellEnd"/>
      <w:r w:rsidRPr="00AF647F">
        <w:rPr>
          <w:sz w:val="24"/>
          <w:szCs w:val="24"/>
        </w:rPr>
        <w:t>. Лабиринт будет представлять собой двумерный массив, элементы которого –</w:t>
      </w:r>
      <w:r w:rsidR="00991029">
        <w:rPr>
          <w:sz w:val="24"/>
          <w:szCs w:val="24"/>
        </w:rPr>
        <w:t xml:space="preserve"> целочисленные</w:t>
      </w:r>
      <w:r w:rsidRPr="00AF647F">
        <w:rPr>
          <w:sz w:val="24"/>
          <w:szCs w:val="24"/>
        </w:rPr>
        <w:t xml:space="preserve"> числа, являющиеся суммой чисел, каждое из которых отвечает за стенку одой из сторон:</w:t>
      </w:r>
    </w:p>
    <w:p w:rsidR="007E16A3" w:rsidRPr="00AF647F" w:rsidRDefault="007E16A3" w:rsidP="007E16A3">
      <w:pPr>
        <w:pStyle w:val="ac"/>
        <w:numPr>
          <w:ilvl w:val="0"/>
          <w:numId w:val="43"/>
        </w:numPr>
        <w:rPr>
          <w:sz w:val="24"/>
          <w:szCs w:val="24"/>
        </w:rPr>
      </w:pPr>
      <w:r w:rsidRPr="00AF647F">
        <w:rPr>
          <w:sz w:val="24"/>
          <w:szCs w:val="24"/>
        </w:rPr>
        <w:t>1 = стенка слева</w:t>
      </w:r>
    </w:p>
    <w:p w:rsidR="007E16A3" w:rsidRPr="00AF647F" w:rsidRDefault="007E16A3" w:rsidP="007E16A3">
      <w:pPr>
        <w:pStyle w:val="ac"/>
        <w:numPr>
          <w:ilvl w:val="0"/>
          <w:numId w:val="43"/>
        </w:numPr>
        <w:rPr>
          <w:sz w:val="24"/>
          <w:szCs w:val="24"/>
        </w:rPr>
      </w:pPr>
      <w:r w:rsidRPr="00AF647F">
        <w:rPr>
          <w:sz w:val="24"/>
          <w:szCs w:val="24"/>
        </w:rPr>
        <w:t>2 = стенка сверху</w:t>
      </w:r>
    </w:p>
    <w:p w:rsidR="007E16A3" w:rsidRPr="00AF647F" w:rsidRDefault="007E16A3" w:rsidP="007E16A3">
      <w:pPr>
        <w:pStyle w:val="ac"/>
        <w:numPr>
          <w:ilvl w:val="0"/>
          <w:numId w:val="43"/>
        </w:numPr>
        <w:rPr>
          <w:sz w:val="24"/>
          <w:szCs w:val="24"/>
        </w:rPr>
      </w:pPr>
      <w:r w:rsidRPr="00AF647F">
        <w:rPr>
          <w:sz w:val="24"/>
          <w:szCs w:val="24"/>
        </w:rPr>
        <w:t>4 = стенка справа</w:t>
      </w:r>
    </w:p>
    <w:p w:rsidR="007E16A3" w:rsidRPr="00AF647F" w:rsidRDefault="007E16A3" w:rsidP="007E16A3">
      <w:pPr>
        <w:pStyle w:val="ac"/>
        <w:numPr>
          <w:ilvl w:val="0"/>
          <w:numId w:val="43"/>
        </w:numPr>
        <w:rPr>
          <w:b/>
          <w:sz w:val="24"/>
          <w:szCs w:val="24"/>
        </w:rPr>
      </w:pPr>
      <w:r w:rsidRPr="00AF647F">
        <w:rPr>
          <w:sz w:val="24"/>
          <w:szCs w:val="24"/>
        </w:rPr>
        <w:t>8 = стенка снизу</w:t>
      </w:r>
    </w:p>
    <w:p w:rsidR="00AF1538" w:rsidRPr="00AF647F" w:rsidRDefault="00AF1538" w:rsidP="00AF1538">
      <w:pPr>
        <w:rPr>
          <w:sz w:val="24"/>
          <w:szCs w:val="24"/>
        </w:rPr>
      </w:pPr>
      <w:r w:rsidRPr="00AF647F">
        <w:rPr>
          <w:sz w:val="24"/>
          <w:szCs w:val="24"/>
        </w:rPr>
        <w:t xml:space="preserve">Для удобства работы с массивом лабиринта был создан метод </w:t>
      </w:r>
      <w:proofErr w:type="spellStart"/>
      <w:r w:rsidRPr="00AF647F">
        <w:rPr>
          <w:sz w:val="24"/>
          <w:szCs w:val="24"/>
          <w:lang w:val="en-US"/>
        </w:rPr>
        <w:t>fillMaze</w:t>
      </w:r>
      <w:proofErr w:type="spellEnd"/>
      <w:r w:rsidRPr="00AF647F">
        <w:rPr>
          <w:sz w:val="24"/>
          <w:szCs w:val="24"/>
        </w:rPr>
        <w:t xml:space="preserve">, который благодаря двойному циклу </w:t>
      </w:r>
      <w:r w:rsidRPr="00AF647F">
        <w:rPr>
          <w:sz w:val="24"/>
          <w:szCs w:val="24"/>
          <w:lang w:val="en-US"/>
        </w:rPr>
        <w:t>for</w:t>
      </w:r>
      <w:r w:rsidRPr="00AF647F">
        <w:rPr>
          <w:sz w:val="24"/>
          <w:szCs w:val="24"/>
        </w:rPr>
        <w:t xml:space="preserve"> приравнивает все элементы массива 0.</w:t>
      </w:r>
    </w:p>
    <w:p w:rsidR="0098366F" w:rsidRDefault="00AF1538" w:rsidP="00C15B3B">
      <w:pPr>
        <w:ind w:firstLine="426"/>
        <w:rPr>
          <w:bCs/>
          <w:color w:val="252525"/>
          <w:sz w:val="24"/>
          <w:szCs w:val="21"/>
          <w:shd w:val="clear" w:color="auto" w:fill="FFFFFF"/>
        </w:rPr>
      </w:pPr>
      <w:r w:rsidRPr="00AF647F">
        <w:rPr>
          <w:sz w:val="24"/>
          <w:szCs w:val="24"/>
        </w:rPr>
        <w:t xml:space="preserve">Метод </w:t>
      </w:r>
      <w:r w:rsidRPr="00AF647F">
        <w:rPr>
          <w:sz w:val="24"/>
          <w:szCs w:val="24"/>
          <w:lang w:val="en-US"/>
        </w:rPr>
        <w:t>kill</w:t>
      </w:r>
      <w:r w:rsidRPr="00AF647F">
        <w:rPr>
          <w:sz w:val="24"/>
          <w:szCs w:val="24"/>
        </w:rPr>
        <w:t xml:space="preserve"> был реализован с помощью внешнего цикла </w:t>
      </w:r>
      <w:r w:rsidRPr="00AF647F">
        <w:rPr>
          <w:sz w:val="24"/>
          <w:szCs w:val="24"/>
          <w:lang w:val="en-US"/>
        </w:rPr>
        <w:t>while</w:t>
      </w:r>
      <w:r w:rsidR="008F66F4" w:rsidRPr="00AF647F">
        <w:rPr>
          <w:sz w:val="24"/>
          <w:szCs w:val="24"/>
        </w:rPr>
        <w:t xml:space="preserve">, условиями которого является </w:t>
      </w:r>
      <w:r w:rsidRPr="00AF647F">
        <w:rPr>
          <w:sz w:val="24"/>
          <w:szCs w:val="24"/>
        </w:rPr>
        <w:t xml:space="preserve">наличие соседнего элемента массива равного 0, и четырех вложенных </w:t>
      </w:r>
      <w:r w:rsidR="008F66F4" w:rsidRPr="00AF647F">
        <w:rPr>
          <w:sz w:val="24"/>
          <w:szCs w:val="24"/>
        </w:rPr>
        <w:lastRenderedPageBreak/>
        <w:t xml:space="preserve">операторов </w:t>
      </w:r>
      <w:r w:rsidR="008F66F4" w:rsidRPr="00AF647F">
        <w:rPr>
          <w:sz w:val="24"/>
          <w:szCs w:val="24"/>
          <w:lang w:val="en-US"/>
        </w:rPr>
        <w:t>if</w:t>
      </w:r>
      <w:r w:rsidR="008F66F4" w:rsidRPr="00AF647F">
        <w:rPr>
          <w:sz w:val="24"/>
          <w:szCs w:val="24"/>
        </w:rPr>
        <w:t xml:space="preserve">. Условием операторов </w:t>
      </w:r>
      <w:r w:rsidR="008F66F4" w:rsidRPr="00AF647F">
        <w:rPr>
          <w:sz w:val="24"/>
          <w:szCs w:val="24"/>
          <w:lang w:val="en-US"/>
        </w:rPr>
        <w:t>if</w:t>
      </w:r>
      <w:r w:rsidR="008F66F4" w:rsidRPr="00AF647F">
        <w:rPr>
          <w:sz w:val="24"/>
          <w:szCs w:val="24"/>
        </w:rPr>
        <w:t xml:space="preserve"> является комбинация из значений двух </w:t>
      </w:r>
      <w:r w:rsidR="008F66F4" w:rsidRPr="00AF647F">
        <w:rPr>
          <w:bCs/>
          <w:color w:val="252525"/>
          <w:sz w:val="24"/>
          <w:szCs w:val="24"/>
          <w:shd w:val="clear" w:color="auto" w:fill="FFFFFF"/>
        </w:rPr>
        <w:t>целочисленных типов данных, значения</w:t>
      </w:r>
      <w:r w:rsidR="008F66F4" w:rsidRPr="00AF647F">
        <w:rPr>
          <w:bCs/>
          <w:color w:val="252525"/>
          <w:sz w:val="28"/>
          <w:szCs w:val="21"/>
          <w:shd w:val="clear" w:color="auto" w:fill="FFFFFF"/>
        </w:rPr>
        <w:t xml:space="preserve"> </w:t>
      </w:r>
      <w:r w:rsidR="008F66F4">
        <w:rPr>
          <w:bCs/>
          <w:color w:val="252525"/>
          <w:sz w:val="24"/>
          <w:szCs w:val="21"/>
          <w:shd w:val="clear" w:color="auto" w:fill="FFFFFF"/>
        </w:rPr>
        <w:t>которых определяются с помощью генератора псевдослучайных чис</w:t>
      </w:r>
      <w:r w:rsidR="00B57837">
        <w:rPr>
          <w:bCs/>
          <w:color w:val="252525"/>
          <w:sz w:val="24"/>
          <w:szCs w:val="21"/>
          <w:shd w:val="clear" w:color="auto" w:fill="FFFFFF"/>
        </w:rPr>
        <w:t>ел</w:t>
      </w:r>
      <w:r w:rsidR="0098366F">
        <w:rPr>
          <w:bCs/>
          <w:color w:val="252525"/>
          <w:sz w:val="24"/>
          <w:szCs w:val="21"/>
          <w:shd w:val="clear" w:color="auto" w:fill="FFFFFF"/>
        </w:rPr>
        <w:t xml:space="preserve"> </w:t>
      </w:r>
      <w:r w:rsidR="0098366F">
        <w:rPr>
          <w:bCs/>
          <w:color w:val="252525"/>
          <w:sz w:val="24"/>
          <w:szCs w:val="21"/>
          <w:shd w:val="clear" w:color="auto" w:fill="FFFFFF"/>
          <w:lang w:val="en-US"/>
        </w:rPr>
        <w:t>Random</w:t>
      </w:r>
      <w:r w:rsidR="00B57837">
        <w:rPr>
          <w:bCs/>
          <w:color w:val="252525"/>
          <w:sz w:val="24"/>
          <w:szCs w:val="21"/>
          <w:shd w:val="clear" w:color="auto" w:fill="FFFFFF"/>
        </w:rPr>
        <w:t>,</w:t>
      </w:r>
      <w:r w:rsidR="008F66F4">
        <w:rPr>
          <w:bCs/>
          <w:color w:val="252525"/>
          <w:sz w:val="24"/>
          <w:szCs w:val="21"/>
          <w:shd w:val="clear" w:color="auto" w:fill="FFFFFF"/>
        </w:rPr>
        <w:t xml:space="preserve"> </w:t>
      </w:r>
      <w:r w:rsidR="00B57837">
        <w:rPr>
          <w:bCs/>
          <w:color w:val="252525"/>
          <w:sz w:val="24"/>
          <w:szCs w:val="21"/>
          <w:shd w:val="clear" w:color="auto" w:fill="FFFFFF"/>
        </w:rPr>
        <w:t>о</w:t>
      </w:r>
      <w:r w:rsidR="008F66F4">
        <w:rPr>
          <w:bCs/>
          <w:color w:val="252525"/>
          <w:sz w:val="24"/>
          <w:szCs w:val="21"/>
          <w:shd w:val="clear" w:color="auto" w:fill="FFFFFF"/>
        </w:rPr>
        <w:t xml:space="preserve">ба числа генерируются в диапазоне </w:t>
      </w:r>
      <w:r w:rsidR="008F66F4" w:rsidRPr="00B57837">
        <w:rPr>
          <w:bCs/>
          <w:color w:val="252525"/>
          <w:sz w:val="24"/>
          <w:szCs w:val="21"/>
          <w:shd w:val="clear" w:color="auto" w:fill="FFFFFF"/>
        </w:rPr>
        <w:t>[</w:t>
      </w:r>
      <w:r w:rsidR="008F66F4">
        <w:rPr>
          <w:bCs/>
          <w:color w:val="252525"/>
          <w:sz w:val="24"/>
          <w:szCs w:val="21"/>
          <w:shd w:val="clear" w:color="auto" w:fill="FFFFFF"/>
        </w:rPr>
        <w:t>-1</w:t>
      </w:r>
      <w:r w:rsidR="008F66F4" w:rsidRPr="00B57837">
        <w:rPr>
          <w:bCs/>
          <w:color w:val="252525"/>
          <w:sz w:val="24"/>
          <w:szCs w:val="21"/>
          <w:shd w:val="clear" w:color="auto" w:fill="FFFFFF"/>
        </w:rPr>
        <w:t>; 1]</w:t>
      </w:r>
      <w:r w:rsidR="003324C3">
        <w:rPr>
          <w:bCs/>
          <w:color w:val="252525"/>
          <w:sz w:val="24"/>
          <w:szCs w:val="21"/>
          <w:shd w:val="clear" w:color="auto" w:fill="FFFFFF"/>
        </w:rPr>
        <w:t xml:space="preserve">, и проверка соседнего по </w:t>
      </w:r>
      <w:r w:rsidR="003324C3">
        <w:rPr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3324C3" w:rsidRPr="003324C3">
        <w:rPr>
          <w:bCs/>
          <w:color w:val="252525"/>
          <w:sz w:val="24"/>
          <w:szCs w:val="21"/>
          <w:shd w:val="clear" w:color="auto" w:fill="FFFFFF"/>
        </w:rPr>
        <w:t xml:space="preserve"> </w:t>
      </w:r>
      <w:r w:rsidR="003324C3">
        <w:rPr>
          <w:bCs/>
          <w:color w:val="252525"/>
          <w:sz w:val="24"/>
          <w:szCs w:val="21"/>
          <w:shd w:val="clear" w:color="auto" w:fill="FFFFFF"/>
        </w:rPr>
        <w:t>или</w:t>
      </w:r>
      <w:r w:rsidR="003324C3" w:rsidRPr="003324C3">
        <w:rPr>
          <w:bCs/>
          <w:color w:val="252525"/>
          <w:sz w:val="24"/>
          <w:szCs w:val="21"/>
          <w:shd w:val="clear" w:color="auto" w:fill="FFFFFF"/>
        </w:rPr>
        <w:t xml:space="preserve"> </w:t>
      </w:r>
      <w:r w:rsidR="003324C3">
        <w:rPr>
          <w:bCs/>
          <w:color w:val="252525"/>
          <w:sz w:val="24"/>
          <w:szCs w:val="21"/>
          <w:shd w:val="clear" w:color="auto" w:fill="FFFFFF"/>
          <w:lang w:val="en-US"/>
        </w:rPr>
        <w:t>y</w:t>
      </w:r>
      <w:r w:rsidR="003324C3">
        <w:rPr>
          <w:bCs/>
          <w:color w:val="252525"/>
          <w:sz w:val="24"/>
          <w:szCs w:val="21"/>
          <w:shd w:val="clear" w:color="auto" w:fill="FFFFFF"/>
        </w:rPr>
        <w:t>, в зависимости от сгенерированных чисел,</w:t>
      </w:r>
      <w:r w:rsidR="0098366F">
        <w:rPr>
          <w:bCs/>
          <w:color w:val="252525"/>
          <w:sz w:val="24"/>
          <w:szCs w:val="21"/>
          <w:shd w:val="clear" w:color="auto" w:fill="FFFFFF"/>
        </w:rPr>
        <w:t xml:space="preserve"> элемента на равенство нулю. Если условие оператора </w:t>
      </w:r>
      <w:r w:rsidR="0098366F">
        <w:rPr>
          <w:bCs/>
          <w:color w:val="252525"/>
          <w:sz w:val="24"/>
          <w:szCs w:val="21"/>
          <w:shd w:val="clear" w:color="auto" w:fill="FFFFFF"/>
          <w:lang w:val="en-US"/>
        </w:rPr>
        <w:t>if</w:t>
      </w:r>
      <w:r w:rsidR="0098366F" w:rsidRPr="0098366F">
        <w:rPr>
          <w:bCs/>
          <w:color w:val="252525"/>
          <w:sz w:val="24"/>
          <w:szCs w:val="21"/>
          <w:shd w:val="clear" w:color="auto" w:fill="FFFFFF"/>
        </w:rPr>
        <w:t xml:space="preserve"> </w:t>
      </w:r>
      <w:r w:rsidR="0098366F">
        <w:rPr>
          <w:bCs/>
          <w:color w:val="252525"/>
          <w:sz w:val="24"/>
          <w:szCs w:val="21"/>
          <w:shd w:val="clear" w:color="auto" w:fill="FFFFFF"/>
        </w:rPr>
        <w:t>выполняется, то значение элемента массива уменьшатся на число</w:t>
      </w:r>
      <w:r w:rsidR="00322804">
        <w:rPr>
          <w:bCs/>
          <w:color w:val="252525"/>
          <w:sz w:val="24"/>
          <w:szCs w:val="21"/>
          <w:shd w:val="clear" w:color="auto" w:fill="FFFFFF"/>
        </w:rPr>
        <w:t>, соответствующее числу стенки, которую нужно убрать, а следующая клетка равняется сумме стенок минус стенка, со стороны предыдущего элемента.</w:t>
      </w:r>
    </w:p>
    <w:p w:rsidR="00322804" w:rsidRDefault="00322804" w:rsidP="00322804">
      <w:pPr>
        <w:ind w:firstLine="426"/>
        <w:jc w:val="center"/>
        <w:rPr>
          <w:bCs/>
          <w:color w:val="252525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201096" wp14:editId="16485CD6">
            <wp:extent cx="5939790" cy="4470322"/>
            <wp:effectExtent l="0" t="0" r="381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04" w:rsidRDefault="00322804" w:rsidP="00322804">
      <w:pPr>
        <w:ind w:firstLine="426"/>
        <w:jc w:val="center"/>
        <w:rPr>
          <w:bCs/>
          <w:color w:val="252525"/>
          <w:szCs w:val="21"/>
          <w:shd w:val="clear" w:color="auto" w:fill="FFFFFF"/>
        </w:rPr>
      </w:pPr>
      <w:r w:rsidRPr="00322804">
        <w:rPr>
          <w:bCs/>
          <w:color w:val="252525"/>
          <w:szCs w:val="21"/>
          <w:shd w:val="clear" w:color="auto" w:fill="FFFFFF"/>
        </w:rPr>
        <w:t xml:space="preserve">Рис.3.1 Метод </w:t>
      </w:r>
      <w:r w:rsidRPr="00322804">
        <w:rPr>
          <w:bCs/>
          <w:color w:val="252525"/>
          <w:szCs w:val="21"/>
          <w:shd w:val="clear" w:color="auto" w:fill="FFFFFF"/>
          <w:lang w:val="en-US"/>
        </w:rPr>
        <w:t>kill</w:t>
      </w:r>
    </w:p>
    <w:p w:rsidR="00B222D2" w:rsidRPr="00B222D2" w:rsidRDefault="00B222D2" w:rsidP="00322804">
      <w:pPr>
        <w:ind w:firstLine="426"/>
        <w:jc w:val="center"/>
        <w:rPr>
          <w:bCs/>
          <w:color w:val="252525"/>
          <w:szCs w:val="21"/>
          <w:shd w:val="clear" w:color="auto" w:fill="FFFFFF"/>
        </w:rPr>
      </w:pPr>
    </w:p>
    <w:p w:rsidR="005F2774" w:rsidRPr="00AF647F" w:rsidRDefault="00B222D2" w:rsidP="00B222D2">
      <w:pPr>
        <w:rPr>
          <w:bCs/>
          <w:color w:val="252525"/>
          <w:sz w:val="24"/>
          <w:szCs w:val="21"/>
          <w:shd w:val="clear" w:color="auto" w:fill="FFFFFF"/>
        </w:rPr>
      </w:pPr>
      <w:r>
        <w:rPr>
          <w:bCs/>
          <w:color w:val="252525"/>
          <w:szCs w:val="21"/>
          <w:shd w:val="clear" w:color="auto" w:fill="FFFFFF"/>
        </w:rPr>
        <w:tab/>
      </w:r>
      <w:r w:rsidRPr="00AF647F">
        <w:rPr>
          <w:bCs/>
          <w:color w:val="252525"/>
          <w:sz w:val="24"/>
          <w:szCs w:val="21"/>
          <w:shd w:val="clear" w:color="auto" w:fill="FFFFFF"/>
        </w:rPr>
        <w:t xml:space="preserve">Для упрощения работы с алгоритмом, был создан метод </w:t>
      </w:r>
      <w:proofErr w:type="spellStart"/>
      <w:r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firstKill</w:t>
      </w:r>
      <w:proofErr w:type="spellEnd"/>
      <w:r w:rsidRPr="00AF647F">
        <w:rPr>
          <w:bCs/>
          <w:color w:val="252525"/>
          <w:sz w:val="24"/>
          <w:szCs w:val="21"/>
          <w:shd w:val="clear" w:color="auto" w:fill="FFFFFF"/>
        </w:rPr>
        <w:t xml:space="preserve">, который выбирает случайный элемент массива и на нем использует метод </w:t>
      </w:r>
      <w:r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kill</w:t>
      </w:r>
      <w:r w:rsidRPr="00AF647F">
        <w:rPr>
          <w:bCs/>
          <w:color w:val="252525"/>
          <w:sz w:val="24"/>
          <w:szCs w:val="21"/>
          <w:shd w:val="clear" w:color="auto" w:fill="FFFFFF"/>
        </w:rPr>
        <w:t xml:space="preserve">, что соответствует первому пункту работы алгоритма </w:t>
      </w:r>
      <w:r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HK</w:t>
      </w:r>
      <w:r w:rsidRPr="00AF647F">
        <w:rPr>
          <w:bCs/>
          <w:color w:val="252525"/>
          <w:sz w:val="24"/>
          <w:szCs w:val="21"/>
          <w:shd w:val="clear" w:color="auto" w:fill="FFFFFF"/>
        </w:rPr>
        <w:t>.</w:t>
      </w:r>
    </w:p>
    <w:p w:rsidR="00B222D2" w:rsidRPr="00AF647F" w:rsidRDefault="002F1085" w:rsidP="00B222D2">
      <w:pPr>
        <w:rPr>
          <w:bCs/>
          <w:color w:val="252525"/>
          <w:sz w:val="24"/>
          <w:szCs w:val="21"/>
          <w:shd w:val="clear" w:color="auto" w:fill="FFFFFF"/>
        </w:rPr>
      </w:pPr>
      <w:r w:rsidRPr="00AF647F">
        <w:rPr>
          <w:bCs/>
          <w:color w:val="252525"/>
          <w:sz w:val="24"/>
          <w:szCs w:val="21"/>
          <w:shd w:val="clear" w:color="auto" w:fill="FFFFFF"/>
        </w:rPr>
        <w:tab/>
        <w:t xml:space="preserve">Метод </w:t>
      </w:r>
      <w:r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hunt</w:t>
      </w:r>
      <w:r w:rsidRPr="00AF647F">
        <w:rPr>
          <w:bCs/>
          <w:color w:val="252525"/>
          <w:sz w:val="24"/>
          <w:szCs w:val="21"/>
          <w:shd w:val="clear" w:color="auto" w:fill="FFFFFF"/>
        </w:rPr>
        <w:t xml:space="preserve"> также реализован с помощью цикла </w:t>
      </w:r>
      <w:r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while</w:t>
      </w:r>
      <w:r w:rsidRPr="00AF647F">
        <w:rPr>
          <w:bCs/>
          <w:color w:val="252525"/>
          <w:sz w:val="24"/>
          <w:szCs w:val="21"/>
          <w:shd w:val="clear" w:color="auto" w:fill="FFFFFF"/>
        </w:rPr>
        <w:t xml:space="preserve">, который выполняется, пока </w:t>
      </w:r>
      <w:proofErr w:type="spellStart"/>
      <w:r w:rsidR="001D7C4C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int</w:t>
      </w:r>
      <w:proofErr w:type="spellEnd"/>
      <w:r w:rsidR="001D7C4C" w:rsidRPr="00AF647F">
        <w:rPr>
          <w:bCs/>
          <w:color w:val="252525"/>
          <w:sz w:val="24"/>
          <w:szCs w:val="21"/>
          <w:shd w:val="clear" w:color="auto" w:fill="FFFFFF"/>
        </w:rPr>
        <w:t xml:space="preserve"> </w:t>
      </w:r>
      <w:r w:rsidR="001D7C4C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fullness</w:t>
      </w:r>
      <w:r w:rsidR="001D7C4C" w:rsidRPr="00AF647F">
        <w:rPr>
          <w:bCs/>
          <w:color w:val="252525"/>
          <w:sz w:val="24"/>
          <w:szCs w:val="21"/>
          <w:shd w:val="clear" w:color="auto" w:fill="FFFFFF"/>
        </w:rPr>
        <w:t xml:space="preserve"> не равен числу элементов массива. </w:t>
      </w:r>
      <w:r w:rsidR="001D7C4C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Fullness</w:t>
      </w:r>
      <w:r w:rsidR="001D7C4C" w:rsidRPr="00AF647F">
        <w:rPr>
          <w:bCs/>
          <w:color w:val="252525"/>
          <w:sz w:val="24"/>
          <w:szCs w:val="21"/>
          <w:shd w:val="clear" w:color="auto" w:fill="FFFFFF"/>
        </w:rPr>
        <w:t xml:space="preserve"> обнуляется в начале цикла, а в конце изменяется с помощью двойного цикла </w:t>
      </w:r>
      <w:r w:rsidR="001D7C4C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for</w:t>
      </w:r>
      <w:r w:rsidR="001D7C4C" w:rsidRPr="00AF647F">
        <w:rPr>
          <w:bCs/>
          <w:color w:val="252525"/>
          <w:sz w:val="24"/>
          <w:szCs w:val="21"/>
          <w:shd w:val="clear" w:color="auto" w:fill="FFFFFF"/>
        </w:rPr>
        <w:t xml:space="preserve">, который проверяет все элементы лабиринта, если элемент не равен нулю, то </w:t>
      </w:r>
      <w:r w:rsidR="001D7C4C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fullness</w:t>
      </w:r>
      <w:r w:rsidR="001D7C4C" w:rsidRPr="00AF647F">
        <w:rPr>
          <w:bCs/>
          <w:color w:val="252525"/>
          <w:sz w:val="24"/>
          <w:szCs w:val="21"/>
          <w:shd w:val="clear" w:color="auto" w:fill="FFFFFF"/>
        </w:rPr>
        <w:t xml:space="preserve"> увеличивается на единицу, таким образом, пока все элементы не будут заполнены, цикл будет продолжатся. В середине цикла находится двойной цикл </w:t>
      </w:r>
      <w:r w:rsidR="001D7C4C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for</w:t>
      </w:r>
      <w:r w:rsidR="001D7C4C" w:rsidRPr="00AF647F">
        <w:rPr>
          <w:bCs/>
          <w:color w:val="252525"/>
          <w:sz w:val="24"/>
          <w:szCs w:val="21"/>
          <w:shd w:val="clear" w:color="auto" w:fill="FFFFFF"/>
        </w:rPr>
        <w:t xml:space="preserve"> проверяющий элементы лабиринта, внутри него находится </w:t>
      </w:r>
      <w:r w:rsidR="002477FE" w:rsidRPr="00AF647F">
        <w:rPr>
          <w:bCs/>
          <w:color w:val="252525"/>
          <w:sz w:val="24"/>
          <w:szCs w:val="21"/>
          <w:shd w:val="clear" w:color="auto" w:fill="FFFFFF"/>
        </w:rPr>
        <w:t xml:space="preserve">оператор </w:t>
      </w:r>
      <w:r w:rsidR="002477FE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if</w:t>
      </w:r>
      <w:r w:rsidR="002477FE" w:rsidRPr="00AF647F">
        <w:rPr>
          <w:bCs/>
          <w:color w:val="252525"/>
          <w:sz w:val="24"/>
          <w:szCs w:val="21"/>
          <w:shd w:val="clear" w:color="auto" w:fill="FFFFFF"/>
        </w:rPr>
        <w:t xml:space="preserve">, который проверяет, является ли соседи проверяемого элемента заполненными. Внутри оператора </w:t>
      </w:r>
      <w:r w:rsidR="002477FE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if</w:t>
      </w:r>
      <w:r w:rsidR="002477FE" w:rsidRPr="00AF647F">
        <w:rPr>
          <w:bCs/>
          <w:color w:val="252525"/>
          <w:sz w:val="24"/>
          <w:szCs w:val="21"/>
          <w:shd w:val="clear" w:color="auto" w:fill="FFFFFF"/>
        </w:rPr>
        <w:t xml:space="preserve"> находятся еще четыре </w:t>
      </w:r>
      <w:r w:rsidR="00FA4D4B">
        <w:rPr>
          <w:bCs/>
          <w:color w:val="252525"/>
          <w:sz w:val="24"/>
          <w:szCs w:val="21"/>
          <w:shd w:val="clear" w:color="auto" w:fill="FFFFFF"/>
        </w:rPr>
        <w:t>оператора</w:t>
      </w:r>
      <w:r w:rsidR="002477FE" w:rsidRPr="00AF647F">
        <w:rPr>
          <w:bCs/>
          <w:color w:val="252525"/>
          <w:sz w:val="24"/>
          <w:szCs w:val="21"/>
          <w:shd w:val="clear" w:color="auto" w:fill="FFFFFF"/>
        </w:rPr>
        <w:t xml:space="preserve"> </w:t>
      </w:r>
      <w:r w:rsidR="002477FE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if</w:t>
      </w:r>
      <w:r w:rsidR="002477FE" w:rsidRPr="00AF647F">
        <w:rPr>
          <w:bCs/>
          <w:color w:val="252525"/>
          <w:sz w:val="24"/>
          <w:szCs w:val="21"/>
          <w:shd w:val="clear" w:color="auto" w:fill="FFFFFF"/>
        </w:rPr>
        <w:t xml:space="preserve">, которые проверяют соседей сверху, снизу, справа и слева, в зависимости от того, с какой стороны находится ненулевой элемент, проверяемый элемент приравнивается сумме стенок минус стенка со стороны ненулевого соседа, а из самого соседа вычитается число стенки со стороны </w:t>
      </w:r>
      <w:r w:rsidR="008502A8" w:rsidRPr="00AF647F">
        <w:rPr>
          <w:bCs/>
          <w:color w:val="252525"/>
          <w:sz w:val="24"/>
          <w:szCs w:val="21"/>
          <w:shd w:val="clear" w:color="auto" w:fill="FFFFFF"/>
        </w:rPr>
        <w:t xml:space="preserve">элемента. После на элементе используется метод </w:t>
      </w:r>
      <w:r w:rsidR="008502A8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kill</w:t>
      </w:r>
      <w:r w:rsidR="008502A8" w:rsidRPr="00AF647F">
        <w:rPr>
          <w:bCs/>
          <w:color w:val="252525"/>
          <w:sz w:val="24"/>
          <w:szCs w:val="21"/>
          <w:shd w:val="clear" w:color="auto" w:fill="FFFFFF"/>
        </w:rPr>
        <w:t xml:space="preserve"> и применяется оператор перехода </w:t>
      </w:r>
      <w:r w:rsidR="008502A8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break</w:t>
      </w:r>
      <w:r w:rsidR="008502A8" w:rsidRPr="00AF647F">
        <w:rPr>
          <w:bCs/>
          <w:color w:val="252525"/>
          <w:sz w:val="24"/>
          <w:szCs w:val="21"/>
          <w:shd w:val="clear" w:color="auto" w:fill="FFFFFF"/>
        </w:rPr>
        <w:t xml:space="preserve">, который входит из цикла </w:t>
      </w:r>
      <w:r w:rsidR="008502A8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for</w:t>
      </w:r>
      <w:r w:rsidR="008502A8" w:rsidRPr="00AF647F">
        <w:rPr>
          <w:bCs/>
          <w:color w:val="252525"/>
          <w:sz w:val="24"/>
          <w:szCs w:val="21"/>
          <w:shd w:val="clear" w:color="auto" w:fill="FFFFFF"/>
        </w:rPr>
        <w:t xml:space="preserve">, так как метод </w:t>
      </w:r>
      <w:r w:rsidR="008502A8" w:rsidRPr="00AF647F">
        <w:rPr>
          <w:bCs/>
          <w:color w:val="252525"/>
          <w:sz w:val="24"/>
          <w:szCs w:val="21"/>
          <w:shd w:val="clear" w:color="auto" w:fill="FFFFFF"/>
          <w:lang w:val="en-US"/>
        </w:rPr>
        <w:t>hunt</w:t>
      </w:r>
      <w:r w:rsidR="008502A8" w:rsidRPr="00AF647F">
        <w:rPr>
          <w:bCs/>
          <w:color w:val="252525"/>
          <w:sz w:val="24"/>
          <w:szCs w:val="21"/>
          <w:shd w:val="clear" w:color="auto" w:fill="FFFFFF"/>
        </w:rPr>
        <w:t xml:space="preserve"> всегда после нахождении нужного элемента применяется с начала массива.</w:t>
      </w:r>
    </w:p>
    <w:p w:rsidR="008502A8" w:rsidRDefault="008502A8" w:rsidP="008502A8">
      <w:pPr>
        <w:jc w:val="center"/>
        <w:rPr>
          <w:bCs/>
          <w:color w:val="252525"/>
          <w:sz w:val="22"/>
          <w:szCs w:val="21"/>
          <w:shd w:val="clear" w:color="auto" w:fill="FFFFFF"/>
        </w:rPr>
      </w:pPr>
    </w:p>
    <w:p w:rsidR="008502A8" w:rsidRDefault="006C4258" w:rsidP="00AE43E8">
      <w:pPr>
        <w:ind w:firstLine="426"/>
        <w:jc w:val="center"/>
        <w:rPr>
          <w:bCs/>
          <w:color w:val="252525"/>
          <w:sz w:val="22"/>
          <w:szCs w:val="21"/>
          <w:shd w:val="clear" w:color="auto" w:fill="FFFFFF"/>
        </w:rPr>
      </w:pPr>
      <w:r>
        <w:rPr>
          <w:bCs/>
          <w:noProof/>
          <w:color w:val="252525"/>
          <w:sz w:val="22"/>
          <w:szCs w:val="21"/>
          <w:shd w:val="clear" w:color="auto" w:fill="FFFFFF"/>
        </w:rPr>
        <w:lastRenderedPageBreak/>
        <w:drawing>
          <wp:inline distT="0" distB="0" distL="0" distR="0">
            <wp:extent cx="5915025" cy="6343650"/>
            <wp:effectExtent l="0" t="0" r="9525" b="0"/>
            <wp:docPr id="37" name="Рисунок 37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A8" w:rsidRPr="00F8649C" w:rsidRDefault="008502A8" w:rsidP="008502A8">
      <w:pPr>
        <w:jc w:val="center"/>
        <w:rPr>
          <w:bCs/>
          <w:color w:val="252525"/>
          <w:szCs w:val="21"/>
          <w:shd w:val="clear" w:color="auto" w:fill="FFFFFF"/>
        </w:rPr>
      </w:pPr>
      <w:r w:rsidRPr="00F8649C">
        <w:rPr>
          <w:bCs/>
          <w:color w:val="252525"/>
          <w:szCs w:val="21"/>
          <w:shd w:val="clear" w:color="auto" w:fill="FFFFFF"/>
        </w:rPr>
        <w:t xml:space="preserve">Рис.3.2 Метод </w:t>
      </w:r>
      <w:r w:rsidRPr="00F8649C">
        <w:rPr>
          <w:bCs/>
          <w:color w:val="252525"/>
          <w:szCs w:val="21"/>
          <w:shd w:val="clear" w:color="auto" w:fill="FFFFFF"/>
          <w:lang w:val="en-US"/>
        </w:rPr>
        <w:t>hunt</w:t>
      </w:r>
    </w:p>
    <w:p w:rsidR="008502A8" w:rsidRPr="008502A8" w:rsidRDefault="008502A8" w:rsidP="008502A8">
      <w:pPr>
        <w:jc w:val="center"/>
        <w:rPr>
          <w:bCs/>
          <w:color w:val="252525"/>
          <w:sz w:val="22"/>
          <w:szCs w:val="21"/>
          <w:shd w:val="clear" w:color="auto" w:fill="FFFFFF"/>
        </w:rPr>
      </w:pPr>
    </w:p>
    <w:p w:rsidR="00C15B3B" w:rsidRDefault="00D52C8C" w:rsidP="004F03C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38997348"/>
      <w:r w:rsidRPr="007E16A3">
        <w:rPr>
          <w:rFonts w:ascii="Times New Roman" w:hAnsi="Times New Roman" w:cs="Times New Roman"/>
          <w:color w:val="auto"/>
          <w:sz w:val="28"/>
          <w:szCs w:val="28"/>
        </w:rPr>
        <w:t>3.2. Прохождение лабиринта</w:t>
      </w:r>
      <w:bookmarkEnd w:id="22"/>
    </w:p>
    <w:p w:rsidR="00AF647F" w:rsidRPr="00AF647F" w:rsidRDefault="00492E88" w:rsidP="00AF647F">
      <w:pPr>
        <w:ind w:firstLine="708"/>
        <w:rPr>
          <w:sz w:val="24"/>
        </w:rPr>
      </w:pPr>
      <w:r w:rsidRPr="00AF647F">
        <w:rPr>
          <w:sz w:val="24"/>
        </w:rPr>
        <w:t xml:space="preserve">Для нахождения пути в лабиринте с помощью алгоритма волны нужно реализовать инициализацию, распространение волны и восстановление пути. Для этого понадобятся три двумерных массива размера лабиринта, в первом будет содержать элементы лабиринта, второй будет заполняться </w:t>
      </w:r>
      <w:r w:rsidR="00B277D2" w:rsidRPr="00AF647F">
        <w:rPr>
          <w:sz w:val="24"/>
        </w:rPr>
        <w:t>волнами и третий, в котором будет отмечать, что элемент уже заполнен волной</w:t>
      </w:r>
      <w:r w:rsidRPr="00AF647F">
        <w:rPr>
          <w:sz w:val="24"/>
        </w:rPr>
        <w:t xml:space="preserve">. Для удобства реализации они были объединены в один трехмерный массив </w:t>
      </w:r>
      <w:r w:rsidRPr="00AF647F">
        <w:rPr>
          <w:sz w:val="24"/>
          <w:lang w:val="en-US"/>
        </w:rPr>
        <w:t>map</w:t>
      </w:r>
      <w:r w:rsidRPr="00AF647F">
        <w:rPr>
          <w:sz w:val="24"/>
        </w:rPr>
        <w:t xml:space="preserve"> размер</w:t>
      </w:r>
      <w:r w:rsidR="00707C42" w:rsidRPr="00AF647F">
        <w:rPr>
          <w:sz w:val="24"/>
        </w:rPr>
        <w:t>а</w:t>
      </w:r>
      <w:r w:rsidRPr="00AF647F">
        <w:rPr>
          <w:sz w:val="24"/>
        </w:rPr>
        <w:t xml:space="preserve"> длина лабиринта </w:t>
      </w:r>
      <w:r w:rsidRPr="00AF647F">
        <w:rPr>
          <w:sz w:val="24"/>
          <w:lang w:val="en-US"/>
        </w:rPr>
        <w:t>x</w:t>
      </w:r>
      <w:r w:rsidRPr="00AF647F">
        <w:rPr>
          <w:sz w:val="24"/>
        </w:rPr>
        <w:t xml:space="preserve"> ширина лабиринта </w:t>
      </w:r>
      <w:r w:rsidRPr="00AF647F">
        <w:rPr>
          <w:sz w:val="24"/>
          <w:lang w:val="en-US"/>
        </w:rPr>
        <w:t>x</w:t>
      </w:r>
      <w:r w:rsidRPr="00AF647F">
        <w:rPr>
          <w:sz w:val="24"/>
        </w:rPr>
        <w:t xml:space="preserve"> 3. </w:t>
      </w:r>
    </w:p>
    <w:p w:rsidR="00666BF3" w:rsidRDefault="00AF647F" w:rsidP="00AF647F">
      <w:pPr>
        <w:ind w:firstLine="708"/>
        <w:rPr>
          <w:sz w:val="24"/>
          <w:lang w:eastAsia="ar-SA"/>
        </w:rPr>
      </w:pPr>
      <w:r w:rsidRPr="00AF647F">
        <w:rPr>
          <w:sz w:val="24"/>
        </w:rPr>
        <w:t xml:space="preserve">Для реализации распространения волны был использован цикл </w:t>
      </w:r>
      <w:r w:rsidRPr="00AF647F">
        <w:rPr>
          <w:sz w:val="24"/>
          <w:lang w:val="en-US"/>
        </w:rPr>
        <w:t>while</w:t>
      </w:r>
      <w:r w:rsidRPr="00AF647F">
        <w:rPr>
          <w:sz w:val="24"/>
        </w:rPr>
        <w:t>, который будет выполняться пока элемент, о</w:t>
      </w:r>
      <w:r w:rsidR="00FA4D4B">
        <w:rPr>
          <w:sz w:val="24"/>
        </w:rPr>
        <w:t xml:space="preserve">твечающий за выход из лабиринта, не будет заполнен. Элемент начала лабиринта был приравнен единице, а </w:t>
      </w:r>
      <w:proofErr w:type="spellStart"/>
      <w:r w:rsidR="00FA4D4B">
        <w:rPr>
          <w:sz w:val="24"/>
          <w:lang w:val="en-US"/>
        </w:rPr>
        <w:t>int</w:t>
      </w:r>
      <w:proofErr w:type="spellEnd"/>
      <w:r w:rsidR="00FA4D4B" w:rsidRPr="00FA4D4B">
        <w:rPr>
          <w:sz w:val="24"/>
        </w:rPr>
        <w:t xml:space="preserve"> </w:t>
      </w:r>
      <w:r w:rsidR="00FA4D4B">
        <w:rPr>
          <w:sz w:val="24"/>
          <w:lang w:val="en-US"/>
        </w:rPr>
        <w:t>w</w:t>
      </w:r>
      <w:r w:rsidR="00FA4D4B">
        <w:rPr>
          <w:sz w:val="24"/>
        </w:rPr>
        <w:t>, отвечающего за уровень волны</w:t>
      </w:r>
      <w:r w:rsidR="00620B36">
        <w:rPr>
          <w:sz w:val="24"/>
        </w:rPr>
        <w:t>,</w:t>
      </w:r>
      <w:r w:rsidR="00FA4D4B">
        <w:rPr>
          <w:sz w:val="24"/>
        </w:rPr>
        <w:t xml:space="preserve"> двум. Вн</w:t>
      </w:r>
      <w:r w:rsidR="00FA4D4B">
        <w:rPr>
          <w:sz w:val="24"/>
          <w:lang w:eastAsia="ar-SA"/>
        </w:rPr>
        <w:t xml:space="preserve">утри цикла двойной цикл </w:t>
      </w:r>
      <w:r w:rsidR="00FA4D4B">
        <w:rPr>
          <w:sz w:val="24"/>
          <w:lang w:val="en-US" w:eastAsia="ar-SA"/>
        </w:rPr>
        <w:t>for</w:t>
      </w:r>
      <w:r w:rsidR="00FA4D4B">
        <w:rPr>
          <w:sz w:val="24"/>
          <w:lang w:eastAsia="ar-SA"/>
        </w:rPr>
        <w:t xml:space="preserve">, который проверяет элементы лабиринта. В цикле </w:t>
      </w:r>
      <w:r w:rsidR="00FA4D4B">
        <w:rPr>
          <w:sz w:val="24"/>
          <w:lang w:val="en-US" w:eastAsia="ar-SA"/>
        </w:rPr>
        <w:t>for</w:t>
      </w:r>
      <w:r w:rsidR="00FA4D4B" w:rsidRPr="00FA4D4B">
        <w:rPr>
          <w:sz w:val="24"/>
          <w:lang w:eastAsia="ar-SA"/>
        </w:rPr>
        <w:t xml:space="preserve"> </w:t>
      </w:r>
      <w:r w:rsidR="00FA4D4B">
        <w:rPr>
          <w:sz w:val="24"/>
          <w:lang w:eastAsia="ar-SA"/>
        </w:rPr>
        <w:t xml:space="preserve">находится четыре оператора </w:t>
      </w:r>
      <w:r w:rsidR="00FA4D4B">
        <w:rPr>
          <w:sz w:val="24"/>
          <w:lang w:val="en-US" w:eastAsia="ar-SA"/>
        </w:rPr>
        <w:t>if</w:t>
      </w:r>
      <w:r w:rsidR="00FA4D4B">
        <w:rPr>
          <w:sz w:val="24"/>
          <w:lang w:eastAsia="ar-SA"/>
        </w:rPr>
        <w:t xml:space="preserve">, которые проверяют соседние элементы проверяемого элемента, если соседний элемент на единицу меньше уровня волны и между </w:t>
      </w:r>
      <w:r w:rsidR="00FA4D4B">
        <w:rPr>
          <w:sz w:val="24"/>
          <w:lang w:eastAsia="ar-SA"/>
        </w:rPr>
        <w:lastRenderedPageBreak/>
        <w:t xml:space="preserve">элементами нет стенки, то проверяемый элемент приравнивается уровню волны. После того, как двойной цикл </w:t>
      </w:r>
      <w:r w:rsidR="00FA4D4B">
        <w:rPr>
          <w:sz w:val="24"/>
          <w:lang w:val="en-US" w:eastAsia="ar-SA"/>
        </w:rPr>
        <w:t>for</w:t>
      </w:r>
      <w:r w:rsidR="00FA4D4B" w:rsidRPr="00620B36">
        <w:rPr>
          <w:sz w:val="24"/>
          <w:lang w:eastAsia="ar-SA"/>
        </w:rPr>
        <w:t xml:space="preserve"> </w:t>
      </w:r>
      <w:r w:rsidR="00620B36">
        <w:rPr>
          <w:sz w:val="24"/>
          <w:lang w:eastAsia="ar-SA"/>
        </w:rPr>
        <w:t xml:space="preserve"> заканчивается, уровень волны увеличивается на единицу.</w:t>
      </w:r>
    </w:p>
    <w:p w:rsidR="00620B36" w:rsidRDefault="00620B36" w:rsidP="00AE43E8">
      <w:pPr>
        <w:ind w:firstLine="426"/>
        <w:jc w:val="center"/>
        <w:rPr>
          <w:sz w:val="24"/>
        </w:rPr>
      </w:pPr>
      <w:r>
        <w:rPr>
          <w:noProof/>
        </w:rPr>
        <w:drawing>
          <wp:inline distT="0" distB="0" distL="0" distR="0" wp14:anchorId="47E0746F" wp14:editId="140EAF35">
            <wp:extent cx="5939790" cy="445070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36" w:rsidRDefault="00620B36" w:rsidP="00620B36">
      <w:pPr>
        <w:ind w:firstLine="708"/>
        <w:jc w:val="center"/>
        <w:rPr>
          <w:sz w:val="24"/>
        </w:rPr>
      </w:pPr>
      <w:r>
        <w:t>Рис.3.3 Реализация распространения волны</w:t>
      </w:r>
    </w:p>
    <w:p w:rsidR="007C0E95" w:rsidRDefault="00991029" w:rsidP="007C0E95">
      <w:pPr>
        <w:rPr>
          <w:sz w:val="24"/>
        </w:rPr>
      </w:pPr>
      <w:r>
        <w:rPr>
          <w:sz w:val="24"/>
        </w:rPr>
        <w:tab/>
        <w:t xml:space="preserve">Восстановление пути также </w:t>
      </w:r>
      <w:r w:rsidR="00811BB2">
        <w:rPr>
          <w:sz w:val="24"/>
        </w:rPr>
        <w:t xml:space="preserve">было реализовано с помощью цикла </w:t>
      </w:r>
      <w:r w:rsidR="00811BB2">
        <w:rPr>
          <w:sz w:val="24"/>
          <w:lang w:val="en-US"/>
        </w:rPr>
        <w:t>while</w:t>
      </w:r>
      <w:r w:rsidR="00811BB2">
        <w:rPr>
          <w:sz w:val="24"/>
        </w:rPr>
        <w:t xml:space="preserve">, который будет работать пока </w:t>
      </w:r>
      <w:proofErr w:type="spellStart"/>
      <w:r w:rsidR="00811BB2">
        <w:rPr>
          <w:sz w:val="24"/>
          <w:lang w:val="en-US"/>
        </w:rPr>
        <w:t>int</w:t>
      </w:r>
      <w:proofErr w:type="spellEnd"/>
      <w:r w:rsidR="00811BB2" w:rsidRPr="00811BB2">
        <w:rPr>
          <w:sz w:val="24"/>
        </w:rPr>
        <w:t xml:space="preserve"> </w:t>
      </w:r>
      <w:proofErr w:type="spellStart"/>
      <w:r w:rsidR="00811BB2">
        <w:rPr>
          <w:sz w:val="24"/>
          <w:lang w:val="en-US"/>
        </w:rPr>
        <w:t>bw</w:t>
      </w:r>
      <w:proofErr w:type="spellEnd"/>
      <w:r w:rsidR="00811BB2">
        <w:rPr>
          <w:sz w:val="24"/>
        </w:rPr>
        <w:t xml:space="preserve">, равный волне элемента выхода из лабиринта, не равен 1. Внутри цикла четыре оператора </w:t>
      </w:r>
      <w:r w:rsidR="00811BB2">
        <w:rPr>
          <w:sz w:val="24"/>
          <w:lang w:val="en-US"/>
        </w:rPr>
        <w:t>if</w:t>
      </w:r>
      <w:r w:rsidR="00811BB2">
        <w:rPr>
          <w:sz w:val="24"/>
        </w:rPr>
        <w:t>, которые проверяют соседние элементы. Если</w:t>
      </w:r>
      <w:r w:rsidR="0037516E">
        <w:rPr>
          <w:sz w:val="24"/>
        </w:rPr>
        <w:t xml:space="preserve"> соседний</w:t>
      </w:r>
      <w:r w:rsidR="00811BB2">
        <w:rPr>
          <w:sz w:val="24"/>
        </w:rPr>
        <w:t xml:space="preserve"> элемент меньше</w:t>
      </w:r>
      <w:r w:rsidR="0037516E">
        <w:rPr>
          <w:sz w:val="24"/>
        </w:rPr>
        <w:t xml:space="preserve"> </w:t>
      </w:r>
      <w:proofErr w:type="spellStart"/>
      <w:r w:rsidR="0037516E">
        <w:rPr>
          <w:sz w:val="24"/>
          <w:lang w:val="en-US"/>
        </w:rPr>
        <w:t>bw</w:t>
      </w:r>
      <w:proofErr w:type="spellEnd"/>
      <w:r w:rsidR="00811BB2">
        <w:rPr>
          <w:sz w:val="24"/>
        </w:rPr>
        <w:t xml:space="preserve"> на единицу и между элементами нет стенки, то координаты элемента запоминаются,</w:t>
      </w:r>
      <w:r w:rsidR="0037516E">
        <w:rPr>
          <w:sz w:val="24"/>
        </w:rPr>
        <w:t xml:space="preserve"> </w:t>
      </w:r>
      <w:proofErr w:type="spellStart"/>
      <w:r w:rsidR="0037516E">
        <w:rPr>
          <w:sz w:val="24"/>
          <w:lang w:val="en-US"/>
        </w:rPr>
        <w:t>bw</w:t>
      </w:r>
      <w:proofErr w:type="spellEnd"/>
      <w:r w:rsidR="0037516E" w:rsidRPr="0037516E">
        <w:rPr>
          <w:sz w:val="24"/>
        </w:rPr>
        <w:t xml:space="preserve"> </w:t>
      </w:r>
      <w:r w:rsidR="0037516E">
        <w:rPr>
          <w:sz w:val="24"/>
        </w:rPr>
        <w:t>уменьшается на единицу,</w:t>
      </w:r>
      <w:r w:rsidR="00811BB2">
        <w:rPr>
          <w:sz w:val="24"/>
        </w:rPr>
        <w:t xml:space="preserve"> и теперь будут </w:t>
      </w:r>
      <w:r w:rsidR="0037516E">
        <w:rPr>
          <w:sz w:val="24"/>
        </w:rPr>
        <w:t>проверяться</w:t>
      </w:r>
      <w:r w:rsidR="00811BB2">
        <w:rPr>
          <w:sz w:val="24"/>
        </w:rPr>
        <w:t xml:space="preserve"> соседние элементы этого элемента.</w:t>
      </w:r>
      <w:r w:rsidR="0037516E">
        <w:rPr>
          <w:sz w:val="24"/>
        </w:rPr>
        <w:t xml:space="preserve"> Координаты элемента начала и конца пути сохраняются отдельно.</w:t>
      </w:r>
    </w:p>
    <w:p w:rsidR="0037516E" w:rsidRDefault="0037516E" w:rsidP="0037516E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F16F11" wp14:editId="5AC9141D">
            <wp:extent cx="5939790" cy="6090403"/>
            <wp:effectExtent l="0" t="0" r="381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9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6E" w:rsidRDefault="0037516E" w:rsidP="0037516E">
      <w:pPr>
        <w:jc w:val="center"/>
      </w:pPr>
      <w:r>
        <w:t>Рис.3.4 Реализация восстановления пути</w:t>
      </w:r>
    </w:p>
    <w:p w:rsidR="0037516E" w:rsidRDefault="0037516E" w:rsidP="0037516E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23" w:name="_Toc438997349"/>
      <w:r w:rsidRPr="0037516E">
        <w:rPr>
          <w:rFonts w:ascii="Times New Roman" w:hAnsi="Times New Roman" w:cs="Times New Roman"/>
          <w:color w:val="auto"/>
          <w:sz w:val="28"/>
        </w:rPr>
        <w:t>4.Заключение</w:t>
      </w:r>
      <w:bookmarkEnd w:id="23"/>
    </w:p>
    <w:p w:rsidR="005703D2" w:rsidRDefault="005703D2" w:rsidP="005703D2">
      <w:pPr>
        <w:ind w:firstLine="708"/>
        <w:rPr>
          <w:sz w:val="24"/>
        </w:rPr>
      </w:pPr>
      <w:r w:rsidRPr="005703D2">
        <w:rPr>
          <w:sz w:val="24"/>
        </w:rPr>
        <w:t>В ходе выполнения курсовой работы была достигнута цель, суть которой заключается в создании программного</w:t>
      </w:r>
      <w:r>
        <w:rPr>
          <w:sz w:val="24"/>
        </w:rPr>
        <w:t xml:space="preserve"> обеспечения </w:t>
      </w:r>
      <w:r w:rsidRPr="005703D2">
        <w:rPr>
          <w:sz w:val="24"/>
        </w:rPr>
        <w:t>исходным требованиям.</w:t>
      </w:r>
      <w:r>
        <w:rPr>
          <w:sz w:val="24"/>
        </w:rPr>
        <w:t xml:space="preserve"> </w:t>
      </w:r>
      <w:r w:rsidRPr="005703D2">
        <w:rPr>
          <w:bCs/>
          <w:sz w:val="24"/>
        </w:rPr>
        <w:t>В</w:t>
      </w:r>
      <w:r w:rsidRPr="005703D2">
        <w:rPr>
          <w:sz w:val="24"/>
        </w:rPr>
        <w:t xml:space="preserve"> результате  работы, созданное приложение выполняет поставленные перед ней задачи в</w:t>
      </w:r>
      <w:r w:rsidR="00EA2433">
        <w:rPr>
          <w:sz w:val="24"/>
        </w:rPr>
        <w:t xml:space="preserve"> создании лабиринта и его прохождения.</w:t>
      </w:r>
    </w:p>
    <w:p w:rsidR="00EA2433" w:rsidRDefault="00EA2433" w:rsidP="00AE43E8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9790" cy="5939790"/>
            <wp:effectExtent l="0" t="0" r="0" b="0"/>
            <wp:docPr id="39" name="Рисунок 39" descr="C:\Users\User\Desktop\maze.services.HuntAndKill.Wal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maze.services.HuntAndKill.Walk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433" w:rsidRPr="00EA2433" w:rsidRDefault="00EA2433" w:rsidP="00EA2433">
      <w:pPr>
        <w:ind w:firstLine="708"/>
        <w:jc w:val="center"/>
      </w:pPr>
      <w:r>
        <w:t>Рис.4 Пример создания и прохождения лабиринта 30</w:t>
      </w:r>
      <w:r>
        <w:rPr>
          <w:lang w:val="en-US"/>
        </w:rPr>
        <w:t>x</w:t>
      </w:r>
      <w:r>
        <w:t>30</w:t>
      </w:r>
    </w:p>
    <w:p w:rsidR="00FD611E" w:rsidRDefault="005703D2" w:rsidP="00FD611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r w:rsidRPr="005703D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t xml:space="preserve"> </w:t>
      </w:r>
      <w:bookmarkStart w:id="24" w:name="_Toc438997350"/>
      <w:r w:rsidR="00FD611E" w:rsidRPr="00FD611E">
        <w:rPr>
          <w:rFonts w:ascii="Times New Roman" w:hAnsi="Times New Roman" w:cs="Times New Roman"/>
          <w:color w:val="auto"/>
          <w:sz w:val="28"/>
          <w:szCs w:val="28"/>
          <w:lang w:eastAsia="ar-SA"/>
        </w:rPr>
        <w:t>Список использованных источников</w:t>
      </w:r>
      <w:bookmarkEnd w:id="24"/>
    </w:p>
    <w:p w:rsidR="003649BE" w:rsidRDefault="003649BE" w:rsidP="003649BE">
      <w:pPr>
        <w:pStyle w:val="ac"/>
        <w:numPr>
          <w:ilvl w:val="0"/>
          <w:numId w:val="48"/>
        </w:numPr>
        <w:rPr>
          <w:sz w:val="24"/>
          <w:szCs w:val="24"/>
          <w:lang w:eastAsia="ar-SA"/>
        </w:rPr>
      </w:pPr>
      <w:r w:rsidRPr="003649BE">
        <w:rPr>
          <w:sz w:val="24"/>
          <w:szCs w:val="24"/>
          <w:lang w:eastAsia="ar-SA"/>
        </w:rPr>
        <w:t>Электронная энциклопедия Википедия//</w:t>
      </w:r>
      <w:r w:rsidR="001F063B">
        <w:rPr>
          <w:sz w:val="24"/>
          <w:szCs w:val="24"/>
          <w:lang w:eastAsia="ar-SA"/>
        </w:rPr>
        <w:t xml:space="preserve"> </w:t>
      </w:r>
      <w:r>
        <w:rPr>
          <w:sz w:val="24"/>
          <w:szCs w:val="24"/>
          <w:lang w:eastAsia="ar-SA"/>
        </w:rPr>
        <w:t>Алгоритм Ли</w:t>
      </w:r>
    </w:p>
    <w:p w:rsidR="003649BE" w:rsidRPr="003649BE" w:rsidRDefault="003649BE" w:rsidP="003649BE">
      <w:pPr>
        <w:pStyle w:val="ac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URL:</w:t>
      </w:r>
      <w:hyperlink r:id="rId30" w:history="1">
        <w:r w:rsidRPr="001F063B">
          <w:rPr>
            <w:rStyle w:val="ab"/>
            <w:sz w:val="24"/>
            <w:szCs w:val="24"/>
            <w:lang w:eastAsia="ar-SA"/>
          </w:rPr>
          <w:t>https://ru.wikipedia.org/wiki/</w:t>
        </w:r>
        <w:r w:rsidR="001F063B" w:rsidRPr="001F063B">
          <w:rPr>
            <w:rStyle w:val="ab"/>
            <w:sz w:val="24"/>
            <w:szCs w:val="24"/>
            <w:lang w:eastAsia="ar-SA"/>
          </w:rPr>
          <w:t>Алгоритм_Ли</w:t>
        </w:r>
      </w:hyperlink>
      <w:r>
        <w:rPr>
          <w:sz w:val="24"/>
          <w:szCs w:val="24"/>
          <w:lang w:eastAsia="ar-SA"/>
        </w:rPr>
        <w:t xml:space="preserve"> (дата обращения - 23</w:t>
      </w:r>
      <w:r w:rsidRPr="003649BE">
        <w:rPr>
          <w:sz w:val="24"/>
          <w:szCs w:val="24"/>
          <w:lang w:eastAsia="ar-SA"/>
        </w:rPr>
        <w:t>.12.2015)</w:t>
      </w:r>
    </w:p>
    <w:p w:rsidR="001F063B" w:rsidRPr="001F063B" w:rsidRDefault="001F063B" w:rsidP="001F063B">
      <w:pPr>
        <w:pStyle w:val="ac"/>
        <w:numPr>
          <w:ilvl w:val="0"/>
          <w:numId w:val="48"/>
        </w:numPr>
        <w:rPr>
          <w:sz w:val="24"/>
          <w:szCs w:val="24"/>
          <w:lang w:eastAsia="ar-SA"/>
        </w:rPr>
      </w:pPr>
      <w:r w:rsidRPr="001F063B">
        <w:rPr>
          <w:sz w:val="24"/>
          <w:szCs w:val="24"/>
          <w:lang w:eastAsia="ar-SA"/>
        </w:rPr>
        <w:t>Электронная энци</w:t>
      </w:r>
      <w:r>
        <w:rPr>
          <w:sz w:val="24"/>
          <w:szCs w:val="24"/>
          <w:lang w:eastAsia="ar-SA"/>
        </w:rPr>
        <w:t xml:space="preserve">клопедия Википедия// </w:t>
      </w:r>
      <w:r w:rsidR="00A44549">
        <w:rPr>
          <w:sz w:val="24"/>
          <w:szCs w:val="24"/>
          <w:lang w:eastAsia="ar-SA"/>
        </w:rPr>
        <w:t>Алгоритмы генерации лабиринтов</w:t>
      </w:r>
    </w:p>
    <w:p w:rsidR="001F063B" w:rsidRPr="001F063B" w:rsidRDefault="001F063B" w:rsidP="001F063B">
      <w:pPr>
        <w:pStyle w:val="ac"/>
        <w:rPr>
          <w:sz w:val="24"/>
          <w:szCs w:val="24"/>
          <w:lang w:eastAsia="ar-SA"/>
        </w:rPr>
      </w:pPr>
      <w:r>
        <w:rPr>
          <w:sz w:val="24"/>
          <w:szCs w:val="24"/>
          <w:lang w:val="en-US" w:eastAsia="ar-SA"/>
        </w:rPr>
        <w:t>URL</w:t>
      </w:r>
      <w:r w:rsidRPr="001F063B">
        <w:rPr>
          <w:sz w:val="24"/>
          <w:szCs w:val="24"/>
          <w:lang w:eastAsia="ar-SA"/>
        </w:rPr>
        <w:t xml:space="preserve">: </w:t>
      </w:r>
      <w:hyperlink r:id="rId31" w:history="1">
        <w:r w:rsidRPr="001F063B">
          <w:rPr>
            <w:rStyle w:val="ab"/>
            <w:sz w:val="24"/>
            <w:szCs w:val="24"/>
            <w:lang w:val="en-US" w:eastAsia="ar-SA"/>
          </w:rPr>
          <w:t>https</w:t>
        </w:r>
        <w:r w:rsidRPr="001F063B">
          <w:rPr>
            <w:rStyle w:val="ab"/>
            <w:sz w:val="24"/>
            <w:szCs w:val="24"/>
            <w:lang w:eastAsia="ar-SA"/>
          </w:rPr>
          <w:t>://</w:t>
        </w:r>
        <w:r w:rsidRPr="001F063B">
          <w:rPr>
            <w:rStyle w:val="ab"/>
            <w:sz w:val="24"/>
            <w:szCs w:val="24"/>
            <w:lang w:val="en-US" w:eastAsia="ar-SA"/>
          </w:rPr>
          <w:t>en</w:t>
        </w:r>
        <w:r w:rsidRPr="001F063B">
          <w:rPr>
            <w:rStyle w:val="ab"/>
            <w:sz w:val="24"/>
            <w:szCs w:val="24"/>
            <w:lang w:eastAsia="ar-SA"/>
          </w:rPr>
          <w:t>.</w:t>
        </w:r>
        <w:proofErr w:type="spellStart"/>
        <w:r w:rsidRPr="001F063B">
          <w:rPr>
            <w:rStyle w:val="ab"/>
            <w:sz w:val="24"/>
            <w:szCs w:val="24"/>
            <w:lang w:val="en-US" w:eastAsia="ar-SA"/>
          </w:rPr>
          <w:t>wikipedia</w:t>
        </w:r>
        <w:proofErr w:type="spellEnd"/>
        <w:r w:rsidRPr="001F063B">
          <w:rPr>
            <w:rStyle w:val="ab"/>
            <w:sz w:val="24"/>
            <w:szCs w:val="24"/>
            <w:lang w:eastAsia="ar-SA"/>
          </w:rPr>
          <w:t>.</w:t>
        </w:r>
        <w:r w:rsidRPr="001F063B">
          <w:rPr>
            <w:rStyle w:val="ab"/>
            <w:sz w:val="24"/>
            <w:szCs w:val="24"/>
            <w:lang w:val="en-US" w:eastAsia="ar-SA"/>
          </w:rPr>
          <w:t>org</w:t>
        </w:r>
        <w:r w:rsidRPr="001F063B">
          <w:rPr>
            <w:rStyle w:val="ab"/>
            <w:sz w:val="24"/>
            <w:szCs w:val="24"/>
            <w:lang w:eastAsia="ar-SA"/>
          </w:rPr>
          <w:t>/</w:t>
        </w:r>
        <w:r w:rsidRPr="001F063B">
          <w:rPr>
            <w:rStyle w:val="ab"/>
            <w:sz w:val="24"/>
            <w:szCs w:val="24"/>
            <w:lang w:val="en-US" w:eastAsia="ar-SA"/>
          </w:rPr>
          <w:t>wiki</w:t>
        </w:r>
        <w:r w:rsidRPr="001F063B">
          <w:rPr>
            <w:rStyle w:val="ab"/>
            <w:sz w:val="24"/>
            <w:szCs w:val="24"/>
            <w:lang w:eastAsia="ar-SA"/>
          </w:rPr>
          <w:t>/</w:t>
        </w:r>
        <w:r w:rsidRPr="001F063B">
          <w:rPr>
            <w:rStyle w:val="ab"/>
            <w:sz w:val="24"/>
            <w:szCs w:val="24"/>
            <w:lang w:val="en-US" w:eastAsia="ar-SA"/>
          </w:rPr>
          <w:t>Maze</w:t>
        </w:r>
        <w:r w:rsidRPr="001F063B">
          <w:rPr>
            <w:rStyle w:val="ab"/>
            <w:sz w:val="24"/>
            <w:szCs w:val="24"/>
            <w:lang w:eastAsia="ar-SA"/>
          </w:rPr>
          <w:t>_</w:t>
        </w:r>
        <w:r w:rsidRPr="001F063B">
          <w:rPr>
            <w:rStyle w:val="ab"/>
            <w:sz w:val="24"/>
            <w:szCs w:val="24"/>
            <w:lang w:val="en-US" w:eastAsia="ar-SA"/>
          </w:rPr>
          <w:t>generation</w:t>
        </w:r>
        <w:r w:rsidRPr="001F063B">
          <w:rPr>
            <w:rStyle w:val="ab"/>
            <w:sz w:val="24"/>
            <w:szCs w:val="24"/>
            <w:lang w:eastAsia="ar-SA"/>
          </w:rPr>
          <w:t>_</w:t>
        </w:r>
        <w:r w:rsidRPr="001F063B">
          <w:rPr>
            <w:rStyle w:val="ab"/>
            <w:sz w:val="24"/>
            <w:szCs w:val="24"/>
            <w:lang w:val="en-US" w:eastAsia="ar-SA"/>
          </w:rPr>
          <w:t>algorithm</w:t>
        </w:r>
      </w:hyperlink>
      <w:r w:rsidR="009B1900">
        <w:rPr>
          <w:sz w:val="24"/>
          <w:szCs w:val="24"/>
          <w:lang w:eastAsia="ar-SA"/>
        </w:rPr>
        <w:t xml:space="preserve"> </w:t>
      </w:r>
      <w:r w:rsidRPr="001F063B">
        <w:rPr>
          <w:sz w:val="24"/>
          <w:szCs w:val="24"/>
          <w:lang w:eastAsia="ar-SA"/>
        </w:rPr>
        <w:t>(дат</w:t>
      </w:r>
      <w:r>
        <w:rPr>
          <w:sz w:val="24"/>
          <w:szCs w:val="24"/>
          <w:lang w:eastAsia="ar-SA"/>
        </w:rPr>
        <w:t>а обращения - 24</w:t>
      </w:r>
      <w:r w:rsidRPr="001F063B">
        <w:rPr>
          <w:sz w:val="24"/>
          <w:szCs w:val="24"/>
          <w:lang w:eastAsia="ar-SA"/>
        </w:rPr>
        <w:t>.12.2015)</w:t>
      </w:r>
    </w:p>
    <w:p w:rsidR="009C698D" w:rsidRPr="00676DF3" w:rsidRDefault="003649BE" w:rsidP="00FC0916">
      <w:pPr>
        <w:pStyle w:val="ac"/>
        <w:numPr>
          <w:ilvl w:val="0"/>
          <w:numId w:val="48"/>
        </w:num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Статьи по программированию</w:t>
      </w:r>
      <w:r w:rsidR="00FC0916" w:rsidRPr="00FC0916">
        <w:rPr>
          <w:sz w:val="24"/>
          <w:szCs w:val="24"/>
          <w:lang w:eastAsia="ar-SA"/>
        </w:rPr>
        <w:t xml:space="preserve"> </w:t>
      </w:r>
      <w:proofErr w:type="spellStart"/>
      <w:r w:rsidR="00FC0916">
        <w:rPr>
          <w:sz w:val="24"/>
          <w:szCs w:val="24"/>
          <w:lang w:val="en-US" w:eastAsia="ar-SA"/>
        </w:rPr>
        <w:t>S</w:t>
      </w:r>
      <w:r w:rsidR="00FC0916" w:rsidRPr="00FC0916">
        <w:rPr>
          <w:sz w:val="24"/>
          <w:szCs w:val="24"/>
          <w:lang w:val="en-US" w:eastAsia="ar-SA"/>
        </w:rPr>
        <w:t>uvitruf</w:t>
      </w:r>
      <w:proofErr w:type="spellEnd"/>
      <w:r w:rsidRPr="003649BE">
        <w:rPr>
          <w:sz w:val="24"/>
          <w:szCs w:val="24"/>
          <w:lang w:eastAsia="ar-SA"/>
        </w:rPr>
        <w:t>// Обход препятствий: волновой алгоритм (Алгоритм Ли)</w:t>
      </w:r>
      <w:r w:rsidR="00676DF3">
        <w:rPr>
          <w:sz w:val="24"/>
          <w:szCs w:val="24"/>
          <w:lang w:eastAsia="ar-SA"/>
        </w:rPr>
        <w:t xml:space="preserve"> </w:t>
      </w:r>
      <w:r w:rsidRPr="00676DF3">
        <w:rPr>
          <w:sz w:val="24"/>
          <w:szCs w:val="24"/>
          <w:lang w:eastAsia="ar-SA"/>
        </w:rPr>
        <w:t xml:space="preserve">URL: </w:t>
      </w:r>
      <w:hyperlink r:id="rId32" w:history="1">
        <w:r w:rsidRPr="00676DF3">
          <w:rPr>
            <w:rStyle w:val="ab"/>
            <w:sz w:val="24"/>
            <w:szCs w:val="24"/>
            <w:lang w:eastAsia="ar-SA"/>
          </w:rPr>
          <w:t>http://suvitruf.ru/2012/05/13/1176</w:t>
        </w:r>
      </w:hyperlink>
      <w:r w:rsidRPr="00676DF3">
        <w:rPr>
          <w:sz w:val="24"/>
          <w:szCs w:val="24"/>
          <w:lang w:eastAsia="ar-SA"/>
        </w:rPr>
        <w:t xml:space="preserve"> (дата обращения - 23.12.2015)</w:t>
      </w:r>
    </w:p>
    <w:p w:rsidR="003649BE" w:rsidRDefault="003649BE" w:rsidP="003649BE">
      <w:pPr>
        <w:pStyle w:val="ac"/>
        <w:numPr>
          <w:ilvl w:val="0"/>
          <w:numId w:val="48"/>
        </w:num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Блог </w:t>
      </w:r>
      <w:proofErr w:type="spellStart"/>
      <w:r w:rsidR="001F063B">
        <w:rPr>
          <w:sz w:val="24"/>
          <w:szCs w:val="24"/>
          <w:lang w:eastAsia="ar-SA"/>
        </w:rPr>
        <w:t>Джамис</w:t>
      </w:r>
      <w:proofErr w:type="spellEnd"/>
      <w:r w:rsidR="001F063B">
        <w:rPr>
          <w:sz w:val="24"/>
          <w:szCs w:val="24"/>
          <w:lang w:eastAsia="ar-SA"/>
        </w:rPr>
        <w:t xml:space="preserve"> Бака// Генерация лабиринтов</w:t>
      </w:r>
      <w:r w:rsidR="001F063B" w:rsidRPr="001F063B">
        <w:rPr>
          <w:sz w:val="24"/>
          <w:szCs w:val="24"/>
          <w:lang w:eastAsia="ar-SA"/>
        </w:rPr>
        <w:t>:</w:t>
      </w:r>
      <w:r w:rsidR="001F063B">
        <w:rPr>
          <w:sz w:val="24"/>
          <w:szCs w:val="24"/>
          <w:lang w:eastAsia="ar-SA"/>
        </w:rPr>
        <w:t xml:space="preserve"> алгоритм </w:t>
      </w:r>
      <w:r w:rsidR="001F063B">
        <w:rPr>
          <w:sz w:val="24"/>
          <w:szCs w:val="24"/>
          <w:lang w:val="en-US" w:eastAsia="ar-SA"/>
        </w:rPr>
        <w:t>Hunt</w:t>
      </w:r>
      <w:r w:rsidR="001F063B" w:rsidRPr="001F063B">
        <w:rPr>
          <w:sz w:val="24"/>
          <w:szCs w:val="24"/>
          <w:lang w:eastAsia="ar-SA"/>
        </w:rPr>
        <w:t xml:space="preserve"> </w:t>
      </w:r>
      <w:r w:rsidR="001F063B">
        <w:rPr>
          <w:sz w:val="24"/>
          <w:szCs w:val="24"/>
          <w:lang w:val="en-US" w:eastAsia="ar-SA"/>
        </w:rPr>
        <w:t>and</w:t>
      </w:r>
      <w:r w:rsidR="001F063B" w:rsidRPr="001F063B">
        <w:rPr>
          <w:sz w:val="24"/>
          <w:szCs w:val="24"/>
          <w:lang w:eastAsia="ar-SA"/>
        </w:rPr>
        <w:t xml:space="preserve"> </w:t>
      </w:r>
      <w:r w:rsidR="001F063B">
        <w:rPr>
          <w:sz w:val="24"/>
          <w:szCs w:val="24"/>
          <w:lang w:val="en-US" w:eastAsia="ar-SA"/>
        </w:rPr>
        <w:t>Kill</w:t>
      </w:r>
    </w:p>
    <w:p w:rsidR="001F063B" w:rsidRPr="00D312C7" w:rsidRDefault="001F063B" w:rsidP="001F063B">
      <w:pPr>
        <w:pStyle w:val="ac"/>
        <w:rPr>
          <w:sz w:val="24"/>
          <w:szCs w:val="24"/>
          <w:lang w:eastAsia="ar-SA"/>
        </w:rPr>
      </w:pPr>
      <w:r>
        <w:rPr>
          <w:sz w:val="24"/>
          <w:szCs w:val="24"/>
          <w:lang w:val="en-US" w:eastAsia="ar-SA"/>
        </w:rPr>
        <w:t>URL</w:t>
      </w:r>
      <w:r w:rsidRPr="001F063B">
        <w:rPr>
          <w:sz w:val="24"/>
          <w:szCs w:val="24"/>
          <w:lang w:eastAsia="ar-SA"/>
        </w:rPr>
        <w:t xml:space="preserve">: </w:t>
      </w:r>
      <w:hyperlink r:id="rId33" w:history="1">
        <w:r w:rsidRPr="001F063B">
          <w:rPr>
            <w:rStyle w:val="ab"/>
            <w:sz w:val="24"/>
            <w:szCs w:val="24"/>
            <w:lang w:val="en-US" w:eastAsia="ar-SA"/>
          </w:rPr>
          <w:t>http</w:t>
        </w:r>
        <w:r w:rsidRPr="001F063B">
          <w:rPr>
            <w:rStyle w:val="ab"/>
            <w:sz w:val="24"/>
            <w:szCs w:val="24"/>
            <w:lang w:eastAsia="ar-SA"/>
          </w:rPr>
          <w:t>://</w:t>
        </w:r>
        <w:r w:rsidRPr="001F063B">
          <w:rPr>
            <w:rStyle w:val="ab"/>
            <w:sz w:val="24"/>
            <w:szCs w:val="24"/>
            <w:lang w:val="en-US" w:eastAsia="ar-SA"/>
          </w:rPr>
          <w:t>weblog</w:t>
        </w:r>
        <w:r w:rsidRPr="001F063B">
          <w:rPr>
            <w:rStyle w:val="ab"/>
            <w:sz w:val="24"/>
            <w:szCs w:val="24"/>
            <w:lang w:eastAsia="ar-SA"/>
          </w:rPr>
          <w:t>.</w:t>
        </w:r>
        <w:proofErr w:type="spellStart"/>
        <w:r w:rsidRPr="001F063B">
          <w:rPr>
            <w:rStyle w:val="ab"/>
            <w:sz w:val="24"/>
            <w:szCs w:val="24"/>
            <w:lang w:val="en-US" w:eastAsia="ar-SA"/>
          </w:rPr>
          <w:t>jamisbuck</w:t>
        </w:r>
        <w:proofErr w:type="spellEnd"/>
        <w:r w:rsidRPr="001F063B">
          <w:rPr>
            <w:rStyle w:val="ab"/>
            <w:sz w:val="24"/>
            <w:szCs w:val="24"/>
            <w:lang w:eastAsia="ar-SA"/>
          </w:rPr>
          <w:t>.</w:t>
        </w:r>
        <w:r w:rsidRPr="001F063B">
          <w:rPr>
            <w:rStyle w:val="ab"/>
            <w:sz w:val="24"/>
            <w:szCs w:val="24"/>
            <w:lang w:val="en-US" w:eastAsia="ar-SA"/>
          </w:rPr>
          <w:t>org</w:t>
        </w:r>
        <w:r w:rsidRPr="001F063B">
          <w:rPr>
            <w:rStyle w:val="ab"/>
            <w:sz w:val="24"/>
            <w:szCs w:val="24"/>
            <w:lang w:eastAsia="ar-SA"/>
          </w:rPr>
          <w:t>/2011/1/24/</w:t>
        </w:r>
        <w:r w:rsidRPr="001F063B">
          <w:rPr>
            <w:rStyle w:val="ab"/>
            <w:sz w:val="24"/>
            <w:szCs w:val="24"/>
            <w:lang w:val="en-US" w:eastAsia="ar-SA"/>
          </w:rPr>
          <w:t>maze</w:t>
        </w:r>
        <w:r w:rsidRPr="001F063B">
          <w:rPr>
            <w:rStyle w:val="ab"/>
            <w:sz w:val="24"/>
            <w:szCs w:val="24"/>
            <w:lang w:eastAsia="ar-SA"/>
          </w:rPr>
          <w:t>-</w:t>
        </w:r>
        <w:r w:rsidRPr="001F063B">
          <w:rPr>
            <w:rStyle w:val="ab"/>
            <w:sz w:val="24"/>
            <w:szCs w:val="24"/>
            <w:lang w:val="en-US" w:eastAsia="ar-SA"/>
          </w:rPr>
          <w:t>generation</w:t>
        </w:r>
        <w:r w:rsidRPr="001F063B">
          <w:rPr>
            <w:rStyle w:val="ab"/>
            <w:sz w:val="24"/>
            <w:szCs w:val="24"/>
            <w:lang w:eastAsia="ar-SA"/>
          </w:rPr>
          <w:t>-</w:t>
        </w:r>
        <w:r w:rsidRPr="001F063B">
          <w:rPr>
            <w:rStyle w:val="ab"/>
            <w:sz w:val="24"/>
            <w:szCs w:val="24"/>
            <w:lang w:val="en-US" w:eastAsia="ar-SA"/>
          </w:rPr>
          <w:t>hunt</w:t>
        </w:r>
        <w:r w:rsidRPr="001F063B">
          <w:rPr>
            <w:rStyle w:val="ab"/>
            <w:sz w:val="24"/>
            <w:szCs w:val="24"/>
            <w:lang w:eastAsia="ar-SA"/>
          </w:rPr>
          <w:t>-</w:t>
        </w:r>
        <w:r w:rsidRPr="001F063B">
          <w:rPr>
            <w:rStyle w:val="ab"/>
            <w:sz w:val="24"/>
            <w:szCs w:val="24"/>
            <w:lang w:val="en-US" w:eastAsia="ar-SA"/>
          </w:rPr>
          <w:t>and</w:t>
        </w:r>
        <w:r w:rsidRPr="001F063B">
          <w:rPr>
            <w:rStyle w:val="ab"/>
            <w:sz w:val="24"/>
            <w:szCs w:val="24"/>
            <w:lang w:eastAsia="ar-SA"/>
          </w:rPr>
          <w:t>-</w:t>
        </w:r>
        <w:r w:rsidRPr="001F063B">
          <w:rPr>
            <w:rStyle w:val="ab"/>
            <w:sz w:val="24"/>
            <w:szCs w:val="24"/>
            <w:lang w:val="en-US" w:eastAsia="ar-SA"/>
          </w:rPr>
          <w:t>kill</w:t>
        </w:r>
        <w:r w:rsidRPr="001F063B">
          <w:rPr>
            <w:rStyle w:val="ab"/>
            <w:sz w:val="24"/>
            <w:szCs w:val="24"/>
            <w:lang w:eastAsia="ar-SA"/>
          </w:rPr>
          <w:t>-</w:t>
        </w:r>
        <w:r w:rsidRPr="001F063B">
          <w:rPr>
            <w:rStyle w:val="ab"/>
            <w:sz w:val="24"/>
            <w:szCs w:val="24"/>
            <w:lang w:val="en-US" w:eastAsia="ar-SA"/>
          </w:rPr>
          <w:t>algorithm</w:t>
        </w:r>
      </w:hyperlink>
      <w:r w:rsidRPr="001F063B">
        <w:rPr>
          <w:sz w:val="24"/>
          <w:szCs w:val="24"/>
          <w:lang w:eastAsia="ar-SA"/>
        </w:rPr>
        <w:t xml:space="preserve"> (дата обращения - 23.12.2015)</w:t>
      </w:r>
    </w:p>
    <w:p w:rsidR="00D75445" w:rsidRPr="00D637E5" w:rsidRDefault="00FC0916" w:rsidP="00D637E5">
      <w:pPr>
        <w:pStyle w:val="ac"/>
        <w:numPr>
          <w:ilvl w:val="0"/>
          <w:numId w:val="48"/>
        </w:numPr>
        <w:rPr>
          <w:sz w:val="24"/>
          <w:szCs w:val="24"/>
          <w:lang w:eastAsia="ar-SA"/>
        </w:rPr>
      </w:pPr>
      <w:r w:rsidRPr="00FC0916">
        <w:rPr>
          <w:sz w:val="24"/>
          <w:szCs w:val="24"/>
          <w:lang w:eastAsia="ar-SA"/>
        </w:rPr>
        <w:t>Статьи по программированию</w:t>
      </w:r>
      <w:r>
        <w:rPr>
          <w:sz w:val="24"/>
          <w:szCs w:val="24"/>
          <w:lang w:eastAsia="ar-SA"/>
        </w:rPr>
        <w:t xml:space="preserve"> </w:t>
      </w:r>
      <w:proofErr w:type="spellStart"/>
      <w:r>
        <w:rPr>
          <w:sz w:val="24"/>
          <w:szCs w:val="24"/>
          <w:lang w:val="en-US" w:eastAsia="ar-SA"/>
        </w:rPr>
        <w:t>CodeNet</w:t>
      </w:r>
      <w:proofErr w:type="spellEnd"/>
      <w:r w:rsidR="00A63C0E" w:rsidRPr="00FC0916">
        <w:rPr>
          <w:sz w:val="24"/>
          <w:szCs w:val="24"/>
          <w:lang w:eastAsia="ar-SA"/>
        </w:rPr>
        <w:t xml:space="preserve">// </w:t>
      </w:r>
      <w:r w:rsidRPr="00FC0916">
        <w:rPr>
          <w:sz w:val="24"/>
          <w:szCs w:val="24"/>
          <w:lang w:eastAsia="ar-SA"/>
        </w:rPr>
        <w:t xml:space="preserve">Волновой алгоритм - Построение кратчайшего маршрута </w:t>
      </w:r>
      <w:r w:rsidR="009B1900" w:rsidRPr="00FC0916">
        <w:rPr>
          <w:sz w:val="24"/>
          <w:szCs w:val="24"/>
          <w:lang w:val="en-US" w:eastAsia="ar-SA"/>
        </w:rPr>
        <w:t>URL</w:t>
      </w:r>
      <w:r w:rsidR="009B1900" w:rsidRPr="00FC0916">
        <w:rPr>
          <w:sz w:val="24"/>
          <w:szCs w:val="24"/>
          <w:lang w:eastAsia="ar-SA"/>
        </w:rPr>
        <w:t xml:space="preserve">: </w:t>
      </w:r>
      <w:hyperlink r:id="rId34" w:history="1">
        <w:r w:rsidRPr="00FC0916">
          <w:rPr>
            <w:rStyle w:val="ab"/>
            <w:sz w:val="24"/>
            <w:szCs w:val="24"/>
            <w:lang w:val="en-US" w:eastAsia="ar-SA"/>
          </w:rPr>
          <w:t>http</w:t>
        </w:r>
        <w:r w:rsidRPr="00FC0916">
          <w:rPr>
            <w:rStyle w:val="ab"/>
            <w:sz w:val="24"/>
            <w:szCs w:val="24"/>
            <w:lang w:eastAsia="ar-SA"/>
          </w:rPr>
          <w:t>://</w:t>
        </w:r>
        <w:r w:rsidRPr="00FC0916">
          <w:rPr>
            <w:rStyle w:val="ab"/>
            <w:sz w:val="24"/>
            <w:szCs w:val="24"/>
            <w:lang w:val="en-US" w:eastAsia="ar-SA"/>
          </w:rPr>
          <w:t>www</w:t>
        </w:r>
        <w:r w:rsidRPr="00FC0916">
          <w:rPr>
            <w:rStyle w:val="ab"/>
            <w:sz w:val="24"/>
            <w:szCs w:val="24"/>
            <w:lang w:eastAsia="ar-SA"/>
          </w:rPr>
          <w:t>.</w:t>
        </w:r>
        <w:proofErr w:type="spellStart"/>
        <w:r w:rsidRPr="00FC0916">
          <w:rPr>
            <w:rStyle w:val="ab"/>
            <w:sz w:val="24"/>
            <w:szCs w:val="24"/>
            <w:lang w:val="en-US" w:eastAsia="ar-SA"/>
          </w:rPr>
          <w:t>codenet</w:t>
        </w:r>
        <w:proofErr w:type="spellEnd"/>
        <w:r w:rsidRPr="00FC0916">
          <w:rPr>
            <w:rStyle w:val="ab"/>
            <w:sz w:val="24"/>
            <w:szCs w:val="24"/>
            <w:lang w:eastAsia="ar-SA"/>
          </w:rPr>
          <w:t>.</w:t>
        </w:r>
        <w:proofErr w:type="spellStart"/>
        <w:r w:rsidRPr="00FC0916">
          <w:rPr>
            <w:rStyle w:val="ab"/>
            <w:sz w:val="24"/>
            <w:szCs w:val="24"/>
            <w:lang w:val="en-US" w:eastAsia="ar-SA"/>
          </w:rPr>
          <w:t>ru</w:t>
        </w:r>
        <w:proofErr w:type="spellEnd"/>
        <w:r w:rsidRPr="00FC0916">
          <w:rPr>
            <w:rStyle w:val="ab"/>
            <w:sz w:val="24"/>
            <w:szCs w:val="24"/>
            <w:lang w:eastAsia="ar-SA"/>
          </w:rPr>
          <w:t>/</w:t>
        </w:r>
        <w:proofErr w:type="spellStart"/>
        <w:r w:rsidRPr="00FC0916">
          <w:rPr>
            <w:rStyle w:val="ab"/>
            <w:sz w:val="24"/>
            <w:szCs w:val="24"/>
            <w:lang w:val="en-US" w:eastAsia="ar-SA"/>
          </w:rPr>
          <w:t>progr</w:t>
        </w:r>
        <w:proofErr w:type="spellEnd"/>
        <w:r w:rsidRPr="00FC0916">
          <w:rPr>
            <w:rStyle w:val="ab"/>
            <w:sz w:val="24"/>
            <w:szCs w:val="24"/>
            <w:lang w:eastAsia="ar-SA"/>
          </w:rPr>
          <w:t>/</w:t>
        </w:r>
        <w:proofErr w:type="spellStart"/>
        <w:r w:rsidRPr="00FC0916">
          <w:rPr>
            <w:rStyle w:val="ab"/>
            <w:sz w:val="24"/>
            <w:szCs w:val="24"/>
            <w:lang w:val="en-US" w:eastAsia="ar-SA"/>
          </w:rPr>
          <w:t>alg</w:t>
        </w:r>
        <w:proofErr w:type="spellEnd"/>
        <w:r w:rsidRPr="00FC0916">
          <w:rPr>
            <w:rStyle w:val="ab"/>
            <w:sz w:val="24"/>
            <w:szCs w:val="24"/>
            <w:lang w:eastAsia="ar-SA"/>
          </w:rPr>
          <w:t>/</w:t>
        </w:r>
        <w:r w:rsidRPr="00FC0916">
          <w:rPr>
            <w:rStyle w:val="ab"/>
            <w:sz w:val="24"/>
            <w:szCs w:val="24"/>
            <w:lang w:val="en-US" w:eastAsia="ar-SA"/>
          </w:rPr>
          <w:t>way</w:t>
        </w:r>
        <w:r w:rsidRPr="00FC0916">
          <w:rPr>
            <w:rStyle w:val="ab"/>
            <w:sz w:val="24"/>
            <w:szCs w:val="24"/>
            <w:lang w:eastAsia="ar-SA"/>
          </w:rPr>
          <w:t>.</w:t>
        </w:r>
        <w:proofErr w:type="spellStart"/>
        <w:r w:rsidRPr="00FC0916">
          <w:rPr>
            <w:rStyle w:val="ab"/>
            <w:sz w:val="24"/>
            <w:szCs w:val="24"/>
            <w:lang w:val="en-US" w:eastAsia="ar-SA"/>
          </w:rPr>
          <w:t>php</w:t>
        </w:r>
        <w:proofErr w:type="spellEnd"/>
      </w:hyperlink>
      <w:r w:rsidR="009B1900" w:rsidRPr="00FC0916">
        <w:rPr>
          <w:sz w:val="24"/>
          <w:szCs w:val="24"/>
          <w:lang w:eastAsia="ar-SA"/>
        </w:rPr>
        <w:t xml:space="preserve"> (дата обращения - 24.12.2015)</w:t>
      </w:r>
    </w:p>
    <w:sectPr w:rsidR="00D75445" w:rsidRPr="00D637E5" w:rsidSect="00E715B7">
      <w:pgSz w:w="11906" w:h="16838" w:code="9"/>
      <w:pgMar w:top="1134" w:right="851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380" w:rsidRDefault="00D60380" w:rsidP="006351FC">
      <w:r>
        <w:separator/>
      </w:r>
    </w:p>
  </w:endnote>
  <w:endnote w:type="continuationSeparator" w:id="0">
    <w:p w:rsidR="00D60380" w:rsidRDefault="00D60380" w:rsidP="0063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0A7" w:rsidRDefault="009E60A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0A7" w:rsidRDefault="009E60A7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0A7" w:rsidRDefault="009E60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380" w:rsidRDefault="00D60380" w:rsidP="006351FC">
      <w:r>
        <w:separator/>
      </w:r>
    </w:p>
  </w:footnote>
  <w:footnote w:type="continuationSeparator" w:id="0">
    <w:p w:rsidR="00D60380" w:rsidRDefault="00D60380" w:rsidP="00635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0A7" w:rsidRDefault="009E60A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0885590"/>
      <w:docPartObj>
        <w:docPartGallery w:val="Page Numbers (Top of Page)"/>
        <w:docPartUnique/>
      </w:docPartObj>
    </w:sdtPr>
    <w:sdtContent>
      <w:p w:rsidR="009E60A7" w:rsidRDefault="009E60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9E60A7" w:rsidRDefault="009E60A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7570205"/>
      <w:docPartObj>
        <w:docPartGallery w:val="Page Numbers (Top of Page)"/>
        <w:docPartUnique/>
      </w:docPartObj>
    </w:sdtPr>
    <w:sdtContent>
      <w:p w:rsidR="009E60A7" w:rsidRDefault="009E60A7">
        <w:pPr>
          <w:pStyle w:val="a7"/>
          <w:jc w:val="center"/>
        </w:pPr>
      </w:p>
      <w:bookmarkStart w:id="5" w:name="_GoBack" w:displacedByCustomXml="next"/>
      <w:bookmarkEnd w:id="5" w:displacedByCustomXml="next"/>
    </w:sdtContent>
  </w:sdt>
  <w:p w:rsidR="009E60A7" w:rsidRDefault="009E60A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none"/>
      <w:suff w:val="nothing"/>
      <w:lvlText w:val="4."/>
      <w:lvlJc w:val="left"/>
      <w:pPr>
        <w:tabs>
          <w:tab w:val="num" w:pos="0"/>
        </w:tabs>
        <w:ind w:left="884" w:hanging="360"/>
      </w:pPr>
      <w:rPr>
        <w:rFonts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884" w:hanging="360"/>
      </w:pPr>
      <w:rPr>
        <w:b/>
        <w:sz w:val="24"/>
        <w:szCs w:val="24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none"/>
      <w:suff w:val="nothing"/>
      <w:lvlText w:val="2."/>
      <w:lvlJc w:val="left"/>
      <w:pPr>
        <w:tabs>
          <w:tab w:val="num" w:pos="0"/>
        </w:tabs>
        <w:ind w:left="884" w:hanging="360"/>
      </w:pPr>
      <w:rPr>
        <w:rFonts w:hint="default"/>
        <w:b/>
      </w:rPr>
    </w:lvl>
    <w:lvl w:ilvl="1">
      <w:start w:val="1"/>
      <w:numFmt w:val="none"/>
      <w:suff w:val="nothing"/>
      <w:lvlText w:val="3."/>
      <w:lvlJc w:val="left"/>
      <w:pPr>
        <w:tabs>
          <w:tab w:val="num" w:pos="0"/>
        </w:tabs>
        <w:ind w:left="1440" w:hanging="360"/>
      </w:pPr>
      <w:rPr>
        <w:rFonts w:hint="default"/>
        <w:b/>
      </w:rPr>
    </w:lvl>
    <w:lvl w:ilvl="2">
      <w:start w:val="1"/>
      <w:numFmt w:val="none"/>
      <w:suff w:val="nothing"/>
      <w:lvlText w:val="4."/>
      <w:lvlJc w:val="left"/>
      <w:pPr>
        <w:tabs>
          <w:tab w:val="num" w:pos="0"/>
        </w:tabs>
        <w:ind w:left="2340" w:hanging="360"/>
      </w:pPr>
      <w:rPr>
        <w:rFonts w:hint="default"/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14E3C45"/>
    <w:multiLevelType w:val="hybridMultilevel"/>
    <w:tmpl w:val="8406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6A73B7"/>
    <w:multiLevelType w:val="hybridMultilevel"/>
    <w:tmpl w:val="1F18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267FC4"/>
    <w:multiLevelType w:val="hybridMultilevel"/>
    <w:tmpl w:val="AB0EDEEA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/>
      </w:rPr>
    </w:lvl>
    <w:lvl w:ilvl="1" w:tplc="1FF43718">
      <w:start w:val="1"/>
      <w:numFmt w:val="decimal"/>
      <w:lvlText w:val="%2."/>
      <w:lvlJc w:val="left"/>
      <w:pPr>
        <w:ind w:left="336" w:hanging="690"/>
      </w:pPr>
      <w:rPr>
        <w:rFonts w:hint="default"/>
      </w:rPr>
    </w:lvl>
    <w:lvl w:ilvl="2" w:tplc="A3403E24">
      <w:start w:val="8"/>
      <w:numFmt w:val="bullet"/>
      <w:lvlText w:val="•"/>
      <w:lvlJc w:val="left"/>
      <w:pPr>
        <w:ind w:left="1236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1446"/>
        </w:tabs>
        <w:ind w:left="14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166"/>
        </w:tabs>
        <w:ind w:left="21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886"/>
        </w:tabs>
        <w:ind w:left="28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606"/>
        </w:tabs>
        <w:ind w:left="36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326"/>
        </w:tabs>
        <w:ind w:left="43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046"/>
        </w:tabs>
        <w:ind w:left="5046" w:hanging="180"/>
      </w:pPr>
    </w:lvl>
  </w:abstractNum>
  <w:abstractNum w:abstractNumId="8">
    <w:nsid w:val="06F93EB4"/>
    <w:multiLevelType w:val="hybridMultilevel"/>
    <w:tmpl w:val="2EF02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FF11E5"/>
    <w:multiLevelType w:val="hybridMultilevel"/>
    <w:tmpl w:val="793EC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3A655B"/>
    <w:multiLevelType w:val="hybridMultilevel"/>
    <w:tmpl w:val="CA1E82E4"/>
    <w:lvl w:ilvl="0" w:tplc="750EFCBE">
      <w:start w:val="4"/>
      <w:numFmt w:val="decimal"/>
      <w:lvlText w:val="%1."/>
      <w:lvlJc w:val="left"/>
      <w:pPr>
        <w:ind w:left="12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4" w:hanging="360"/>
      </w:pPr>
    </w:lvl>
    <w:lvl w:ilvl="2" w:tplc="0419001B" w:tentative="1">
      <w:start w:val="1"/>
      <w:numFmt w:val="lowerRoman"/>
      <w:lvlText w:val="%3."/>
      <w:lvlJc w:val="right"/>
      <w:pPr>
        <w:ind w:left="2684" w:hanging="180"/>
      </w:pPr>
    </w:lvl>
    <w:lvl w:ilvl="3" w:tplc="0419000F" w:tentative="1">
      <w:start w:val="1"/>
      <w:numFmt w:val="decimal"/>
      <w:lvlText w:val="%4."/>
      <w:lvlJc w:val="left"/>
      <w:pPr>
        <w:ind w:left="3404" w:hanging="360"/>
      </w:pPr>
    </w:lvl>
    <w:lvl w:ilvl="4" w:tplc="04190019" w:tentative="1">
      <w:start w:val="1"/>
      <w:numFmt w:val="lowerLetter"/>
      <w:lvlText w:val="%5."/>
      <w:lvlJc w:val="left"/>
      <w:pPr>
        <w:ind w:left="4124" w:hanging="360"/>
      </w:pPr>
    </w:lvl>
    <w:lvl w:ilvl="5" w:tplc="0419001B" w:tentative="1">
      <w:start w:val="1"/>
      <w:numFmt w:val="lowerRoman"/>
      <w:lvlText w:val="%6."/>
      <w:lvlJc w:val="right"/>
      <w:pPr>
        <w:ind w:left="4844" w:hanging="180"/>
      </w:pPr>
    </w:lvl>
    <w:lvl w:ilvl="6" w:tplc="0419000F" w:tentative="1">
      <w:start w:val="1"/>
      <w:numFmt w:val="decimal"/>
      <w:lvlText w:val="%7."/>
      <w:lvlJc w:val="left"/>
      <w:pPr>
        <w:ind w:left="5564" w:hanging="360"/>
      </w:pPr>
    </w:lvl>
    <w:lvl w:ilvl="7" w:tplc="04190019" w:tentative="1">
      <w:start w:val="1"/>
      <w:numFmt w:val="lowerLetter"/>
      <w:lvlText w:val="%8."/>
      <w:lvlJc w:val="left"/>
      <w:pPr>
        <w:ind w:left="6284" w:hanging="360"/>
      </w:pPr>
    </w:lvl>
    <w:lvl w:ilvl="8" w:tplc="041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11">
    <w:nsid w:val="0E1D3056"/>
    <w:multiLevelType w:val="hybridMultilevel"/>
    <w:tmpl w:val="6DA013AA"/>
    <w:lvl w:ilvl="0" w:tplc="156C129C">
      <w:start w:val="1"/>
      <w:numFmt w:val="decimal"/>
      <w:lvlText w:val="%1."/>
      <w:lvlJc w:val="left"/>
      <w:pPr>
        <w:ind w:left="567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970C43"/>
    <w:multiLevelType w:val="hybridMultilevel"/>
    <w:tmpl w:val="4510C79E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1FF4371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A3403E24">
      <w:start w:val="8"/>
      <w:numFmt w:val="bullet"/>
      <w:lvlText w:val="•"/>
      <w:lvlJc w:val="left"/>
      <w:pPr>
        <w:ind w:left="2670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53628F"/>
    <w:multiLevelType w:val="multilevel"/>
    <w:tmpl w:val="3294D5EE"/>
    <w:lvl w:ilvl="0">
      <w:start w:val="1"/>
      <w:numFmt w:val="decimal"/>
      <w:lvlText w:val="%1."/>
      <w:lvlJc w:val="left"/>
      <w:pPr>
        <w:ind w:left="12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4" w:hanging="2520"/>
      </w:pPr>
      <w:rPr>
        <w:rFonts w:hint="default"/>
      </w:rPr>
    </w:lvl>
  </w:abstractNum>
  <w:abstractNum w:abstractNumId="14">
    <w:nsid w:val="18F05857"/>
    <w:multiLevelType w:val="hybridMultilevel"/>
    <w:tmpl w:val="E390A738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1FF4371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A3403E24">
      <w:start w:val="8"/>
      <w:numFmt w:val="bullet"/>
      <w:lvlText w:val="•"/>
      <w:lvlJc w:val="left"/>
      <w:pPr>
        <w:ind w:left="2670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3116F84"/>
    <w:multiLevelType w:val="hybridMultilevel"/>
    <w:tmpl w:val="D6087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466F80"/>
    <w:multiLevelType w:val="hybridMultilevel"/>
    <w:tmpl w:val="C65060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77D1238"/>
    <w:multiLevelType w:val="hybridMultilevel"/>
    <w:tmpl w:val="86F4D700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1FF4371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A3403E24">
      <w:start w:val="8"/>
      <w:numFmt w:val="bullet"/>
      <w:lvlText w:val="•"/>
      <w:lvlJc w:val="left"/>
      <w:pPr>
        <w:ind w:left="2670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B5136F"/>
    <w:multiLevelType w:val="hybridMultilevel"/>
    <w:tmpl w:val="5984B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09639E"/>
    <w:multiLevelType w:val="hybridMultilevel"/>
    <w:tmpl w:val="B0CADBEA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1FF4371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A3403E24">
      <w:start w:val="8"/>
      <w:numFmt w:val="bullet"/>
      <w:lvlText w:val="•"/>
      <w:lvlJc w:val="left"/>
      <w:pPr>
        <w:ind w:left="2670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C7669BF"/>
    <w:multiLevelType w:val="hybridMultilevel"/>
    <w:tmpl w:val="0F2AF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17739C"/>
    <w:multiLevelType w:val="hybridMultilevel"/>
    <w:tmpl w:val="0B46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C055D0"/>
    <w:multiLevelType w:val="hybridMultilevel"/>
    <w:tmpl w:val="67BE85E4"/>
    <w:lvl w:ilvl="0" w:tplc="E10655D6">
      <w:start w:val="1"/>
      <w:numFmt w:val="decimal"/>
      <w:lvlText w:val="%1."/>
      <w:lvlJc w:val="left"/>
      <w:pPr>
        <w:ind w:left="425" w:hanging="1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20C37E9"/>
    <w:multiLevelType w:val="hybridMultilevel"/>
    <w:tmpl w:val="3530C8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5CD24C0"/>
    <w:multiLevelType w:val="hybridMultilevel"/>
    <w:tmpl w:val="A5A08640"/>
    <w:lvl w:ilvl="0" w:tplc="F94C7DCE">
      <w:start w:val="1"/>
      <w:numFmt w:val="decimal"/>
      <w:lvlText w:val="%1."/>
      <w:lvlJc w:val="left"/>
      <w:pPr>
        <w:ind w:left="12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4" w:hanging="360"/>
      </w:pPr>
    </w:lvl>
    <w:lvl w:ilvl="2" w:tplc="0419001B" w:tentative="1">
      <w:start w:val="1"/>
      <w:numFmt w:val="lowerRoman"/>
      <w:lvlText w:val="%3."/>
      <w:lvlJc w:val="right"/>
      <w:pPr>
        <w:ind w:left="2684" w:hanging="180"/>
      </w:pPr>
    </w:lvl>
    <w:lvl w:ilvl="3" w:tplc="0419000F" w:tentative="1">
      <w:start w:val="1"/>
      <w:numFmt w:val="decimal"/>
      <w:lvlText w:val="%4."/>
      <w:lvlJc w:val="left"/>
      <w:pPr>
        <w:ind w:left="3404" w:hanging="360"/>
      </w:pPr>
    </w:lvl>
    <w:lvl w:ilvl="4" w:tplc="04190019" w:tentative="1">
      <w:start w:val="1"/>
      <w:numFmt w:val="lowerLetter"/>
      <w:lvlText w:val="%5."/>
      <w:lvlJc w:val="left"/>
      <w:pPr>
        <w:ind w:left="4124" w:hanging="360"/>
      </w:pPr>
    </w:lvl>
    <w:lvl w:ilvl="5" w:tplc="0419001B" w:tentative="1">
      <w:start w:val="1"/>
      <w:numFmt w:val="lowerRoman"/>
      <w:lvlText w:val="%6."/>
      <w:lvlJc w:val="right"/>
      <w:pPr>
        <w:ind w:left="4844" w:hanging="180"/>
      </w:pPr>
    </w:lvl>
    <w:lvl w:ilvl="6" w:tplc="0419000F" w:tentative="1">
      <w:start w:val="1"/>
      <w:numFmt w:val="decimal"/>
      <w:lvlText w:val="%7."/>
      <w:lvlJc w:val="left"/>
      <w:pPr>
        <w:ind w:left="5564" w:hanging="360"/>
      </w:pPr>
    </w:lvl>
    <w:lvl w:ilvl="7" w:tplc="04190019" w:tentative="1">
      <w:start w:val="1"/>
      <w:numFmt w:val="lowerLetter"/>
      <w:lvlText w:val="%8."/>
      <w:lvlJc w:val="left"/>
      <w:pPr>
        <w:ind w:left="6284" w:hanging="360"/>
      </w:pPr>
    </w:lvl>
    <w:lvl w:ilvl="8" w:tplc="041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25">
    <w:nsid w:val="365B06B1"/>
    <w:multiLevelType w:val="hybridMultilevel"/>
    <w:tmpl w:val="D3AC23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39290DB3"/>
    <w:multiLevelType w:val="hybridMultilevel"/>
    <w:tmpl w:val="5F6C4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A41985"/>
    <w:multiLevelType w:val="hybridMultilevel"/>
    <w:tmpl w:val="53E047C0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1FF4371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A3403E24">
      <w:start w:val="8"/>
      <w:numFmt w:val="bullet"/>
      <w:lvlText w:val="•"/>
      <w:lvlJc w:val="left"/>
      <w:pPr>
        <w:ind w:left="2670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4D4179"/>
    <w:multiLevelType w:val="hybridMultilevel"/>
    <w:tmpl w:val="9EB6295C"/>
    <w:lvl w:ilvl="0" w:tplc="905487F8">
      <w:start w:val="1"/>
      <w:numFmt w:val="decimal"/>
      <w:lvlText w:val="%1."/>
      <w:lvlJc w:val="left"/>
      <w:pPr>
        <w:ind w:left="2834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4" w:hanging="360"/>
      </w:pPr>
    </w:lvl>
    <w:lvl w:ilvl="2" w:tplc="0419001B" w:tentative="1">
      <w:start w:val="1"/>
      <w:numFmt w:val="lowerRoman"/>
      <w:lvlText w:val="%3."/>
      <w:lvlJc w:val="right"/>
      <w:pPr>
        <w:ind w:left="3944" w:hanging="180"/>
      </w:pPr>
    </w:lvl>
    <w:lvl w:ilvl="3" w:tplc="0419000F" w:tentative="1">
      <w:start w:val="1"/>
      <w:numFmt w:val="decimal"/>
      <w:lvlText w:val="%4."/>
      <w:lvlJc w:val="left"/>
      <w:pPr>
        <w:ind w:left="4664" w:hanging="360"/>
      </w:pPr>
    </w:lvl>
    <w:lvl w:ilvl="4" w:tplc="04190019" w:tentative="1">
      <w:start w:val="1"/>
      <w:numFmt w:val="lowerLetter"/>
      <w:lvlText w:val="%5."/>
      <w:lvlJc w:val="left"/>
      <w:pPr>
        <w:ind w:left="5384" w:hanging="360"/>
      </w:pPr>
    </w:lvl>
    <w:lvl w:ilvl="5" w:tplc="0419001B" w:tentative="1">
      <w:start w:val="1"/>
      <w:numFmt w:val="lowerRoman"/>
      <w:lvlText w:val="%6."/>
      <w:lvlJc w:val="right"/>
      <w:pPr>
        <w:ind w:left="6104" w:hanging="180"/>
      </w:pPr>
    </w:lvl>
    <w:lvl w:ilvl="6" w:tplc="0419000F" w:tentative="1">
      <w:start w:val="1"/>
      <w:numFmt w:val="decimal"/>
      <w:lvlText w:val="%7."/>
      <w:lvlJc w:val="left"/>
      <w:pPr>
        <w:ind w:left="6824" w:hanging="360"/>
      </w:pPr>
    </w:lvl>
    <w:lvl w:ilvl="7" w:tplc="04190019" w:tentative="1">
      <w:start w:val="1"/>
      <w:numFmt w:val="lowerLetter"/>
      <w:lvlText w:val="%8."/>
      <w:lvlJc w:val="left"/>
      <w:pPr>
        <w:ind w:left="7544" w:hanging="360"/>
      </w:pPr>
    </w:lvl>
    <w:lvl w:ilvl="8" w:tplc="0419001B" w:tentative="1">
      <w:start w:val="1"/>
      <w:numFmt w:val="lowerRoman"/>
      <w:lvlText w:val="%9."/>
      <w:lvlJc w:val="right"/>
      <w:pPr>
        <w:ind w:left="8264" w:hanging="180"/>
      </w:pPr>
    </w:lvl>
  </w:abstractNum>
  <w:abstractNum w:abstractNumId="30">
    <w:nsid w:val="4DAB690C"/>
    <w:multiLevelType w:val="hybridMultilevel"/>
    <w:tmpl w:val="B5FC0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0258AF"/>
    <w:multiLevelType w:val="hybridMultilevel"/>
    <w:tmpl w:val="4BF453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6CD31E8"/>
    <w:multiLevelType w:val="hybridMultilevel"/>
    <w:tmpl w:val="A1BADCEE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1FF4371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A3403E24">
      <w:start w:val="8"/>
      <w:numFmt w:val="bullet"/>
      <w:lvlText w:val="•"/>
      <w:lvlJc w:val="left"/>
      <w:pPr>
        <w:ind w:left="2670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8CA12AE"/>
    <w:multiLevelType w:val="hybridMultilevel"/>
    <w:tmpl w:val="904AE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634F12"/>
    <w:multiLevelType w:val="hybridMultilevel"/>
    <w:tmpl w:val="4AD43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2C646B"/>
    <w:multiLevelType w:val="hybridMultilevel"/>
    <w:tmpl w:val="67B8906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5BE51701"/>
    <w:multiLevelType w:val="hybridMultilevel"/>
    <w:tmpl w:val="6C78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754CFB"/>
    <w:multiLevelType w:val="hybridMultilevel"/>
    <w:tmpl w:val="142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590F3D"/>
    <w:multiLevelType w:val="multilevel"/>
    <w:tmpl w:val="A75635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39">
    <w:nsid w:val="64670269"/>
    <w:multiLevelType w:val="hybridMultilevel"/>
    <w:tmpl w:val="1390C20A"/>
    <w:lvl w:ilvl="0" w:tplc="FDE4C576">
      <w:start w:val="1"/>
      <w:numFmt w:val="none"/>
      <w:pStyle w:val="1"/>
      <w:lvlText w:val="2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A140B3"/>
    <w:multiLevelType w:val="multilevel"/>
    <w:tmpl w:val="93E42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66D37041"/>
    <w:multiLevelType w:val="multilevel"/>
    <w:tmpl w:val="3294D5EE"/>
    <w:lvl w:ilvl="0">
      <w:start w:val="1"/>
      <w:numFmt w:val="decimal"/>
      <w:lvlText w:val="%1."/>
      <w:lvlJc w:val="left"/>
      <w:pPr>
        <w:ind w:left="12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4" w:hanging="2520"/>
      </w:pPr>
      <w:rPr>
        <w:rFonts w:hint="default"/>
      </w:rPr>
    </w:lvl>
  </w:abstractNum>
  <w:abstractNum w:abstractNumId="42">
    <w:nsid w:val="6CF95EC7"/>
    <w:multiLevelType w:val="hybridMultilevel"/>
    <w:tmpl w:val="290E4712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1FF4371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A3403E24">
      <w:start w:val="8"/>
      <w:numFmt w:val="bullet"/>
      <w:lvlText w:val="•"/>
      <w:lvlJc w:val="left"/>
      <w:pPr>
        <w:ind w:left="2670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F4864"/>
    <w:multiLevelType w:val="hybridMultilevel"/>
    <w:tmpl w:val="21F06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F4514D"/>
    <w:multiLevelType w:val="hybridMultilevel"/>
    <w:tmpl w:val="41FA7A4A"/>
    <w:lvl w:ilvl="0" w:tplc="023035C6">
      <w:start w:val="1"/>
      <w:numFmt w:val="decimal"/>
      <w:lvlText w:val="%1."/>
      <w:lvlJc w:val="left"/>
      <w:pPr>
        <w:ind w:left="2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4" w:hanging="360"/>
      </w:pPr>
    </w:lvl>
    <w:lvl w:ilvl="2" w:tplc="0419001B" w:tentative="1">
      <w:start w:val="1"/>
      <w:numFmt w:val="lowerRoman"/>
      <w:lvlText w:val="%3."/>
      <w:lvlJc w:val="right"/>
      <w:pPr>
        <w:ind w:left="4304" w:hanging="180"/>
      </w:pPr>
    </w:lvl>
    <w:lvl w:ilvl="3" w:tplc="0419000F" w:tentative="1">
      <w:start w:val="1"/>
      <w:numFmt w:val="decimal"/>
      <w:lvlText w:val="%4."/>
      <w:lvlJc w:val="left"/>
      <w:pPr>
        <w:ind w:left="5024" w:hanging="360"/>
      </w:pPr>
    </w:lvl>
    <w:lvl w:ilvl="4" w:tplc="04190019" w:tentative="1">
      <w:start w:val="1"/>
      <w:numFmt w:val="lowerLetter"/>
      <w:lvlText w:val="%5."/>
      <w:lvlJc w:val="left"/>
      <w:pPr>
        <w:ind w:left="5744" w:hanging="360"/>
      </w:pPr>
    </w:lvl>
    <w:lvl w:ilvl="5" w:tplc="0419001B" w:tentative="1">
      <w:start w:val="1"/>
      <w:numFmt w:val="lowerRoman"/>
      <w:lvlText w:val="%6."/>
      <w:lvlJc w:val="right"/>
      <w:pPr>
        <w:ind w:left="6464" w:hanging="180"/>
      </w:pPr>
    </w:lvl>
    <w:lvl w:ilvl="6" w:tplc="0419000F" w:tentative="1">
      <w:start w:val="1"/>
      <w:numFmt w:val="decimal"/>
      <w:lvlText w:val="%7."/>
      <w:lvlJc w:val="left"/>
      <w:pPr>
        <w:ind w:left="7184" w:hanging="360"/>
      </w:pPr>
    </w:lvl>
    <w:lvl w:ilvl="7" w:tplc="04190019" w:tentative="1">
      <w:start w:val="1"/>
      <w:numFmt w:val="lowerLetter"/>
      <w:lvlText w:val="%8."/>
      <w:lvlJc w:val="left"/>
      <w:pPr>
        <w:ind w:left="7904" w:hanging="360"/>
      </w:pPr>
    </w:lvl>
    <w:lvl w:ilvl="8" w:tplc="0419001B" w:tentative="1">
      <w:start w:val="1"/>
      <w:numFmt w:val="lowerRoman"/>
      <w:lvlText w:val="%9."/>
      <w:lvlJc w:val="right"/>
      <w:pPr>
        <w:ind w:left="8624" w:hanging="180"/>
      </w:pPr>
    </w:lvl>
  </w:abstractNum>
  <w:abstractNum w:abstractNumId="45">
    <w:nsid w:val="76975A58"/>
    <w:multiLevelType w:val="hybridMultilevel"/>
    <w:tmpl w:val="4A7CCC9A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1FF4371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A3403E24">
      <w:start w:val="8"/>
      <w:numFmt w:val="bullet"/>
      <w:lvlText w:val="•"/>
      <w:lvlJc w:val="left"/>
      <w:pPr>
        <w:ind w:left="2670" w:hanging="69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D4383"/>
    <w:multiLevelType w:val="hybridMultilevel"/>
    <w:tmpl w:val="562AD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2"/>
  </w:num>
  <w:num w:numId="3">
    <w:abstractNumId w:val="2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4"/>
  </w:num>
  <w:num w:numId="7">
    <w:abstractNumId w:val="41"/>
  </w:num>
  <w:num w:numId="8">
    <w:abstractNumId w:val="40"/>
  </w:num>
  <w:num w:numId="9">
    <w:abstractNumId w:val="38"/>
  </w:num>
  <w:num w:numId="10">
    <w:abstractNumId w:val="8"/>
  </w:num>
  <w:num w:numId="11">
    <w:abstractNumId w:val="10"/>
  </w:num>
  <w:num w:numId="12">
    <w:abstractNumId w:val="46"/>
  </w:num>
  <w:num w:numId="13">
    <w:abstractNumId w:val="21"/>
  </w:num>
  <w:num w:numId="14">
    <w:abstractNumId w:val="13"/>
  </w:num>
  <w:num w:numId="15">
    <w:abstractNumId w:val="36"/>
  </w:num>
  <w:num w:numId="16">
    <w:abstractNumId w:val="22"/>
  </w:num>
  <w:num w:numId="17">
    <w:abstractNumId w:val="34"/>
  </w:num>
  <w:num w:numId="18">
    <w:abstractNumId w:val="37"/>
  </w:num>
  <w:num w:numId="19">
    <w:abstractNumId w:val="33"/>
  </w:num>
  <w:num w:numId="20">
    <w:abstractNumId w:val="20"/>
  </w:num>
  <w:num w:numId="21">
    <w:abstractNumId w:val="23"/>
  </w:num>
  <w:num w:numId="22">
    <w:abstractNumId w:val="5"/>
  </w:num>
  <w:num w:numId="23">
    <w:abstractNumId w:val="16"/>
  </w:num>
  <w:num w:numId="24">
    <w:abstractNumId w:val="32"/>
  </w:num>
  <w:num w:numId="25">
    <w:abstractNumId w:val="14"/>
  </w:num>
  <w:num w:numId="26">
    <w:abstractNumId w:val="29"/>
  </w:num>
  <w:num w:numId="27">
    <w:abstractNumId w:val="44"/>
  </w:num>
  <w:num w:numId="28">
    <w:abstractNumId w:val="26"/>
  </w:num>
  <w:num w:numId="29">
    <w:abstractNumId w:val="25"/>
  </w:num>
  <w:num w:numId="30">
    <w:abstractNumId w:val="11"/>
  </w:num>
  <w:num w:numId="31">
    <w:abstractNumId w:val="30"/>
  </w:num>
  <w:num w:numId="32">
    <w:abstractNumId w:val="31"/>
  </w:num>
  <w:num w:numId="33">
    <w:abstractNumId w:val="15"/>
  </w:num>
  <w:num w:numId="34">
    <w:abstractNumId w:val="35"/>
  </w:num>
  <w:num w:numId="35">
    <w:abstractNumId w:val="18"/>
  </w:num>
  <w:num w:numId="36">
    <w:abstractNumId w:val="27"/>
  </w:num>
  <w:num w:numId="37">
    <w:abstractNumId w:val="19"/>
  </w:num>
  <w:num w:numId="38">
    <w:abstractNumId w:val="12"/>
  </w:num>
  <w:num w:numId="39">
    <w:abstractNumId w:val="45"/>
  </w:num>
  <w:num w:numId="40">
    <w:abstractNumId w:val="17"/>
  </w:num>
  <w:num w:numId="41">
    <w:abstractNumId w:val="7"/>
  </w:num>
  <w:num w:numId="42">
    <w:abstractNumId w:val="9"/>
  </w:num>
  <w:num w:numId="43">
    <w:abstractNumId w:val="6"/>
  </w:num>
  <w:num w:numId="44">
    <w:abstractNumId w:val="2"/>
  </w:num>
  <w:num w:numId="45">
    <w:abstractNumId w:val="3"/>
  </w:num>
  <w:num w:numId="46">
    <w:abstractNumId w:val="4"/>
  </w:num>
  <w:num w:numId="47">
    <w:abstractNumId w:val="1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DA"/>
    <w:rsid w:val="0000275F"/>
    <w:rsid w:val="00014D2C"/>
    <w:rsid w:val="00017E9D"/>
    <w:rsid w:val="00034078"/>
    <w:rsid w:val="000379BE"/>
    <w:rsid w:val="000439C2"/>
    <w:rsid w:val="00046B02"/>
    <w:rsid w:val="00047C82"/>
    <w:rsid w:val="00060240"/>
    <w:rsid w:val="00070E6B"/>
    <w:rsid w:val="00073AB2"/>
    <w:rsid w:val="00077F29"/>
    <w:rsid w:val="000807E9"/>
    <w:rsid w:val="00083654"/>
    <w:rsid w:val="0008526A"/>
    <w:rsid w:val="000879B9"/>
    <w:rsid w:val="00096196"/>
    <w:rsid w:val="000A1A02"/>
    <w:rsid w:val="000A3347"/>
    <w:rsid w:val="000C40EB"/>
    <w:rsid w:val="000C5A24"/>
    <w:rsid w:val="000C7F32"/>
    <w:rsid w:val="000D23C7"/>
    <w:rsid w:val="000D34A5"/>
    <w:rsid w:val="000D40A5"/>
    <w:rsid w:val="000E0722"/>
    <w:rsid w:val="000E3FA6"/>
    <w:rsid w:val="000E58A0"/>
    <w:rsid w:val="000F221F"/>
    <w:rsid w:val="0011028C"/>
    <w:rsid w:val="00110A26"/>
    <w:rsid w:val="00112385"/>
    <w:rsid w:val="001166A6"/>
    <w:rsid w:val="0012164F"/>
    <w:rsid w:val="00131A0B"/>
    <w:rsid w:val="0013205F"/>
    <w:rsid w:val="0013551B"/>
    <w:rsid w:val="00136F3B"/>
    <w:rsid w:val="001427FF"/>
    <w:rsid w:val="00144098"/>
    <w:rsid w:val="0015349C"/>
    <w:rsid w:val="001537EC"/>
    <w:rsid w:val="00160130"/>
    <w:rsid w:val="0016726B"/>
    <w:rsid w:val="00176E12"/>
    <w:rsid w:val="001862FA"/>
    <w:rsid w:val="00191EAF"/>
    <w:rsid w:val="00193416"/>
    <w:rsid w:val="001957D1"/>
    <w:rsid w:val="001A0352"/>
    <w:rsid w:val="001B37B2"/>
    <w:rsid w:val="001B73B9"/>
    <w:rsid w:val="001C1D81"/>
    <w:rsid w:val="001C3193"/>
    <w:rsid w:val="001D06BB"/>
    <w:rsid w:val="001D7C4C"/>
    <w:rsid w:val="001F063B"/>
    <w:rsid w:val="001F4978"/>
    <w:rsid w:val="00200910"/>
    <w:rsid w:val="00201CE8"/>
    <w:rsid w:val="00206689"/>
    <w:rsid w:val="002100CB"/>
    <w:rsid w:val="0021055B"/>
    <w:rsid w:val="00212E17"/>
    <w:rsid w:val="00220158"/>
    <w:rsid w:val="00221EED"/>
    <w:rsid w:val="00223A04"/>
    <w:rsid w:val="00223BD3"/>
    <w:rsid w:val="00232783"/>
    <w:rsid w:val="00235F6C"/>
    <w:rsid w:val="00236633"/>
    <w:rsid w:val="00237895"/>
    <w:rsid w:val="002379C5"/>
    <w:rsid w:val="00241DEE"/>
    <w:rsid w:val="00244D3D"/>
    <w:rsid w:val="002477FE"/>
    <w:rsid w:val="002558C6"/>
    <w:rsid w:val="00255967"/>
    <w:rsid w:val="0025648F"/>
    <w:rsid w:val="00256F66"/>
    <w:rsid w:val="002602B5"/>
    <w:rsid w:val="0026055A"/>
    <w:rsid w:val="0026418A"/>
    <w:rsid w:val="00267B44"/>
    <w:rsid w:val="00281FFA"/>
    <w:rsid w:val="00292812"/>
    <w:rsid w:val="002934DD"/>
    <w:rsid w:val="002944C5"/>
    <w:rsid w:val="002A26DA"/>
    <w:rsid w:val="002A2D83"/>
    <w:rsid w:val="002A4CDB"/>
    <w:rsid w:val="002A6C0B"/>
    <w:rsid w:val="002C3368"/>
    <w:rsid w:val="002C7DFF"/>
    <w:rsid w:val="002D1112"/>
    <w:rsid w:val="002D71FD"/>
    <w:rsid w:val="002E2F68"/>
    <w:rsid w:val="002E4BC3"/>
    <w:rsid w:val="002E621A"/>
    <w:rsid w:val="002F1085"/>
    <w:rsid w:val="002F26CE"/>
    <w:rsid w:val="002F2B21"/>
    <w:rsid w:val="002F4EC1"/>
    <w:rsid w:val="002F726B"/>
    <w:rsid w:val="002F72D9"/>
    <w:rsid w:val="0030492F"/>
    <w:rsid w:val="00304CD6"/>
    <w:rsid w:val="00311112"/>
    <w:rsid w:val="0031798B"/>
    <w:rsid w:val="00322804"/>
    <w:rsid w:val="00322E86"/>
    <w:rsid w:val="003316BA"/>
    <w:rsid w:val="003324C3"/>
    <w:rsid w:val="003338C3"/>
    <w:rsid w:val="00337322"/>
    <w:rsid w:val="003439B5"/>
    <w:rsid w:val="00344A4D"/>
    <w:rsid w:val="0034515D"/>
    <w:rsid w:val="00360E87"/>
    <w:rsid w:val="00362648"/>
    <w:rsid w:val="003649BE"/>
    <w:rsid w:val="003717B0"/>
    <w:rsid w:val="00371D8E"/>
    <w:rsid w:val="00371DFF"/>
    <w:rsid w:val="0037516E"/>
    <w:rsid w:val="003757E2"/>
    <w:rsid w:val="00381352"/>
    <w:rsid w:val="0038142B"/>
    <w:rsid w:val="00383162"/>
    <w:rsid w:val="00384D5D"/>
    <w:rsid w:val="0038768D"/>
    <w:rsid w:val="00387E1E"/>
    <w:rsid w:val="00387E7F"/>
    <w:rsid w:val="00390651"/>
    <w:rsid w:val="00391DA2"/>
    <w:rsid w:val="003A06CB"/>
    <w:rsid w:val="003A73AC"/>
    <w:rsid w:val="003B3546"/>
    <w:rsid w:val="003B6FEF"/>
    <w:rsid w:val="003B75EE"/>
    <w:rsid w:val="003C0267"/>
    <w:rsid w:val="003C161F"/>
    <w:rsid w:val="003C5F50"/>
    <w:rsid w:val="003D618F"/>
    <w:rsid w:val="003D797C"/>
    <w:rsid w:val="003E1139"/>
    <w:rsid w:val="003E404B"/>
    <w:rsid w:val="003F1602"/>
    <w:rsid w:val="003F30AF"/>
    <w:rsid w:val="003F69D5"/>
    <w:rsid w:val="00404478"/>
    <w:rsid w:val="00406E4E"/>
    <w:rsid w:val="00411C51"/>
    <w:rsid w:val="004201F9"/>
    <w:rsid w:val="004227A0"/>
    <w:rsid w:val="004252FB"/>
    <w:rsid w:val="004307D5"/>
    <w:rsid w:val="00431B5B"/>
    <w:rsid w:val="00434186"/>
    <w:rsid w:val="00443EB3"/>
    <w:rsid w:val="00447B18"/>
    <w:rsid w:val="00450329"/>
    <w:rsid w:val="00451BCF"/>
    <w:rsid w:val="00453DF5"/>
    <w:rsid w:val="0045690D"/>
    <w:rsid w:val="0046497C"/>
    <w:rsid w:val="00474110"/>
    <w:rsid w:val="004748B7"/>
    <w:rsid w:val="00474E06"/>
    <w:rsid w:val="00474EFC"/>
    <w:rsid w:val="0047677E"/>
    <w:rsid w:val="0048056F"/>
    <w:rsid w:val="004808D6"/>
    <w:rsid w:val="00480E6E"/>
    <w:rsid w:val="00481507"/>
    <w:rsid w:val="00484BF5"/>
    <w:rsid w:val="00486C03"/>
    <w:rsid w:val="00491A92"/>
    <w:rsid w:val="00492560"/>
    <w:rsid w:val="00492E88"/>
    <w:rsid w:val="004A2099"/>
    <w:rsid w:val="004A2B6B"/>
    <w:rsid w:val="004D15AD"/>
    <w:rsid w:val="004D2C42"/>
    <w:rsid w:val="004D736F"/>
    <w:rsid w:val="004E21BF"/>
    <w:rsid w:val="004E53D2"/>
    <w:rsid w:val="004F03CF"/>
    <w:rsid w:val="004F5367"/>
    <w:rsid w:val="004F59E0"/>
    <w:rsid w:val="004F6EEB"/>
    <w:rsid w:val="004F6F9F"/>
    <w:rsid w:val="00505EF3"/>
    <w:rsid w:val="00507D6D"/>
    <w:rsid w:val="005103B3"/>
    <w:rsid w:val="00512705"/>
    <w:rsid w:val="00513BAE"/>
    <w:rsid w:val="00514251"/>
    <w:rsid w:val="00517E34"/>
    <w:rsid w:val="00521002"/>
    <w:rsid w:val="005225E4"/>
    <w:rsid w:val="005268C0"/>
    <w:rsid w:val="005269B3"/>
    <w:rsid w:val="005302AA"/>
    <w:rsid w:val="00546A97"/>
    <w:rsid w:val="00547CB1"/>
    <w:rsid w:val="00552CEE"/>
    <w:rsid w:val="00555CC9"/>
    <w:rsid w:val="00557118"/>
    <w:rsid w:val="00563F0F"/>
    <w:rsid w:val="0056767D"/>
    <w:rsid w:val="005703D2"/>
    <w:rsid w:val="00570EB0"/>
    <w:rsid w:val="005712EE"/>
    <w:rsid w:val="00573E1D"/>
    <w:rsid w:val="00574B00"/>
    <w:rsid w:val="005756FE"/>
    <w:rsid w:val="00575F77"/>
    <w:rsid w:val="00582EAB"/>
    <w:rsid w:val="0058637C"/>
    <w:rsid w:val="005919C9"/>
    <w:rsid w:val="00591BE9"/>
    <w:rsid w:val="00594A29"/>
    <w:rsid w:val="00595E10"/>
    <w:rsid w:val="00595F34"/>
    <w:rsid w:val="00596285"/>
    <w:rsid w:val="005966F4"/>
    <w:rsid w:val="005A4856"/>
    <w:rsid w:val="005A4952"/>
    <w:rsid w:val="005B1954"/>
    <w:rsid w:val="005C0710"/>
    <w:rsid w:val="005C0C4E"/>
    <w:rsid w:val="005D3406"/>
    <w:rsid w:val="005E6655"/>
    <w:rsid w:val="005E79F5"/>
    <w:rsid w:val="005F2774"/>
    <w:rsid w:val="005F392D"/>
    <w:rsid w:val="005F3C97"/>
    <w:rsid w:val="005F43B7"/>
    <w:rsid w:val="005F4FA9"/>
    <w:rsid w:val="005F62B6"/>
    <w:rsid w:val="00614034"/>
    <w:rsid w:val="00620B36"/>
    <w:rsid w:val="006229B3"/>
    <w:rsid w:val="006239F8"/>
    <w:rsid w:val="00632172"/>
    <w:rsid w:val="00632C2B"/>
    <w:rsid w:val="00634489"/>
    <w:rsid w:val="006351FC"/>
    <w:rsid w:val="00636B33"/>
    <w:rsid w:val="006400A0"/>
    <w:rsid w:val="0064546F"/>
    <w:rsid w:val="00651296"/>
    <w:rsid w:val="0066013F"/>
    <w:rsid w:val="006602E3"/>
    <w:rsid w:val="00666BF3"/>
    <w:rsid w:val="00671DB1"/>
    <w:rsid w:val="00676DF3"/>
    <w:rsid w:val="00681A86"/>
    <w:rsid w:val="00682568"/>
    <w:rsid w:val="00695165"/>
    <w:rsid w:val="00697B34"/>
    <w:rsid w:val="006B1840"/>
    <w:rsid w:val="006B35F9"/>
    <w:rsid w:val="006B6880"/>
    <w:rsid w:val="006C2DDD"/>
    <w:rsid w:val="006C2EB9"/>
    <w:rsid w:val="006C4258"/>
    <w:rsid w:val="006C6FCE"/>
    <w:rsid w:val="006E0DCE"/>
    <w:rsid w:val="006E60E4"/>
    <w:rsid w:val="006F15E8"/>
    <w:rsid w:val="006F6A3B"/>
    <w:rsid w:val="0070297D"/>
    <w:rsid w:val="00702FD4"/>
    <w:rsid w:val="00705D8B"/>
    <w:rsid w:val="00707C42"/>
    <w:rsid w:val="00710E60"/>
    <w:rsid w:val="0071102F"/>
    <w:rsid w:val="007118FA"/>
    <w:rsid w:val="00713DAB"/>
    <w:rsid w:val="007158CB"/>
    <w:rsid w:val="0071631B"/>
    <w:rsid w:val="00716504"/>
    <w:rsid w:val="007205AB"/>
    <w:rsid w:val="00724362"/>
    <w:rsid w:val="007243B5"/>
    <w:rsid w:val="00736E1C"/>
    <w:rsid w:val="00740571"/>
    <w:rsid w:val="00751021"/>
    <w:rsid w:val="00754B5A"/>
    <w:rsid w:val="007601F1"/>
    <w:rsid w:val="00765F02"/>
    <w:rsid w:val="007679E4"/>
    <w:rsid w:val="00771F58"/>
    <w:rsid w:val="00772A6C"/>
    <w:rsid w:val="00773114"/>
    <w:rsid w:val="00775CF6"/>
    <w:rsid w:val="0078346D"/>
    <w:rsid w:val="00786445"/>
    <w:rsid w:val="007A4744"/>
    <w:rsid w:val="007A5AA7"/>
    <w:rsid w:val="007B27F5"/>
    <w:rsid w:val="007B425A"/>
    <w:rsid w:val="007B727E"/>
    <w:rsid w:val="007C0E95"/>
    <w:rsid w:val="007C23FD"/>
    <w:rsid w:val="007C40C8"/>
    <w:rsid w:val="007D1175"/>
    <w:rsid w:val="007D37C8"/>
    <w:rsid w:val="007D4D7E"/>
    <w:rsid w:val="007E0B94"/>
    <w:rsid w:val="007E16A3"/>
    <w:rsid w:val="007E4BCC"/>
    <w:rsid w:val="007F236D"/>
    <w:rsid w:val="007F2946"/>
    <w:rsid w:val="007F31DD"/>
    <w:rsid w:val="007F7667"/>
    <w:rsid w:val="00801EBC"/>
    <w:rsid w:val="00804C42"/>
    <w:rsid w:val="0080627A"/>
    <w:rsid w:val="00811BB2"/>
    <w:rsid w:val="00815FCC"/>
    <w:rsid w:val="0081648F"/>
    <w:rsid w:val="008451DA"/>
    <w:rsid w:val="00846816"/>
    <w:rsid w:val="008502A8"/>
    <w:rsid w:val="008568BB"/>
    <w:rsid w:val="00860D38"/>
    <w:rsid w:val="0086246E"/>
    <w:rsid w:val="0086297A"/>
    <w:rsid w:val="00864EFC"/>
    <w:rsid w:val="008847D1"/>
    <w:rsid w:val="008873B9"/>
    <w:rsid w:val="008A64BA"/>
    <w:rsid w:val="008B0BF1"/>
    <w:rsid w:val="008B12FE"/>
    <w:rsid w:val="008B4CB4"/>
    <w:rsid w:val="008B5CBF"/>
    <w:rsid w:val="008B7BD7"/>
    <w:rsid w:val="008C5E16"/>
    <w:rsid w:val="008D3BDD"/>
    <w:rsid w:val="008D4C90"/>
    <w:rsid w:val="008D5309"/>
    <w:rsid w:val="008D65D0"/>
    <w:rsid w:val="008E16A4"/>
    <w:rsid w:val="008E332E"/>
    <w:rsid w:val="008E34B9"/>
    <w:rsid w:val="008F66F4"/>
    <w:rsid w:val="008F741D"/>
    <w:rsid w:val="008F7CB3"/>
    <w:rsid w:val="00900873"/>
    <w:rsid w:val="00902151"/>
    <w:rsid w:val="00902AE2"/>
    <w:rsid w:val="0091488B"/>
    <w:rsid w:val="00931527"/>
    <w:rsid w:val="0093538B"/>
    <w:rsid w:val="00937333"/>
    <w:rsid w:val="00942C16"/>
    <w:rsid w:val="00945231"/>
    <w:rsid w:val="00946527"/>
    <w:rsid w:val="009509DE"/>
    <w:rsid w:val="00951BF2"/>
    <w:rsid w:val="00956012"/>
    <w:rsid w:val="00960778"/>
    <w:rsid w:val="009631E2"/>
    <w:rsid w:val="00963F8F"/>
    <w:rsid w:val="00965A18"/>
    <w:rsid w:val="00981B07"/>
    <w:rsid w:val="00983173"/>
    <w:rsid w:val="0098366F"/>
    <w:rsid w:val="00991029"/>
    <w:rsid w:val="00992E4D"/>
    <w:rsid w:val="0099735D"/>
    <w:rsid w:val="009A5B68"/>
    <w:rsid w:val="009B061B"/>
    <w:rsid w:val="009B1900"/>
    <w:rsid w:val="009B61D9"/>
    <w:rsid w:val="009C2E45"/>
    <w:rsid w:val="009C3CCD"/>
    <w:rsid w:val="009C4DCF"/>
    <w:rsid w:val="009C4FE2"/>
    <w:rsid w:val="009C698D"/>
    <w:rsid w:val="009C7DDE"/>
    <w:rsid w:val="009D0DAB"/>
    <w:rsid w:val="009D0DD4"/>
    <w:rsid w:val="009D319D"/>
    <w:rsid w:val="009D499C"/>
    <w:rsid w:val="009D52BC"/>
    <w:rsid w:val="009D6233"/>
    <w:rsid w:val="009E34C5"/>
    <w:rsid w:val="009E60A7"/>
    <w:rsid w:val="009F1043"/>
    <w:rsid w:val="009F3CCE"/>
    <w:rsid w:val="009F41A8"/>
    <w:rsid w:val="00A012E8"/>
    <w:rsid w:val="00A04859"/>
    <w:rsid w:val="00A0580E"/>
    <w:rsid w:val="00A151ED"/>
    <w:rsid w:val="00A20522"/>
    <w:rsid w:val="00A21372"/>
    <w:rsid w:val="00A22472"/>
    <w:rsid w:val="00A22E72"/>
    <w:rsid w:val="00A25465"/>
    <w:rsid w:val="00A272AD"/>
    <w:rsid w:val="00A306F4"/>
    <w:rsid w:val="00A30E43"/>
    <w:rsid w:val="00A3157C"/>
    <w:rsid w:val="00A4194A"/>
    <w:rsid w:val="00A44549"/>
    <w:rsid w:val="00A46161"/>
    <w:rsid w:val="00A475F4"/>
    <w:rsid w:val="00A524DB"/>
    <w:rsid w:val="00A5251D"/>
    <w:rsid w:val="00A5288A"/>
    <w:rsid w:val="00A52F9A"/>
    <w:rsid w:val="00A53E6D"/>
    <w:rsid w:val="00A56106"/>
    <w:rsid w:val="00A60479"/>
    <w:rsid w:val="00A6253F"/>
    <w:rsid w:val="00A63315"/>
    <w:rsid w:val="00A63A6C"/>
    <w:rsid w:val="00A63C0E"/>
    <w:rsid w:val="00A65777"/>
    <w:rsid w:val="00A742B7"/>
    <w:rsid w:val="00A75420"/>
    <w:rsid w:val="00A81E11"/>
    <w:rsid w:val="00A84038"/>
    <w:rsid w:val="00A8412E"/>
    <w:rsid w:val="00A90558"/>
    <w:rsid w:val="00A97264"/>
    <w:rsid w:val="00AA48DC"/>
    <w:rsid w:val="00AA6BC1"/>
    <w:rsid w:val="00AB2A81"/>
    <w:rsid w:val="00AB4117"/>
    <w:rsid w:val="00AB442E"/>
    <w:rsid w:val="00AC307D"/>
    <w:rsid w:val="00AD0DB9"/>
    <w:rsid w:val="00AE1D0E"/>
    <w:rsid w:val="00AE43E8"/>
    <w:rsid w:val="00AE7EFB"/>
    <w:rsid w:val="00AF1538"/>
    <w:rsid w:val="00AF48EE"/>
    <w:rsid w:val="00AF647F"/>
    <w:rsid w:val="00B00CF0"/>
    <w:rsid w:val="00B15FBA"/>
    <w:rsid w:val="00B222D2"/>
    <w:rsid w:val="00B22DCB"/>
    <w:rsid w:val="00B22E88"/>
    <w:rsid w:val="00B26B43"/>
    <w:rsid w:val="00B277D2"/>
    <w:rsid w:val="00B30F6F"/>
    <w:rsid w:val="00B372C0"/>
    <w:rsid w:val="00B41787"/>
    <w:rsid w:val="00B50375"/>
    <w:rsid w:val="00B53A9B"/>
    <w:rsid w:val="00B56C33"/>
    <w:rsid w:val="00B57837"/>
    <w:rsid w:val="00B57F19"/>
    <w:rsid w:val="00B6319A"/>
    <w:rsid w:val="00B65CA2"/>
    <w:rsid w:val="00B6646C"/>
    <w:rsid w:val="00B729E5"/>
    <w:rsid w:val="00B72C07"/>
    <w:rsid w:val="00B73564"/>
    <w:rsid w:val="00B74517"/>
    <w:rsid w:val="00B74E70"/>
    <w:rsid w:val="00B83FCB"/>
    <w:rsid w:val="00B91CD8"/>
    <w:rsid w:val="00B9287C"/>
    <w:rsid w:val="00B96D56"/>
    <w:rsid w:val="00BA2EBC"/>
    <w:rsid w:val="00BA55C9"/>
    <w:rsid w:val="00BA69D6"/>
    <w:rsid w:val="00BB03F2"/>
    <w:rsid w:val="00BB477A"/>
    <w:rsid w:val="00BB5835"/>
    <w:rsid w:val="00BC4EDA"/>
    <w:rsid w:val="00BD1FA8"/>
    <w:rsid w:val="00BD3003"/>
    <w:rsid w:val="00BE077E"/>
    <w:rsid w:val="00BE6C05"/>
    <w:rsid w:val="00BF0A8A"/>
    <w:rsid w:val="00BF69AA"/>
    <w:rsid w:val="00C0557D"/>
    <w:rsid w:val="00C06FB0"/>
    <w:rsid w:val="00C11FA0"/>
    <w:rsid w:val="00C141CD"/>
    <w:rsid w:val="00C15B3B"/>
    <w:rsid w:val="00C160D2"/>
    <w:rsid w:val="00C235AC"/>
    <w:rsid w:val="00C34CCD"/>
    <w:rsid w:val="00C36D62"/>
    <w:rsid w:val="00C37C29"/>
    <w:rsid w:val="00C40F81"/>
    <w:rsid w:val="00C41ADF"/>
    <w:rsid w:val="00C41DF5"/>
    <w:rsid w:val="00C52012"/>
    <w:rsid w:val="00C557E0"/>
    <w:rsid w:val="00C62067"/>
    <w:rsid w:val="00C678E3"/>
    <w:rsid w:val="00C705D9"/>
    <w:rsid w:val="00C711D3"/>
    <w:rsid w:val="00C73287"/>
    <w:rsid w:val="00C75B26"/>
    <w:rsid w:val="00C84B41"/>
    <w:rsid w:val="00C869D6"/>
    <w:rsid w:val="00C932A9"/>
    <w:rsid w:val="00C9609F"/>
    <w:rsid w:val="00C96EA1"/>
    <w:rsid w:val="00CA4149"/>
    <w:rsid w:val="00CA4C46"/>
    <w:rsid w:val="00CA77F1"/>
    <w:rsid w:val="00CB00F0"/>
    <w:rsid w:val="00CB0286"/>
    <w:rsid w:val="00CC2D48"/>
    <w:rsid w:val="00CD077E"/>
    <w:rsid w:val="00CD0CC1"/>
    <w:rsid w:val="00CD1055"/>
    <w:rsid w:val="00CD11CF"/>
    <w:rsid w:val="00CE6656"/>
    <w:rsid w:val="00CF2836"/>
    <w:rsid w:val="00CF2879"/>
    <w:rsid w:val="00CF2939"/>
    <w:rsid w:val="00CF3B6D"/>
    <w:rsid w:val="00CF4CFD"/>
    <w:rsid w:val="00CF5BA1"/>
    <w:rsid w:val="00CF6F7E"/>
    <w:rsid w:val="00D14D0A"/>
    <w:rsid w:val="00D1793F"/>
    <w:rsid w:val="00D17F3B"/>
    <w:rsid w:val="00D20067"/>
    <w:rsid w:val="00D30B3D"/>
    <w:rsid w:val="00D30FEA"/>
    <w:rsid w:val="00D312C7"/>
    <w:rsid w:val="00D350C6"/>
    <w:rsid w:val="00D410DA"/>
    <w:rsid w:val="00D41D4E"/>
    <w:rsid w:val="00D43337"/>
    <w:rsid w:val="00D500BF"/>
    <w:rsid w:val="00D5063D"/>
    <w:rsid w:val="00D52C8C"/>
    <w:rsid w:val="00D60380"/>
    <w:rsid w:val="00D637E5"/>
    <w:rsid w:val="00D653C5"/>
    <w:rsid w:val="00D65E47"/>
    <w:rsid w:val="00D72434"/>
    <w:rsid w:val="00D74DB1"/>
    <w:rsid w:val="00D75445"/>
    <w:rsid w:val="00D76288"/>
    <w:rsid w:val="00D766C0"/>
    <w:rsid w:val="00D81DAA"/>
    <w:rsid w:val="00D838BC"/>
    <w:rsid w:val="00D8553C"/>
    <w:rsid w:val="00D9561C"/>
    <w:rsid w:val="00D96CAA"/>
    <w:rsid w:val="00DA4AE5"/>
    <w:rsid w:val="00DB35EA"/>
    <w:rsid w:val="00DB507F"/>
    <w:rsid w:val="00DB56A5"/>
    <w:rsid w:val="00DB66AA"/>
    <w:rsid w:val="00DC0ED7"/>
    <w:rsid w:val="00DC0F14"/>
    <w:rsid w:val="00DC10FB"/>
    <w:rsid w:val="00DC2FF2"/>
    <w:rsid w:val="00DD6EE7"/>
    <w:rsid w:val="00DF0002"/>
    <w:rsid w:val="00DF367D"/>
    <w:rsid w:val="00DF5C5E"/>
    <w:rsid w:val="00E02A71"/>
    <w:rsid w:val="00E046EB"/>
    <w:rsid w:val="00E0541F"/>
    <w:rsid w:val="00E11AC2"/>
    <w:rsid w:val="00E1201C"/>
    <w:rsid w:val="00E120B5"/>
    <w:rsid w:val="00E157FF"/>
    <w:rsid w:val="00E20661"/>
    <w:rsid w:val="00E261C9"/>
    <w:rsid w:val="00E305E7"/>
    <w:rsid w:val="00E30B4E"/>
    <w:rsid w:val="00E35594"/>
    <w:rsid w:val="00E4445A"/>
    <w:rsid w:val="00E4616F"/>
    <w:rsid w:val="00E50CEB"/>
    <w:rsid w:val="00E54329"/>
    <w:rsid w:val="00E553D7"/>
    <w:rsid w:val="00E56C11"/>
    <w:rsid w:val="00E6252E"/>
    <w:rsid w:val="00E70D32"/>
    <w:rsid w:val="00E715B7"/>
    <w:rsid w:val="00E72C92"/>
    <w:rsid w:val="00E73A3D"/>
    <w:rsid w:val="00E744A3"/>
    <w:rsid w:val="00E7482F"/>
    <w:rsid w:val="00E74A76"/>
    <w:rsid w:val="00E82B4F"/>
    <w:rsid w:val="00E82F1E"/>
    <w:rsid w:val="00E841A6"/>
    <w:rsid w:val="00E85AFD"/>
    <w:rsid w:val="00E871E5"/>
    <w:rsid w:val="00E87798"/>
    <w:rsid w:val="00E9425A"/>
    <w:rsid w:val="00EA2433"/>
    <w:rsid w:val="00EA2612"/>
    <w:rsid w:val="00EA35D0"/>
    <w:rsid w:val="00EC365E"/>
    <w:rsid w:val="00EC399E"/>
    <w:rsid w:val="00EC4C1E"/>
    <w:rsid w:val="00ED23C0"/>
    <w:rsid w:val="00ED3991"/>
    <w:rsid w:val="00EE313E"/>
    <w:rsid w:val="00EE728B"/>
    <w:rsid w:val="00EF160B"/>
    <w:rsid w:val="00EF1AA5"/>
    <w:rsid w:val="00EF6072"/>
    <w:rsid w:val="00F012DB"/>
    <w:rsid w:val="00F073B4"/>
    <w:rsid w:val="00F1349E"/>
    <w:rsid w:val="00F17215"/>
    <w:rsid w:val="00F17720"/>
    <w:rsid w:val="00F21AD3"/>
    <w:rsid w:val="00F262C0"/>
    <w:rsid w:val="00F30541"/>
    <w:rsid w:val="00F30EA2"/>
    <w:rsid w:val="00F332FA"/>
    <w:rsid w:val="00F35997"/>
    <w:rsid w:val="00F446A1"/>
    <w:rsid w:val="00F4624D"/>
    <w:rsid w:val="00F47E63"/>
    <w:rsid w:val="00F602CD"/>
    <w:rsid w:val="00F60D6F"/>
    <w:rsid w:val="00F628CA"/>
    <w:rsid w:val="00F62ACA"/>
    <w:rsid w:val="00F64276"/>
    <w:rsid w:val="00F6590B"/>
    <w:rsid w:val="00F75835"/>
    <w:rsid w:val="00F76BB3"/>
    <w:rsid w:val="00F83823"/>
    <w:rsid w:val="00F84985"/>
    <w:rsid w:val="00F85E5E"/>
    <w:rsid w:val="00F8649C"/>
    <w:rsid w:val="00F87621"/>
    <w:rsid w:val="00F91F3E"/>
    <w:rsid w:val="00FA0919"/>
    <w:rsid w:val="00FA3C54"/>
    <w:rsid w:val="00FA4D4B"/>
    <w:rsid w:val="00FA5835"/>
    <w:rsid w:val="00FA61FE"/>
    <w:rsid w:val="00FB1E2B"/>
    <w:rsid w:val="00FC0916"/>
    <w:rsid w:val="00FC3525"/>
    <w:rsid w:val="00FC3C07"/>
    <w:rsid w:val="00FC5051"/>
    <w:rsid w:val="00FD20E4"/>
    <w:rsid w:val="00FD43EE"/>
    <w:rsid w:val="00FD611E"/>
    <w:rsid w:val="00FD6825"/>
    <w:rsid w:val="00FD749D"/>
    <w:rsid w:val="00FE3318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013EC75-E816-426B-AED2-6A243E73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3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1631B"/>
    <w:pPr>
      <w:keepNext/>
      <w:widowControl/>
      <w:numPr>
        <w:numId w:val="1"/>
      </w:numPr>
      <w:suppressAutoHyphens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F332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D410D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No Spacing"/>
    <w:basedOn w:val="a"/>
    <w:qFormat/>
    <w:rsid w:val="00D410DA"/>
    <w:pPr>
      <w:widowControl/>
      <w:suppressAutoHyphens/>
      <w:autoSpaceDE/>
      <w:autoSpaceDN/>
      <w:adjustRightInd/>
    </w:pPr>
    <w:rPr>
      <w:rFonts w:ascii="Calibri" w:hAnsi="Calibri" w:cs="Calibri"/>
      <w:sz w:val="24"/>
      <w:szCs w:val="32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D410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10D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6351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51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351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51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631B"/>
    <w:pPr>
      <w:tabs>
        <w:tab w:val="right" w:leader="dot" w:pos="10456"/>
      </w:tabs>
      <w:spacing w:after="100"/>
    </w:pPr>
    <w:rPr>
      <w:b/>
      <w:noProof/>
      <w:sz w:val="24"/>
      <w:szCs w:val="24"/>
    </w:rPr>
  </w:style>
  <w:style w:type="character" w:styleId="ab">
    <w:name w:val="Hyperlink"/>
    <w:basedOn w:val="a0"/>
    <w:uiPriority w:val="99"/>
    <w:unhideWhenUsed/>
    <w:rsid w:val="006351F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1631B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paragraph" w:styleId="ac">
    <w:name w:val="List Paragraph"/>
    <w:basedOn w:val="a"/>
    <w:uiPriority w:val="34"/>
    <w:qFormat/>
    <w:rsid w:val="00A8412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595F3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95F34"/>
  </w:style>
  <w:style w:type="character" w:customStyle="1" w:styleId="20">
    <w:name w:val="Заголовок 2 Знак"/>
    <w:basedOn w:val="a0"/>
    <w:link w:val="2"/>
    <w:uiPriority w:val="9"/>
    <w:rsid w:val="00F33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235AC"/>
    <w:pPr>
      <w:tabs>
        <w:tab w:val="right" w:leader="dot" w:pos="10456"/>
      </w:tabs>
      <w:spacing w:after="100"/>
    </w:pPr>
  </w:style>
  <w:style w:type="character" w:styleId="ae">
    <w:name w:val="FollowedHyperlink"/>
    <w:basedOn w:val="a0"/>
    <w:uiPriority w:val="99"/>
    <w:semiHidden/>
    <w:unhideWhenUsed/>
    <w:rsid w:val="008F74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44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14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47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671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21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47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0773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7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://www.codenet.ru/progr/alg/way.php%20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://weblog.jamisbuck.org/2011/1/24/maze-generation-hunt-and-kill-algorith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yperlink" Target="http://suvitruf.ru/2012/05/13/1176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hyperlink" Target="https://en.wikipedia.org/wiki/Maze_generation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ru.wikipedia.org/wiki/&#1040;&#1083;&#1075;&#1086;&#1088;&#1080;&#1090;&#1084;_&#1051;&#1080;%2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B5C1E-1970-4CEE-AE6D-67A55034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17</Pages>
  <Words>2757</Words>
  <Characters>15717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E.ON Russia</Company>
  <LinksUpToDate>false</LinksUpToDate>
  <CharactersWithSpaces>18438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130</cp:revision>
  <dcterms:created xsi:type="dcterms:W3CDTF">2015-12-25T07:49:00Z</dcterms:created>
  <dcterms:modified xsi:type="dcterms:W3CDTF">2015-12-28T18:04:00Z</dcterms:modified>
</cp:coreProperties>
</file>