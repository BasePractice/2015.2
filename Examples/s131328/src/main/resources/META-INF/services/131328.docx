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tblLook w:val="00A0" w:firstRow="1" w:lastRow="0" w:firstColumn="1" w:lastColumn="0" w:noHBand="0" w:noVBand="0"/>
      </w:tblPr>
      <w:tblGrid>
        <w:gridCol w:w="4677"/>
        <w:gridCol w:w="4678"/>
      </w:tblGrid>
      <w:tr w:rsidR="00BF2FE1" w:rsidRPr="00E77511" w:rsidTr="00BF2FE1">
        <w:tc>
          <w:tcPr>
            <w:tcW w:w="5000" w:type="pct"/>
            <w:gridSpan w:val="2"/>
            <w:shd w:val="clear" w:color="auto" w:fill="auto"/>
          </w:tcPr>
          <w:p w:rsidR="00BF2FE1" w:rsidRPr="00BF2FE1" w:rsidRDefault="00BF2FE1" w:rsidP="00BF2FE1">
            <w:pPr>
              <w:widowControl w:val="0"/>
              <w:shd w:val="clear" w:color="auto" w:fill="FFFFFF"/>
              <w:autoSpaceDE w:val="0"/>
              <w:autoSpaceDN w:val="0"/>
              <w:adjustRightInd w:val="0"/>
              <w:spacing w:after="0" w:line="240" w:lineRule="auto"/>
              <w:jc w:val="center"/>
              <w:rPr>
                <w:rFonts w:ascii="Times New Roman" w:eastAsia="Times New Roman" w:hAnsi="Times New Roman" w:cs="Times New Roman"/>
                <w:b/>
                <w:sz w:val="28"/>
                <w:szCs w:val="28"/>
                <w:lang w:eastAsia="ru-RU"/>
              </w:rPr>
            </w:pPr>
            <w:r w:rsidRPr="00BF2FE1">
              <w:rPr>
                <w:rFonts w:ascii="Times New Roman" w:eastAsia="Times New Roman" w:hAnsi="Times New Roman" w:cs="Times New Roman"/>
                <w:b/>
                <w:noProof/>
                <w:sz w:val="28"/>
                <w:szCs w:val="28"/>
                <w:lang w:eastAsia="ru-RU"/>
              </w:rPr>
              <w:drawing>
                <wp:inline distT="0" distB="0" distL="0" distR="0" wp14:anchorId="3C0128E5" wp14:editId="138AB6EE">
                  <wp:extent cx="619125" cy="600075"/>
                  <wp:effectExtent l="0" t="0" r="9525" b="9525"/>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9125" cy="600075"/>
                          </a:xfrm>
                          <a:prstGeom prst="rect">
                            <a:avLst/>
                          </a:prstGeom>
                          <a:solidFill>
                            <a:srgbClr val="FFFFFF"/>
                          </a:solidFill>
                          <a:ln>
                            <a:noFill/>
                          </a:ln>
                        </pic:spPr>
                      </pic:pic>
                    </a:graphicData>
                  </a:graphic>
                </wp:inline>
              </w:drawing>
            </w:r>
          </w:p>
        </w:tc>
      </w:tr>
      <w:tr w:rsidR="00BF2FE1" w:rsidRPr="00E77511" w:rsidTr="00BF2FE1">
        <w:tc>
          <w:tcPr>
            <w:tcW w:w="5000" w:type="pct"/>
            <w:gridSpan w:val="2"/>
            <w:shd w:val="clear" w:color="auto" w:fill="auto"/>
          </w:tcPr>
          <w:p w:rsidR="00BF2FE1" w:rsidRPr="00BF2FE1" w:rsidRDefault="00BF2FE1" w:rsidP="00BF2FE1">
            <w:pPr>
              <w:widowControl w:val="0"/>
              <w:shd w:val="clear" w:color="auto" w:fill="FFFFFF"/>
              <w:autoSpaceDE w:val="0"/>
              <w:autoSpaceDN w:val="0"/>
              <w:adjustRightInd w:val="0"/>
              <w:spacing w:after="0" w:line="240" w:lineRule="auto"/>
              <w:jc w:val="center"/>
              <w:rPr>
                <w:rFonts w:ascii="Times New Roman" w:eastAsia="Times New Roman" w:hAnsi="Times New Roman" w:cs="Times New Roman"/>
                <w:sz w:val="28"/>
                <w:szCs w:val="28"/>
                <w:lang w:eastAsia="ru-RU"/>
              </w:rPr>
            </w:pPr>
            <w:r w:rsidRPr="00BF2FE1">
              <w:rPr>
                <w:rFonts w:ascii="Times New Roman" w:eastAsia="Times New Roman" w:hAnsi="Times New Roman" w:cs="Times New Roman"/>
                <w:sz w:val="28"/>
                <w:szCs w:val="28"/>
                <w:lang w:eastAsia="ru-RU"/>
              </w:rPr>
              <w:t>МИНОБРНАУКИ РОССИИ</w:t>
            </w:r>
          </w:p>
        </w:tc>
      </w:tr>
      <w:tr w:rsidR="00BF2FE1" w:rsidRPr="00E77511" w:rsidTr="00BF2FE1">
        <w:tc>
          <w:tcPr>
            <w:tcW w:w="5000" w:type="pct"/>
            <w:gridSpan w:val="2"/>
            <w:shd w:val="clear" w:color="auto" w:fill="auto"/>
          </w:tcPr>
          <w:p w:rsidR="00BF2FE1" w:rsidRPr="00BF2FE1" w:rsidRDefault="00BF2FE1" w:rsidP="00BF2FE1">
            <w:pPr>
              <w:widowControl w:val="0"/>
              <w:shd w:val="clear" w:color="auto" w:fill="FFFFFF"/>
              <w:autoSpaceDE w:val="0"/>
              <w:autoSpaceDN w:val="0"/>
              <w:adjustRightInd w:val="0"/>
              <w:spacing w:after="0" w:line="240" w:lineRule="auto"/>
              <w:jc w:val="center"/>
              <w:rPr>
                <w:rFonts w:ascii="Times New Roman" w:eastAsia="Times New Roman" w:hAnsi="Times New Roman" w:cs="Times New Roman"/>
                <w:sz w:val="28"/>
                <w:szCs w:val="28"/>
                <w:lang w:eastAsia="ru-RU"/>
              </w:rPr>
            </w:pPr>
            <w:r w:rsidRPr="00BF2FE1">
              <w:rPr>
                <w:rFonts w:ascii="Times New Roman" w:eastAsia="Times New Roman" w:hAnsi="Times New Roman" w:cs="Times New Roman"/>
                <w:sz w:val="28"/>
                <w:szCs w:val="28"/>
                <w:lang w:eastAsia="ru-RU"/>
              </w:rPr>
              <w:t>Федеральное государственное бюджетное образовательное учреждение</w:t>
            </w:r>
          </w:p>
          <w:p w:rsidR="00BF2FE1" w:rsidRPr="00BF2FE1" w:rsidRDefault="00BF2FE1" w:rsidP="00BF2FE1">
            <w:pPr>
              <w:widowControl w:val="0"/>
              <w:shd w:val="clear" w:color="auto" w:fill="FFFFFF"/>
              <w:autoSpaceDE w:val="0"/>
              <w:autoSpaceDN w:val="0"/>
              <w:adjustRightInd w:val="0"/>
              <w:spacing w:after="0" w:line="240" w:lineRule="auto"/>
              <w:jc w:val="center"/>
              <w:rPr>
                <w:rFonts w:ascii="Times New Roman" w:eastAsia="Times New Roman" w:hAnsi="Times New Roman" w:cs="Times New Roman"/>
                <w:sz w:val="28"/>
                <w:szCs w:val="28"/>
                <w:lang w:eastAsia="ru-RU"/>
              </w:rPr>
            </w:pPr>
            <w:r w:rsidRPr="00BF2FE1">
              <w:rPr>
                <w:rFonts w:ascii="Times New Roman" w:eastAsia="Times New Roman" w:hAnsi="Times New Roman" w:cs="Times New Roman"/>
                <w:sz w:val="28"/>
                <w:szCs w:val="28"/>
                <w:lang w:eastAsia="ru-RU"/>
              </w:rPr>
              <w:t>высшего профессионального образования</w:t>
            </w:r>
          </w:p>
          <w:p w:rsidR="00BF2FE1" w:rsidRPr="00BF2FE1" w:rsidRDefault="00BF2FE1" w:rsidP="00BF2FE1">
            <w:pPr>
              <w:widowControl w:val="0"/>
              <w:shd w:val="clear" w:color="auto" w:fill="FFFFFF"/>
              <w:autoSpaceDE w:val="0"/>
              <w:autoSpaceDN w:val="0"/>
              <w:adjustRightInd w:val="0"/>
              <w:spacing w:after="0" w:line="240" w:lineRule="auto"/>
              <w:jc w:val="center"/>
              <w:rPr>
                <w:rFonts w:ascii="Times New Roman" w:eastAsia="Times New Roman" w:hAnsi="Times New Roman" w:cs="Times New Roman"/>
                <w:b/>
                <w:sz w:val="28"/>
                <w:szCs w:val="28"/>
                <w:lang w:eastAsia="ru-RU"/>
              </w:rPr>
            </w:pPr>
            <w:r w:rsidRPr="00BF2FE1">
              <w:rPr>
                <w:rFonts w:ascii="Times New Roman" w:eastAsia="Times New Roman" w:hAnsi="Times New Roman" w:cs="Times New Roman"/>
                <w:b/>
                <w:sz w:val="28"/>
                <w:szCs w:val="28"/>
                <w:lang w:eastAsia="ru-RU"/>
              </w:rPr>
              <w:t>"Московский государственный информационных технологий,</w:t>
            </w:r>
          </w:p>
          <w:p w:rsidR="00BF2FE1" w:rsidRPr="00BF2FE1" w:rsidRDefault="00BF2FE1" w:rsidP="00BF2FE1">
            <w:pPr>
              <w:widowControl w:val="0"/>
              <w:shd w:val="clear" w:color="auto" w:fill="FFFFFF"/>
              <w:autoSpaceDE w:val="0"/>
              <w:autoSpaceDN w:val="0"/>
              <w:adjustRightInd w:val="0"/>
              <w:spacing w:after="0" w:line="240" w:lineRule="auto"/>
              <w:jc w:val="center"/>
              <w:rPr>
                <w:rFonts w:ascii="Times New Roman" w:eastAsia="Times New Roman" w:hAnsi="Times New Roman" w:cs="Times New Roman"/>
                <w:b/>
                <w:sz w:val="28"/>
                <w:szCs w:val="28"/>
                <w:lang w:eastAsia="ru-RU"/>
              </w:rPr>
            </w:pPr>
            <w:r w:rsidRPr="00BF2FE1">
              <w:rPr>
                <w:rFonts w:ascii="Times New Roman" w:eastAsia="Times New Roman" w:hAnsi="Times New Roman" w:cs="Times New Roman"/>
                <w:b/>
                <w:sz w:val="28"/>
                <w:szCs w:val="28"/>
                <w:lang w:eastAsia="ru-RU"/>
              </w:rPr>
              <w:t>радиотехники и электроники"</w:t>
            </w:r>
          </w:p>
          <w:p w:rsidR="00BF2FE1" w:rsidRPr="00BF2FE1" w:rsidRDefault="00BF2FE1" w:rsidP="00BF2FE1">
            <w:pPr>
              <w:widowControl w:val="0"/>
              <w:shd w:val="clear" w:color="auto" w:fill="FFFFFF"/>
              <w:autoSpaceDE w:val="0"/>
              <w:autoSpaceDN w:val="0"/>
              <w:adjustRightInd w:val="0"/>
              <w:spacing w:after="0" w:line="240" w:lineRule="auto"/>
              <w:jc w:val="center"/>
              <w:rPr>
                <w:rFonts w:ascii="Times New Roman" w:eastAsia="Times New Roman" w:hAnsi="Times New Roman" w:cs="Times New Roman"/>
                <w:b/>
                <w:sz w:val="28"/>
                <w:szCs w:val="28"/>
                <w:lang w:eastAsia="ru-RU"/>
              </w:rPr>
            </w:pPr>
            <w:r w:rsidRPr="00BF2FE1">
              <w:rPr>
                <w:rFonts w:ascii="Times New Roman" w:eastAsia="Times New Roman" w:hAnsi="Times New Roman" w:cs="Times New Roman"/>
                <w:b/>
                <w:sz w:val="28"/>
                <w:szCs w:val="28"/>
                <w:lang w:eastAsia="ru-RU"/>
              </w:rPr>
              <w:t>МИРЭА</w:t>
            </w:r>
          </w:p>
          <w:p w:rsidR="00BF2FE1" w:rsidRPr="00BF2FE1" w:rsidRDefault="00BF2FE1" w:rsidP="00BF2FE1">
            <w:pPr>
              <w:widowControl w:val="0"/>
              <w:shd w:val="clear" w:color="auto" w:fill="FFFFFF"/>
              <w:autoSpaceDE w:val="0"/>
              <w:autoSpaceDN w:val="0"/>
              <w:adjustRightInd w:val="0"/>
              <w:spacing w:after="0" w:line="240" w:lineRule="auto"/>
              <w:jc w:val="center"/>
              <w:rPr>
                <w:rFonts w:ascii="Times New Roman" w:eastAsia="Times New Roman" w:hAnsi="Times New Roman" w:cs="Times New Roman"/>
                <w:b/>
                <w:sz w:val="28"/>
                <w:szCs w:val="28"/>
                <w:lang w:eastAsia="ru-RU"/>
              </w:rPr>
            </w:pPr>
            <w:r w:rsidRPr="00BF2FE1">
              <w:rPr>
                <w:rFonts w:ascii="Times New Roman" w:eastAsia="Times New Roman" w:hAnsi="Times New Roman" w:cs="Times New Roman"/>
                <w:b/>
                <w:noProof/>
                <w:sz w:val="28"/>
                <w:szCs w:val="28"/>
                <w:lang w:eastAsia="ru-RU"/>
              </w:rPr>
              <mc:AlternateContent>
                <mc:Choice Requires="wpg">
                  <w:drawing>
                    <wp:inline distT="0" distB="0" distL="0" distR="0" wp14:anchorId="2DD719CB" wp14:editId="30055C16">
                      <wp:extent cx="5828030" cy="341630"/>
                      <wp:effectExtent l="0" t="2540" r="21590" b="0"/>
                      <wp:docPr id="18" name="Группа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28030" cy="341630"/>
                                <a:chOff x="0" y="0"/>
                                <a:chExt cx="9178" cy="538"/>
                              </a:xfrm>
                            </wpg:grpSpPr>
                            <wps:wsp>
                              <wps:cNvPr id="19" name="Rectangle 9"/>
                              <wps:cNvSpPr>
                                <a:spLocks noChangeArrowheads="1"/>
                              </wps:cNvSpPr>
                              <wps:spPr bwMode="auto">
                                <a:xfrm>
                                  <a:off x="0" y="0"/>
                                  <a:ext cx="9177" cy="53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bodyPr rot="0" vert="horz" wrap="none" lIns="91440" tIns="45720" rIns="91440" bIns="45720" anchor="ctr" anchorCtr="0" upright="1">
                                <a:noAutofit/>
                              </wps:bodyPr>
                            </wps:wsp>
                            <wps:wsp>
                              <wps:cNvPr id="20" name="Line 10"/>
                              <wps:cNvCnPr>
                                <a:cxnSpLocks noChangeShapeType="1"/>
                              </wps:cNvCnPr>
                              <wps:spPr bwMode="auto">
                                <a:xfrm flipV="1">
                                  <a:off x="360" y="178"/>
                                  <a:ext cx="8817" cy="0"/>
                                </a:xfrm>
                                <a:prstGeom prst="line">
                                  <a:avLst/>
                                </a:prstGeom>
                                <a:noFill/>
                                <a:ln w="381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wgp>
                        </a:graphicData>
                      </a:graphic>
                    </wp:inline>
                  </w:drawing>
                </mc:Choice>
                <mc:Fallback>
                  <w:pict>
                    <v:group w14:anchorId="7BCF2CD8" id="Группа 18" o:spid="_x0000_s1026" style="width:458.9pt;height:26.9pt;mso-position-horizontal-relative:char;mso-position-vertical-relative:line" coordsize="9178,5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">
                      <v:rect id="Rectangle 9" o:spid="_x0000_s1027" style="position:absolute;width:9177;height:537;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0pJMMMA&#10;AADbAAAADwAAAGRycy9kb3ducmV2LnhtbERPTWvCQBC9F/wPywjemo09hDa6ioqVHtpSEwWPQ3ZM&#10;otnZkN3G+O+7hUJv83ifM18OphE9da62rGAaxSCIC6trLhUc8tfHZxDOI2tsLJOCOzlYLkYPc0y1&#10;vfGe+syXIoSwS1FB5X2bSumKigy6yLbEgTvbzqAPsCul7vAWwk0jn+I4kQZrDg0VtrSpqLhm30bB&#10;5WSO5ZdOrsNHju/37HN72a0PSk3Gw2oGwtPg/8V/7jcd5r/A7y/hALn4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0pJMMMAAADbAAAADwAAAAAAAAAAAAAAAACYAgAAZHJzL2Rv&#10;d25yZXYueG1sUEsFBgAAAAAEAAQA9QAAAIgDAAAAAA==&#10;" filled="f" stroked="f" strokecolor="#3465a4">
                        <v:stroke joinstyle="round"/>
                      </v:rect>
                      <v:line id="Line 10" o:spid="_x0000_s1028" style="position:absolute;flip:y;visibility:visible;mso-wrap-style:square" from="360,178" to="9177,1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r6LKMAAAADbAAAADwAAAGRycy9kb3ducmV2LnhtbERP3WrCMBS+H/gO4QjeramODalG0W3C&#10;djWsfYDT5tgWm5PQxLa+/XIx2OXH97/dT6YTA/W+taxgmaQgiCurW64VFJfT8xqED8gaO8uk4EEe&#10;9rvZ0xYzbUc+05CHWsQQ9hkqaEJwmZS+asigT6wjjtzV9gZDhH0tdY9jDDedXKXpmzTYcmxo0NF7&#10;Q9UtvxsF/Fquy89CfuTHn1Z/L19ceX84pRbz6bABEWgK/+I/95dWsIrr45f4A+TuF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q+iyjAAAAA2wAAAA8AAAAAAAAAAAAAAAAA&#10;oQIAAGRycy9kb3ducmV2LnhtbFBLBQYAAAAABAAEAPkAAACOAwAAAAA=&#10;" strokeweight="1.06mm">
                        <v:stroke joinstyle="miter" endcap="square"/>
                      </v:line>
                      <w10:anchorlock/>
                    </v:group>
                  </w:pict>
                </mc:Fallback>
              </mc:AlternateContent>
            </w:r>
          </w:p>
        </w:tc>
      </w:tr>
      <w:tr w:rsidR="00BF2FE1" w:rsidRPr="00E77511" w:rsidTr="00BF2FE1">
        <w:tc>
          <w:tcPr>
            <w:tcW w:w="5000" w:type="pct"/>
            <w:gridSpan w:val="2"/>
            <w:shd w:val="clear" w:color="auto" w:fill="auto"/>
          </w:tcPr>
          <w:p w:rsidR="00BF2FE1" w:rsidRPr="00BF2FE1" w:rsidRDefault="00BF2FE1" w:rsidP="00BF2FE1">
            <w:pPr>
              <w:widowControl w:val="0"/>
              <w:shd w:val="clear" w:color="auto" w:fill="FFFFFF"/>
              <w:autoSpaceDE w:val="0"/>
              <w:autoSpaceDN w:val="0"/>
              <w:adjustRightInd w:val="0"/>
              <w:spacing w:after="0" w:line="240" w:lineRule="auto"/>
              <w:jc w:val="center"/>
              <w:rPr>
                <w:rFonts w:ascii="Times New Roman" w:eastAsia="Times New Roman" w:hAnsi="Times New Roman" w:cs="Times New Roman"/>
                <w:sz w:val="28"/>
                <w:szCs w:val="28"/>
                <w:lang w:eastAsia="ru-RU"/>
              </w:rPr>
            </w:pPr>
            <w:r w:rsidRPr="00BF2FE1">
              <w:rPr>
                <w:rFonts w:ascii="Times New Roman" w:eastAsia="Times New Roman" w:hAnsi="Times New Roman" w:cs="Times New Roman"/>
                <w:sz w:val="28"/>
                <w:szCs w:val="28"/>
                <w:lang w:eastAsia="ru-RU"/>
              </w:rPr>
              <w:t>Институт информационных технологий (ИТ)</w:t>
            </w:r>
          </w:p>
        </w:tc>
      </w:tr>
      <w:tr w:rsidR="00BF2FE1" w:rsidRPr="00E77511" w:rsidTr="00BF2FE1">
        <w:tc>
          <w:tcPr>
            <w:tcW w:w="5000" w:type="pct"/>
            <w:gridSpan w:val="2"/>
            <w:shd w:val="clear" w:color="auto" w:fill="auto"/>
          </w:tcPr>
          <w:p w:rsidR="00BF2FE1" w:rsidRPr="00BF2FE1" w:rsidRDefault="00BF2FE1" w:rsidP="00BF2FE1">
            <w:pPr>
              <w:widowControl w:val="0"/>
              <w:shd w:val="clear" w:color="auto" w:fill="FFFFFF"/>
              <w:autoSpaceDE w:val="0"/>
              <w:autoSpaceDN w:val="0"/>
              <w:adjustRightInd w:val="0"/>
              <w:spacing w:after="0" w:line="240" w:lineRule="auto"/>
              <w:jc w:val="center"/>
              <w:rPr>
                <w:rFonts w:ascii="Times New Roman" w:eastAsia="Times New Roman" w:hAnsi="Times New Roman" w:cs="Times New Roman"/>
                <w:sz w:val="28"/>
                <w:szCs w:val="28"/>
                <w:lang w:eastAsia="ru-RU"/>
              </w:rPr>
            </w:pPr>
            <w:r w:rsidRPr="00BF2FE1">
              <w:rPr>
                <w:rFonts w:ascii="Times New Roman" w:eastAsia="Times New Roman" w:hAnsi="Times New Roman" w:cs="Times New Roman"/>
                <w:sz w:val="28"/>
                <w:szCs w:val="28"/>
                <w:lang w:eastAsia="ru-RU"/>
              </w:rPr>
              <w:t>Кафедра информатики и информационных систем (ИИС)</w:t>
            </w:r>
          </w:p>
          <w:p w:rsidR="00BF2FE1" w:rsidRPr="00BF2FE1" w:rsidRDefault="00BF2FE1" w:rsidP="00BF2FE1">
            <w:pPr>
              <w:widowControl w:val="0"/>
              <w:shd w:val="clear" w:color="auto" w:fill="FFFFFF"/>
              <w:autoSpaceDE w:val="0"/>
              <w:autoSpaceDN w:val="0"/>
              <w:adjustRightInd w:val="0"/>
              <w:spacing w:after="0" w:line="240" w:lineRule="auto"/>
              <w:jc w:val="center"/>
              <w:rPr>
                <w:rFonts w:ascii="Times New Roman" w:eastAsia="Times New Roman" w:hAnsi="Times New Roman" w:cs="Times New Roman"/>
                <w:sz w:val="28"/>
                <w:szCs w:val="28"/>
                <w:lang w:eastAsia="ru-RU"/>
              </w:rPr>
            </w:pPr>
          </w:p>
        </w:tc>
      </w:tr>
      <w:tr w:rsidR="00666D4F" w:rsidRPr="00666D4F" w:rsidTr="00A92F1F">
        <w:tc>
          <w:tcPr>
            <w:tcW w:w="5000" w:type="pct"/>
            <w:gridSpan w:val="2"/>
          </w:tcPr>
          <w:p w:rsidR="00666D4F" w:rsidRPr="00666D4F" w:rsidRDefault="00666D4F" w:rsidP="00666D4F">
            <w:pPr>
              <w:widowControl w:val="0"/>
              <w:shd w:val="clear" w:color="auto" w:fill="FFFFFF"/>
              <w:autoSpaceDE w:val="0"/>
              <w:autoSpaceDN w:val="0"/>
              <w:adjustRightInd w:val="0"/>
              <w:spacing w:after="0" w:line="240" w:lineRule="auto"/>
              <w:jc w:val="center"/>
              <w:rPr>
                <w:rFonts w:ascii="Times New Roman" w:eastAsia="Times New Roman" w:hAnsi="Times New Roman" w:cs="Times New Roman"/>
                <w:b/>
                <w:sz w:val="28"/>
                <w:szCs w:val="28"/>
                <w:lang w:eastAsia="ru-RU"/>
              </w:rPr>
            </w:pPr>
            <w:r w:rsidRPr="00666D4F">
              <w:rPr>
                <w:rFonts w:ascii="Times New Roman" w:eastAsia="Times New Roman" w:hAnsi="Times New Roman" w:cs="Times New Roman"/>
                <w:b/>
                <w:sz w:val="28"/>
                <w:szCs w:val="28"/>
                <w:lang w:eastAsia="ru-RU"/>
              </w:rPr>
              <w:t>КУРСОВАЯ РАБОТА</w:t>
            </w:r>
          </w:p>
        </w:tc>
      </w:tr>
      <w:tr w:rsidR="00666D4F" w:rsidRPr="00666D4F" w:rsidTr="00A92F1F">
        <w:tc>
          <w:tcPr>
            <w:tcW w:w="5000" w:type="pct"/>
            <w:gridSpan w:val="2"/>
          </w:tcPr>
          <w:p w:rsidR="00666D4F" w:rsidRPr="00666D4F" w:rsidRDefault="00666D4F" w:rsidP="00666D4F">
            <w:pPr>
              <w:widowControl w:val="0"/>
              <w:shd w:val="clear" w:color="auto" w:fill="FFFFFF"/>
              <w:autoSpaceDE w:val="0"/>
              <w:autoSpaceDN w:val="0"/>
              <w:adjustRightInd w:val="0"/>
              <w:spacing w:after="0" w:line="240" w:lineRule="auto"/>
              <w:jc w:val="center"/>
              <w:rPr>
                <w:rFonts w:ascii="Times New Roman" w:eastAsia="Times New Roman" w:hAnsi="Times New Roman" w:cs="Times New Roman"/>
                <w:b/>
                <w:sz w:val="28"/>
                <w:szCs w:val="28"/>
                <w:lang w:eastAsia="ru-RU"/>
              </w:rPr>
            </w:pPr>
            <w:r w:rsidRPr="00666D4F">
              <w:rPr>
                <w:rFonts w:ascii="Times New Roman" w:eastAsia="Times New Roman" w:hAnsi="Times New Roman" w:cs="Times New Roman"/>
                <w:b/>
                <w:spacing w:val="-5"/>
                <w:sz w:val="28"/>
                <w:szCs w:val="28"/>
                <w:lang w:eastAsia="ru-RU"/>
              </w:rPr>
              <w:t>по дисциплине</w:t>
            </w:r>
          </w:p>
        </w:tc>
      </w:tr>
      <w:tr w:rsidR="00666D4F" w:rsidRPr="00666D4F" w:rsidTr="00A92F1F">
        <w:tc>
          <w:tcPr>
            <w:tcW w:w="5000" w:type="pct"/>
            <w:gridSpan w:val="2"/>
          </w:tcPr>
          <w:p w:rsidR="00666D4F" w:rsidRPr="00666D4F" w:rsidRDefault="00666D4F" w:rsidP="00666D4F">
            <w:pPr>
              <w:widowControl w:val="0"/>
              <w:shd w:val="clear" w:color="auto" w:fill="FFFFFF"/>
              <w:autoSpaceDE w:val="0"/>
              <w:autoSpaceDN w:val="0"/>
              <w:adjustRightInd w:val="0"/>
              <w:spacing w:after="0" w:line="240" w:lineRule="auto"/>
              <w:jc w:val="center"/>
              <w:rPr>
                <w:rFonts w:ascii="Times New Roman" w:eastAsia="Times New Roman" w:hAnsi="Times New Roman" w:cs="Times New Roman"/>
                <w:b/>
                <w:spacing w:val="-5"/>
                <w:sz w:val="28"/>
                <w:szCs w:val="28"/>
                <w:lang w:eastAsia="ru-RU"/>
              </w:rPr>
            </w:pPr>
            <w:r w:rsidRPr="00666D4F">
              <w:rPr>
                <w:rFonts w:ascii="Times New Roman" w:eastAsia="Times New Roman" w:hAnsi="Times New Roman" w:cs="Times New Roman"/>
                <w:b/>
                <w:spacing w:val="-5"/>
                <w:sz w:val="28"/>
                <w:szCs w:val="28"/>
                <w:lang w:eastAsia="ru-RU"/>
              </w:rPr>
              <w:t>«</w:t>
            </w:r>
            <w:r w:rsidR="00E77511" w:rsidRPr="00E77511">
              <w:rPr>
                <w:rFonts w:ascii="Times New Roman" w:eastAsia="Times New Roman" w:hAnsi="Times New Roman" w:cs="Times New Roman"/>
                <w:b/>
                <w:spacing w:val="-5"/>
                <w:sz w:val="28"/>
                <w:szCs w:val="28"/>
                <w:lang w:eastAsia="ru-RU"/>
              </w:rPr>
              <w:t>Объектно-ориентированное программирование</w:t>
            </w:r>
            <w:r w:rsidRPr="00666D4F">
              <w:rPr>
                <w:rFonts w:ascii="Times New Roman" w:eastAsia="Times New Roman" w:hAnsi="Times New Roman" w:cs="Times New Roman"/>
                <w:b/>
                <w:spacing w:val="-5"/>
                <w:sz w:val="28"/>
                <w:szCs w:val="28"/>
                <w:lang w:eastAsia="ru-RU"/>
              </w:rPr>
              <w:t>»</w:t>
            </w:r>
          </w:p>
          <w:p w:rsidR="00666D4F" w:rsidRPr="00666D4F" w:rsidRDefault="00666D4F" w:rsidP="00666D4F">
            <w:pPr>
              <w:widowControl w:val="0"/>
              <w:shd w:val="clear" w:color="auto" w:fill="FFFFFF"/>
              <w:autoSpaceDE w:val="0"/>
              <w:autoSpaceDN w:val="0"/>
              <w:adjustRightInd w:val="0"/>
              <w:spacing w:after="0" w:line="240" w:lineRule="auto"/>
              <w:jc w:val="center"/>
              <w:rPr>
                <w:rFonts w:ascii="Times New Roman" w:eastAsia="Times New Roman" w:hAnsi="Times New Roman" w:cs="Times New Roman"/>
                <w:i/>
                <w:sz w:val="20"/>
                <w:szCs w:val="20"/>
                <w:lang w:eastAsia="ru-RU"/>
              </w:rPr>
            </w:pPr>
          </w:p>
        </w:tc>
      </w:tr>
      <w:tr w:rsidR="00666D4F" w:rsidRPr="00666D4F" w:rsidTr="00A92F1F">
        <w:tc>
          <w:tcPr>
            <w:tcW w:w="5000" w:type="pct"/>
            <w:gridSpan w:val="2"/>
          </w:tcPr>
          <w:p w:rsidR="00666D4F" w:rsidRPr="00666D4F" w:rsidRDefault="00666D4F" w:rsidP="00666D4F">
            <w:pPr>
              <w:widowControl w:val="0"/>
              <w:shd w:val="clear" w:color="auto" w:fill="FFFFFF"/>
              <w:autoSpaceDE w:val="0"/>
              <w:autoSpaceDN w:val="0"/>
              <w:adjustRightInd w:val="0"/>
              <w:spacing w:after="0" w:line="240" w:lineRule="auto"/>
              <w:jc w:val="center"/>
              <w:rPr>
                <w:rFonts w:ascii="Times New Roman" w:eastAsia="Times New Roman" w:hAnsi="Times New Roman" w:cs="Times New Roman"/>
                <w:b/>
                <w:sz w:val="24"/>
                <w:szCs w:val="24"/>
                <w:lang w:eastAsia="ru-RU"/>
              </w:rPr>
            </w:pPr>
            <w:r w:rsidRPr="00666D4F">
              <w:rPr>
                <w:rFonts w:ascii="Times New Roman" w:eastAsia="Times New Roman" w:hAnsi="Times New Roman" w:cs="Times New Roman"/>
                <w:b/>
                <w:sz w:val="24"/>
                <w:szCs w:val="24"/>
                <w:lang w:eastAsia="ru-RU"/>
              </w:rPr>
              <w:t>Тема курсовой работы</w:t>
            </w:r>
            <w:r w:rsidR="00E77511" w:rsidRPr="00E77511">
              <w:rPr>
                <w:rFonts w:ascii="Times New Roman" w:eastAsia="Times New Roman" w:hAnsi="Times New Roman" w:cs="Times New Roman"/>
                <w:b/>
                <w:sz w:val="24"/>
                <w:szCs w:val="24"/>
                <w:lang w:eastAsia="ru-RU"/>
              </w:rPr>
              <w:t>:</w:t>
            </w:r>
            <w:r w:rsidR="00D1036E">
              <w:rPr>
                <w:rFonts w:ascii="Times New Roman" w:eastAsia="Times New Roman" w:hAnsi="Times New Roman" w:cs="Times New Roman"/>
                <w:b/>
                <w:sz w:val="24"/>
                <w:szCs w:val="24"/>
                <w:lang w:eastAsia="ru-RU"/>
              </w:rPr>
              <w:t xml:space="preserve"> </w:t>
            </w:r>
            <w:r w:rsidR="00D1036E" w:rsidRPr="00D1036E">
              <w:rPr>
                <w:rFonts w:ascii="Times New Roman" w:eastAsia="Times New Roman" w:hAnsi="Times New Roman" w:cs="Times New Roman"/>
                <w:b/>
                <w:sz w:val="24"/>
                <w:szCs w:val="24"/>
                <w:lang w:eastAsia="ru-RU"/>
              </w:rPr>
              <w:t>«Разработка программного обеспечения, реализующее создание и прохождение лабиринта при помощ</w:t>
            </w:r>
            <w:r w:rsidR="00D1036E">
              <w:rPr>
                <w:rFonts w:ascii="Times New Roman" w:eastAsia="Times New Roman" w:hAnsi="Times New Roman" w:cs="Times New Roman"/>
                <w:b/>
                <w:sz w:val="24"/>
                <w:szCs w:val="24"/>
                <w:lang w:eastAsia="ru-RU"/>
              </w:rPr>
              <w:t>и алгоритма Рекурсивного обхода</w:t>
            </w:r>
            <w:r w:rsidR="00E77511">
              <w:rPr>
                <w:rFonts w:ascii="Times New Roman" w:eastAsia="Times New Roman" w:hAnsi="Times New Roman" w:cs="Times New Roman"/>
                <w:b/>
                <w:sz w:val="24"/>
                <w:szCs w:val="24"/>
                <w:lang w:eastAsia="ru-RU"/>
              </w:rPr>
              <w:t>»</w:t>
            </w:r>
            <w:r w:rsidR="00E77511" w:rsidRPr="00E77511">
              <w:rPr>
                <w:rFonts w:ascii="Times New Roman" w:eastAsia="Times New Roman" w:hAnsi="Times New Roman" w:cs="Times New Roman"/>
                <w:b/>
                <w:sz w:val="24"/>
                <w:szCs w:val="24"/>
                <w:lang w:eastAsia="ru-RU"/>
              </w:rPr>
              <w:t>.</w:t>
            </w:r>
          </w:p>
          <w:p w:rsidR="00666D4F" w:rsidRPr="00666D4F" w:rsidRDefault="00666D4F" w:rsidP="00666D4F">
            <w:pPr>
              <w:widowControl w:val="0"/>
              <w:shd w:val="clear" w:color="auto" w:fill="FFFFFF"/>
              <w:autoSpaceDE w:val="0"/>
              <w:autoSpaceDN w:val="0"/>
              <w:adjustRightInd w:val="0"/>
              <w:spacing w:after="0" w:line="240" w:lineRule="auto"/>
              <w:jc w:val="center"/>
              <w:rPr>
                <w:rFonts w:ascii="Times New Roman" w:eastAsia="Times New Roman" w:hAnsi="Times New Roman" w:cs="Times New Roman"/>
                <w:b/>
                <w:sz w:val="20"/>
                <w:szCs w:val="20"/>
                <w:lang w:eastAsia="ru-RU"/>
              </w:rPr>
            </w:pPr>
          </w:p>
          <w:p w:rsidR="00666D4F" w:rsidRPr="00666D4F" w:rsidRDefault="00666D4F" w:rsidP="00666D4F">
            <w:pPr>
              <w:widowControl w:val="0"/>
              <w:shd w:val="clear" w:color="auto" w:fill="FFFFFF"/>
              <w:autoSpaceDE w:val="0"/>
              <w:autoSpaceDN w:val="0"/>
              <w:adjustRightInd w:val="0"/>
              <w:spacing w:after="0" w:line="240" w:lineRule="auto"/>
              <w:jc w:val="center"/>
              <w:rPr>
                <w:rFonts w:ascii="Times New Roman" w:eastAsia="Times New Roman" w:hAnsi="Times New Roman" w:cs="Times New Roman"/>
                <w:b/>
                <w:sz w:val="20"/>
                <w:szCs w:val="20"/>
                <w:lang w:eastAsia="ru-RU"/>
              </w:rPr>
            </w:pPr>
          </w:p>
        </w:tc>
      </w:tr>
      <w:tr w:rsidR="00666D4F" w:rsidRPr="00666D4F" w:rsidTr="00A92F1F">
        <w:tc>
          <w:tcPr>
            <w:tcW w:w="2500" w:type="pct"/>
          </w:tcPr>
          <w:p w:rsidR="00666D4F" w:rsidRPr="00666D4F" w:rsidRDefault="00666D4F" w:rsidP="00E77511">
            <w:pPr>
              <w:widowControl w:val="0"/>
              <w:autoSpaceDE w:val="0"/>
              <w:autoSpaceDN w:val="0"/>
              <w:adjustRightInd w:val="0"/>
              <w:spacing w:after="0" w:line="240" w:lineRule="auto"/>
              <w:rPr>
                <w:rFonts w:ascii="Times New Roman" w:eastAsia="Times New Roman" w:hAnsi="Times New Roman" w:cs="Times New Roman"/>
                <w:sz w:val="24"/>
                <w:szCs w:val="24"/>
                <w:lang w:eastAsia="ru-RU"/>
              </w:rPr>
            </w:pPr>
            <w:r w:rsidRPr="00666D4F">
              <w:rPr>
                <w:rFonts w:ascii="Times New Roman" w:eastAsia="Times New Roman" w:hAnsi="Times New Roman" w:cs="Times New Roman"/>
                <w:sz w:val="24"/>
                <w:szCs w:val="24"/>
                <w:lang w:eastAsia="ru-RU"/>
              </w:rPr>
              <w:t>Студент группы ИСБО</w:t>
            </w:r>
            <w:r w:rsidR="00BF2FE1">
              <w:rPr>
                <w:rFonts w:ascii="Times New Roman" w:eastAsia="Times New Roman" w:hAnsi="Times New Roman" w:cs="Times New Roman"/>
                <w:sz w:val="24"/>
                <w:szCs w:val="24"/>
                <w:lang w:eastAsia="ru-RU"/>
              </w:rPr>
              <w:t>п</w:t>
            </w:r>
            <w:r w:rsidRPr="00666D4F">
              <w:rPr>
                <w:rFonts w:ascii="Times New Roman" w:eastAsia="Times New Roman" w:hAnsi="Times New Roman" w:cs="Times New Roman"/>
                <w:sz w:val="24"/>
                <w:szCs w:val="24"/>
                <w:lang w:eastAsia="ru-RU"/>
              </w:rPr>
              <w:t>-01-13</w:t>
            </w:r>
          </w:p>
          <w:p w:rsidR="00666D4F" w:rsidRPr="00666D4F" w:rsidRDefault="00666D4F" w:rsidP="00666D4F">
            <w:pPr>
              <w:widowControl w:val="0"/>
              <w:shd w:val="clear" w:color="auto" w:fill="FFFFFF"/>
              <w:autoSpaceDE w:val="0"/>
              <w:autoSpaceDN w:val="0"/>
              <w:adjustRightInd w:val="0"/>
              <w:spacing w:after="0" w:line="240" w:lineRule="auto"/>
              <w:jc w:val="center"/>
              <w:rPr>
                <w:rFonts w:ascii="Times New Roman" w:eastAsia="Times New Roman" w:hAnsi="Times New Roman" w:cs="Times New Roman"/>
                <w:b/>
                <w:sz w:val="20"/>
                <w:szCs w:val="20"/>
                <w:lang w:eastAsia="ru-RU"/>
              </w:rPr>
            </w:pPr>
            <w:r w:rsidRPr="00666D4F">
              <w:rPr>
                <w:rFonts w:ascii="Times New Roman" w:eastAsia="Times New Roman" w:hAnsi="Times New Roman" w:cs="Times New Roman"/>
                <w:sz w:val="20"/>
                <w:szCs w:val="20"/>
                <w:lang w:eastAsia="ru-RU"/>
              </w:rPr>
              <w:t xml:space="preserve">                            </w:t>
            </w:r>
          </w:p>
        </w:tc>
        <w:tc>
          <w:tcPr>
            <w:tcW w:w="2500" w:type="pct"/>
          </w:tcPr>
          <w:p w:rsidR="00666D4F" w:rsidRPr="00BF2FE1" w:rsidRDefault="00BF2FE1" w:rsidP="00666D4F">
            <w:pPr>
              <w:widowControl w:val="0"/>
              <w:shd w:val="clear" w:color="auto" w:fill="FFFFFF"/>
              <w:autoSpaceDE w:val="0"/>
              <w:autoSpaceDN w:val="0"/>
              <w:adjustRightInd w:val="0"/>
              <w:spacing w:after="0" w:line="240" w:lineRule="auto"/>
              <w:jc w:val="center"/>
              <w:rPr>
                <w:rFonts w:ascii="Times New Roman" w:eastAsia="Times New Roman" w:hAnsi="Times New Roman" w:cs="Times New Roman"/>
                <w:i/>
                <w:sz w:val="24"/>
                <w:szCs w:val="24"/>
                <w:lang w:eastAsia="ru-RU"/>
              </w:rPr>
            </w:pPr>
            <w:r>
              <w:rPr>
                <w:rFonts w:ascii="Times New Roman" w:eastAsia="Times New Roman" w:hAnsi="Times New Roman" w:cs="Times New Roman"/>
                <w:i/>
                <w:sz w:val="24"/>
                <w:szCs w:val="24"/>
                <w:lang w:eastAsia="ru-RU"/>
              </w:rPr>
              <w:t>Беляева О.И.</w:t>
            </w:r>
          </w:p>
        </w:tc>
      </w:tr>
      <w:tr w:rsidR="00666D4F" w:rsidRPr="00666D4F" w:rsidTr="00A92F1F">
        <w:tc>
          <w:tcPr>
            <w:tcW w:w="2500" w:type="pct"/>
          </w:tcPr>
          <w:p w:rsidR="00666D4F" w:rsidRPr="00666D4F" w:rsidRDefault="00666D4F" w:rsidP="00E77511">
            <w:pPr>
              <w:widowControl w:val="0"/>
              <w:autoSpaceDE w:val="0"/>
              <w:autoSpaceDN w:val="0"/>
              <w:adjustRightInd w:val="0"/>
              <w:spacing w:after="0" w:line="240" w:lineRule="auto"/>
              <w:rPr>
                <w:rFonts w:ascii="Times New Roman" w:eastAsia="Times New Roman" w:hAnsi="Times New Roman" w:cs="Times New Roman"/>
                <w:sz w:val="24"/>
                <w:szCs w:val="24"/>
                <w:lang w:eastAsia="ru-RU"/>
              </w:rPr>
            </w:pPr>
            <w:r w:rsidRPr="00666D4F">
              <w:rPr>
                <w:rFonts w:ascii="Times New Roman" w:eastAsia="Times New Roman" w:hAnsi="Times New Roman" w:cs="Times New Roman"/>
                <w:sz w:val="24"/>
                <w:szCs w:val="24"/>
                <w:lang w:eastAsia="ru-RU"/>
              </w:rPr>
              <w:t>Руководитель курсовой работы</w:t>
            </w:r>
          </w:p>
          <w:p w:rsidR="00666D4F" w:rsidRPr="00666D4F" w:rsidRDefault="00666D4F" w:rsidP="00666D4F">
            <w:pPr>
              <w:widowControl w:val="0"/>
              <w:autoSpaceDE w:val="0"/>
              <w:autoSpaceDN w:val="0"/>
              <w:adjustRightInd w:val="0"/>
              <w:spacing w:after="0" w:line="240" w:lineRule="auto"/>
              <w:ind w:firstLine="284"/>
              <w:rPr>
                <w:rFonts w:ascii="Times New Roman" w:eastAsia="Times New Roman" w:hAnsi="Times New Roman" w:cs="Times New Roman"/>
                <w:i/>
                <w:sz w:val="20"/>
                <w:szCs w:val="20"/>
                <w:lang w:eastAsia="ru-RU"/>
              </w:rPr>
            </w:pPr>
          </w:p>
        </w:tc>
        <w:tc>
          <w:tcPr>
            <w:tcW w:w="2500" w:type="pct"/>
          </w:tcPr>
          <w:p w:rsidR="00666D4F" w:rsidRPr="00666D4F" w:rsidRDefault="00E77511" w:rsidP="00666D4F">
            <w:pPr>
              <w:widowControl w:val="0"/>
              <w:shd w:val="clear" w:color="auto" w:fill="FFFFFF"/>
              <w:autoSpaceDE w:val="0"/>
              <w:autoSpaceDN w:val="0"/>
              <w:adjustRightInd w:val="0"/>
              <w:spacing w:after="0" w:line="240" w:lineRule="auto"/>
              <w:jc w:val="center"/>
              <w:rPr>
                <w:rFonts w:ascii="Times New Roman" w:eastAsia="Times New Roman" w:hAnsi="Times New Roman" w:cs="Times New Roman"/>
                <w:i/>
                <w:sz w:val="24"/>
                <w:szCs w:val="24"/>
                <w:lang w:eastAsia="ru-RU"/>
              </w:rPr>
            </w:pPr>
            <w:r w:rsidRPr="00E77511">
              <w:rPr>
                <w:rFonts w:ascii="Times New Roman" w:eastAsia="Times New Roman" w:hAnsi="Times New Roman" w:cs="Times New Roman"/>
                <w:i/>
                <w:iCs/>
                <w:sz w:val="24"/>
                <w:szCs w:val="24"/>
                <w:lang w:eastAsia="zh-CN"/>
              </w:rPr>
              <w:t>Хлебников А. А.</w:t>
            </w:r>
          </w:p>
        </w:tc>
      </w:tr>
      <w:tr w:rsidR="00666D4F" w:rsidRPr="00666D4F" w:rsidTr="00A92F1F">
        <w:tc>
          <w:tcPr>
            <w:tcW w:w="2500" w:type="pct"/>
          </w:tcPr>
          <w:p w:rsidR="00666D4F" w:rsidRPr="00666D4F" w:rsidRDefault="00666D4F" w:rsidP="00E77511">
            <w:pPr>
              <w:widowControl w:val="0"/>
              <w:autoSpaceDE w:val="0"/>
              <w:autoSpaceDN w:val="0"/>
              <w:adjustRightInd w:val="0"/>
              <w:spacing w:after="0" w:line="240" w:lineRule="auto"/>
              <w:rPr>
                <w:rFonts w:ascii="Times New Roman" w:eastAsia="Times New Roman" w:hAnsi="Times New Roman" w:cs="Times New Roman"/>
                <w:sz w:val="24"/>
                <w:szCs w:val="24"/>
                <w:lang w:eastAsia="ru-RU"/>
              </w:rPr>
            </w:pPr>
            <w:r w:rsidRPr="00666D4F">
              <w:rPr>
                <w:rFonts w:ascii="Times New Roman" w:eastAsia="Times New Roman" w:hAnsi="Times New Roman" w:cs="Times New Roman"/>
                <w:sz w:val="24"/>
                <w:szCs w:val="24"/>
                <w:lang w:eastAsia="ru-RU"/>
              </w:rPr>
              <w:t xml:space="preserve">Рецензент </w:t>
            </w:r>
          </w:p>
          <w:p w:rsidR="00666D4F" w:rsidRPr="00666D4F" w:rsidRDefault="00666D4F" w:rsidP="00666D4F">
            <w:pPr>
              <w:widowControl w:val="0"/>
              <w:autoSpaceDE w:val="0"/>
              <w:autoSpaceDN w:val="0"/>
              <w:adjustRightInd w:val="0"/>
              <w:spacing w:after="0" w:line="240" w:lineRule="auto"/>
              <w:ind w:firstLine="284"/>
              <w:rPr>
                <w:rFonts w:ascii="Times New Roman" w:eastAsia="Times New Roman" w:hAnsi="Times New Roman" w:cs="Times New Roman"/>
                <w:sz w:val="24"/>
                <w:szCs w:val="24"/>
                <w:lang w:eastAsia="ru-RU"/>
              </w:rPr>
            </w:pPr>
          </w:p>
        </w:tc>
        <w:tc>
          <w:tcPr>
            <w:tcW w:w="2500" w:type="pct"/>
          </w:tcPr>
          <w:p w:rsidR="00666D4F" w:rsidRPr="00666D4F" w:rsidRDefault="00E77511" w:rsidP="00666D4F">
            <w:pPr>
              <w:widowControl w:val="0"/>
              <w:shd w:val="clear" w:color="auto" w:fill="FFFFFF"/>
              <w:autoSpaceDE w:val="0"/>
              <w:autoSpaceDN w:val="0"/>
              <w:adjustRightInd w:val="0"/>
              <w:spacing w:after="0" w:line="240" w:lineRule="auto"/>
              <w:jc w:val="center"/>
              <w:rPr>
                <w:rFonts w:ascii="Times New Roman" w:eastAsia="Times New Roman" w:hAnsi="Times New Roman" w:cs="Times New Roman"/>
                <w:i/>
                <w:sz w:val="24"/>
                <w:szCs w:val="24"/>
                <w:lang w:eastAsia="ru-RU"/>
              </w:rPr>
            </w:pPr>
            <w:r w:rsidRPr="00E77511">
              <w:rPr>
                <w:rFonts w:ascii="Times New Roman" w:eastAsia="Times New Roman" w:hAnsi="Times New Roman" w:cs="Times New Roman"/>
                <w:i/>
                <w:iCs/>
                <w:sz w:val="24"/>
                <w:szCs w:val="24"/>
                <w:lang w:eastAsia="zh-CN"/>
              </w:rPr>
              <w:t>Хлебников А. А.</w:t>
            </w:r>
          </w:p>
        </w:tc>
      </w:tr>
      <w:tr w:rsidR="00666D4F" w:rsidRPr="00666D4F" w:rsidTr="00A92F1F">
        <w:tc>
          <w:tcPr>
            <w:tcW w:w="2500" w:type="pct"/>
          </w:tcPr>
          <w:p w:rsidR="00666D4F" w:rsidRPr="00666D4F" w:rsidRDefault="00666D4F" w:rsidP="00666D4F">
            <w:pPr>
              <w:widowControl w:val="0"/>
              <w:autoSpaceDE w:val="0"/>
              <w:autoSpaceDN w:val="0"/>
              <w:adjustRightInd w:val="0"/>
              <w:spacing w:after="0" w:line="240" w:lineRule="auto"/>
              <w:rPr>
                <w:rFonts w:ascii="Times New Roman" w:eastAsia="Times New Roman" w:hAnsi="Times New Roman" w:cs="Times New Roman"/>
                <w:sz w:val="20"/>
                <w:szCs w:val="20"/>
                <w:lang w:eastAsia="ru-RU"/>
              </w:rPr>
            </w:pPr>
          </w:p>
        </w:tc>
        <w:tc>
          <w:tcPr>
            <w:tcW w:w="2500" w:type="pct"/>
          </w:tcPr>
          <w:p w:rsidR="00666D4F" w:rsidRPr="00666D4F" w:rsidRDefault="00666D4F" w:rsidP="00666D4F">
            <w:pPr>
              <w:widowControl w:val="0"/>
              <w:shd w:val="clear" w:color="auto" w:fill="FFFFFF"/>
              <w:autoSpaceDE w:val="0"/>
              <w:autoSpaceDN w:val="0"/>
              <w:adjustRightInd w:val="0"/>
              <w:spacing w:after="0" w:line="240" w:lineRule="auto"/>
              <w:jc w:val="center"/>
              <w:rPr>
                <w:rFonts w:ascii="Times New Roman" w:eastAsia="Times New Roman" w:hAnsi="Times New Roman" w:cs="Times New Roman"/>
                <w:i/>
                <w:sz w:val="20"/>
                <w:szCs w:val="20"/>
                <w:lang w:eastAsia="ru-RU"/>
              </w:rPr>
            </w:pPr>
          </w:p>
        </w:tc>
      </w:tr>
    </w:tbl>
    <w:p w:rsidR="00666D4F" w:rsidRDefault="00666D4F" w:rsidP="00666D4F">
      <w:pPr>
        <w:widowControl w:val="0"/>
        <w:shd w:val="clear" w:color="auto" w:fill="FFFFFF"/>
        <w:autoSpaceDE w:val="0"/>
        <w:autoSpaceDN w:val="0"/>
        <w:adjustRightInd w:val="0"/>
        <w:spacing w:after="0" w:line="240" w:lineRule="auto"/>
        <w:jc w:val="center"/>
        <w:rPr>
          <w:rFonts w:ascii="Times New Roman" w:eastAsia="Times New Roman" w:hAnsi="Times New Roman" w:cs="Times New Roman"/>
          <w:b/>
          <w:sz w:val="36"/>
          <w:szCs w:val="34"/>
          <w:lang w:eastAsia="ru-RU"/>
        </w:rPr>
      </w:pPr>
    </w:p>
    <w:p w:rsidR="00D1036E" w:rsidRDefault="00D1036E" w:rsidP="00666D4F">
      <w:pPr>
        <w:widowControl w:val="0"/>
        <w:shd w:val="clear" w:color="auto" w:fill="FFFFFF"/>
        <w:autoSpaceDE w:val="0"/>
        <w:autoSpaceDN w:val="0"/>
        <w:adjustRightInd w:val="0"/>
        <w:spacing w:after="0" w:line="240" w:lineRule="auto"/>
        <w:jc w:val="center"/>
        <w:rPr>
          <w:rFonts w:ascii="Times New Roman" w:eastAsia="Times New Roman" w:hAnsi="Times New Roman" w:cs="Times New Roman"/>
          <w:b/>
          <w:sz w:val="36"/>
          <w:szCs w:val="34"/>
          <w:lang w:eastAsia="ru-RU"/>
        </w:rPr>
      </w:pPr>
    </w:p>
    <w:p w:rsidR="00D1036E" w:rsidRDefault="00D1036E" w:rsidP="00666D4F">
      <w:pPr>
        <w:widowControl w:val="0"/>
        <w:shd w:val="clear" w:color="auto" w:fill="FFFFFF"/>
        <w:autoSpaceDE w:val="0"/>
        <w:autoSpaceDN w:val="0"/>
        <w:adjustRightInd w:val="0"/>
        <w:spacing w:after="0" w:line="240" w:lineRule="auto"/>
        <w:jc w:val="center"/>
        <w:rPr>
          <w:rFonts w:ascii="Times New Roman" w:eastAsia="Times New Roman" w:hAnsi="Times New Roman" w:cs="Times New Roman"/>
          <w:b/>
          <w:sz w:val="36"/>
          <w:szCs w:val="34"/>
          <w:lang w:eastAsia="ru-RU"/>
        </w:rPr>
      </w:pPr>
    </w:p>
    <w:p w:rsidR="00D1036E" w:rsidRDefault="00D1036E" w:rsidP="00666D4F">
      <w:pPr>
        <w:widowControl w:val="0"/>
        <w:shd w:val="clear" w:color="auto" w:fill="FFFFFF"/>
        <w:autoSpaceDE w:val="0"/>
        <w:autoSpaceDN w:val="0"/>
        <w:adjustRightInd w:val="0"/>
        <w:spacing w:after="0" w:line="240" w:lineRule="auto"/>
        <w:jc w:val="center"/>
        <w:rPr>
          <w:rFonts w:ascii="Times New Roman" w:eastAsia="Times New Roman" w:hAnsi="Times New Roman" w:cs="Times New Roman"/>
          <w:b/>
          <w:sz w:val="36"/>
          <w:szCs w:val="34"/>
          <w:lang w:eastAsia="ru-RU"/>
        </w:rPr>
      </w:pPr>
    </w:p>
    <w:p w:rsidR="00D1036E" w:rsidRPr="00D1036E" w:rsidRDefault="00D1036E" w:rsidP="00666D4F">
      <w:pPr>
        <w:widowControl w:val="0"/>
        <w:shd w:val="clear" w:color="auto" w:fill="FFFFFF"/>
        <w:autoSpaceDE w:val="0"/>
        <w:autoSpaceDN w:val="0"/>
        <w:adjustRightInd w:val="0"/>
        <w:spacing w:after="0" w:line="240" w:lineRule="auto"/>
        <w:jc w:val="center"/>
        <w:rPr>
          <w:rFonts w:ascii="Times New Roman" w:eastAsia="Times New Roman" w:hAnsi="Times New Roman" w:cs="Times New Roman"/>
          <w:b/>
          <w:sz w:val="36"/>
          <w:szCs w:val="34"/>
          <w:lang w:eastAsia="ru-RU"/>
        </w:rPr>
      </w:pPr>
    </w:p>
    <w:tbl>
      <w:tblPr>
        <w:tblW w:w="13489" w:type="dxa"/>
        <w:tblLook w:val="00A0" w:firstRow="1" w:lastRow="0" w:firstColumn="1" w:lastColumn="0" w:noHBand="0" w:noVBand="0"/>
      </w:tblPr>
      <w:tblGrid>
        <w:gridCol w:w="3129"/>
        <w:gridCol w:w="7928"/>
        <w:gridCol w:w="2432"/>
      </w:tblGrid>
      <w:tr w:rsidR="00666D4F" w:rsidRPr="00D1036E" w:rsidTr="00D1036E">
        <w:tc>
          <w:tcPr>
            <w:tcW w:w="3129" w:type="dxa"/>
            <w:vAlign w:val="center"/>
          </w:tcPr>
          <w:p w:rsidR="00666D4F" w:rsidRPr="00D1036E" w:rsidRDefault="00666D4F" w:rsidP="00E77511">
            <w:pPr>
              <w:widowControl w:val="0"/>
              <w:autoSpaceDE w:val="0"/>
              <w:autoSpaceDN w:val="0"/>
              <w:adjustRightInd w:val="0"/>
              <w:spacing w:after="0" w:line="240" w:lineRule="auto"/>
              <w:rPr>
                <w:rFonts w:ascii="Times New Roman" w:eastAsia="Times New Roman" w:hAnsi="Times New Roman" w:cs="Times New Roman"/>
                <w:szCs w:val="20"/>
                <w:lang w:eastAsia="ru-RU"/>
              </w:rPr>
            </w:pPr>
            <w:r w:rsidRPr="00D1036E">
              <w:rPr>
                <w:rFonts w:ascii="Times New Roman" w:eastAsia="Times New Roman" w:hAnsi="Times New Roman" w:cs="Times New Roman"/>
                <w:szCs w:val="20"/>
                <w:lang w:eastAsia="ru-RU"/>
              </w:rPr>
              <w:t>Работа представлена к защите</w:t>
            </w:r>
          </w:p>
        </w:tc>
        <w:tc>
          <w:tcPr>
            <w:tcW w:w="7928" w:type="dxa"/>
            <w:vAlign w:val="center"/>
          </w:tcPr>
          <w:p w:rsidR="00666D4F" w:rsidRPr="00D1036E" w:rsidRDefault="00666D4F" w:rsidP="00666D4F">
            <w:pPr>
              <w:widowControl w:val="0"/>
              <w:autoSpaceDE w:val="0"/>
              <w:autoSpaceDN w:val="0"/>
              <w:adjustRightInd w:val="0"/>
              <w:spacing w:after="0" w:line="240" w:lineRule="auto"/>
              <w:jc w:val="center"/>
              <w:rPr>
                <w:rFonts w:ascii="Times New Roman" w:eastAsia="Times New Roman" w:hAnsi="Times New Roman" w:cs="Times New Roman"/>
                <w:szCs w:val="20"/>
                <w:lang w:eastAsia="ru-RU"/>
              </w:rPr>
            </w:pPr>
            <w:r w:rsidRPr="00D1036E">
              <w:rPr>
                <w:rFonts w:ascii="Times New Roman" w:eastAsia="Times New Roman" w:hAnsi="Times New Roman" w:cs="Times New Roman"/>
                <w:szCs w:val="20"/>
                <w:lang w:eastAsia="ru-RU"/>
              </w:rPr>
              <w:t>«__»_______2015 г.</w:t>
            </w:r>
          </w:p>
        </w:tc>
        <w:tc>
          <w:tcPr>
            <w:tcW w:w="2432" w:type="dxa"/>
          </w:tcPr>
          <w:p w:rsidR="00666D4F" w:rsidRPr="00D1036E" w:rsidRDefault="00666D4F" w:rsidP="00666D4F">
            <w:pPr>
              <w:widowControl w:val="0"/>
              <w:autoSpaceDE w:val="0"/>
              <w:autoSpaceDN w:val="0"/>
              <w:adjustRightInd w:val="0"/>
              <w:spacing w:after="0" w:line="240" w:lineRule="auto"/>
              <w:rPr>
                <w:rFonts w:ascii="Times New Roman" w:eastAsia="Times New Roman" w:hAnsi="Times New Roman" w:cs="Times New Roman"/>
                <w:i/>
                <w:szCs w:val="20"/>
                <w:lang w:eastAsia="ru-RU"/>
              </w:rPr>
            </w:pPr>
          </w:p>
          <w:p w:rsidR="00666D4F" w:rsidRPr="00D1036E" w:rsidRDefault="00666D4F" w:rsidP="00666D4F">
            <w:pPr>
              <w:widowControl w:val="0"/>
              <w:autoSpaceDE w:val="0"/>
              <w:autoSpaceDN w:val="0"/>
              <w:adjustRightInd w:val="0"/>
              <w:spacing w:after="0" w:line="240" w:lineRule="auto"/>
              <w:jc w:val="center"/>
              <w:rPr>
                <w:rFonts w:ascii="Times New Roman" w:eastAsia="Times New Roman" w:hAnsi="Times New Roman" w:cs="Times New Roman"/>
                <w:i/>
                <w:szCs w:val="20"/>
                <w:lang w:eastAsia="ru-RU"/>
              </w:rPr>
            </w:pPr>
          </w:p>
        </w:tc>
      </w:tr>
      <w:tr w:rsidR="00666D4F" w:rsidRPr="00D1036E" w:rsidTr="00D1036E">
        <w:tc>
          <w:tcPr>
            <w:tcW w:w="3129" w:type="dxa"/>
          </w:tcPr>
          <w:p w:rsidR="00666D4F" w:rsidRPr="00D1036E" w:rsidRDefault="00666D4F" w:rsidP="00666D4F">
            <w:pPr>
              <w:widowControl w:val="0"/>
              <w:autoSpaceDE w:val="0"/>
              <w:autoSpaceDN w:val="0"/>
              <w:adjustRightInd w:val="0"/>
              <w:spacing w:after="0" w:line="240" w:lineRule="auto"/>
              <w:jc w:val="center"/>
              <w:rPr>
                <w:rFonts w:ascii="Times New Roman" w:eastAsia="Times New Roman" w:hAnsi="Times New Roman" w:cs="Times New Roman"/>
                <w:szCs w:val="20"/>
                <w:lang w:eastAsia="ru-RU"/>
              </w:rPr>
            </w:pPr>
          </w:p>
        </w:tc>
        <w:tc>
          <w:tcPr>
            <w:tcW w:w="7928" w:type="dxa"/>
          </w:tcPr>
          <w:p w:rsidR="00666D4F" w:rsidRPr="00D1036E" w:rsidRDefault="00666D4F" w:rsidP="00666D4F">
            <w:pPr>
              <w:widowControl w:val="0"/>
              <w:autoSpaceDE w:val="0"/>
              <w:autoSpaceDN w:val="0"/>
              <w:adjustRightInd w:val="0"/>
              <w:spacing w:after="0" w:line="240" w:lineRule="auto"/>
              <w:jc w:val="center"/>
              <w:rPr>
                <w:rFonts w:ascii="Times New Roman" w:eastAsia="Times New Roman" w:hAnsi="Times New Roman" w:cs="Times New Roman"/>
                <w:i/>
                <w:szCs w:val="20"/>
                <w:lang w:eastAsia="ru-RU"/>
              </w:rPr>
            </w:pPr>
          </w:p>
        </w:tc>
        <w:tc>
          <w:tcPr>
            <w:tcW w:w="2432" w:type="dxa"/>
          </w:tcPr>
          <w:p w:rsidR="00666D4F" w:rsidRPr="00D1036E" w:rsidRDefault="00666D4F" w:rsidP="00666D4F">
            <w:pPr>
              <w:widowControl w:val="0"/>
              <w:autoSpaceDE w:val="0"/>
              <w:autoSpaceDN w:val="0"/>
              <w:adjustRightInd w:val="0"/>
              <w:spacing w:after="0" w:line="240" w:lineRule="auto"/>
              <w:jc w:val="center"/>
              <w:rPr>
                <w:rFonts w:ascii="Times New Roman" w:eastAsia="Times New Roman" w:hAnsi="Times New Roman" w:cs="Times New Roman"/>
                <w:szCs w:val="20"/>
                <w:lang w:eastAsia="ru-RU"/>
              </w:rPr>
            </w:pPr>
          </w:p>
        </w:tc>
      </w:tr>
      <w:tr w:rsidR="00666D4F" w:rsidRPr="00D1036E" w:rsidTr="00D1036E">
        <w:tc>
          <w:tcPr>
            <w:tcW w:w="3129" w:type="dxa"/>
            <w:vAlign w:val="center"/>
          </w:tcPr>
          <w:p w:rsidR="00666D4F" w:rsidRPr="00D1036E" w:rsidRDefault="00666D4F" w:rsidP="00E77511">
            <w:pPr>
              <w:widowControl w:val="0"/>
              <w:autoSpaceDE w:val="0"/>
              <w:autoSpaceDN w:val="0"/>
              <w:adjustRightInd w:val="0"/>
              <w:spacing w:after="0" w:line="240" w:lineRule="auto"/>
              <w:rPr>
                <w:rFonts w:ascii="Times New Roman" w:eastAsia="Times New Roman" w:hAnsi="Times New Roman" w:cs="Times New Roman"/>
                <w:szCs w:val="20"/>
                <w:lang w:eastAsia="ru-RU"/>
              </w:rPr>
            </w:pPr>
            <w:r w:rsidRPr="00D1036E">
              <w:rPr>
                <w:rFonts w:ascii="Times New Roman" w:eastAsia="Times New Roman" w:hAnsi="Times New Roman" w:cs="Times New Roman"/>
                <w:szCs w:val="20"/>
                <w:lang w:eastAsia="ru-RU"/>
              </w:rPr>
              <w:t>«Допущен к защите»</w:t>
            </w:r>
          </w:p>
        </w:tc>
        <w:tc>
          <w:tcPr>
            <w:tcW w:w="7928" w:type="dxa"/>
            <w:vAlign w:val="center"/>
          </w:tcPr>
          <w:p w:rsidR="00666D4F" w:rsidRPr="00D1036E" w:rsidRDefault="00666D4F" w:rsidP="00666D4F">
            <w:pPr>
              <w:widowControl w:val="0"/>
              <w:autoSpaceDE w:val="0"/>
              <w:autoSpaceDN w:val="0"/>
              <w:adjustRightInd w:val="0"/>
              <w:spacing w:after="0" w:line="240" w:lineRule="auto"/>
              <w:jc w:val="center"/>
              <w:rPr>
                <w:rFonts w:ascii="Times New Roman" w:eastAsia="Times New Roman" w:hAnsi="Times New Roman" w:cs="Times New Roman"/>
                <w:szCs w:val="20"/>
                <w:lang w:eastAsia="ru-RU"/>
              </w:rPr>
            </w:pPr>
            <w:r w:rsidRPr="00D1036E">
              <w:rPr>
                <w:rFonts w:ascii="Times New Roman" w:eastAsia="Times New Roman" w:hAnsi="Times New Roman" w:cs="Times New Roman"/>
                <w:szCs w:val="20"/>
                <w:lang w:eastAsia="ru-RU"/>
              </w:rPr>
              <w:t>«__»_______2015 г.</w:t>
            </w:r>
          </w:p>
        </w:tc>
        <w:tc>
          <w:tcPr>
            <w:tcW w:w="2432" w:type="dxa"/>
          </w:tcPr>
          <w:p w:rsidR="00666D4F" w:rsidRPr="00D1036E" w:rsidRDefault="00666D4F" w:rsidP="00666D4F">
            <w:pPr>
              <w:widowControl w:val="0"/>
              <w:autoSpaceDE w:val="0"/>
              <w:autoSpaceDN w:val="0"/>
              <w:adjustRightInd w:val="0"/>
              <w:spacing w:after="0" w:line="240" w:lineRule="auto"/>
              <w:rPr>
                <w:rFonts w:ascii="Times New Roman" w:eastAsia="Times New Roman" w:hAnsi="Times New Roman" w:cs="Times New Roman"/>
                <w:i/>
                <w:szCs w:val="20"/>
                <w:lang w:eastAsia="ru-RU"/>
              </w:rPr>
            </w:pPr>
          </w:p>
          <w:p w:rsidR="00666D4F" w:rsidRPr="00D1036E" w:rsidRDefault="00666D4F" w:rsidP="00666D4F">
            <w:pPr>
              <w:widowControl w:val="0"/>
              <w:autoSpaceDE w:val="0"/>
              <w:autoSpaceDN w:val="0"/>
              <w:adjustRightInd w:val="0"/>
              <w:spacing w:after="0" w:line="240" w:lineRule="auto"/>
              <w:jc w:val="center"/>
              <w:rPr>
                <w:rFonts w:ascii="Times New Roman" w:eastAsia="Times New Roman" w:hAnsi="Times New Roman" w:cs="Times New Roman"/>
                <w:i/>
                <w:szCs w:val="20"/>
                <w:lang w:eastAsia="ru-RU"/>
              </w:rPr>
            </w:pPr>
          </w:p>
        </w:tc>
      </w:tr>
    </w:tbl>
    <w:p w:rsidR="00666D4F" w:rsidRPr="00666D4F" w:rsidRDefault="00666D4F" w:rsidP="00666D4F">
      <w:pPr>
        <w:widowControl w:val="0"/>
        <w:shd w:val="clear" w:color="auto" w:fill="FFFFFF"/>
        <w:autoSpaceDE w:val="0"/>
        <w:autoSpaceDN w:val="0"/>
        <w:adjustRightInd w:val="0"/>
        <w:spacing w:after="0" w:line="240" w:lineRule="auto"/>
        <w:jc w:val="center"/>
        <w:rPr>
          <w:rFonts w:ascii="Times New Roman" w:eastAsia="Times New Roman" w:hAnsi="Times New Roman" w:cs="Times New Roman"/>
          <w:b/>
          <w:sz w:val="34"/>
          <w:szCs w:val="34"/>
          <w:lang w:eastAsia="ru-RU"/>
        </w:rPr>
      </w:pPr>
    </w:p>
    <w:p w:rsidR="00666D4F" w:rsidRDefault="00666D4F" w:rsidP="00666D4F">
      <w:pPr>
        <w:widowControl w:val="0"/>
        <w:shd w:val="clear" w:color="auto" w:fill="FFFFFF"/>
        <w:autoSpaceDE w:val="0"/>
        <w:autoSpaceDN w:val="0"/>
        <w:adjustRightInd w:val="0"/>
        <w:spacing w:after="0" w:line="240" w:lineRule="auto"/>
        <w:jc w:val="center"/>
        <w:rPr>
          <w:rFonts w:ascii="Times New Roman" w:eastAsia="Times New Roman" w:hAnsi="Times New Roman" w:cs="Times New Roman"/>
          <w:b/>
          <w:sz w:val="34"/>
          <w:szCs w:val="34"/>
          <w:lang w:eastAsia="ru-RU"/>
        </w:rPr>
      </w:pPr>
    </w:p>
    <w:p w:rsidR="00D1036E" w:rsidRDefault="00D1036E" w:rsidP="00666D4F">
      <w:pPr>
        <w:widowControl w:val="0"/>
        <w:shd w:val="clear" w:color="auto" w:fill="FFFFFF"/>
        <w:autoSpaceDE w:val="0"/>
        <w:autoSpaceDN w:val="0"/>
        <w:adjustRightInd w:val="0"/>
        <w:spacing w:after="0" w:line="240" w:lineRule="auto"/>
        <w:jc w:val="center"/>
        <w:rPr>
          <w:rFonts w:ascii="Times New Roman" w:eastAsia="Times New Roman" w:hAnsi="Times New Roman" w:cs="Times New Roman"/>
          <w:b/>
          <w:sz w:val="34"/>
          <w:szCs w:val="34"/>
          <w:lang w:eastAsia="ru-RU"/>
        </w:rPr>
      </w:pPr>
    </w:p>
    <w:p w:rsidR="00D1036E" w:rsidRPr="00666D4F" w:rsidRDefault="00D1036E" w:rsidP="00666D4F">
      <w:pPr>
        <w:widowControl w:val="0"/>
        <w:shd w:val="clear" w:color="auto" w:fill="FFFFFF"/>
        <w:autoSpaceDE w:val="0"/>
        <w:autoSpaceDN w:val="0"/>
        <w:adjustRightInd w:val="0"/>
        <w:spacing w:after="0" w:line="240" w:lineRule="auto"/>
        <w:jc w:val="center"/>
        <w:rPr>
          <w:rFonts w:ascii="Times New Roman" w:eastAsia="Times New Roman" w:hAnsi="Times New Roman" w:cs="Times New Roman"/>
          <w:b/>
          <w:sz w:val="34"/>
          <w:szCs w:val="34"/>
          <w:lang w:eastAsia="ru-RU"/>
        </w:rPr>
      </w:pPr>
    </w:p>
    <w:p w:rsidR="00666D4F" w:rsidRPr="00666D4F" w:rsidRDefault="00666D4F" w:rsidP="00666D4F">
      <w:pPr>
        <w:widowControl w:val="0"/>
        <w:shd w:val="clear" w:color="auto" w:fill="FFFFFF"/>
        <w:autoSpaceDE w:val="0"/>
        <w:autoSpaceDN w:val="0"/>
        <w:adjustRightInd w:val="0"/>
        <w:spacing w:after="0" w:line="240" w:lineRule="auto"/>
        <w:jc w:val="center"/>
        <w:rPr>
          <w:rFonts w:ascii="Times New Roman" w:eastAsia="Times New Roman" w:hAnsi="Times New Roman" w:cs="Times New Roman"/>
          <w:b/>
          <w:sz w:val="34"/>
          <w:szCs w:val="34"/>
          <w:lang w:eastAsia="ru-RU"/>
        </w:rPr>
      </w:pPr>
    </w:p>
    <w:p w:rsidR="00666D4F" w:rsidRPr="00666D4F" w:rsidRDefault="00666D4F" w:rsidP="00666D4F">
      <w:pPr>
        <w:widowControl w:val="0"/>
        <w:shd w:val="clear" w:color="auto" w:fill="FFFFFF"/>
        <w:autoSpaceDE w:val="0"/>
        <w:autoSpaceDN w:val="0"/>
        <w:adjustRightInd w:val="0"/>
        <w:spacing w:after="0" w:line="240" w:lineRule="auto"/>
        <w:jc w:val="center"/>
        <w:rPr>
          <w:rFonts w:ascii="Times New Roman" w:eastAsia="Times New Roman" w:hAnsi="Times New Roman" w:cs="Times New Roman"/>
          <w:sz w:val="20"/>
          <w:szCs w:val="20"/>
          <w:lang w:eastAsia="ru-RU"/>
        </w:rPr>
      </w:pPr>
    </w:p>
    <w:p w:rsidR="00D1036E" w:rsidRDefault="00666D4F" w:rsidP="00D1036E">
      <w:pPr>
        <w:widowControl w:val="0"/>
        <w:shd w:val="clear" w:color="auto" w:fill="FFFFFF"/>
        <w:autoSpaceDE w:val="0"/>
        <w:autoSpaceDN w:val="0"/>
        <w:adjustRightInd w:val="0"/>
        <w:spacing w:after="0" w:line="240" w:lineRule="auto"/>
        <w:jc w:val="center"/>
        <w:rPr>
          <w:rFonts w:ascii="Times New Roman" w:eastAsia="Times New Roman" w:hAnsi="Times New Roman" w:cs="Times New Roman"/>
          <w:sz w:val="24"/>
          <w:szCs w:val="24"/>
          <w:lang w:eastAsia="ru-RU"/>
        </w:rPr>
      </w:pPr>
      <w:r w:rsidRPr="00666D4F">
        <w:rPr>
          <w:rFonts w:ascii="Times New Roman" w:eastAsia="Times New Roman" w:hAnsi="Times New Roman" w:cs="Times New Roman"/>
          <w:sz w:val="24"/>
          <w:szCs w:val="24"/>
          <w:lang w:eastAsia="ru-RU"/>
        </w:rPr>
        <w:t>Москва 2015</w:t>
      </w:r>
      <w:r w:rsidR="00D1036E">
        <w:rPr>
          <w:rFonts w:ascii="Times New Roman" w:eastAsia="Times New Roman" w:hAnsi="Times New Roman" w:cs="Times New Roman"/>
          <w:sz w:val="24"/>
          <w:szCs w:val="24"/>
          <w:lang w:eastAsia="ru-RU"/>
        </w:rPr>
        <w:br w:type="page"/>
      </w:r>
    </w:p>
    <w:p w:rsidR="00666D4F" w:rsidRPr="008219A1" w:rsidRDefault="00666D4F" w:rsidP="00C86573">
      <w:pPr>
        <w:suppressAutoHyphens/>
        <w:spacing w:after="0" w:line="360" w:lineRule="auto"/>
        <w:rPr>
          <w:rFonts w:ascii="Times New Roman" w:eastAsia="Times New Roman" w:hAnsi="Times New Roman" w:cs="Times New Roman"/>
          <w:sz w:val="24"/>
          <w:szCs w:val="24"/>
          <w:lang w:eastAsia="ar-SA"/>
        </w:rPr>
      </w:pPr>
      <w:r w:rsidRPr="00666D4F">
        <w:rPr>
          <w:rFonts w:ascii="Times New Roman" w:eastAsia="Times New Roman" w:hAnsi="Times New Roman" w:cs="Times New Roman"/>
          <w:i/>
          <w:sz w:val="24"/>
          <w:szCs w:val="24"/>
          <w:lang w:eastAsia="ar-SA"/>
        </w:rPr>
        <w:lastRenderedPageBreak/>
        <w:t>Руководитель и рецензент:</w:t>
      </w:r>
      <w:r w:rsidRPr="00666D4F">
        <w:rPr>
          <w:rFonts w:ascii="Times New Roman" w:eastAsia="Times New Roman" w:hAnsi="Times New Roman" w:cs="Times New Roman"/>
          <w:sz w:val="24"/>
          <w:szCs w:val="24"/>
          <w:lang w:eastAsia="ar-SA"/>
        </w:rPr>
        <w:t xml:space="preserve"> </w:t>
      </w:r>
      <w:r w:rsidR="00E77511">
        <w:rPr>
          <w:rFonts w:ascii="Times New Roman" w:eastAsia="Times New Roman" w:hAnsi="Times New Roman" w:cs="Times New Roman"/>
          <w:sz w:val="24"/>
          <w:szCs w:val="24"/>
          <w:lang w:eastAsia="ar-SA"/>
        </w:rPr>
        <w:t>Хлебников Андрей Александрович</w:t>
      </w:r>
    </w:p>
    <w:p w:rsidR="00666D4F" w:rsidRPr="00666D4F" w:rsidRDefault="00666D4F" w:rsidP="00C86573">
      <w:pPr>
        <w:suppressAutoHyphens/>
        <w:spacing w:after="0" w:line="360" w:lineRule="auto"/>
        <w:jc w:val="both"/>
        <w:rPr>
          <w:rFonts w:ascii="Calibri" w:eastAsia="Times New Roman" w:hAnsi="Calibri" w:cs="Calibri"/>
          <w:i/>
          <w:iCs/>
          <w:sz w:val="24"/>
          <w:szCs w:val="24"/>
          <w:lang w:eastAsia="ar-SA"/>
        </w:rPr>
      </w:pPr>
      <w:r w:rsidRPr="00666D4F">
        <w:rPr>
          <w:rFonts w:ascii="Times New Roman" w:eastAsia="Times New Roman" w:hAnsi="Times New Roman" w:cs="Times New Roman"/>
          <w:i/>
          <w:iCs/>
          <w:sz w:val="24"/>
          <w:szCs w:val="24"/>
          <w:lang w:eastAsia="ar-SA"/>
        </w:rPr>
        <w:t>Студент:</w:t>
      </w:r>
      <w:r w:rsidRPr="00666D4F">
        <w:rPr>
          <w:rFonts w:ascii="Times New Roman" w:eastAsia="Times New Roman" w:hAnsi="Times New Roman" w:cs="Times New Roman"/>
          <w:sz w:val="24"/>
          <w:szCs w:val="24"/>
          <w:lang w:eastAsia="ar-SA"/>
        </w:rPr>
        <w:t xml:space="preserve"> </w:t>
      </w:r>
      <w:r w:rsidR="00407058">
        <w:rPr>
          <w:rFonts w:ascii="Times New Roman" w:eastAsia="Times New Roman" w:hAnsi="Times New Roman" w:cs="Times New Roman"/>
          <w:sz w:val="24"/>
          <w:szCs w:val="24"/>
          <w:lang w:eastAsia="ar-SA"/>
        </w:rPr>
        <w:t>Беляева Ольга Ивановна</w:t>
      </w:r>
    </w:p>
    <w:p w:rsidR="00666D4F" w:rsidRPr="00666D4F" w:rsidRDefault="00666D4F" w:rsidP="00C86573">
      <w:pPr>
        <w:suppressAutoHyphens/>
        <w:spacing w:after="0" w:line="360" w:lineRule="auto"/>
        <w:ind w:right="27"/>
        <w:jc w:val="both"/>
        <w:rPr>
          <w:rFonts w:ascii="Times New Roman" w:eastAsia="Times New Roman" w:hAnsi="Times New Roman" w:cs="Times New Roman"/>
          <w:b/>
          <w:i/>
          <w:sz w:val="24"/>
          <w:szCs w:val="24"/>
          <w:lang w:eastAsia="ar-SA"/>
        </w:rPr>
      </w:pPr>
      <w:r w:rsidRPr="00666D4F">
        <w:rPr>
          <w:rFonts w:ascii="Times New Roman" w:eastAsia="Times New Roman" w:hAnsi="Times New Roman" w:cs="Times New Roman"/>
          <w:i/>
          <w:iCs/>
          <w:sz w:val="24"/>
          <w:szCs w:val="24"/>
          <w:lang w:eastAsia="ar-SA"/>
        </w:rPr>
        <w:t>Тема:</w:t>
      </w:r>
      <w:r w:rsidRPr="00666D4F">
        <w:rPr>
          <w:rFonts w:ascii="Times New Roman" w:eastAsia="Times New Roman" w:hAnsi="Times New Roman" w:cs="Times New Roman"/>
          <w:sz w:val="24"/>
          <w:szCs w:val="24"/>
          <w:lang w:eastAsia="ar-SA"/>
        </w:rPr>
        <w:t xml:space="preserve"> </w:t>
      </w:r>
      <w:r w:rsidRPr="00D1036E">
        <w:rPr>
          <w:rFonts w:ascii="Times New Roman" w:eastAsia="Times New Roman" w:hAnsi="Times New Roman" w:cs="Times New Roman"/>
          <w:bCs/>
          <w:sz w:val="24"/>
          <w:szCs w:val="24"/>
          <w:lang w:eastAsia="ar-SA"/>
        </w:rPr>
        <w:t>«</w:t>
      </w:r>
      <w:r w:rsidR="00D1036E" w:rsidRPr="00D1036E">
        <w:rPr>
          <w:rFonts w:ascii="Times New Roman" w:hAnsi="Times New Roman" w:cs="Times New Roman"/>
          <w:sz w:val="24"/>
          <w:szCs w:val="24"/>
        </w:rPr>
        <w:t xml:space="preserve">Разработка программного обеспечения, реализующее создание и прохождение лабиринта </w:t>
      </w:r>
      <w:r w:rsidR="00D1036E" w:rsidRPr="00D1036E">
        <w:rPr>
          <w:rFonts w:ascii="Times New Roman" w:eastAsia="Times New Roman" w:hAnsi="Times New Roman" w:cs="Times New Roman"/>
          <w:bCs/>
          <w:sz w:val="24"/>
          <w:szCs w:val="24"/>
          <w:lang w:eastAsia="ar-SA"/>
        </w:rPr>
        <w:t>при помощи алгоритма Рекурсивного обхода</w:t>
      </w:r>
      <w:r w:rsidRPr="00D1036E">
        <w:rPr>
          <w:rFonts w:ascii="Times New Roman" w:eastAsia="Times New Roman" w:hAnsi="Times New Roman" w:cs="Times New Roman"/>
          <w:bCs/>
          <w:sz w:val="24"/>
          <w:szCs w:val="24"/>
          <w:lang w:eastAsia="ar-SA"/>
        </w:rPr>
        <w:t>»</w:t>
      </w:r>
    </w:p>
    <w:p w:rsidR="00666D4F" w:rsidRPr="00666D4F" w:rsidRDefault="00666D4F" w:rsidP="00C86573">
      <w:pPr>
        <w:suppressAutoHyphens/>
        <w:spacing w:after="0" w:line="360" w:lineRule="auto"/>
        <w:jc w:val="both"/>
        <w:rPr>
          <w:rFonts w:ascii="Times New Roman" w:eastAsia="Times New Roman" w:hAnsi="Times New Roman" w:cs="Times New Roman"/>
          <w:sz w:val="24"/>
          <w:szCs w:val="24"/>
          <w:lang w:eastAsia="ar-SA"/>
        </w:rPr>
      </w:pPr>
    </w:p>
    <w:p w:rsidR="00666D4F" w:rsidRPr="00666D4F" w:rsidRDefault="002F79A1" w:rsidP="00C86573">
      <w:pPr>
        <w:suppressAutoHyphens/>
        <w:spacing w:after="0" w:line="360" w:lineRule="auto"/>
        <w:ind w:firstLine="708"/>
        <w:jc w:val="both"/>
        <w:rPr>
          <w:rFonts w:ascii="Times New Roman" w:eastAsia="Times New Roman" w:hAnsi="Times New Roman" w:cs="Times New Roman"/>
          <w:sz w:val="24"/>
          <w:szCs w:val="24"/>
          <w:lang w:eastAsia="ar-SA"/>
        </w:rPr>
      </w:pPr>
      <w:r>
        <w:rPr>
          <w:rFonts w:ascii="Times New Roman" w:eastAsia="Times New Roman" w:hAnsi="Times New Roman" w:cs="Times New Roman"/>
          <w:sz w:val="24"/>
          <w:szCs w:val="24"/>
          <w:lang w:eastAsia="ar-SA"/>
        </w:rPr>
        <w:t>Основной задачей данной курсовой работы является</w:t>
      </w:r>
      <w:r w:rsidR="00666D4F" w:rsidRPr="00666D4F">
        <w:rPr>
          <w:rFonts w:ascii="Times New Roman" w:eastAsia="Times New Roman" w:hAnsi="Times New Roman" w:cs="Times New Roman"/>
          <w:sz w:val="24"/>
          <w:szCs w:val="24"/>
          <w:lang w:eastAsia="ar-SA"/>
        </w:rPr>
        <w:t xml:space="preserve"> исследование </w:t>
      </w:r>
      <w:r w:rsidR="00215A9B">
        <w:rPr>
          <w:rFonts w:ascii="Times New Roman" w:eastAsia="Times New Roman" w:hAnsi="Times New Roman" w:cs="Times New Roman"/>
          <w:sz w:val="24"/>
          <w:szCs w:val="24"/>
          <w:lang w:eastAsia="ar-SA"/>
        </w:rPr>
        <w:t xml:space="preserve">вопросов </w:t>
      </w:r>
      <w:r>
        <w:rPr>
          <w:rFonts w:ascii="Times New Roman" w:eastAsia="Times New Roman" w:hAnsi="Times New Roman" w:cs="Times New Roman"/>
          <w:sz w:val="24"/>
          <w:szCs w:val="24"/>
          <w:lang w:eastAsia="ar-SA"/>
        </w:rPr>
        <w:t xml:space="preserve">проектирования и </w:t>
      </w:r>
      <w:r w:rsidR="00215A9B">
        <w:rPr>
          <w:rFonts w:ascii="Times New Roman" w:eastAsia="Times New Roman" w:hAnsi="Times New Roman" w:cs="Times New Roman"/>
          <w:sz w:val="24"/>
          <w:szCs w:val="24"/>
          <w:lang w:eastAsia="ar-SA"/>
        </w:rPr>
        <w:t xml:space="preserve">разработки программного обеспечения на языке программирования </w:t>
      </w:r>
      <w:r w:rsidR="00215A9B">
        <w:rPr>
          <w:rFonts w:ascii="Times New Roman" w:eastAsia="Times New Roman" w:hAnsi="Times New Roman" w:cs="Times New Roman"/>
          <w:sz w:val="24"/>
          <w:szCs w:val="24"/>
          <w:lang w:val="en-US" w:eastAsia="ar-SA"/>
        </w:rPr>
        <w:t>Java</w:t>
      </w:r>
      <w:r w:rsidR="00215A9B">
        <w:rPr>
          <w:rFonts w:ascii="Times New Roman" w:eastAsia="Times New Roman" w:hAnsi="Times New Roman" w:cs="Times New Roman"/>
          <w:sz w:val="24"/>
          <w:szCs w:val="24"/>
          <w:lang w:eastAsia="ar-SA"/>
        </w:rPr>
        <w:t>, изучение документации для работы с открытыми программными интерфейсами, написание программного кода</w:t>
      </w:r>
      <w:r>
        <w:rPr>
          <w:rFonts w:ascii="Times New Roman" w:eastAsia="Times New Roman" w:hAnsi="Times New Roman" w:cs="Times New Roman"/>
          <w:sz w:val="24"/>
          <w:szCs w:val="24"/>
          <w:lang w:eastAsia="ar-SA"/>
        </w:rPr>
        <w:t>, тестирование продукта.</w:t>
      </w:r>
    </w:p>
    <w:p w:rsidR="00666D4F" w:rsidRPr="00666D4F" w:rsidRDefault="00666D4F" w:rsidP="00C86573">
      <w:pPr>
        <w:suppressAutoHyphens/>
        <w:spacing w:after="120" w:line="360" w:lineRule="auto"/>
        <w:ind w:firstLine="708"/>
        <w:jc w:val="both"/>
        <w:rPr>
          <w:rFonts w:ascii="Times New Roman" w:eastAsia="Times New Roman" w:hAnsi="Times New Roman" w:cs="Times New Roman"/>
          <w:color w:val="000000"/>
          <w:sz w:val="24"/>
          <w:szCs w:val="24"/>
          <w:lang w:eastAsia="ar-SA"/>
        </w:rPr>
      </w:pPr>
      <w:r w:rsidRPr="00666D4F">
        <w:rPr>
          <w:rFonts w:ascii="Times New Roman" w:eastAsia="Times New Roman" w:hAnsi="Times New Roman" w:cs="Times New Roman"/>
          <w:color w:val="000000"/>
          <w:sz w:val="24"/>
          <w:szCs w:val="24"/>
          <w:lang w:eastAsia="ar-SA"/>
        </w:rPr>
        <w:t>Был</w:t>
      </w:r>
      <w:r w:rsidR="00215A9B">
        <w:rPr>
          <w:rFonts w:ascii="Times New Roman" w:eastAsia="Times New Roman" w:hAnsi="Times New Roman" w:cs="Times New Roman"/>
          <w:color w:val="000000"/>
          <w:sz w:val="24"/>
          <w:szCs w:val="24"/>
          <w:lang w:eastAsia="ar-SA"/>
        </w:rPr>
        <w:t>о</w:t>
      </w:r>
      <w:r w:rsidRPr="00666D4F">
        <w:rPr>
          <w:rFonts w:ascii="Times New Roman" w:eastAsia="Times New Roman" w:hAnsi="Times New Roman" w:cs="Times New Roman"/>
          <w:color w:val="000000"/>
          <w:sz w:val="24"/>
          <w:szCs w:val="24"/>
          <w:lang w:eastAsia="ar-SA"/>
        </w:rPr>
        <w:t xml:space="preserve"> создан</w:t>
      </w:r>
      <w:r w:rsidR="00215A9B">
        <w:rPr>
          <w:rFonts w:ascii="Times New Roman" w:eastAsia="Times New Roman" w:hAnsi="Times New Roman" w:cs="Times New Roman"/>
          <w:color w:val="000000"/>
          <w:sz w:val="24"/>
          <w:szCs w:val="24"/>
          <w:lang w:eastAsia="ar-SA"/>
        </w:rPr>
        <w:t>о соответствующее теме работы программное обеспечение</w:t>
      </w:r>
      <w:r w:rsidRPr="00666D4F">
        <w:rPr>
          <w:rFonts w:ascii="Times New Roman" w:eastAsia="Times New Roman" w:hAnsi="Times New Roman" w:cs="Times New Roman"/>
          <w:color w:val="000000"/>
          <w:sz w:val="24"/>
          <w:szCs w:val="24"/>
          <w:lang w:eastAsia="ar-SA"/>
        </w:rPr>
        <w:t xml:space="preserve"> и разработана документация работы</w:t>
      </w:r>
      <w:r w:rsidR="00CC7D65">
        <w:rPr>
          <w:rFonts w:ascii="Times New Roman" w:eastAsia="Times New Roman" w:hAnsi="Times New Roman" w:cs="Times New Roman"/>
          <w:color w:val="000000"/>
          <w:sz w:val="24"/>
          <w:szCs w:val="24"/>
          <w:lang w:eastAsia="ar-SA"/>
        </w:rPr>
        <w:t xml:space="preserve">, </w:t>
      </w:r>
      <w:r w:rsidRPr="00666D4F">
        <w:rPr>
          <w:rFonts w:ascii="Times New Roman" w:eastAsia="Times New Roman" w:hAnsi="Times New Roman" w:cs="Times New Roman"/>
          <w:color w:val="000000"/>
          <w:sz w:val="24"/>
          <w:szCs w:val="24"/>
          <w:lang w:eastAsia="ar-SA"/>
        </w:rPr>
        <w:t>включающая в себя: утвержденное задание на курсовую работу; расчетно-пояснительную записку (РПЗ); рецензия (первичная) руководителя работы с итоговой отм</w:t>
      </w:r>
      <w:r w:rsidR="00CC7D65">
        <w:rPr>
          <w:rFonts w:ascii="Times New Roman" w:eastAsia="Times New Roman" w:hAnsi="Times New Roman" w:cs="Times New Roman"/>
          <w:color w:val="000000"/>
          <w:sz w:val="24"/>
          <w:szCs w:val="24"/>
          <w:lang w:eastAsia="ar-SA"/>
        </w:rPr>
        <w:t>еткой о допуске работы к защите</w:t>
      </w:r>
      <w:r w:rsidRPr="00666D4F">
        <w:rPr>
          <w:rFonts w:ascii="Times New Roman" w:eastAsia="Times New Roman" w:hAnsi="Times New Roman" w:cs="Times New Roman"/>
          <w:color w:val="000000"/>
          <w:sz w:val="24"/>
          <w:szCs w:val="24"/>
          <w:lang w:eastAsia="ar-SA"/>
        </w:rPr>
        <w:t>.</w:t>
      </w:r>
    </w:p>
    <w:p w:rsidR="00666D4F" w:rsidRPr="00666D4F" w:rsidRDefault="00666D4F" w:rsidP="00C86573">
      <w:pPr>
        <w:suppressAutoHyphens/>
        <w:spacing w:after="120" w:line="360" w:lineRule="auto"/>
        <w:ind w:firstLine="708"/>
        <w:jc w:val="both"/>
        <w:rPr>
          <w:rFonts w:ascii="Times New Roman" w:eastAsia="Times New Roman" w:hAnsi="Times New Roman" w:cs="Times New Roman"/>
          <w:color w:val="000000"/>
          <w:sz w:val="24"/>
          <w:szCs w:val="24"/>
          <w:lang w:eastAsia="ar-SA"/>
        </w:rPr>
      </w:pPr>
    </w:p>
    <w:p w:rsidR="00AC0E68" w:rsidRPr="00AC0E68" w:rsidRDefault="00AC0E68" w:rsidP="00C86573">
      <w:pPr>
        <w:suppressAutoHyphens/>
        <w:spacing w:after="120" w:line="360" w:lineRule="auto"/>
        <w:ind w:firstLine="708"/>
        <w:jc w:val="both"/>
        <w:rPr>
          <w:rFonts w:ascii="Times New Roman" w:eastAsia="Times New Roman" w:hAnsi="Times New Roman" w:cs="Times New Roman"/>
          <w:sz w:val="24"/>
          <w:szCs w:val="24"/>
          <w:lang w:val="en-US" w:eastAsia="ar-SA"/>
        </w:rPr>
      </w:pPr>
      <w:r w:rsidRPr="00AC0E68">
        <w:rPr>
          <w:rFonts w:ascii="Times New Roman" w:eastAsia="Times New Roman" w:hAnsi="Times New Roman" w:cs="Times New Roman"/>
          <w:sz w:val="24"/>
          <w:szCs w:val="24"/>
          <w:lang w:val="en-US" w:eastAsia="ar-SA"/>
        </w:rPr>
        <w:t>The main objective of this course work is to study the design and software development in the programming language Java, the study of the documentation for open APIs, writing code, testing the product.</w:t>
      </w:r>
    </w:p>
    <w:p w:rsidR="00215A9B" w:rsidRDefault="00AC0E68" w:rsidP="00C86573">
      <w:pPr>
        <w:suppressAutoHyphens/>
        <w:spacing w:after="120" w:line="360" w:lineRule="auto"/>
        <w:ind w:firstLine="708"/>
        <w:jc w:val="both"/>
        <w:rPr>
          <w:rFonts w:ascii="Times New Roman" w:eastAsia="Times New Roman" w:hAnsi="Times New Roman" w:cs="Times New Roman"/>
          <w:sz w:val="24"/>
          <w:szCs w:val="24"/>
          <w:lang w:val="en-US" w:eastAsia="ar-SA"/>
        </w:rPr>
      </w:pPr>
      <w:r w:rsidRPr="00AC0E68">
        <w:rPr>
          <w:rFonts w:ascii="Times New Roman" w:eastAsia="Times New Roman" w:hAnsi="Times New Roman" w:cs="Times New Roman"/>
          <w:sz w:val="24"/>
          <w:szCs w:val="24"/>
          <w:lang w:val="en-US" w:eastAsia="ar-SA"/>
        </w:rPr>
        <w:t>It creates the appropriate subject of the work-developed software and documentation work, including approved task for course work; settlement and explanatory note (RPGs); Reviews (primary) of the head with a final mark for admission to the work of the defense.</w:t>
      </w:r>
    </w:p>
    <w:p w:rsidR="00AC0E68" w:rsidRDefault="00AC0E68" w:rsidP="00C86573">
      <w:pPr>
        <w:suppressAutoHyphens/>
        <w:spacing w:after="120" w:line="360" w:lineRule="auto"/>
        <w:ind w:firstLine="708"/>
        <w:jc w:val="both"/>
        <w:rPr>
          <w:rFonts w:ascii="Times New Roman" w:eastAsia="Times New Roman" w:hAnsi="Times New Roman" w:cs="Times New Roman"/>
          <w:sz w:val="24"/>
          <w:szCs w:val="24"/>
          <w:lang w:val="en-US" w:eastAsia="ar-SA"/>
        </w:rPr>
      </w:pPr>
    </w:p>
    <w:p w:rsidR="00AC0E68" w:rsidRPr="00666D4F" w:rsidRDefault="00AC0E68" w:rsidP="00C86573">
      <w:pPr>
        <w:suppressAutoHyphens/>
        <w:spacing w:after="120" w:line="360" w:lineRule="auto"/>
        <w:ind w:firstLine="708"/>
        <w:jc w:val="both"/>
        <w:rPr>
          <w:rFonts w:ascii="Times New Roman" w:eastAsia="Times New Roman" w:hAnsi="Times New Roman" w:cs="Times New Roman"/>
          <w:b/>
          <w:sz w:val="24"/>
          <w:szCs w:val="24"/>
          <w:lang w:val="en-US" w:eastAsia="ar-SA"/>
        </w:rPr>
      </w:pPr>
    </w:p>
    <w:p w:rsidR="00666D4F" w:rsidRPr="00D1036E" w:rsidRDefault="00666D4F" w:rsidP="00C86573">
      <w:pPr>
        <w:suppressAutoHyphens/>
        <w:spacing w:after="0" w:line="360" w:lineRule="auto"/>
        <w:ind w:firstLine="708"/>
        <w:jc w:val="both"/>
        <w:rPr>
          <w:rFonts w:ascii="Times New Roman" w:eastAsia="Times New Roman" w:hAnsi="Times New Roman" w:cs="Times New Roman"/>
          <w:sz w:val="24"/>
          <w:szCs w:val="24"/>
          <w:lang w:val="en-US" w:eastAsia="ar-SA"/>
        </w:rPr>
      </w:pPr>
      <w:r w:rsidRPr="00666D4F">
        <w:rPr>
          <w:rFonts w:ascii="Times New Roman" w:eastAsia="Times New Roman" w:hAnsi="Times New Roman" w:cs="Times New Roman"/>
          <w:b/>
          <w:sz w:val="24"/>
          <w:szCs w:val="24"/>
          <w:lang w:eastAsia="ar-SA"/>
        </w:rPr>
        <w:t>Ключевые</w:t>
      </w:r>
      <w:r w:rsidRPr="00215A9B">
        <w:rPr>
          <w:rFonts w:ascii="Times New Roman" w:eastAsia="Times New Roman" w:hAnsi="Times New Roman" w:cs="Times New Roman"/>
          <w:b/>
          <w:sz w:val="24"/>
          <w:szCs w:val="24"/>
          <w:lang w:val="en-US" w:eastAsia="ar-SA"/>
        </w:rPr>
        <w:t xml:space="preserve"> </w:t>
      </w:r>
      <w:r w:rsidRPr="00666D4F">
        <w:rPr>
          <w:rFonts w:ascii="Times New Roman" w:eastAsia="Times New Roman" w:hAnsi="Times New Roman" w:cs="Times New Roman"/>
          <w:b/>
          <w:sz w:val="24"/>
          <w:szCs w:val="24"/>
          <w:lang w:eastAsia="ar-SA"/>
        </w:rPr>
        <w:t>слова</w:t>
      </w:r>
      <w:r w:rsidRPr="00215A9B">
        <w:rPr>
          <w:rFonts w:ascii="Times New Roman" w:eastAsia="Times New Roman" w:hAnsi="Times New Roman" w:cs="Times New Roman"/>
          <w:b/>
          <w:sz w:val="24"/>
          <w:szCs w:val="24"/>
          <w:lang w:val="en-US" w:eastAsia="ar-SA"/>
        </w:rPr>
        <w:t xml:space="preserve">: </w:t>
      </w:r>
      <w:r w:rsidR="00215A9B">
        <w:rPr>
          <w:rFonts w:ascii="Times New Roman" w:eastAsia="Times New Roman" w:hAnsi="Times New Roman" w:cs="Times New Roman"/>
          <w:sz w:val="24"/>
          <w:szCs w:val="24"/>
          <w:lang w:val="en-US" w:eastAsia="ar-SA"/>
        </w:rPr>
        <w:t>Java</w:t>
      </w:r>
      <w:r w:rsidRPr="00215A9B">
        <w:rPr>
          <w:rFonts w:ascii="Times New Roman" w:eastAsia="Times New Roman" w:hAnsi="Times New Roman" w:cs="Times New Roman"/>
          <w:sz w:val="24"/>
          <w:szCs w:val="24"/>
          <w:lang w:val="en-US" w:eastAsia="ar-SA"/>
        </w:rPr>
        <w:t xml:space="preserve">, </w:t>
      </w:r>
      <w:r w:rsidR="00215A9B">
        <w:rPr>
          <w:rFonts w:ascii="Times New Roman" w:eastAsia="Times New Roman" w:hAnsi="Times New Roman" w:cs="Times New Roman"/>
          <w:sz w:val="24"/>
          <w:szCs w:val="24"/>
          <w:lang w:val="en-US" w:eastAsia="ar-SA"/>
        </w:rPr>
        <w:t>JDK</w:t>
      </w:r>
      <w:r w:rsidR="00AC0E68">
        <w:rPr>
          <w:rFonts w:ascii="Times New Roman" w:eastAsia="Times New Roman" w:hAnsi="Times New Roman" w:cs="Times New Roman"/>
          <w:sz w:val="24"/>
          <w:szCs w:val="24"/>
          <w:lang w:val="en-US" w:eastAsia="ar-SA"/>
        </w:rPr>
        <w:t xml:space="preserve">, </w:t>
      </w:r>
      <w:r w:rsidR="00AC0E68" w:rsidRPr="00AC0E68">
        <w:rPr>
          <w:rFonts w:ascii="Times New Roman" w:hAnsi="Times New Roman" w:cs="Times New Roman"/>
          <w:sz w:val="24"/>
          <w:szCs w:val="24"/>
          <w:lang w:val="en-US"/>
        </w:rPr>
        <w:t>IntelliJ IDEA</w:t>
      </w:r>
      <w:r w:rsidR="00D1036E">
        <w:rPr>
          <w:rFonts w:ascii="Times New Roman" w:hAnsi="Times New Roman" w:cs="Times New Roman"/>
          <w:sz w:val="24"/>
          <w:szCs w:val="24"/>
          <w:lang w:val="en-US"/>
        </w:rPr>
        <w:t xml:space="preserve">, </w:t>
      </w:r>
      <w:proofErr w:type="spellStart"/>
      <w:r w:rsidR="00D1036E">
        <w:rPr>
          <w:rFonts w:ascii="Times New Roman" w:hAnsi="Times New Roman" w:cs="Times New Roman"/>
          <w:sz w:val="24"/>
          <w:szCs w:val="24"/>
          <w:lang w:val="en-US"/>
        </w:rPr>
        <w:t>Git</w:t>
      </w:r>
      <w:proofErr w:type="spellEnd"/>
      <w:r w:rsidR="00D1036E">
        <w:rPr>
          <w:rFonts w:ascii="Times New Roman" w:hAnsi="Times New Roman" w:cs="Times New Roman"/>
          <w:sz w:val="24"/>
          <w:szCs w:val="24"/>
          <w:lang w:val="en-US"/>
        </w:rPr>
        <w:t xml:space="preserve">, </w:t>
      </w:r>
      <w:r w:rsidR="00D1036E">
        <w:rPr>
          <w:rFonts w:ascii="Times New Roman" w:eastAsia="Times New Roman" w:hAnsi="Times New Roman" w:cs="Times New Roman"/>
          <w:bCs/>
          <w:color w:val="000000"/>
          <w:sz w:val="24"/>
          <w:szCs w:val="24"/>
          <w:lang w:val="en-US" w:eastAsia="ru-RU"/>
        </w:rPr>
        <w:t>B</w:t>
      </w:r>
      <w:r w:rsidR="00D1036E" w:rsidRPr="00D1036E">
        <w:rPr>
          <w:rFonts w:ascii="Times New Roman" w:eastAsia="Times New Roman" w:hAnsi="Times New Roman" w:cs="Times New Roman"/>
          <w:bCs/>
          <w:color w:val="000000"/>
          <w:sz w:val="24"/>
          <w:szCs w:val="24"/>
          <w:lang w:val="en-US" w:eastAsia="ru-RU"/>
        </w:rPr>
        <w:t>acktracking.</w:t>
      </w:r>
    </w:p>
    <w:p w:rsidR="00666D4F" w:rsidRDefault="00666D4F" w:rsidP="00C86573">
      <w:pPr>
        <w:suppressAutoHyphens/>
        <w:spacing w:after="0" w:line="360" w:lineRule="auto"/>
        <w:ind w:firstLine="708"/>
        <w:jc w:val="both"/>
        <w:rPr>
          <w:rFonts w:ascii="Times New Roman" w:eastAsia="Times New Roman" w:hAnsi="Times New Roman" w:cs="Times New Roman"/>
          <w:sz w:val="24"/>
          <w:szCs w:val="24"/>
          <w:lang w:val="en-US" w:eastAsia="ar-SA"/>
        </w:rPr>
      </w:pPr>
    </w:p>
    <w:p w:rsidR="007E7B6B" w:rsidRDefault="007E7B6B" w:rsidP="00C86573">
      <w:pPr>
        <w:suppressAutoHyphens/>
        <w:spacing w:after="0" w:line="360" w:lineRule="auto"/>
        <w:ind w:firstLine="708"/>
        <w:jc w:val="both"/>
        <w:rPr>
          <w:rFonts w:ascii="Times New Roman" w:eastAsia="Times New Roman" w:hAnsi="Times New Roman" w:cs="Times New Roman"/>
          <w:sz w:val="24"/>
          <w:szCs w:val="24"/>
          <w:lang w:val="en-US" w:eastAsia="ar-SA"/>
        </w:rPr>
      </w:pPr>
    </w:p>
    <w:p w:rsidR="007E7B6B" w:rsidRDefault="007E7B6B" w:rsidP="00C86573">
      <w:pPr>
        <w:suppressAutoHyphens/>
        <w:spacing w:after="0" w:line="360" w:lineRule="auto"/>
        <w:ind w:firstLine="708"/>
        <w:jc w:val="both"/>
        <w:rPr>
          <w:rFonts w:ascii="Times New Roman" w:eastAsia="Times New Roman" w:hAnsi="Times New Roman" w:cs="Times New Roman"/>
          <w:sz w:val="24"/>
          <w:szCs w:val="24"/>
          <w:lang w:val="en-US" w:eastAsia="ar-SA"/>
        </w:rPr>
      </w:pPr>
    </w:p>
    <w:p w:rsidR="007E7B6B" w:rsidRDefault="007E7B6B" w:rsidP="00C86573">
      <w:pPr>
        <w:suppressAutoHyphens/>
        <w:spacing w:after="0" w:line="360" w:lineRule="auto"/>
        <w:ind w:firstLine="708"/>
        <w:jc w:val="both"/>
        <w:rPr>
          <w:rFonts w:ascii="Times New Roman" w:eastAsia="Times New Roman" w:hAnsi="Times New Roman" w:cs="Times New Roman"/>
          <w:sz w:val="24"/>
          <w:szCs w:val="24"/>
          <w:lang w:val="en-US" w:eastAsia="ar-SA"/>
        </w:rPr>
      </w:pPr>
    </w:p>
    <w:p w:rsidR="007E7B6B" w:rsidRDefault="007E7B6B" w:rsidP="00C86573">
      <w:pPr>
        <w:suppressAutoHyphens/>
        <w:spacing w:after="0" w:line="360" w:lineRule="auto"/>
        <w:ind w:firstLine="708"/>
        <w:jc w:val="both"/>
        <w:rPr>
          <w:rFonts w:ascii="Times New Roman" w:eastAsia="Times New Roman" w:hAnsi="Times New Roman" w:cs="Times New Roman"/>
          <w:sz w:val="24"/>
          <w:szCs w:val="24"/>
          <w:lang w:val="en-US" w:eastAsia="ar-SA"/>
        </w:rPr>
      </w:pPr>
    </w:p>
    <w:p w:rsidR="007E7B6B" w:rsidRDefault="007E7B6B" w:rsidP="00C86573">
      <w:pPr>
        <w:suppressAutoHyphens/>
        <w:spacing w:after="0" w:line="360" w:lineRule="auto"/>
        <w:ind w:firstLine="708"/>
        <w:jc w:val="both"/>
        <w:rPr>
          <w:rFonts w:ascii="Times New Roman" w:eastAsia="Times New Roman" w:hAnsi="Times New Roman" w:cs="Times New Roman"/>
          <w:sz w:val="24"/>
          <w:szCs w:val="24"/>
          <w:lang w:val="en-US" w:eastAsia="ar-SA"/>
        </w:rPr>
      </w:pPr>
    </w:p>
    <w:p w:rsidR="007E7B6B" w:rsidRPr="00215A9B" w:rsidRDefault="007E7B6B" w:rsidP="00C86573">
      <w:pPr>
        <w:suppressAutoHyphens/>
        <w:spacing w:after="0" w:line="360" w:lineRule="auto"/>
        <w:ind w:firstLine="708"/>
        <w:jc w:val="both"/>
        <w:rPr>
          <w:rFonts w:ascii="Times New Roman" w:eastAsia="Times New Roman" w:hAnsi="Times New Roman" w:cs="Times New Roman"/>
          <w:sz w:val="24"/>
          <w:szCs w:val="24"/>
          <w:lang w:val="en-US" w:eastAsia="ar-SA"/>
        </w:rPr>
      </w:pPr>
    </w:p>
    <w:p w:rsidR="00666D4F" w:rsidRPr="00666D4F" w:rsidRDefault="00666D4F" w:rsidP="00C86573">
      <w:pPr>
        <w:suppressAutoHyphens/>
        <w:spacing w:after="0" w:line="360" w:lineRule="auto"/>
        <w:ind w:firstLine="708"/>
        <w:jc w:val="both"/>
        <w:rPr>
          <w:rFonts w:ascii="Times New Roman" w:eastAsia="Times New Roman" w:hAnsi="Times New Roman" w:cs="Times New Roman"/>
          <w:sz w:val="24"/>
          <w:szCs w:val="24"/>
          <w:lang w:eastAsia="ar-SA"/>
        </w:rPr>
      </w:pPr>
      <w:r w:rsidRPr="00666D4F">
        <w:rPr>
          <w:rFonts w:ascii="Times New Roman" w:eastAsia="Times New Roman" w:hAnsi="Times New Roman" w:cs="Times New Roman"/>
          <w:sz w:val="24"/>
          <w:szCs w:val="24"/>
          <w:lang w:eastAsia="ar-SA"/>
        </w:rPr>
        <w:t xml:space="preserve">Координаты автора: </w:t>
      </w:r>
    </w:p>
    <w:p w:rsidR="00666D4F" w:rsidRPr="00666D4F" w:rsidRDefault="00666D4F" w:rsidP="00C86573">
      <w:pPr>
        <w:suppressAutoHyphens/>
        <w:spacing w:after="0" w:line="360" w:lineRule="auto"/>
        <w:ind w:firstLine="708"/>
        <w:jc w:val="both"/>
        <w:rPr>
          <w:rFonts w:ascii="Times New Roman" w:eastAsia="Times New Roman" w:hAnsi="Times New Roman" w:cs="Times New Roman"/>
          <w:sz w:val="24"/>
          <w:szCs w:val="24"/>
          <w:lang w:eastAsia="ar-SA"/>
        </w:rPr>
      </w:pPr>
      <w:r w:rsidRPr="00666D4F">
        <w:rPr>
          <w:rFonts w:ascii="Times New Roman" w:eastAsia="Times New Roman" w:hAnsi="Times New Roman" w:cs="Times New Roman"/>
          <w:sz w:val="24"/>
          <w:szCs w:val="24"/>
          <w:lang w:eastAsia="ar-SA"/>
        </w:rPr>
        <w:t>МИРЭА: 119454, Москва, пр-т Вернадского, д. 78</w:t>
      </w:r>
    </w:p>
    <w:p w:rsidR="00666D4F" w:rsidRPr="00666D4F" w:rsidRDefault="00666D4F" w:rsidP="00C86573">
      <w:pPr>
        <w:suppressAutoHyphens/>
        <w:spacing w:after="0" w:line="360" w:lineRule="auto"/>
        <w:ind w:firstLine="708"/>
        <w:jc w:val="both"/>
        <w:rPr>
          <w:rFonts w:ascii="Times New Roman" w:eastAsia="Times New Roman" w:hAnsi="Times New Roman" w:cs="Times New Roman"/>
          <w:sz w:val="24"/>
          <w:szCs w:val="24"/>
          <w:lang w:eastAsia="ar-SA"/>
        </w:rPr>
      </w:pPr>
      <w:r w:rsidRPr="00666D4F">
        <w:rPr>
          <w:rFonts w:ascii="Times New Roman" w:eastAsia="Times New Roman" w:hAnsi="Times New Roman" w:cs="Times New Roman"/>
          <w:sz w:val="24"/>
          <w:szCs w:val="24"/>
          <w:lang w:eastAsia="ar-SA"/>
        </w:rPr>
        <w:t>Кафедра Информатики и Информационных систем (ИИС)</w:t>
      </w:r>
    </w:p>
    <w:p w:rsidR="00666D4F" w:rsidRPr="00407058" w:rsidRDefault="00666D4F" w:rsidP="00C86573">
      <w:pPr>
        <w:suppressAutoHyphens/>
        <w:spacing w:after="120" w:line="360" w:lineRule="auto"/>
        <w:jc w:val="center"/>
        <w:rPr>
          <w:rFonts w:ascii="Times New Roman" w:eastAsia="Times New Roman" w:hAnsi="Times New Roman" w:cs="Times New Roman"/>
          <w:sz w:val="24"/>
          <w:szCs w:val="24"/>
          <w:lang w:eastAsia="ar-SA"/>
        </w:rPr>
      </w:pPr>
      <w:r w:rsidRPr="00407058">
        <w:rPr>
          <w:rFonts w:ascii="Times New Roman" w:eastAsia="Times New Roman" w:hAnsi="Times New Roman" w:cs="Times New Roman"/>
          <w:b/>
          <w:sz w:val="28"/>
          <w:szCs w:val="28"/>
          <w:lang w:eastAsia="ar-SA"/>
        </w:rPr>
        <w:lastRenderedPageBreak/>
        <w:t>Реферат</w:t>
      </w:r>
    </w:p>
    <w:p w:rsidR="00666D4F" w:rsidRPr="00666D4F" w:rsidRDefault="00666D4F" w:rsidP="00C86573">
      <w:pPr>
        <w:suppressAutoHyphens/>
        <w:spacing w:after="120" w:line="360" w:lineRule="auto"/>
        <w:rPr>
          <w:rFonts w:ascii="Times New Roman" w:eastAsia="Times New Roman" w:hAnsi="Times New Roman" w:cs="Times New Roman"/>
          <w:sz w:val="24"/>
          <w:szCs w:val="24"/>
          <w:lang w:eastAsia="ar-SA"/>
        </w:rPr>
      </w:pPr>
    </w:p>
    <w:p w:rsidR="00666D4F" w:rsidRPr="00666D4F" w:rsidRDefault="00666D4F" w:rsidP="00C86573">
      <w:pPr>
        <w:suppressAutoHyphens/>
        <w:spacing w:after="120" w:line="360" w:lineRule="auto"/>
        <w:ind w:firstLine="708"/>
        <w:jc w:val="both"/>
        <w:rPr>
          <w:rFonts w:ascii="Times New Roman" w:eastAsia="Times New Roman" w:hAnsi="Times New Roman" w:cs="Times New Roman"/>
          <w:sz w:val="24"/>
          <w:szCs w:val="24"/>
          <w:lang w:eastAsia="ar-SA"/>
        </w:rPr>
      </w:pPr>
      <w:r w:rsidRPr="00666D4F">
        <w:rPr>
          <w:rFonts w:ascii="Times New Roman" w:eastAsia="Times New Roman" w:hAnsi="Times New Roman" w:cs="Times New Roman"/>
          <w:sz w:val="24"/>
          <w:szCs w:val="24"/>
          <w:lang w:eastAsia="ar-SA"/>
        </w:rPr>
        <w:t>Данная курсовая работа содержит 2</w:t>
      </w:r>
      <w:r w:rsidR="008A59DD">
        <w:rPr>
          <w:rFonts w:ascii="Times New Roman" w:eastAsia="Times New Roman" w:hAnsi="Times New Roman" w:cs="Times New Roman"/>
          <w:sz w:val="24"/>
          <w:szCs w:val="24"/>
          <w:lang w:eastAsia="ar-SA"/>
        </w:rPr>
        <w:t>0</w:t>
      </w:r>
      <w:r w:rsidRPr="00666D4F">
        <w:rPr>
          <w:rFonts w:ascii="Times New Roman" w:eastAsia="Times New Roman" w:hAnsi="Times New Roman" w:cs="Times New Roman"/>
          <w:sz w:val="24"/>
          <w:szCs w:val="24"/>
          <w:lang w:eastAsia="ar-SA"/>
        </w:rPr>
        <w:t xml:space="preserve"> страниц</w:t>
      </w:r>
      <w:r w:rsidR="008A59DD">
        <w:rPr>
          <w:rFonts w:ascii="Times New Roman" w:eastAsia="Times New Roman" w:hAnsi="Times New Roman" w:cs="Times New Roman"/>
          <w:sz w:val="24"/>
          <w:szCs w:val="24"/>
          <w:lang w:eastAsia="ar-SA"/>
        </w:rPr>
        <w:t>, 3 иллюстрации и 6</w:t>
      </w:r>
      <w:r w:rsidR="00215A9B">
        <w:rPr>
          <w:rFonts w:ascii="Times New Roman" w:eastAsia="Times New Roman" w:hAnsi="Times New Roman" w:cs="Times New Roman"/>
          <w:sz w:val="24"/>
          <w:szCs w:val="24"/>
          <w:lang w:eastAsia="ar-SA"/>
        </w:rPr>
        <w:t xml:space="preserve"> использованных источников</w:t>
      </w:r>
      <w:r w:rsidRPr="00666D4F">
        <w:rPr>
          <w:rFonts w:ascii="Times New Roman" w:eastAsia="Times New Roman" w:hAnsi="Times New Roman" w:cs="Times New Roman"/>
          <w:sz w:val="24"/>
          <w:szCs w:val="24"/>
          <w:lang w:eastAsia="ar-SA"/>
        </w:rPr>
        <w:t>.</w:t>
      </w:r>
    </w:p>
    <w:p w:rsidR="00666D4F" w:rsidRPr="00666D4F" w:rsidRDefault="00666D4F" w:rsidP="00C86573">
      <w:pPr>
        <w:suppressAutoHyphens/>
        <w:spacing w:after="0" w:line="360" w:lineRule="auto"/>
        <w:ind w:firstLine="708"/>
        <w:jc w:val="both"/>
        <w:rPr>
          <w:rFonts w:ascii="Times New Roman" w:eastAsia="Times New Roman" w:hAnsi="Times New Roman" w:cs="Times New Roman"/>
          <w:sz w:val="24"/>
          <w:szCs w:val="24"/>
          <w:lang w:eastAsia="ar-SA"/>
        </w:rPr>
      </w:pPr>
      <w:r w:rsidRPr="00666D4F">
        <w:rPr>
          <w:rFonts w:ascii="Times New Roman" w:eastAsia="Times New Roman" w:hAnsi="Times New Roman" w:cs="Times New Roman"/>
          <w:sz w:val="24"/>
          <w:szCs w:val="32"/>
          <w:lang w:eastAsia="ar-SA"/>
        </w:rPr>
        <w:t xml:space="preserve">Целью данной курсовой работы является </w:t>
      </w:r>
      <w:r w:rsidR="00215A9B">
        <w:rPr>
          <w:rFonts w:ascii="Times New Roman" w:eastAsia="Times New Roman" w:hAnsi="Times New Roman" w:cs="Times New Roman"/>
          <w:sz w:val="24"/>
          <w:szCs w:val="32"/>
          <w:lang w:eastAsia="ar-SA"/>
        </w:rPr>
        <w:t xml:space="preserve">разработка программного обеспечения на языке программирования </w:t>
      </w:r>
      <w:r w:rsidR="00215A9B">
        <w:rPr>
          <w:rFonts w:ascii="Times New Roman" w:eastAsia="Times New Roman" w:hAnsi="Times New Roman" w:cs="Times New Roman"/>
          <w:sz w:val="24"/>
          <w:szCs w:val="32"/>
          <w:lang w:val="en-US" w:eastAsia="ar-SA"/>
        </w:rPr>
        <w:t>Java</w:t>
      </w:r>
      <w:r w:rsidRPr="00666D4F">
        <w:rPr>
          <w:rFonts w:ascii="Times New Roman" w:eastAsia="Times New Roman" w:hAnsi="Times New Roman" w:cs="Times New Roman"/>
          <w:sz w:val="24"/>
          <w:szCs w:val="24"/>
          <w:lang w:eastAsia="ar-SA"/>
        </w:rPr>
        <w:t xml:space="preserve">. </w:t>
      </w:r>
    </w:p>
    <w:p w:rsidR="00215A9B" w:rsidRPr="00666D4F" w:rsidRDefault="00666D4F" w:rsidP="00C86573">
      <w:pPr>
        <w:suppressAutoHyphens/>
        <w:spacing w:after="120" w:line="360" w:lineRule="auto"/>
        <w:ind w:firstLine="708"/>
        <w:jc w:val="both"/>
        <w:rPr>
          <w:rFonts w:ascii="Times New Roman" w:eastAsia="Times New Roman" w:hAnsi="Times New Roman" w:cs="Times New Roman"/>
          <w:sz w:val="24"/>
          <w:szCs w:val="24"/>
          <w:lang w:eastAsia="ar-SA"/>
        </w:rPr>
      </w:pPr>
      <w:r w:rsidRPr="00666D4F">
        <w:rPr>
          <w:rFonts w:ascii="Times New Roman" w:eastAsia="Times New Roman" w:hAnsi="Times New Roman" w:cs="Times New Roman"/>
          <w:sz w:val="24"/>
          <w:szCs w:val="24"/>
          <w:lang w:eastAsia="ar-SA"/>
        </w:rPr>
        <w:t xml:space="preserve">Основными задачами явились: </w:t>
      </w:r>
      <w:r w:rsidR="00215A9B">
        <w:rPr>
          <w:rFonts w:ascii="Times New Roman" w:eastAsia="Times New Roman" w:hAnsi="Times New Roman" w:cs="Times New Roman"/>
          <w:sz w:val="24"/>
          <w:szCs w:val="24"/>
          <w:lang w:eastAsia="ar-SA"/>
        </w:rPr>
        <w:t xml:space="preserve">изучение документации </w:t>
      </w:r>
      <w:r w:rsidR="00215A9B">
        <w:rPr>
          <w:rFonts w:ascii="Times New Roman" w:eastAsia="Times New Roman" w:hAnsi="Times New Roman" w:cs="Times New Roman"/>
          <w:sz w:val="24"/>
          <w:szCs w:val="24"/>
          <w:lang w:val="en-US" w:eastAsia="ar-SA"/>
        </w:rPr>
        <w:t>Java</w:t>
      </w:r>
      <w:r w:rsidR="00215A9B">
        <w:rPr>
          <w:rFonts w:ascii="Times New Roman" w:eastAsia="Times New Roman" w:hAnsi="Times New Roman" w:cs="Times New Roman"/>
          <w:sz w:val="24"/>
          <w:szCs w:val="24"/>
          <w:lang w:eastAsia="ar-SA"/>
        </w:rPr>
        <w:t xml:space="preserve">, </w:t>
      </w:r>
      <w:r w:rsidR="00407058">
        <w:rPr>
          <w:rFonts w:ascii="Times New Roman" w:eastAsia="Times New Roman" w:hAnsi="Times New Roman" w:cs="Times New Roman"/>
          <w:sz w:val="24"/>
          <w:szCs w:val="24"/>
          <w:lang w:eastAsia="ar-SA"/>
        </w:rPr>
        <w:t>изучение алгоритмов создания и прохождения лабиринта,</w:t>
      </w:r>
      <w:r w:rsidR="002A041C">
        <w:rPr>
          <w:rFonts w:ascii="Times New Roman" w:eastAsia="Times New Roman" w:hAnsi="Times New Roman" w:cs="Times New Roman"/>
          <w:sz w:val="24"/>
          <w:szCs w:val="24"/>
          <w:lang w:eastAsia="ar-SA"/>
        </w:rPr>
        <w:t xml:space="preserve"> сторонних библиотек</w:t>
      </w:r>
      <w:r w:rsidR="00215A9B">
        <w:rPr>
          <w:rFonts w:ascii="Times New Roman" w:eastAsia="Times New Roman" w:hAnsi="Times New Roman" w:cs="Times New Roman"/>
          <w:sz w:val="24"/>
          <w:szCs w:val="24"/>
          <w:lang w:eastAsia="ar-SA"/>
        </w:rPr>
        <w:t>, изучение среды разработки, создание программных модулей и классов, написание программного кода, реализующего необходимый функционал.</w:t>
      </w:r>
    </w:p>
    <w:p w:rsidR="00666D4F" w:rsidRPr="00666D4F" w:rsidRDefault="00666D4F" w:rsidP="00C86573">
      <w:pPr>
        <w:suppressAutoHyphens/>
        <w:spacing w:after="120" w:line="360" w:lineRule="auto"/>
        <w:jc w:val="both"/>
        <w:rPr>
          <w:rFonts w:ascii="Times New Roman" w:eastAsia="Times New Roman" w:hAnsi="Times New Roman" w:cs="Times New Roman"/>
          <w:sz w:val="24"/>
          <w:szCs w:val="24"/>
          <w:lang w:eastAsia="ar-SA"/>
        </w:rPr>
      </w:pPr>
    </w:p>
    <w:p w:rsidR="00666D4F" w:rsidRDefault="00666D4F" w:rsidP="00C86573">
      <w:pPr>
        <w:suppressAutoHyphens/>
        <w:spacing w:after="120" w:line="360" w:lineRule="auto"/>
        <w:ind w:firstLine="709"/>
        <w:jc w:val="both"/>
        <w:rPr>
          <w:rFonts w:ascii="Times New Roman" w:eastAsia="Times New Roman" w:hAnsi="Times New Roman" w:cs="Times New Roman"/>
          <w:sz w:val="24"/>
          <w:szCs w:val="24"/>
          <w:lang w:eastAsia="ar-SA"/>
        </w:rPr>
      </w:pPr>
    </w:p>
    <w:p w:rsidR="00215A9B" w:rsidRPr="00666D4F" w:rsidRDefault="00215A9B" w:rsidP="00C86573">
      <w:pPr>
        <w:suppressAutoHyphens/>
        <w:spacing w:after="120" w:line="360" w:lineRule="auto"/>
        <w:ind w:firstLine="709"/>
        <w:jc w:val="both"/>
        <w:rPr>
          <w:rFonts w:ascii="Times New Roman" w:eastAsia="Times New Roman" w:hAnsi="Times New Roman" w:cs="Times New Roman"/>
          <w:sz w:val="24"/>
          <w:szCs w:val="24"/>
          <w:lang w:eastAsia="ar-SA"/>
        </w:rPr>
      </w:pPr>
    </w:p>
    <w:p w:rsidR="00666D4F" w:rsidRPr="00666D4F" w:rsidRDefault="00666D4F" w:rsidP="00C86573">
      <w:pPr>
        <w:suppressAutoHyphens/>
        <w:spacing w:after="120" w:line="360" w:lineRule="auto"/>
        <w:ind w:firstLine="709"/>
        <w:jc w:val="both"/>
        <w:rPr>
          <w:rFonts w:ascii="Times New Roman" w:eastAsia="Times New Roman" w:hAnsi="Times New Roman" w:cs="Times New Roman"/>
          <w:sz w:val="24"/>
          <w:szCs w:val="24"/>
          <w:lang w:eastAsia="ar-SA"/>
        </w:rPr>
      </w:pPr>
    </w:p>
    <w:p w:rsidR="002A041C" w:rsidRPr="002A041C" w:rsidRDefault="002A041C" w:rsidP="00C86573">
      <w:pPr>
        <w:suppressAutoHyphens/>
        <w:spacing w:after="120" w:line="360" w:lineRule="auto"/>
        <w:ind w:firstLine="709"/>
        <w:jc w:val="both"/>
        <w:rPr>
          <w:rFonts w:ascii="Times New Roman" w:eastAsia="Times New Roman" w:hAnsi="Times New Roman" w:cs="Times New Roman"/>
          <w:sz w:val="24"/>
          <w:szCs w:val="24"/>
          <w:lang w:val="en-US" w:eastAsia="ar-SA"/>
        </w:rPr>
      </w:pPr>
      <w:r w:rsidRPr="002A041C">
        <w:rPr>
          <w:rFonts w:ascii="Times New Roman" w:eastAsia="Times New Roman" w:hAnsi="Times New Roman" w:cs="Times New Roman"/>
          <w:sz w:val="24"/>
          <w:szCs w:val="24"/>
          <w:lang w:val="en-US" w:eastAsia="ar-SA"/>
        </w:rPr>
        <w:t>The purpose of this course is to develop software in the programming language Java.</w:t>
      </w:r>
    </w:p>
    <w:p w:rsidR="00666D4F" w:rsidRPr="00666D4F" w:rsidRDefault="002A041C" w:rsidP="00C86573">
      <w:pPr>
        <w:suppressAutoHyphens/>
        <w:spacing w:after="120" w:line="360" w:lineRule="auto"/>
        <w:ind w:firstLine="709"/>
        <w:jc w:val="both"/>
        <w:rPr>
          <w:rFonts w:ascii="Times New Roman" w:eastAsia="Times New Roman" w:hAnsi="Times New Roman" w:cs="Times New Roman"/>
          <w:sz w:val="24"/>
          <w:szCs w:val="24"/>
          <w:lang w:val="en-US" w:eastAsia="ar-SA"/>
        </w:rPr>
      </w:pPr>
      <w:r w:rsidRPr="002A041C">
        <w:rPr>
          <w:rFonts w:ascii="Times New Roman" w:eastAsia="Times New Roman" w:hAnsi="Times New Roman" w:cs="Times New Roman"/>
          <w:sz w:val="24"/>
          <w:szCs w:val="24"/>
          <w:lang w:val="en-US" w:eastAsia="ar-SA"/>
        </w:rPr>
        <w:t>The main objectives were to study the documentation Java, the study of algorithms creation and passage of the maze, third-party libraries, studying the development environment, the creation of program modules and classes, writing code that implements the required functionality.</w:t>
      </w:r>
    </w:p>
    <w:p w:rsidR="00666D4F" w:rsidRPr="00666D4F" w:rsidRDefault="00666D4F" w:rsidP="00C86573">
      <w:pPr>
        <w:suppressAutoHyphens/>
        <w:spacing w:after="0" w:line="360" w:lineRule="auto"/>
        <w:rPr>
          <w:rFonts w:ascii="Calibri" w:eastAsia="Times New Roman" w:hAnsi="Calibri" w:cs="Calibri"/>
          <w:sz w:val="24"/>
          <w:szCs w:val="24"/>
          <w:lang w:val="en-US" w:eastAsia="ar-SA"/>
        </w:rPr>
      </w:pPr>
      <w:bookmarkStart w:id="0" w:name="__RefHeading__5_1057061620"/>
      <w:bookmarkEnd w:id="0"/>
    </w:p>
    <w:p w:rsidR="00666D4F" w:rsidRPr="00666D4F" w:rsidRDefault="00666D4F" w:rsidP="00C86573">
      <w:pPr>
        <w:suppressAutoHyphens/>
        <w:spacing w:after="0" w:line="360" w:lineRule="auto"/>
        <w:rPr>
          <w:rFonts w:ascii="Calibri" w:eastAsia="Times New Roman" w:hAnsi="Calibri" w:cs="Calibri"/>
          <w:sz w:val="24"/>
          <w:szCs w:val="24"/>
          <w:lang w:val="en-US" w:eastAsia="ar-SA"/>
        </w:rPr>
      </w:pPr>
    </w:p>
    <w:p w:rsidR="00666D4F" w:rsidRPr="00666D4F" w:rsidRDefault="00666D4F" w:rsidP="00C86573">
      <w:pPr>
        <w:suppressAutoHyphens/>
        <w:spacing w:after="0" w:line="360" w:lineRule="auto"/>
        <w:rPr>
          <w:rFonts w:ascii="Calibri" w:eastAsia="Times New Roman" w:hAnsi="Calibri" w:cs="Calibri"/>
          <w:sz w:val="24"/>
          <w:szCs w:val="24"/>
          <w:lang w:val="en-US" w:eastAsia="ar-SA"/>
        </w:rPr>
      </w:pPr>
    </w:p>
    <w:p w:rsidR="00666D4F" w:rsidRPr="00666D4F" w:rsidRDefault="00666D4F" w:rsidP="00C86573">
      <w:pPr>
        <w:suppressAutoHyphens/>
        <w:spacing w:after="0" w:line="360" w:lineRule="auto"/>
        <w:rPr>
          <w:rFonts w:ascii="Calibri" w:eastAsia="Times New Roman" w:hAnsi="Calibri" w:cs="Calibri"/>
          <w:sz w:val="24"/>
          <w:szCs w:val="24"/>
          <w:lang w:val="en-US" w:eastAsia="ar-SA"/>
        </w:rPr>
      </w:pPr>
    </w:p>
    <w:p w:rsidR="00666D4F" w:rsidRPr="00666D4F" w:rsidRDefault="00666D4F" w:rsidP="00C86573">
      <w:pPr>
        <w:suppressAutoHyphens/>
        <w:spacing w:after="0" w:line="360" w:lineRule="auto"/>
        <w:rPr>
          <w:rFonts w:ascii="Calibri" w:eastAsia="Times New Roman" w:hAnsi="Calibri" w:cs="Calibri"/>
          <w:sz w:val="24"/>
          <w:szCs w:val="24"/>
          <w:lang w:val="en-US" w:eastAsia="ar-SA"/>
        </w:rPr>
      </w:pPr>
    </w:p>
    <w:p w:rsidR="00666D4F" w:rsidRPr="00666D4F" w:rsidRDefault="00666D4F" w:rsidP="00C86573">
      <w:pPr>
        <w:suppressAutoHyphens/>
        <w:spacing w:after="0" w:line="360" w:lineRule="auto"/>
        <w:rPr>
          <w:rFonts w:ascii="Calibri" w:eastAsia="Times New Roman" w:hAnsi="Calibri" w:cs="Calibri"/>
          <w:sz w:val="24"/>
          <w:szCs w:val="24"/>
          <w:lang w:val="en-US" w:eastAsia="ar-SA"/>
        </w:rPr>
      </w:pPr>
    </w:p>
    <w:p w:rsidR="00666D4F" w:rsidRPr="00666D4F" w:rsidRDefault="00666D4F" w:rsidP="00C86573">
      <w:pPr>
        <w:suppressAutoHyphens/>
        <w:spacing w:after="0" w:line="360" w:lineRule="auto"/>
        <w:rPr>
          <w:rFonts w:ascii="Calibri" w:eastAsia="Times New Roman" w:hAnsi="Calibri" w:cs="Calibri"/>
          <w:sz w:val="24"/>
          <w:szCs w:val="24"/>
          <w:lang w:val="en-US" w:eastAsia="ar-SA"/>
        </w:rPr>
      </w:pPr>
    </w:p>
    <w:p w:rsidR="00407058" w:rsidRDefault="00407058" w:rsidP="00C86573">
      <w:pPr>
        <w:spacing w:line="360" w:lineRule="auto"/>
        <w:rPr>
          <w:rFonts w:ascii="Calibri" w:eastAsia="Times New Roman" w:hAnsi="Calibri" w:cs="Calibri"/>
          <w:sz w:val="24"/>
          <w:szCs w:val="24"/>
          <w:lang w:val="en-US" w:eastAsia="ar-SA"/>
        </w:rPr>
      </w:pPr>
      <w:r>
        <w:rPr>
          <w:rFonts w:ascii="Calibri" w:eastAsia="Times New Roman" w:hAnsi="Calibri" w:cs="Calibri"/>
          <w:sz w:val="24"/>
          <w:szCs w:val="24"/>
          <w:lang w:val="en-US" w:eastAsia="ar-SA"/>
        </w:rPr>
        <w:br w:type="page"/>
      </w:r>
    </w:p>
    <w:sdt>
      <w:sdtPr>
        <w:rPr>
          <w:rFonts w:asciiTheme="minorHAnsi" w:eastAsiaTheme="minorHAnsi" w:hAnsiTheme="minorHAnsi" w:cstheme="minorBidi"/>
          <w:color w:val="auto"/>
          <w:sz w:val="22"/>
          <w:szCs w:val="22"/>
          <w:lang w:eastAsia="en-US"/>
        </w:rPr>
        <w:id w:val="-318728323"/>
        <w:docPartObj>
          <w:docPartGallery w:val="Table of Contents"/>
          <w:docPartUnique/>
        </w:docPartObj>
      </w:sdtPr>
      <w:sdtEndPr>
        <w:rPr>
          <w:b/>
          <w:bCs/>
        </w:rPr>
      </w:sdtEndPr>
      <w:sdtContent>
        <w:p w:rsidR="00CE76DE" w:rsidRPr="00AC0338" w:rsidRDefault="00CE76DE" w:rsidP="00C86573">
          <w:pPr>
            <w:pStyle w:val="aa"/>
            <w:spacing w:line="360" w:lineRule="auto"/>
            <w:rPr>
              <w:rFonts w:ascii="Times New Roman" w:hAnsi="Times New Roman" w:cs="Times New Roman"/>
              <w:b/>
              <w:color w:val="auto"/>
            </w:rPr>
          </w:pPr>
          <w:r w:rsidRPr="00AC0338">
            <w:rPr>
              <w:rFonts w:ascii="Times New Roman" w:hAnsi="Times New Roman" w:cs="Times New Roman"/>
              <w:b/>
              <w:color w:val="auto"/>
            </w:rPr>
            <w:t>Оглавление</w:t>
          </w:r>
          <w:bookmarkStart w:id="1" w:name="_GoBack"/>
          <w:bookmarkEnd w:id="1"/>
        </w:p>
        <w:p w:rsidR="00C86573" w:rsidRPr="008A59DD" w:rsidRDefault="00CE76DE" w:rsidP="00C86573">
          <w:pPr>
            <w:pStyle w:val="11"/>
            <w:tabs>
              <w:tab w:val="right" w:leader="dot" w:pos="9345"/>
            </w:tabs>
            <w:spacing w:line="360" w:lineRule="auto"/>
            <w:rPr>
              <w:rFonts w:asciiTheme="minorHAnsi" w:eastAsiaTheme="minorEastAsia" w:hAnsiTheme="minorHAnsi"/>
              <w:noProof/>
              <w:sz w:val="22"/>
              <w:lang w:eastAsia="ru-RU"/>
            </w:rPr>
          </w:pPr>
          <w:r w:rsidRPr="00666D4F">
            <w:rPr>
              <w:sz w:val="24"/>
              <w:szCs w:val="24"/>
            </w:rPr>
            <w:fldChar w:fldCharType="begin"/>
          </w:r>
          <w:r w:rsidRPr="00666D4F">
            <w:rPr>
              <w:sz w:val="24"/>
              <w:szCs w:val="24"/>
            </w:rPr>
            <w:instrText xml:space="preserve"> TOC \o "1-2" \h \z \u </w:instrText>
          </w:r>
          <w:r w:rsidRPr="00666D4F">
            <w:rPr>
              <w:sz w:val="24"/>
              <w:szCs w:val="24"/>
            </w:rPr>
            <w:fldChar w:fldCharType="separate"/>
          </w:r>
          <w:hyperlink w:anchor="_Toc438543099" w:history="1">
            <w:r w:rsidR="00C86573" w:rsidRPr="008A59DD">
              <w:rPr>
                <w:rStyle w:val="a4"/>
                <w:rFonts w:eastAsia="Times New Roman" w:cs="Times New Roman"/>
                <w:bCs/>
                <w:noProof/>
                <w:kern w:val="1"/>
                <w:lang w:eastAsia="ar-SA"/>
              </w:rPr>
              <w:t>Введение</w:t>
            </w:r>
            <w:r w:rsidR="00C86573" w:rsidRPr="008A59DD">
              <w:rPr>
                <w:noProof/>
                <w:webHidden/>
              </w:rPr>
              <w:tab/>
            </w:r>
            <w:r w:rsidR="00C86573" w:rsidRPr="008A59DD">
              <w:rPr>
                <w:noProof/>
                <w:webHidden/>
              </w:rPr>
              <w:fldChar w:fldCharType="begin"/>
            </w:r>
            <w:r w:rsidR="00C86573" w:rsidRPr="008A59DD">
              <w:rPr>
                <w:noProof/>
                <w:webHidden/>
              </w:rPr>
              <w:instrText xml:space="preserve"> PAGEREF _Toc438543099 \h </w:instrText>
            </w:r>
            <w:r w:rsidR="00C86573" w:rsidRPr="008A59DD">
              <w:rPr>
                <w:noProof/>
                <w:webHidden/>
              </w:rPr>
            </w:r>
            <w:r w:rsidR="00C86573" w:rsidRPr="008A59DD">
              <w:rPr>
                <w:noProof/>
                <w:webHidden/>
              </w:rPr>
              <w:fldChar w:fldCharType="separate"/>
            </w:r>
            <w:r w:rsidR="00676F88">
              <w:rPr>
                <w:noProof/>
                <w:webHidden/>
              </w:rPr>
              <w:t>4</w:t>
            </w:r>
            <w:r w:rsidR="00C86573" w:rsidRPr="008A59DD">
              <w:rPr>
                <w:noProof/>
                <w:webHidden/>
              </w:rPr>
              <w:fldChar w:fldCharType="end"/>
            </w:r>
          </w:hyperlink>
        </w:p>
        <w:p w:rsidR="00C86573" w:rsidRPr="008A59DD" w:rsidRDefault="00D2047C" w:rsidP="00C86573">
          <w:pPr>
            <w:pStyle w:val="11"/>
            <w:tabs>
              <w:tab w:val="left" w:pos="660"/>
              <w:tab w:val="right" w:leader="dot" w:pos="9345"/>
            </w:tabs>
            <w:spacing w:line="360" w:lineRule="auto"/>
            <w:rPr>
              <w:rFonts w:asciiTheme="minorHAnsi" w:eastAsiaTheme="minorEastAsia" w:hAnsiTheme="minorHAnsi"/>
              <w:noProof/>
              <w:sz w:val="22"/>
              <w:lang w:eastAsia="ru-RU"/>
            </w:rPr>
          </w:pPr>
          <w:hyperlink w:anchor="_Toc438543100" w:history="1">
            <w:r w:rsidR="00C86573" w:rsidRPr="008A59DD">
              <w:rPr>
                <w:rStyle w:val="a4"/>
                <w:rFonts w:eastAsia="Times New Roman" w:cs="Times New Roman"/>
                <w:bCs/>
                <w:noProof/>
                <w:kern w:val="1"/>
                <w:lang w:eastAsia="ar-SA"/>
              </w:rPr>
              <w:t>1.1.</w:t>
            </w:r>
            <w:r w:rsidR="00C86573" w:rsidRPr="008A59DD">
              <w:rPr>
                <w:rFonts w:asciiTheme="minorHAnsi" w:eastAsiaTheme="minorEastAsia" w:hAnsiTheme="minorHAnsi"/>
                <w:noProof/>
                <w:sz w:val="22"/>
                <w:lang w:eastAsia="ru-RU"/>
              </w:rPr>
              <w:tab/>
            </w:r>
            <w:r w:rsidR="00C86573" w:rsidRPr="008A59DD">
              <w:rPr>
                <w:rStyle w:val="a4"/>
                <w:rFonts w:eastAsia="Times New Roman" w:cs="Times New Roman"/>
                <w:bCs/>
                <w:noProof/>
                <w:kern w:val="1"/>
                <w:lang w:eastAsia="ar-SA"/>
              </w:rPr>
              <w:t>Перебор с возвратами</w:t>
            </w:r>
            <w:r w:rsidR="00C86573" w:rsidRPr="008A59DD">
              <w:rPr>
                <w:noProof/>
                <w:webHidden/>
              </w:rPr>
              <w:tab/>
            </w:r>
            <w:r w:rsidR="00C86573" w:rsidRPr="008A59DD">
              <w:rPr>
                <w:noProof/>
                <w:webHidden/>
              </w:rPr>
              <w:fldChar w:fldCharType="begin"/>
            </w:r>
            <w:r w:rsidR="00C86573" w:rsidRPr="008A59DD">
              <w:rPr>
                <w:noProof/>
                <w:webHidden/>
              </w:rPr>
              <w:instrText xml:space="preserve"> PAGEREF _Toc438543100 \h </w:instrText>
            </w:r>
            <w:r w:rsidR="00C86573" w:rsidRPr="008A59DD">
              <w:rPr>
                <w:noProof/>
                <w:webHidden/>
              </w:rPr>
            </w:r>
            <w:r w:rsidR="00C86573" w:rsidRPr="008A59DD">
              <w:rPr>
                <w:noProof/>
                <w:webHidden/>
              </w:rPr>
              <w:fldChar w:fldCharType="separate"/>
            </w:r>
            <w:r w:rsidR="00676F88">
              <w:rPr>
                <w:noProof/>
                <w:webHidden/>
              </w:rPr>
              <w:t>5</w:t>
            </w:r>
            <w:r w:rsidR="00C86573" w:rsidRPr="008A59DD">
              <w:rPr>
                <w:noProof/>
                <w:webHidden/>
              </w:rPr>
              <w:fldChar w:fldCharType="end"/>
            </w:r>
          </w:hyperlink>
        </w:p>
        <w:p w:rsidR="00C86573" w:rsidRPr="008A59DD" w:rsidRDefault="00D2047C" w:rsidP="00C86573">
          <w:pPr>
            <w:pStyle w:val="11"/>
            <w:tabs>
              <w:tab w:val="left" w:pos="660"/>
              <w:tab w:val="right" w:leader="dot" w:pos="9345"/>
            </w:tabs>
            <w:spacing w:line="360" w:lineRule="auto"/>
            <w:rPr>
              <w:rFonts w:asciiTheme="minorHAnsi" w:eastAsiaTheme="minorEastAsia" w:hAnsiTheme="minorHAnsi"/>
              <w:noProof/>
              <w:sz w:val="22"/>
              <w:lang w:eastAsia="ru-RU"/>
            </w:rPr>
          </w:pPr>
          <w:hyperlink w:anchor="_Toc438543101" w:history="1">
            <w:r w:rsidR="00C86573" w:rsidRPr="008A59DD">
              <w:rPr>
                <w:rStyle w:val="a4"/>
                <w:rFonts w:eastAsia="Times New Roman" w:cs="Times New Roman"/>
                <w:bCs/>
                <w:noProof/>
                <w:kern w:val="1"/>
                <w:lang w:eastAsia="ar-SA"/>
              </w:rPr>
              <w:t>1.2.</w:t>
            </w:r>
            <w:r w:rsidR="00C86573" w:rsidRPr="008A59DD">
              <w:rPr>
                <w:rFonts w:asciiTheme="minorHAnsi" w:eastAsiaTheme="minorEastAsia" w:hAnsiTheme="minorHAnsi"/>
                <w:noProof/>
                <w:sz w:val="22"/>
                <w:lang w:eastAsia="ru-RU"/>
              </w:rPr>
              <w:tab/>
            </w:r>
            <w:r w:rsidR="00C86573" w:rsidRPr="008A59DD">
              <w:rPr>
                <w:rStyle w:val="a4"/>
                <w:rFonts w:eastAsia="Times New Roman" w:cs="Times New Roman"/>
                <w:bCs/>
                <w:noProof/>
                <w:kern w:val="1"/>
                <w:lang w:eastAsia="ar-SA"/>
              </w:rPr>
              <w:t>Варианты задач для перебора с возвратами</w:t>
            </w:r>
            <w:r w:rsidR="00C86573" w:rsidRPr="008A59DD">
              <w:rPr>
                <w:noProof/>
                <w:webHidden/>
              </w:rPr>
              <w:tab/>
            </w:r>
            <w:r w:rsidR="00C86573" w:rsidRPr="008A59DD">
              <w:rPr>
                <w:noProof/>
                <w:webHidden/>
              </w:rPr>
              <w:fldChar w:fldCharType="begin"/>
            </w:r>
            <w:r w:rsidR="00C86573" w:rsidRPr="008A59DD">
              <w:rPr>
                <w:noProof/>
                <w:webHidden/>
              </w:rPr>
              <w:instrText xml:space="preserve"> PAGEREF _Toc438543101 \h </w:instrText>
            </w:r>
            <w:r w:rsidR="00C86573" w:rsidRPr="008A59DD">
              <w:rPr>
                <w:noProof/>
                <w:webHidden/>
              </w:rPr>
            </w:r>
            <w:r w:rsidR="00C86573" w:rsidRPr="008A59DD">
              <w:rPr>
                <w:noProof/>
                <w:webHidden/>
              </w:rPr>
              <w:fldChar w:fldCharType="separate"/>
            </w:r>
            <w:r w:rsidR="00676F88">
              <w:rPr>
                <w:noProof/>
                <w:webHidden/>
              </w:rPr>
              <w:t>6</w:t>
            </w:r>
            <w:r w:rsidR="00C86573" w:rsidRPr="008A59DD">
              <w:rPr>
                <w:noProof/>
                <w:webHidden/>
              </w:rPr>
              <w:fldChar w:fldCharType="end"/>
            </w:r>
          </w:hyperlink>
        </w:p>
        <w:p w:rsidR="00C86573" w:rsidRPr="008A59DD" w:rsidRDefault="00D2047C" w:rsidP="00C86573">
          <w:pPr>
            <w:pStyle w:val="11"/>
            <w:tabs>
              <w:tab w:val="left" w:pos="660"/>
              <w:tab w:val="right" w:leader="dot" w:pos="9345"/>
            </w:tabs>
            <w:spacing w:line="360" w:lineRule="auto"/>
            <w:rPr>
              <w:rFonts w:asciiTheme="minorHAnsi" w:eastAsiaTheme="minorEastAsia" w:hAnsiTheme="minorHAnsi"/>
              <w:noProof/>
              <w:sz w:val="22"/>
              <w:lang w:eastAsia="ru-RU"/>
            </w:rPr>
          </w:pPr>
          <w:hyperlink w:anchor="_Toc438543102" w:history="1">
            <w:r w:rsidR="00C86573" w:rsidRPr="008A59DD">
              <w:rPr>
                <w:rStyle w:val="a4"/>
                <w:rFonts w:eastAsia="Times New Roman" w:cs="Times New Roman"/>
                <w:bCs/>
                <w:noProof/>
                <w:kern w:val="1"/>
                <w:lang w:eastAsia="ar-SA"/>
              </w:rPr>
              <w:t>1.3.</w:t>
            </w:r>
            <w:r w:rsidR="00C86573" w:rsidRPr="008A59DD">
              <w:rPr>
                <w:rFonts w:asciiTheme="minorHAnsi" w:eastAsiaTheme="minorEastAsia" w:hAnsiTheme="minorHAnsi"/>
                <w:noProof/>
                <w:sz w:val="22"/>
                <w:lang w:eastAsia="ru-RU"/>
              </w:rPr>
              <w:tab/>
            </w:r>
            <w:r w:rsidR="00C86573" w:rsidRPr="008A59DD">
              <w:rPr>
                <w:rStyle w:val="a4"/>
                <w:rFonts w:eastAsia="Times New Roman" w:cs="Times New Roman"/>
                <w:bCs/>
                <w:noProof/>
                <w:kern w:val="1"/>
                <w:lang w:eastAsia="ar-SA"/>
              </w:rPr>
              <w:t>Общая схема рекурсивного перебора</w:t>
            </w:r>
            <w:r w:rsidR="00C86573" w:rsidRPr="008A59DD">
              <w:rPr>
                <w:noProof/>
                <w:webHidden/>
              </w:rPr>
              <w:tab/>
            </w:r>
            <w:r w:rsidR="00C86573" w:rsidRPr="008A59DD">
              <w:rPr>
                <w:noProof/>
                <w:webHidden/>
              </w:rPr>
              <w:fldChar w:fldCharType="begin"/>
            </w:r>
            <w:r w:rsidR="00C86573" w:rsidRPr="008A59DD">
              <w:rPr>
                <w:noProof/>
                <w:webHidden/>
              </w:rPr>
              <w:instrText xml:space="preserve"> PAGEREF _Toc438543102 \h </w:instrText>
            </w:r>
            <w:r w:rsidR="00C86573" w:rsidRPr="008A59DD">
              <w:rPr>
                <w:noProof/>
                <w:webHidden/>
              </w:rPr>
            </w:r>
            <w:r w:rsidR="00C86573" w:rsidRPr="008A59DD">
              <w:rPr>
                <w:noProof/>
                <w:webHidden/>
              </w:rPr>
              <w:fldChar w:fldCharType="separate"/>
            </w:r>
            <w:r w:rsidR="00676F88">
              <w:rPr>
                <w:noProof/>
                <w:webHidden/>
              </w:rPr>
              <w:t>6</w:t>
            </w:r>
            <w:r w:rsidR="00C86573" w:rsidRPr="008A59DD">
              <w:rPr>
                <w:noProof/>
                <w:webHidden/>
              </w:rPr>
              <w:fldChar w:fldCharType="end"/>
            </w:r>
          </w:hyperlink>
        </w:p>
        <w:p w:rsidR="00C86573" w:rsidRPr="008A59DD" w:rsidRDefault="00D2047C" w:rsidP="00C86573">
          <w:pPr>
            <w:pStyle w:val="11"/>
            <w:tabs>
              <w:tab w:val="left" w:pos="660"/>
              <w:tab w:val="right" w:leader="dot" w:pos="9345"/>
            </w:tabs>
            <w:spacing w:line="360" w:lineRule="auto"/>
            <w:rPr>
              <w:rFonts w:asciiTheme="minorHAnsi" w:eastAsiaTheme="minorEastAsia" w:hAnsiTheme="minorHAnsi"/>
              <w:noProof/>
              <w:sz w:val="22"/>
              <w:lang w:eastAsia="ru-RU"/>
            </w:rPr>
          </w:pPr>
          <w:hyperlink w:anchor="_Toc438543103" w:history="1">
            <w:r w:rsidR="00C86573" w:rsidRPr="008A59DD">
              <w:rPr>
                <w:rStyle w:val="a4"/>
                <w:rFonts w:eastAsia="Times New Roman" w:cs="Times New Roman"/>
                <w:bCs/>
                <w:noProof/>
                <w:kern w:val="1"/>
                <w:lang w:eastAsia="ar-SA"/>
              </w:rPr>
              <w:t>1.4.</w:t>
            </w:r>
            <w:r w:rsidR="00C86573" w:rsidRPr="008A59DD">
              <w:rPr>
                <w:rFonts w:asciiTheme="minorHAnsi" w:eastAsiaTheme="minorEastAsia" w:hAnsiTheme="minorHAnsi"/>
                <w:noProof/>
                <w:sz w:val="22"/>
                <w:lang w:eastAsia="ru-RU"/>
              </w:rPr>
              <w:tab/>
            </w:r>
            <w:r w:rsidR="00C86573" w:rsidRPr="008A59DD">
              <w:rPr>
                <w:rStyle w:val="a4"/>
                <w:rFonts w:eastAsia="Times New Roman" w:cs="Times New Roman"/>
                <w:bCs/>
                <w:noProof/>
                <w:kern w:val="1"/>
                <w:lang w:eastAsia="ar-SA"/>
              </w:rPr>
              <w:t>Общая схема перебора с возвратами</w:t>
            </w:r>
            <w:r w:rsidR="00C86573" w:rsidRPr="008A59DD">
              <w:rPr>
                <w:noProof/>
                <w:webHidden/>
              </w:rPr>
              <w:tab/>
            </w:r>
            <w:r w:rsidR="00C86573" w:rsidRPr="008A59DD">
              <w:rPr>
                <w:noProof/>
                <w:webHidden/>
              </w:rPr>
              <w:fldChar w:fldCharType="begin"/>
            </w:r>
            <w:r w:rsidR="00C86573" w:rsidRPr="008A59DD">
              <w:rPr>
                <w:noProof/>
                <w:webHidden/>
              </w:rPr>
              <w:instrText xml:space="preserve"> PAGEREF _Toc438543103 \h </w:instrText>
            </w:r>
            <w:r w:rsidR="00C86573" w:rsidRPr="008A59DD">
              <w:rPr>
                <w:noProof/>
                <w:webHidden/>
              </w:rPr>
            </w:r>
            <w:r w:rsidR="00C86573" w:rsidRPr="008A59DD">
              <w:rPr>
                <w:noProof/>
                <w:webHidden/>
              </w:rPr>
              <w:fldChar w:fldCharType="separate"/>
            </w:r>
            <w:r w:rsidR="00676F88">
              <w:rPr>
                <w:noProof/>
                <w:webHidden/>
              </w:rPr>
              <w:t>10</w:t>
            </w:r>
            <w:r w:rsidR="00C86573" w:rsidRPr="008A59DD">
              <w:rPr>
                <w:noProof/>
                <w:webHidden/>
              </w:rPr>
              <w:fldChar w:fldCharType="end"/>
            </w:r>
          </w:hyperlink>
        </w:p>
        <w:p w:rsidR="00C86573" w:rsidRPr="008A59DD" w:rsidRDefault="00D2047C" w:rsidP="00C86573">
          <w:pPr>
            <w:pStyle w:val="11"/>
            <w:tabs>
              <w:tab w:val="left" w:pos="660"/>
              <w:tab w:val="right" w:leader="dot" w:pos="9345"/>
            </w:tabs>
            <w:spacing w:line="360" w:lineRule="auto"/>
            <w:rPr>
              <w:rFonts w:asciiTheme="minorHAnsi" w:eastAsiaTheme="minorEastAsia" w:hAnsiTheme="minorHAnsi"/>
              <w:noProof/>
              <w:sz w:val="22"/>
              <w:lang w:eastAsia="ru-RU"/>
            </w:rPr>
          </w:pPr>
          <w:hyperlink w:anchor="_Toc438543104" w:history="1">
            <w:r w:rsidR="00C86573" w:rsidRPr="008A59DD">
              <w:rPr>
                <w:rStyle w:val="a4"/>
                <w:rFonts w:eastAsia="Times New Roman" w:cs="Times New Roman"/>
                <w:bCs/>
                <w:noProof/>
                <w:kern w:val="1"/>
                <w:lang w:eastAsia="ar-SA"/>
              </w:rPr>
              <w:t>1.5.</w:t>
            </w:r>
            <w:r w:rsidR="00C86573" w:rsidRPr="008A59DD">
              <w:rPr>
                <w:rFonts w:asciiTheme="minorHAnsi" w:eastAsiaTheme="minorEastAsia" w:hAnsiTheme="minorHAnsi"/>
                <w:noProof/>
                <w:sz w:val="22"/>
                <w:lang w:eastAsia="ru-RU"/>
              </w:rPr>
              <w:tab/>
            </w:r>
            <w:r w:rsidR="00C86573" w:rsidRPr="008A59DD">
              <w:rPr>
                <w:rStyle w:val="a4"/>
                <w:rFonts w:eastAsia="Times New Roman" w:cs="Times New Roman"/>
                <w:bCs/>
                <w:noProof/>
                <w:kern w:val="1"/>
                <w:lang w:eastAsia="ar-SA"/>
              </w:rPr>
              <w:t>Построение кратчайшего пути</w:t>
            </w:r>
            <w:r w:rsidR="00C86573" w:rsidRPr="008A59DD">
              <w:rPr>
                <w:noProof/>
                <w:webHidden/>
              </w:rPr>
              <w:tab/>
            </w:r>
            <w:r w:rsidR="00C86573" w:rsidRPr="008A59DD">
              <w:rPr>
                <w:noProof/>
                <w:webHidden/>
              </w:rPr>
              <w:fldChar w:fldCharType="begin"/>
            </w:r>
            <w:r w:rsidR="00C86573" w:rsidRPr="008A59DD">
              <w:rPr>
                <w:noProof/>
                <w:webHidden/>
              </w:rPr>
              <w:instrText xml:space="preserve"> PAGEREF _Toc438543104 \h </w:instrText>
            </w:r>
            <w:r w:rsidR="00C86573" w:rsidRPr="008A59DD">
              <w:rPr>
                <w:noProof/>
                <w:webHidden/>
              </w:rPr>
            </w:r>
            <w:r w:rsidR="00C86573" w:rsidRPr="008A59DD">
              <w:rPr>
                <w:noProof/>
                <w:webHidden/>
              </w:rPr>
              <w:fldChar w:fldCharType="separate"/>
            </w:r>
            <w:r w:rsidR="00676F88">
              <w:rPr>
                <w:noProof/>
                <w:webHidden/>
              </w:rPr>
              <w:t>12</w:t>
            </w:r>
            <w:r w:rsidR="00C86573" w:rsidRPr="008A59DD">
              <w:rPr>
                <w:noProof/>
                <w:webHidden/>
              </w:rPr>
              <w:fldChar w:fldCharType="end"/>
            </w:r>
          </w:hyperlink>
        </w:p>
        <w:p w:rsidR="00C86573" w:rsidRPr="008A59DD" w:rsidRDefault="00D2047C" w:rsidP="00C86573">
          <w:pPr>
            <w:pStyle w:val="11"/>
            <w:tabs>
              <w:tab w:val="right" w:leader="dot" w:pos="9345"/>
            </w:tabs>
            <w:spacing w:line="360" w:lineRule="auto"/>
            <w:rPr>
              <w:rFonts w:asciiTheme="minorHAnsi" w:eastAsiaTheme="minorEastAsia" w:hAnsiTheme="minorHAnsi"/>
              <w:noProof/>
              <w:sz w:val="22"/>
              <w:lang w:eastAsia="ru-RU"/>
            </w:rPr>
          </w:pPr>
          <w:hyperlink w:anchor="_Toc438543107" w:history="1">
            <w:r w:rsidR="00C86573" w:rsidRPr="008A59DD">
              <w:rPr>
                <w:rStyle w:val="a4"/>
                <w:rFonts w:eastAsia="Times New Roman" w:cs="Times New Roman"/>
                <w:bCs/>
                <w:noProof/>
                <w:kern w:val="1"/>
                <w:lang w:eastAsia="ar-SA"/>
              </w:rPr>
              <w:t>Заключение</w:t>
            </w:r>
            <w:r w:rsidR="00C86573" w:rsidRPr="008A59DD">
              <w:rPr>
                <w:noProof/>
                <w:webHidden/>
              </w:rPr>
              <w:tab/>
            </w:r>
            <w:r w:rsidR="00C86573" w:rsidRPr="008A59DD">
              <w:rPr>
                <w:noProof/>
                <w:webHidden/>
              </w:rPr>
              <w:fldChar w:fldCharType="begin"/>
            </w:r>
            <w:r w:rsidR="00C86573" w:rsidRPr="008A59DD">
              <w:rPr>
                <w:noProof/>
                <w:webHidden/>
              </w:rPr>
              <w:instrText xml:space="preserve"> PAGEREF _Toc438543107 \h </w:instrText>
            </w:r>
            <w:r w:rsidR="00C86573" w:rsidRPr="008A59DD">
              <w:rPr>
                <w:noProof/>
                <w:webHidden/>
              </w:rPr>
            </w:r>
            <w:r w:rsidR="00C86573" w:rsidRPr="008A59DD">
              <w:rPr>
                <w:noProof/>
                <w:webHidden/>
              </w:rPr>
              <w:fldChar w:fldCharType="separate"/>
            </w:r>
            <w:r w:rsidR="00676F88">
              <w:rPr>
                <w:noProof/>
                <w:webHidden/>
              </w:rPr>
              <w:t>18</w:t>
            </w:r>
            <w:r w:rsidR="00C86573" w:rsidRPr="008A59DD">
              <w:rPr>
                <w:noProof/>
                <w:webHidden/>
              </w:rPr>
              <w:fldChar w:fldCharType="end"/>
            </w:r>
          </w:hyperlink>
        </w:p>
        <w:p w:rsidR="00C86573" w:rsidRDefault="00D2047C" w:rsidP="00C86573">
          <w:pPr>
            <w:pStyle w:val="11"/>
            <w:tabs>
              <w:tab w:val="right" w:leader="dot" w:pos="9345"/>
            </w:tabs>
            <w:spacing w:line="360" w:lineRule="auto"/>
            <w:rPr>
              <w:rFonts w:asciiTheme="minorHAnsi" w:eastAsiaTheme="minorEastAsia" w:hAnsiTheme="minorHAnsi"/>
              <w:noProof/>
              <w:sz w:val="22"/>
              <w:lang w:eastAsia="ru-RU"/>
            </w:rPr>
          </w:pPr>
          <w:hyperlink w:anchor="_Toc438543108" w:history="1">
            <w:r w:rsidR="00C86573" w:rsidRPr="008A59DD">
              <w:rPr>
                <w:rStyle w:val="a4"/>
                <w:rFonts w:eastAsia="Times New Roman" w:cs="Times New Roman"/>
                <w:bCs/>
                <w:noProof/>
                <w:kern w:val="1"/>
                <w:lang w:eastAsia="ar-SA"/>
              </w:rPr>
              <w:t>Список использованной литературы</w:t>
            </w:r>
            <w:r w:rsidR="00C86573" w:rsidRPr="008A59DD">
              <w:rPr>
                <w:noProof/>
                <w:webHidden/>
              </w:rPr>
              <w:tab/>
            </w:r>
            <w:r w:rsidR="00C86573" w:rsidRPr="008A59DD">
              <w:rPr>
                <w:noProof/>
                <w:webHidden/>
              </w:rPr>
              <w:fldChar w:fldCharType="begin"/>
            </w:r>
            <w:r w:rsidR="00C86573" w:rsidRPr="008A59DD">
              <w:rPr>
                <w:noProof/>
                <w:webHidden/>
              </w:rPr>
              <w:instrText xml:space="preserve"> PAGEREF _Toc438543108 \h </w:instrText>
            </w:r>
            <w:r w:rsidR="00C86573" w:rsidRPr="008A59DD">
              <w:rPr>
                <w:noProof/>
                <w:webHidden/>
              </w:rPr>
            </w:r>
            <w:r w:rsidR="00C86573" w:rsidRPr="008A59DD">
              <w:rPr>
                <w:noProof/>
                <w:webHidden/>
              </w:rPr>
              <w:fldChar w:fldCharType="separate"/>
            </w:r>
            <w:r w:rsidR="00676F88">
              <w:rPr>
                <w:noProof/>
                <w:webHidden/>
              </w:rPr>
              <w:t>18</w:t>
            </w:r>
            <w:r w:rsidR="00C86573" w:rsidRPr="008A59DD">
              <w:rPr>
                <w:noProof/>
                <w:webHidden/>
              </w:rPr>
              <w:fldChar w:fldCharType="end"/>
            </w:r>
          </w:hyperlink>
        </w:p>
        <w:p w:rsidR="00CE76DE" w:rsidRDefault="00CE76DE" w:rsidP="00C86573">
          <w:pPr>
            <w:spacing w:line="360" w:lineRule="auto"/>
          </w:pPr>
          <w:r w:rsidRPr="00666D4F">
            <w:rPr>
              <w:rFonts w:ascii="Times New Roman" w:hAnsi="Times New Roman"/>
              <w:sz w:val="24"/>
              <w:szCs w:val="24"/>
            </w:rPr>
            <w:fldChar w:fldCharType="end"/>
          </w:r>
        </w:p>
      </w:sdtContent>
    </w:sdt>
    <w:p w:rsidR="00DA5F50" w:rsidRPr="00AC5FE7" w:rsidRDefault="00DA5F50" w:rsidP="00C86573">
      <w:pPr>
        <w:spacing w:after="0" w:line="360" w:lineRule="auto"/>
        <w:jc w:val="both"/>
        <w:rPr>
          <w:rFonts w:ascii="Times New Roman" w:hAnsi="Times New Roman" w:cs="Times New Roman"/>
          <w:sz w:val="24"/>
          <w:szCs w:val="24"/>
        </w:rPr>
      </w:pPr>
    </w:p>
    <w:p w:rsidR="00DA5F50" w:rsidRPr="00AC5FE7" w:rsidRDefault="00DA5F50" w:rsidP="00C86573">
      <w:pPr>
        <w:spacing w:after="0" w:line="360" w:lineRule="auto"/>
        <w:jc w:val="both"/>
        <w:rPr>
          <w:rFonts w:ascii="Times New Roman" w:hAnsi="Times New Roman" w:cs="Times New Roman"/>
          <w:sz w:val="24"/>
          <w:szCs w:val="24"/>
        </w:rPr>
      </w:pPr>
    </w:p>
    <w:p w:rsidR="00DA5F50" w:rsidRPr="00AC5FE7" w:rsidRDefault="00DA5F50" w:rsidP="00C86573">
      <w:pPr>
        <w:spacing w:after="0" w:line="360" w:lineRule="auto"/>
        <w:jc w:val="both"/>
        <w:rPr>
          <w:rFonts w:ascii="Times New Roman" w:hAnsi="Times New Roman" w:cs="Times New Roman"/>
          <w:sz w:val="24"/>
          <w:szCs w:val="24"/>
        </w:rPr>
      </w:pPr>
    </w:p>
    <w:p w:rsidR="00DA5F50" w:rsidRPr="00AC5FE7" w:rsidRDefault="00DA5F50" w:rsidP="00C86573">
      <w:pPr>
        <w:spacing w:after="0" w:line="360" w:lineRule="auto"/>
        <w:jc w:val="both"/>
        <w:rPr>
          <w:rFonts w:ascii="Times New Roman" w:hAnsi="Times New Roman" w:cs="Times New Roman"/>
          <w:sz w:val="24"/>
          <w:szCs w:val="24"/>
        </w:rPr>
      </w:pPr>
    </w:p>
    <w:p w:rsidR="00DA5F50" w:rsidRPr="00AC5FE7" w:rsidRDefault="00DA5F50" w:rsidP="00C86573">
      <w:pPr>
        <w:spacing w:after="0" w:line="360" w:lineRule="auto"/>
        <w:jc w:val="both"/>
        <w:rPr>
          <w:rFonts w:ascii="Times New Roman" w:hAnsi="Times New Roman" w:cs="Times New Roman"/>
          <w:sz w:val="24"/>
          <w:szCs w:val="24"/>
        </w:rPr>
      </w:pPr>
    </w:p>
    <w:p w:rsidR="00DA5F50" w:rsidRPr="00AC5FE7" w:rsidRDefault="00DA5F50" w:rsidP="00C86573">
      <w:pPr>
        <w:spacing w:after="0" w:line="360" w:lineRule="auto"/>
        <w:jc w:val="both"/>
        <w:rPr>
          <w:rFonts w:ascii="Times New Roman" w:hAnsi="Times New Roman" w:cs="Times New Roman"/>
          <w:sz w:val="24"/>
          <w:szCs w:val="24"/>
        </w:rPr>
      </w:pPr>
    </w:p>
    <w:p w:rsidR="00DA5F50" w:rsidRPr="00AC5FE7" w:rsidRDefault="00DA5F50" w:rsidP="00C86573">
      <w:pPr>
        <w:spacing w:after="0" w:line="360" w:lineRule="auto"/>
        <w:jc w:val="both"/>
        <w:rPr>
          <w:rFonts w:ascii="Times New Roman" w:hAnsi="Times New Roman" w:cs="Times New Roman"/>
          <w:sz w:val="24"/>
          <w:szCs w:val="24"/>
        </w:rPr>
      </w:pPr>
    </w:p>
    <w:p w:rsidR="00DA5F50" w:rsidRPr="00AC5FE7" w:rsidRDefault="00DA5F50" w:rsidP="00C86573">
      <w:pPr>
        <w:spacing w:after="0" w:line="360" w:lineRule="auto"/>
        <w:jc w:val="both"/>
        <w:rPr>
          <w:rFonts w:ascii="Times New Roman" w:hAnsi="Times New Roman" w:cs="Times New Roman"/>
          <w:sz w:val="24"/>
          <w:szCs w:val="24"/>
        </w:rPr>
      </w:pPr>
    </w:p>
    <w:p w:rsidR="00DA5F50" w:rsidRPr="00AC5FE7" w:rsidRDefault="00DA5F50" w:rsidP="00C86573">
      <w:pPr>
        <w:spacing w:after="0" w:line="360" w:lineRule="auto"/>
        <w:jc w:val="both"/>
        <w:rPr>
          <w:rFonts w:ascii="Times New Roman" w:hAnsi="Times New Roman" w:cs="Times New Roman"/>
          <w:sz w:val="24"/>
          <w:szCs w:val="24"/>
        </w:rPr>
      </w:pPr>
    </w:p>
    <w:p w:rsidR="00DA5F50" w:rsidRPr="00AC5FE7" w:rsidRDefault="00DA5F50" w:rsidP="00C86573">
      <w:pPr>
        <w:spacing w:after="0" w:line="360" w:lineRule="auto"/>
        <w:jc w:val="both"/>
        <w:rPr>
          <w:rFonts w:ascii="Times New Roman" w:hAnsi="Times New Roman" w:cs="Times New Roman"/>
          <w:sz w:val="24"/>
          <w:szCs w:val="24"/>
        </w:rPr>
      </w:pPr>
    </w:p>
    <w:p w:rsidR="00DA5F50" w:rsidRPr="00AC5FE7" w:rsidRDefault="00DA5F50" w:rsidP="00C86573">
      <w:pPr>
        <w:spacing w:after="0" w:line="360" w:lineRule="auto"/>
        <w:jc w:val="both"/>
        <w:rPr>
          <w:rFonts w:ascii="Times New Roman" w:hAnsi="Times New Roman" w:cs="Times New Roman"/>
          <w:sz w:val="24"/>
          <w:szCs w:val="24"/>
        </w:rPr>
      </w:pPr>
    </w:p>
    <w:p w:rsidR="00A562E1" w:rsidRPr="00AC5FE7" w:rsidRDefault="00A562E1" w:rsidP="00C86573">
      <w:pPr>
        <w:spacing w:after="0" w:line="360" w:lineRule="auto"/>
        <w:jc w:val="both"/>
        <w:rPr>
          <w:rFonts w:ascii="Times New Roman" w:hAnsi="Times New Roman" w:cs="Times New Roman"/>
          <w:sz w:val="24"/>
          <w:szCs w:val="24"/>
        </w:rPr>
      </w:pPr>
    </w:p>
    <w:p w:rsidR="00A562E1" w:rsidRPr="00AC5FE7" w:rsidRDefault="00A562E1" w:rsidP="00C86573">
      <w:pPr>
        <w:spacing w:after="0" w:line="360" w:lineRule="auto"/>
        <w:jc w:val="both"/>
        <w:rPr>
          <w:rFonts w:ascii="Times New Roman" w:hAnsi="Times New Roman" w:cs="Times New Roman"/>
          <w:sz w:val="24"/>
          <w:szCs w:val="24"/>
        </w:rPr>
      </w:pPr>
    </w:p>
    <w:p w:rsidR="00A562E1" w:rsidRPr="00AC5FE7" w:rsidRDefault="00A562E1" w:rsidP="00C86573">
      <w:pPr>
        <w:spacing w:after="0" w:line="360" w:lineRule="auto"/>
        <w:jc w:val="both"/>
        <w:rPr>
          <w:rFonts w:ascii="Times New Roman" w:hAnsi="Times New Roman" w:cs="Times New Roman"/>
          <w:sz w:val="24"/>
          <w:szCs w:val="24"/>
        </w:rPr>
      </w:pPr>
    </w:p>
    <w:p w:rsidR="00A562E1" w:rsidRPr="00AC5FE7" w:rsidRDefault="00A562E1" w:rsidP="00C86573">
      <w:pPr>
        <w:spacing w:after="0" w:line="360" w:lineRule="auto"/>
        <w:jc w:val="both"/>
        <w:rPr>
          <w:rFonts w:ascii="Times New Roman" w:hAnsi="Times New Roman" w:cs="Times New Roman"/>
          <w:sz w:val="24"/>
          <w:szCs w:val="24"/>
        </w:rPr>
      </w:pPr>
    </w:p>
    <w:p w:rsidR="00A562E1" w:rsidRPr="00AC5FE7" w:rsidRDefault="00A562E1" w:rsidP="00C86573">
      <w:pPr>
        <w:spacing w:after="0" w:line="360" w:lineRule="auto"/>
        <w:jc w:val="both"/>
        <w:rPr>
          <w:rFonts w:ascii="Times New Roman" w:hAnsi="Times New Roman" w:cs="Times New Roman"/>
          <w:sz w:val="24"/>
          <w:szCs w:val="24"/>
        </w:rPr>
      </w:pPr>
    </w:p>
    <w:p w:rsidR="00683E06" w:rsidRDefault="00683E06" w:rsidP="00C86573">
      <w:pPr>
        <w:spacing w:after="0" w:line="360" w:lineRule="auto"/>
        <w:jc w:val="both"/>
        <w:rPr>
          <w:rFonts w:ascii="Times New Roman" w:hAnsi="Times New Roman" w:cs="Times New Roman"/>
          <w:sz w:val="24"/>
          <w:szCs w:val="24"/>
        </w:rPr>
      </w:pPr>
    </w:p>
    <w:p w:rsidR="00AC5FE7" w:rsidRPr="00AC5FE7" w:rsidRDefault="00AC5FE7" w:rsidP="00C86573">
      <w:pPr>
        <w:spacing w:after="0" w:line="360" w:lineRule="auto"/>
        <w:jc w:val="both"/>
        <w:rPr>
          <w:rFonts w:ascii="Times New Roman" w:hAnsi="Times New Roman" w:cs="Times New Roman"/>
          <w:sz w:val="24"/>
          <w:szCs w:val="24"/>
        </w:rPr>
      </w:pPr>
    </w:p>
    <w:p w:rsidR="00487DF3" w:rsidRPr="00487DF3" w:rsidRDefault="00487DF3" w:rsidP="00C86573">
      <w:pPr>
        <w:keepNext/>
        <w:tabs>
          <w:tab w:val="num" w:pos="0"/>
        </w:tabs>
        <w:suppressAutoHyphens/>
        <w:spacing w:before="240" w:after="240" w:line="360" w:lineRule="auto"/>
        <w:ind w:left="432" w:hanging="432"/>
        <w:jc w:val="center"/>
        <w:outlineLvl w:val="0"/>
        <w:rPr>
          <w:rFonts w:ascii="Times New Roman" w:eastAsia="Times New Roman" w:hAnsi="Times New Roman" w:cs="Times New Roman"/>
          <w:b/>
          <w:bCs/>
          <w:kern w:val="1"/>
          <w:sz w:val="28"/>
          <w:szCs w:val="28"/>
          <w:lang w:eastAsia="ar-SA"/>
        </w:rPr>
      </w:pPr>
      <w:bookmarkStart w:id="2" w:name="_Toc438543099"/>
      <w:r>
        <w:rPr>
          <w:rFonts w:ascii="Times New Roman" w:eastAsia="Times New Roman" w:hAnsi="Times New Roman" w:cs="Times New Roman"/>
          <w:b/>
          <w:bCs/>
          <w:kern w:val="1"/>
          <w:sz w:val="28"/>
          <w:szCs w:val="28"/>
          <w:lang w:eastAsia="ar-SA"/>
        </w:rPr>
        <w:lastRenderedPageBreak/>
        <w:t>Введение</w:t>
      </w:r>
      <w:bookmarkEnd w:id="2"/>
    </w:p>
    <w:p w:rsidR="00DA5F50" w:rsidRPr="00AC5FE7" w:rsidRDefault="00DA5F50" w:rsidP="00C86573">
      <w:pPr>
        <w:spacing w:after="0" w:line="360" w:lineRule="auto"/>
        <w:jc w:val="both"/>
        <w:rPr>
          <w:rFonts w:ascii="Times New Roman" w:hAnsi="Times New Roman" w:cs="Times New Roman"/>
          <w:sz w:val="24"/>
          <w:szCs w:val="24"/>
        </w:rPr>
      </w:pPr>
      <w:r w:rsidRPr="00AC5FE7">
        <w:rPr>
          <w:rFonts w:ascii="Times New Roman" w:hAnsi="Times New Roman" w:cs="Times New Roman"/>
          <w:sz w:val="24"/>
          <w:szCs w:val="24"/>
        </w:rPr>
        <w:tab/>
        <w:t xml:space="preserve"> </w:t>
      </w:r>
      <w:r w:rsidR="002A041C" w:rsidRPr="002A041C">
        <w:rPr>
          <w:rFonts w:ascii="Times New Roman" w:hAnsi="Times New Roman" w:cs="Times New Roman"/>
          <w:sz w:val="24"/>
          <w:szCs w:val="24"/>
        </w:rPr>
        <w:t>Целью представленной работы является разработка приложения “Поиск кратчайшего пути</w:t>
      </w:r>
      <w:r w:rsidR="002A041C">
        <w:rPr>
          <w:rFonts w:ascii="Times New Roman" w:hAnsi="Times New Roman" w:cs="Times New Roman"/>
          <w:sz w:val="24"/>
          <w:szCs w:val="24"/>
        </w:rPr>
        <w:t xml:space="preserve"> в лабиринте при помощи алгоритма рекурсивного обхода</w:t>
      </w:r>
      <w:r w:rsidR="002A041C" w:rsidRPr="002A041C">
        <w:rPr>
          <w:rFonts w:ascii="Times New Roman" w:hAnsi="Times New Roman" w:cs="Times New Roman"/>
          <w:sz w:val="24"/>
          <w:szCs w:val="24"/>
        </w:rPr>
        <w:t>”, которое создает лабиринт и находит кратчайший путь его прохождения и отображает его.</w:t>
      </w:r>
    </w:p>
    <w:p w:rsidR="00DA5F50" w:rsidRPr="00AC5FE7" w:rsidRDefault="00DA5F50" w:rsidP="00C86573">
      <w:pPr>
        <w:spacing w:after="0" w:line="360" w:lineRule="auto"/>
        <w:jc w:val="both"/>
        <w:rPr>
          <w:rFonts w:ascii="Times New Roman" w:hAnsi="Times New Roman" w:cs="Times New Roman"/>
          <w:sz w:val="24"/>
          <w:szCs w:val="24"/>
        </w:rPr>
      </w:pPr>
      <w:r w:rsidRPr="00AC5FE7">
        <w:rPr>
          <w:rFonts w:ascii="Times New Roman" w:hAnsi="Times New Roman" w:cs="Times New Roman"/>
          <w:sz w:val="24"/>
          <w:szCs w:val="24"/>
        </w:rPr>
        <w:tab/>
        <w:t xml:space="preserve">Курсовая работы выполнена на языке программирования </w:t>
      </w:r>
      <w:r w:rsidRPr="00AC5FE7">
        <w:rPr>
          <w:rFonts w:ascii="Times New Roman" w:hAnsi="Times New Roman" w:cs="Times New Roman"/>
          <w:sz w:val="24"/>
          <w:szCs w:val="24"/>
          <w:lang w:val="en-US"/>
        </w:rPr>
        <w:t>Java</w:t>
      </w:r>
      <w:r w:rsidRPr="00AC5FE7">
        <w:rPr>
          <w:rFonts w:ascii="Times New Roman" w:hAnsi="Times New Roman" w:cs="Times New Roman"/>
          <w:sz w:val="24"/>
          <w:szCs w:val="24"/>
        </w:rPr>
        <w:t xml:space="preserve"> (</w:t>
      </w:r>
      <w:r w:rsidRPr="00AC5FE7">
        <w:rPr>
          <w:rFonts w:ascii="Times New Roman" w:hAnsi="Times New Roman" w:cs="Times New Roman"/>
          <w:sz w:val="24"/>
          <w:szCs w:val="24"/>
          <w:lang w:val="en-US"/>
        </w:rPr>
        <w:t>JDK</w:t>
      </w:r>
      <w:r w:rsidRPr="00AC5FE7">
        <w:rPr>
          <w:rFonts w:ascii="Times New Roman" w:hAnsi="Times New Roman" w:cs="Times New Roman"/>
          <w:sz w:val="24"/>
          <w:szCs w:val="24"/>
        </w:rPr>
        <w:t xml:space="preserve"> 1.8), с применением целого ряда сторонних библиотек и моду</w:t>
      </w:r>
      <w:r w:rsidR="00AC0E68">
        <w:rPr>
          <w:rFonts w:ascii="Times New Roman" w:hAnsi="Times New Roman" w:cs="Times New Roman"/>
          <w:sz w:val="24"/>
          <w:szCs w:val="24"/>
        </w:rPr>
        <w:t>лей. В качестве среды разработки</w:t>
      </w:r>
      <w:r w:rsidR="002A041C">
        <w:rPr>
          <w:rFonts w:ascii="Times New Roman" w:hAnsi="Times New Roman" w:cs="Times New Roman"/>
          <w:sz w:val="24"/>
          <w:szCs w:val="24"/>
        </w:rPr>
        <w:t xml:space="preserve"> использован</w:t>
      </w:r>
      <w:r w:rsidR="00AC0E68">
        <w:rPr>
          <w:rFonts w:ascii="Times New Roman" w:hAnsi="Times New Roman" w:cs="Times New Roman"/>
          <w:sz w:val="24"/>
          <w:szCs w:val="24"/>
        </w:rPr>
        <w:t xml:space="preserve"> программный продукт</w:t>
      </w:r>
      <w:r w:rsidRPr="00AC5FE7">
        <w:rPr>
          <w:rFonts w:ascii="Times New Roman" w:hAnsi="Times New Roman" w:cs="Times New Roman"/>
          <w:sz w:val="24"/>
          <w:szCs w:val="24"/>
        </w:rPr>
        <w:t xml:space="preserve"> </w:t>
      </w:r>
      <w:proofErr w:type="spellStart"/>
      <w:r w:rsidRPr="00AC5FE7">
        <w:rPr>
          <w:rFonts w:ascii="Times New Roman" w:hAnsi="Times New Roman" w:cs="Times New Roman"/>
          <w:sz w:val="24"/>
          <w:szCs w:val="24"/>
        </w:rPr>
        <w:t>IntelliJ</w:t>
      </w:r>
      <w:proofErr w:type="spellEnd"/>
      <w:r w:rsidRPr="00AC5FE7">
        <w:rPr>
          <w:rFonts w:ascii="Times New Roman" w:hAnsi="Times New Roman" w:cs="Times New Roman"/>
          <w:sz w:val="24"/>
          <w:szCs w:val="24"/>
        </w:rPr>
        <w:t xml:space="preserve"> IDEA. Для контроля версий файлов применяется система контроля версий </w:t>
      </w:r>
      <w:proofErr w:type="spellStart"/>
      <w:r w:rsidRPr="00AC5FE7">
        <w:rPr>
          <w:rFonts w:ascii="Times New Roman" w:hAnsi="Times New Roman" w:cs="Times New Roman"/>
          <w:sz w:val="24"/>
          <w:szCs w:val="24"/>
          <w:lang w:val="en-US"/>
        </w:rPr>
        <w:t>Gi</w:t>
      </w:r>
      <w:r w:rsidR="002A041C">
        <w:rPr>
          <w:rFonts w:ascii="Times New Roman" w:hAnsi="Times New Roman" w:cs="Times New Roman"/>
          <w:sz w:val="24"/>
          <w:szCs w:val="24"/>
          <w:lang w:val="en-US"/>
        </w:rPr>
        <w:t>t</w:t>
      </w:r>
      <w:proofErr w:type="spellEnd"/>
      <w:r w:rsidRPr="00AC5FE7">
        <w:rPr>
          <w:rFonts w:ascii="Times New Roman" w:hAnsi="Times New Roman" w:cs="Times New Roman"/>
          <w:sz w:val="24"/>
          <w:szCs w:val="24"/>
        </w:rPr>
        <w:t>.</w:t>
      </w:r>
    </w:p>
    <w:p w:rsidR="00DA5F50" w:rsidRPr="00AC5FE7" w:rsidRDefault="00DA5F50" w:rsidP="00C86573">
      <w:pPr>
        <w:spacing w:after="0" w:line="360" w:lineRule="auto"/>
        <w:jc w:val="both"/>
        <w:rPr>
          <w:rFonts w:ascii="Times New Roman" w:hAnsi="Times New Roman" w:cs="Times New Roman"/>
          <w:sz w:val="24"/>
          <w:szCs w:val="24"/>
        </w:rPr>
      </w:pPr>
      <w:r w:rsidRPr="00AC5FE7">
        <w:rPr>
          <w:rFonts w:ascii="Times New Roman" w:hAnsi="Times New Roman" w:cs="Times New Roman"/>
          <w:sz w:val="24"/>
          <w:szCs w:val="24"/>
        </w:rPr>
        <w:tab/>
        <w:t>В результате выполнения курсовой работы ожидается получение готовой к работе программы, соответствующей теме работы.</w:t>
      </w:r>
    </w:p>
    <w:p w:rsidR="00AC0338" w:rsidRDefault="00DA5F50" w:rsidP="00C86573">
      <w:pPr>
        <w:spacing w:after="0" w:line="360" w:lineRule="auto"/>
        <w:jc w:val="both"/>
        <w:rPr>
          <w:rFonts w:ascii="Times New Roman" w:hAnsi="Times New Roman" w:cs="Times New Roman"/>
          <w:sz w:val="24"/>
          <w:szCs w:val="24"/>
        </w:rPr>
      </w:pPr>
      <w:r w:rsidRPr="00AC5FE7">
        <w:rPr>
          <w:rFonts w:ascii="Times New Roman" w:hAnsi="Times New Roman" w:cs="Times New Roman"/>
          <w:sz w:val="24"/>
          <w:szCs w:val="24"/>
        </w:rPr>
        <w:tab/>
      </w:r>
    </w:p>
    <w:p w:rsidR="00AC0338" w:rsidRDefault="00AC0338" w:rsidP="00C86573">
      <w:pPr>
        <w:spacing w:line="360" w:lineRule="auto"/>
        <w:rPr>
          <w:rFonts w:ascii="Times New Roman" w:hAnsi="Times New Roman" w:cs="Times New Roman"/>
          <w:sz w:val="24"/>
          <w:szCs w:val="24"/>
        </w:rPr>
      </w:pPr>
      <w:r>
        <w:rPr>
          <w:rFonts w:ascii="Times New Roman" w:hAnsi="Times New Roman" w:cs="Times New Roman"/>
          <w:sz w:val="24"/>
          <w:szCs w:val="24"/>
        </w:rPr>
        <w:br w:type="page"/>
      </w:r>
    </w:p>
    <w:p w:rsidR="00487DF3" w:rsidRPr="00666D4F" w:rsidRDefault="00AC0338" w:rsidP="00C86573">
      <w:pPr>
        <w:pStyle w:val="a3"/>
        <w:keepNext/>
        <w:numPr>
          <w:ilvl w:val="1"/>
          <w:numId w:val="18"/>
        </w:numPr>
        <w:suppressAutoHyphens/>
        <w:spacing w:before="240" w:after="240" w:line="360" w:lineRule="auto"/>
        <w:jc w:val="center"/>
        <w:outlineLvl w:val="0"/>
        <w:rPr>
          <w:rFonts w:ascii="Times New Roman" w:eastAsia="Times New Roman" w:hAnsi="Times New Roman" w:cs="Times New Roman"/>
          <w:b/>
          <w:bCs/>
          <w:kern w:val="1"/>
          <w:sz w:val="28"/>
          <w:szCs w:val="28"/>
          <w:lang w:eastAsia="ar-SA"/>
        </w:rPr>
      </w:pPr>
      <w:bookmarkStart w:id="3" w:name="_Toc438543100"/>
      <w:r w:rsidRPr="00AC0338">
        <w:rPr>
          <w:rFonts w:ascii="Times New Roman" w:eastAsia="Times New Roman" w:hAnsi="Times New Roman" w:cs="Times New Roman"/>
          <w:b/>
          <w:bCs/>
          <w:kern w:val="1"/>
          <w:sz w:val="28"/>
          <w:szCs w:val="28"/>
          <w:lang w:eastAsia="ar-SA"/>
        </w:rPr>
        <w:lastRenderedPageBreak/>
        <w:t>Перебор с возвратами</w:t>
      </w:r>
      <w:bookmarkEnd w:id="3"/>
    </w:p>
    <w:p w:rsidR="00AC0338" w:rsidRPr="00AC0338" w:rsidRDefault="00AC0338" w:rsidP="00C86573">
      <w:pPr>
        <w:spacing w:before="100" w:beforeAutospacing="1" w:after="100" w:afterAutospacing="1" w:line="360" w:lineRule="auto"/>
        <w:ind w:firstLine="567"/>
        <w:jc w:val="both"/>
        <w:rPr>
          <w:rFonts w:ascii="Times New Roman" w:eastAsia="Times New Roman" w:hAnsi="Times New Roman" w:cs="Times New Roman"/>
          <w:color w:val="000000"/>
          <w:sz w:val="24"/>
          <w:szCs w:val="24"/>
          <w:lang w:eastAsia="ru-RU"/>
        </w:rPr>
      </w:pPr>
      <w:r w:rsidRPr="00AC0338">
        <w:rPr>
          <w:rFonts w:ascii="Times New Roman" w:eastAsia="Times New Roman" w:hAnsi="Times New Roman" w:cs="Times New Roman"/>
          <w:color w:val="000000"/>
          <w:sz w:val="24"/>
          <w:szCs w:val="24"/>
          <w:lang w:eastAsia="ru-RU"/>
        </w:rPr>
        <w:t>Метод перебора с возвратами позволяет решать практически бесчисленное множество задач, для многих из которых не известны другие алгоритмы. Несмотря на такое большое многообразие переборных задач, в основе их решения есть нечто общее, позволяющее применить данный метод. Таким образом перебор можно считать практически универсальным методом переборных решения задач.</w:t>
      </w:r>
    </w:p>
    <w:p w:rsidR="00AC0338" w:rsidRPr="00AC0338" w:rsidRDefault="00AC0338" w:rsidP="00C86573">
      <w:pPr>
        <w:spacing w:before="100" w:beforeAutospacing="1" w:after="100" w:afterAutospacing="1" w:line="360" w:lineRule="auto"/>
        <w:ind w:firstLine="567"/>
        <w:jc w:val="both"/>
        <w:rPr>
          <w:rFonts w:ascii="Times New Roman" w:eastAsia="Times New Roman" w:hAnsi="Times New Roman" w:cs="Times New Roman"/>
          <w:color w:val="000000"/>
          <w:sz w:val="24"/>
          <w:szCs w:val="24"/>
          <w:lang w:eastAsia="ru-RU"/>
        </w:rPr>
      </w:pPr>
      <w:r w:rsidRPr="00AC0338">
        <w:rPr>
          <w:rFonts w:ascii="Times New Roman" w:eastAsia="Times New Roman" w:hAnsi="Times New Roman" w:cs="Times New Roman"/>
          <w:color w:val="000000"/>
          <w:sz w:val="24"/>
          <w:szCs w:val="24"/>
          <w:lang w:eastAsia="ru-RU"/>
        </w:rPr>
        <w:t>Для изложения дальнейшего материала введем несколько простых определений:</w:t>
      </w:r>
    </w:p>
    <w:p w:rsidR="00AC0338" w:rsidRPr="00AC0338" w:rsidRDefault="00AC0338" w:rsidP="00C86573">
      <w:pPr>
        <w:numPr>
          <w:ilvl w:val="0"/>
          <w:numId w:val="28"/>
        </w:numPr>
        <w:spacing w:before="100" w:beforeAutospacing="1" w:after="100" w:afterAutospacing="1" w:line="360" w:lineRule="auto"/>
        <w:jc w:val="both"/>
        <w:rPr>
          <w:rFonts w:ascii="Times New Roman" w:eastAsia="Times New Roman" w:hAnsi="Times New Roman" w:cs="Times New Roman"/>
          <w:color w:val="000000"/>
          <w:sz w:val="24"/>
          <w:szCs w:val="24"/>
          <w:lang w:eastAsia="ru-RU"/>
        </w:rPr>
      </w:pPr>
      <w:r w:rsidRPr="00AC0338">
        <w:rPr>
          <w:rFonts w:ascii="Times New Roman" w:eastAsia="Times New Roman" w:hAnsi="Times New Roman" w:cs="Times New Roman"/>
          <w:b/>
          <w:bCs/>
          <w:color w:val="000000"/>
          <w:sz w:val="24"/>
          <w:szCs w:val="24"/>
          <w:lang w:eastAsia="ru-RU"/>
        </w:rPr>
        <w:t>Ход</w:t>
      </w:r>
      <w:r w:rsidRPr="00AC0338">
        <w:rPr>
          <w:rFonts w:ascii="Times New Roman" w:eastAsia="Times New Roman" w:hAnsi="Times New Roman" w:cs="Times New Roman"/>
          <w:color w:val="000000"/>
          <w:sz w:val="24"/>
          <w:szCs w:val="24"/>
          <w:lang w:eastAsia="ru-RU"/>
        </w:rPr>
        <w:t> - отдельная часть решения, мини-задача, из решения которых складывается решение полной задачи.</w:t>
      </w:r>
    </w:p>
    <w:p w:rsidR="00AC0338" w:rsidRPr="00AC0338" w:rsidRDefault="00AC0338" w:rsidP="00C86573">
      <w:pPr>
        <w:numPr>
          <w:ilvl w:val="0"/>
          <w:numId w:val="28"/>
        </w:numPr>
        <w:spacing w:before="100" w:beforeAutospacing="1" w:after="100" w:afterAutospacing="1" w:line="360" w:lineRule="auto"/>
        <w:jc w:val="both"/>
        <w:rPr>
          <w:rFonts w:ascii="Times New Roman" w:eastAsia="Times New Roman" w:hAnsi="Times New Roman" w:cs="Times New Roman"/>
          <w:color w:val="000000"/>
          <w:sz w:val="24"/>
          <w:szCs w:val="24"/>
          <w:lang w:eastAsia="ru-RU"/>
        </w:rPr>
      </w:pPr>
      <w:r w:rsidRPr="00AC0338">
        <w:rPr>
          <w:rFonts w:ascii="Times New Roman" w:eastAsia="Times New Roman" w:hAnsi="Times New Roman" w:cs="Times New Roman"/>
          <w:b/>
          <w:bCs/>
          <w:color w:val="000000"/>
          <w:sz w:val="24"/>
          <w:szCs w:val="24"/>
          <w:lang w:eastAsia="ru-RU"/>
        </w:rPr>
        <w:t>Вариант (хода)</w:t>
      </w:r>
      <w:r w:rsidRPr="00AC0338">
        <w:rPr>
          <w:rFonts w:ascii="Times New Roman" w:eastAsia="Times New Roman" w:hAnsi="Times New Roman" w:cs="Times New Roman"/>
          <w:color w:val="000000"/>
          <w:sz w:val="24"/>
          <w:szCs w:val="24"/>
          <w:lang w:eastAsia="ru-RU"/>
        </w:rPr>
        <w:t> - возможный ход.</w:t>
      </w:r>
    </w:p>
    <w:p w:rsidR="00AC0338" w:rsidRPr="00AC0338" w:rsidRDefault="00AC0338" w:rsidP="00C86573">
      <w:pPr>
        <w:numPr>
          <w:ilvl w:val="0"/>
          <w:numId w:val="28"/>
        </w:numPr>
        <w:spacing w:before="100" w:beforeAutospacing="1" w:after="100" w:afterAutospacing="1" w:line="360" w:lineRule="auto"/>
        <w:jc w:val="both"/>
        <w:rPr>
          <w:rFonts w:ascii="Times New Roman" w:eastAsia="Times New Roman" w:hAnsi="Times New Roman" w:cs="Times New Roman"/>
          <w:color w:val="000000"/>
          <w:sz w:val="24"/>
          <w:szCs w:val="24"/>
          <w:lang w:eastAsia="ru-RU"/>
        </w:rPr>
      </w:pPr>
      <w:r w:rsidRPr="00AC0338">
        <w:rPr>
          <w:rFonts w:ascii="Times New Roman" w:eastAsia="Times New Roman" w:hAnsi="Times New Roman" w:cs="Times New Roman"/>
          <w:color w:val="000000"/>
          <w:sz w:val="24"/>
          <w:szCs w:val="24"/>
          <w:lang w:eastAsia="ru-RU"/>
        </w:rPr>
        <w:t>Подпрограмма, которая перебирает всевозможные варианты ходов для поиска решения, складывающегося из этих ходов, называется подпрограммой </w:t>
      </w:r>
      <w:r w:rsidRPr="00AC0338">
        <w:rPr>
          <w:rFonts w:ascii="Times New Roman" w:eastAsia="Times New Roman" w:hAnsi="Times New Roman" w:cs="Times New Roman"/>
          <w:b/>
          <w:bCs/>
          <w:color w:val="000000"/>
          <w:sz w:val="24"/>
          <w:szCs w:val="24"/>
          <w:lang w:eastAsia="ru-RU"/>
        </w:rPr>
        <w:t>перебора с возвратами (</w:t>
      </w:r>
      <w:proofErr w:type="spellStart"/>
      <w:r w:rsidRPr="00AC0338">
        <w:rPr>
          <w:rFonts w:ascii="Times New Roman" w:eastAsia="Times New Roman" w:hAnsi="Times New Roman" w:cs="Times New Roman"/>
          <w:b/>
          <w:bCs/>
          <w:color w:val="000000"/>
          <w:sz w:val="24"/>
          <w:szCs w:val="24"/>
          <w:lang w:eastAsia="ru-RU"/>
        </w:rPr>
        <w:t>backtracking</w:t>
      </w:r>
      <w:proofErr w:type="spellEnd"/>
      <w:r w:rsidRPr="00AC0338">
        <w:rPr>
          <w:rFonts w:ascii="Times New Roman" w:eastAsia="Times New Roman" w:hAnsi="Times New Roman" w:cs="Times New Roman"/>
          <w:b/>
          <w:bCs/>
          <w:color w:val="000000"/>
          <w:sz w:val="24"/>
          <w:szCs w:val="24"/>
          <w:lang w:eastAsia="ru-RU"/>
        </w:rPr>
        <w:t>)</w:t>
      </w:r>
      <w:r w:rsidRPr="00AC0338">
        <w:rPr>
          <w:rFonts w:ascii="Times New Roman" w:eastAsia="Times New Roman" w:hAnsi="Times New Roman" w:cs="Times New Roman"/>
          <w:color w:val="000000"/>
          <w:sz w:val="24"/>
          <w:szCs w:val="24"/>
          <w:lang w:eastAsia="ru-RU"/>
        </w:rPr>
        <w:t>.</w:t>
      </w:r>
    </w:p>
    <w:p w:rsidR="00AC0338" w:rsidRPr="00AC0338" w:rsidRDefault="00AC0338" w:rsidP="00C86573">
      <w:pPr>
        <w:spacing w:before="100" w:beforeAutospacing="1" w:after="100" w:afterAutospacing="1" w:line="360" w:lineRule="auto"/>
        <w:ind w:firstLine="567"/>
        <w:jc w:val="both"/>
        <w:rPr>
          <w:rFonts w:ascii="Times New Roman" w:eastAsia="Times New Roman" w:hAnsi="Times New Roman" w:cs="Times New Roman"/>
          <w:color w:val="000000"/>
          <w:sz w:val="24"/>
          <w:szCs w:val="24"/>
          <w:lang w:eastAsia="ru-RU"/>
        </w:rPr>
      </w:pPr>
      <w:r w:rsidRPr="00AC0338">
        <w:rPr>
          <w:rFonts w:ascii="Times New Roman" w:eastAsia="Times New Roman" w:hAnsi="Times New Roman" w:cs="Times New Roman"/>
          <w:color w:val="000000"/>
          <w:sz w:val="24"/>
          <w:szCs w:val="24"/>
          <w:lang w:eastAsia="ru-RU"/>
        </w:rPr>
        <w:t>Эти определения носят несколько размытый характер, так как фактически не существует устоявшейся терминологии, к тому же, переборные задачи очень разнообразны, так что для одной задачи такая терминология вполне уместна, для другой можно будет найти и лучше. Определение переборной подпрограммы следует понимать следующим образом: для всех первых ходов, будут перебраны всевозможные вторые ходы, затем для вторых ходов будут перебраны всевозможные третьи ходы и так далее, пока не будут перебраны все варианты ходов. Таким образом, ищется первый подходящий вариант, затем для этого варианта хода второй и так далее, пока для очередного хода не будут перебраны все варианты. Можно сравнить это с построением некой цепочки ходов. Поскольку для каждого хода есть несколько вариантов следующих ходов, образуется своеобразное дерево рекурсивных вызовов перебора с возвратами. Отсюда следует и оценка времени выполнения переборных программ - K</w:t>
      </w:r>
      <w:r w:rsidRPr="00AC0338">
        <w:rPr>
          <w:rFonts w:ascii="Times New Roman" w:eastAsia="Times New Roman" w:hAnsi="Times New Roman" w:cs="Times New Roman"/>
          <w:color w:val="000000"/>
          <w:sz w:val="24"/>
          <w:szCs w:val="24"/>
          <w:vertAlign w:val="superscript"/>
          <w:lang w:eastAsia="ru-RU"/>
        </w:rPr>
        <w:t>N</w:t>
      </w:r>
      <w:r w:rsidRPr="00AC0338">
        <w:rPr>
          <w:rFonts w:ascii="Times New Roman" w:eastAsia="Times New Roman" w:hAnsi="Times New Roman" w:cs="Times New Roman"/>
          <w:color w:val="000000"/>
          <w:sz w:val="24"/>
          <w:szCs w:val="24"/>
          <w:lang w:eastAsia="ru-RU"/>
        </w:rPr>
        <w:t xml:space="preserve">, где K - количество вариантов следующих ходов для данного хода, n - количество ходов, то есть время выполнения программы растет экспоненциально от количества различных вариантов для данного варианта. Это значит, что чисто переборные решения не эффективны, и их стоит применять только, если не было найдено подходящего полиномиального алгоритма, время работы которого пропорционально </w:t>
      </w:r>
      <w:proofErr w:type="spellStart"/>
      <w:r w:rsidRPr="00AC0338">
        <w:rPr>
          <w:rFonts w:ascii="Times New Roman" w:eastAsia="Times New Roman" w:hAnsi="Times New Roman" w:cs="Times New Roman"/>
          <w:color w:val="000000"/>
          <w:sz w:val="24"/>
          <w:szCs w:val="24"/>
          <w:lang w:eastAsia="ru-RU"/>
        </w:rPr>
        <w:t>N</w:t>
      </w:r>
      <w:r w:rsidRPr="00AC0338">
        <w:rPr>
          <w:rFonts w:ascii="Times New Roman" w:eastAsia="Times New Roman" w:hAnsi="Times New Roman" w:cs="Times New Roman"/>
          <w:color w:val="000000"/>
          <w:sz w:val="24"/>
          <w:szCs w:val="24"/>
          <w:vertAlign w:val="superscript"/>
          <w:lang w:eastAsia="ru-RU"/>
        </w:rPr>
        <w:t>k</w:t>
      </w:r>
      <w:proofErr w:type="spellEnd"/>
      <w:r w:rsidRPr="00AC0338">
        <w:rPr>
          <w:rFonts w:ascii="Times New Roman" w:eastAsia="Times New Roman" w:hAnsi="Times New Roman" w:cs="Times New Roman"/>
          <w:color w:val="000000"/>
          <w:sz w:val="24"/>
          <w:szCs w:val="24"/>
          <w:lang w:eastAsia="ru-RU"/>
        </w:rPr>
        <w:t>, где k - некоторая константа.</w:t>
      </w:r>
    </w:p>
    <w:p w:rsidR="00AC0338" w:rsidRPr="008F3622" w:rsidRDefault="00AC0338" w:rsidP="00C86573">
      <w:pPr>
        <w:pStyle w:val="a3"/>
        <w:keepNext/>
        <w:numPr>
          <w:ilvl w:val="1"/>
          <w:numId w:val="18"/>
        </w:numPr>
        <w:suppressAutoHyphens/>
        <w:spacing w:before="240" w:after="240" w:line="360" w:lineRule="auto"/>
        <w:jc w:val="center"/>
        <w:outlineLvl w:val="0"/>
        <w:rPr>
          <w:rFonts w:ascii="Times New Roman" w:eastAsia="Times New Roman" w:hAnsi="Times New Roman" w:cs="Times New Roman"/>
          <w:b/>
          <w:bCs/>
          <w:kern w:val="1"/>
          <w:sz w:val="28"/>
          <w:szCs w:val="28"/>
          <w:lang w:eastAsia="ar-SA"/>
        </w:rPr>
      </w:pPr>
      <w:bookmarkStart w:id="4" w:name="_Toc438543101"/>
      <w:bookmarkStart w:id="5" w:name="variants"/>
      <w:r w:rsidRPr="00AC0338">
        <w:rPr>
          <w:rFonts w:ascii="Times New Roman" w:eastAsia="Times New Roman" w:hAnsi="Times New Roman" w:cs="Times New Roman"/>
          <w:b/>
          <w:bCs/>
          <w:kern w:val="1"/>
          <w:sz w:val="28"/>
          <w:szCs w:val="28"/>
          <w:lang w:eastAsia="ar-SA"/>
        </w:rPr>
        <w:lastRenderedPageBreak/>
        <w:t>Варианты задач для перебора с возвратами</w:t>
      </w:r>
      <w:bookmarkEnd w:id="4"/>
    </w:p>
    <w:bookmarkEnd w:id="5"/>
    <w:p w:rsidR="00AC0338" w:rsidRPr="00AC0338" w:rsidRDefault="00AC0338" w:rsidP="00C86573">
      <w:pPr>
        <w:pStyle w:val="ab"/>
        <w:spacing w:line="360" w:lineRule="auto"/>
        <w:ind w:firstLine="567"/>
        <w:jc w:val="both"/>
        <w:rPr>
          <w:color w:val="000000"/>
        </w:rPr>
      </w:pPr>
      <w:r w:rsidRPr="00AC0338">
        <w:rPr>
          <w:color w:val="000000"/>
        </w:rPr>
        <w:t>Все задачи, для решения которых можно применить перебор с возвратами, можно условно разделить на несколько больших групп:</w:t>
      </w:r>
    </w:p>
    <w:p w:rsidR="00AC0338" w:rsidRPr="00AC0338" w:rsidRDefault="00AC0338" w:rsidP="00C86573">
      <w:pPr>
        <w:numPr>
          <w:ilvl w:val="0"/>
          <w:numId w:val="29"/>
        </w:numPr>
        <w:spacing w:before="100" w:beforeAutospacing="1" w:after="100" w:afterAutospacing="1" w:line="360" w:lineRule="auto"/>
        <w:jc w:val="both"/>
        <w:rPr>
          <w:rFonts w:ascii="Times New Roman" w:hAnsi="Times New Roman" w:cs="Times New Roman"/>
          <w:color w:val="000000"/>
          <w:sz w:val="24"/>
          <w:szCs w:val="24"/>
        </w:rPr>
      </w:pPr>
      <w:r w:rsidRPr="00AC0338">
        <w:rPr>
          <w:rFonts w:ascii="Times New Roman" w:hAnsi="Times New Roman" w:cs="Times New Roman"/>
          <w:color w:val="000000"/>
          <w:sz w:val="24"/>
          <w:szCs w:val="24"/>
        </w:rPr>
        <w:t>Поиск одного решения</w:t>
      </w:r>
    </w:p>
    <w:p w:rsidR="00AC0338" w:rsidRPr="00AC0338" w:rsidRDefault="00AC0338" w:rsidP="00C86573">
      <w:pPr>
        <w:numPr>
          <w:ilvl w:val="0"/>
          <w:numId w:val="29"/>
        </w:numPr>
        <w:spacing w:before="100" w:beforeAutospacing="1" w:after="100" w:afterAutospacing="1" w:line="360" w:lineRule="auto"/>
        <w:jc w:val="both"/>
        <w:rPr>
          <w:rFonts w:ascii="Times New Roman" w:hAnsi="Times New Roman" w:cs="Times New Roman"/>
          <w:color w:val="000000"/>
          <w:sz w:val="24"/>
          <w:szCs w:val="24"/>
        </w:rPr>
      </w:pPr>
      <w:r w:rsidRPr="00AC0338">
        <w:rPr>
          <w:rFonts w:ascii="Times New Roman" w:hAnsi="Times New Roman" w:cs="Times New Roman"/>
          <w:color w:val="000000"/>
          <w:sz w:val="24"/>
          <w:szCs w:val="24"/>
        </w:rPr>
        <w:t>Поиск всех решений</w:t>
      </w:r>
    </w:p>
    <w:p w:rsidR="00AC0338" w:rsidRPr="00AC0338" w:rsidRDefault="00AC0338" w:rsidP="00C86573">
      <w:pPr>
        <w:numPr>
          <w:ilvl w:val="0"/>
          <w:numId w:val="29"/>
        </w:numPr>
        <w:spacing w:before="100" w:beforeAutospacing="1" w:after="100" w:afterAutospacing="1" w:line="360" w:lineRule="auto"/>
        <w:jc w:val="both"/>
        <w:rPr>
          <w:rFonts w:ascii="Times New Roman" w:hAnsi="Times New Roman" w:cs="Times New Roman"/>
          <w:color w:val="000000"/>
          <w:sz w:val="24"/>
          <w:szCs w:val="24"/>
        </w:rPr>
      </w:pPr>
      <w:r w:rsidRPr="00AC0338">
        <w:rPr>
          <w:rFonts w:ascii="Times New Roman" w:hAnsi="Times New Roman" w:cs="Times New Roman"/>
          <w:color w:val="000000"/>
          <w:sz w:val="24"/>
          <w:szCs w:val="24"/>
        </w:rPr>
        <w:t>Поиск оптимального решения</w:t>
      </w:r>
    </w:p>
    <w:p w:rsidR="00AC0338" w:rsidRDefault="00AC0338" w:rsidP="00C86573">
      <w:pPr>
        <w:pStyle w:val="ab"/>
        <w:spacing w:line="360" w:lineRule="auto"/>
        <w:ind w:firstLine="567"/>
        <w:jc w:val="both"/>
        <w:rPr>
          <w:color w:val="000000"/>
        </w:rPr>
      </w:pPr>
      <w:r w:rsidRPr="00AC0338">
        <w:rPr>
          <w:color w:val="000000"/>
        </w:rPr>
        <w:t>Для решения некоторых задач требуется найти одно решения, для этого можно просто перебрать все варианты и решением будет первый подходящий вариант. В задачах поиска всех решений дело обстоит несколько иначе: необходимо перебрать все варианты и выбрать все подходящие. Третий класс задач похож на предыдущий: нам также надо будет найти все решения, и затем выбрать из них оптимальное. Обычно выбор оптимального решения происходит в процессе самого перебора.</w:t>
      </w:r>
    </w:p>
    <w:p w:rsidR="00D1036E" w:rsidRPr="00AC0338" w:rsidRDefault="00D1036E" w:rsidP="00C86573">
      <w:pPr>
        <w:pStyle w:val="ab"/>
        <w:spacing w:line="360" w:lineRule="auto"/>
        <w:ind w:firstLine="567"/>
        <w:jc w:val="both"/>
        <w:rPr>
          <w:color w:val="000000"/>
        </w:rPr>
      </w:pPr>
    </w:p>
    <w:p w:rsidR="008968DE" w:rsidRPr="008F3622" w:rsidRDefault="005A7CFF" w:rsidP="00C86573">
      <w:pPr>
        <w:pStyle w:val="a3"/>
        <w:keepNext/>
        <w:numPr>
          <w:ilvl w:val="1"/>
          <w:numId w:val="18"/>
        </w:numPr>
        <w:suppressAutoHyphens/>
        <w:spacing w:before="240" w:after="240" w:line="360" w:lineRule="auto"/>
        <w:jc w:val="center"/>
        <w:outlineLvl w:val="0"/>
        <w:rPr>
          <w:rFonts w:ascii="Times New Roman" w:eastAsia="Times New Roman" w:hAnsi="Times New Roman" w:cs="Times New Roman"/>
          <w:b/>
          <w:bCs/>
          <w:kern w:val="1"/>
          <w:sz w:val="28"/>
          <w:szCs w:val="28"/>
          <w:lang w:eastAsia="ar-SA"/>
        </w:rPr>
      </w:pPr>
      <w:bookmarkStart w:id="6" w:name="_Toc438543102"/>
      <w:r w:rsidRPr="008F3622">
        <w:rPr>
          <w:rFonts w:ascii="Times New Roman" w:eastAsia="Times New Roman" w:hAnsi="Times New Roman" w:cs="Times New Roman"/>
          <w:b/>
          <w:bCs/>
          <w:kern w:val="1"/>
          <w:sz w:val="28"/>
          <w:szCs w:val="28"/>
          <w:lang w:eastAsia="ar-SA"/>
        </w:rPr>
        <w:t>Общая схема рекурсивного перебора</w:t>
      </w:r>
      <w:bookmarkEnd w:id="6"/>
    </w:p>
    <w:p w:rsidR="005A7CFF" w:rsidRPr="005A7CFF" w:rsidRDefault="005A7CFF" w:rsidP="00C86573">
      <w:pPr>
        <w:pStyle w:val="ab"/>
        <w:shd w:val="clear" w:color="auto" w:fill="FFFFFF"/>
        <w:spacing w:before="0" w:beforeAutospacing="0" w:after="24" w:afterAutospacing="0" w:line="360" w:lineRule="auto"/>
        <w:ind w:firstLine="567"/>
        <w:jc w:val="both"/>
        <w:rPr>
          <w:color w:val="000000"/>
        </w:rPr>
      </w:pPr>
      <w:bookmarkStart w:id="7" w:name="image.2.1"/>
      <w:bookmarkEnd w:id="7"/>
      <w:r w:rsidRPr="005A7CFF">
        <w:rPr>
          <w:color w:val="000000"/>
        </w:rPr>
        <w:t xml:space="preserve">Есть такие комбинаторные задачи, для решения которых приходится организовывать полный перебор возможных вариантов. </w:t>
      </w:r>
      <w:r w:rsidR="008F3622">
        <w:rPr>
          <w:color w:val="000000"/>
        </w:rPr>
        <w:t>Перебор с возвратом (</w:t>
      </w:r>
      <w:proofErr w:type="spellStart"/>
      <w:r w:rsidR="008F3622">
        <w:rPr>
          <w:color w:val="000000"/>
        </w:rPr>
        <w:t>backtrack</w:t>
      </w:r>
      <w:proofErr w:type="spellEnd"/>
      <w:r w:rsidR="008F3622">
        <w:rPr>
          <w:color w:val="000000"/>
        </w:rPr>
        <w:t>)</w:t>
      </w:r>
      <w:r w:rsidRPr="005A7CFF">
        <w:rPr>
          <w:color w:val="000000"/>
        </w:rPr>
        <w:t xml:space="preserve"> - это общий метод упорядоченного перебора. Перебор с возвратом особенно удобен для решения задач, требующих проверки потенциально большого, но конечного числа решений. В настоящем разделе описывается общая схема рекурсивного перебора с возвратом.</w:t>
      </w:r>
    </w:p>
    <w:p w:rsidR="005A7CFF" w:rsidRPr="005A7CFF" w:rsidRDefault="005A7CFF" w:rsidP="00C86573">
      <w:pPr>
        <w:pStyle w:val="ab"/>
        <w:shd w:val="clear" w:color="auto" w:fill="FFFFFF"/>
        <w:spacing w:before="0" w:beforeAutospacing="0" w:after="24" w:afterAutospacing="0" w:line="360" w:lineRule="auto"/>
        <w:jc w:val="both"/>
        <w:rPr>
          <w:color w:val="000000"/>
        </w:rPr>
      </w:pPr>
      <w:r w:rsidRPr="005A7CFF">
        <w:rPr>
          <w:color w:val="000000"/>
        </w:rPr>
        <w:t>В самом общем случае мы полагаем, что реш</w:t>
      </w:r>
      <w:r>
        <w:rPr>
          <w:color w:val="000000"/>
        </w:rPr>
        <w:t xml:space="preserve">ение задачи состоит из вектора </w:t>
      </w:r>
      <w:r w:rsidRPr="005A7CFF">
        <w:rPr>
          <w:color w:val="000000"/>
        </w:rPr>
        <w:t>конечной длины, удовлетворяющего заданным условиям и ограничениям, или из множества таких векторов. Для каж</w:t>
      </w:r>
      <w:r>
        <w:rPr>
          <w:color w:val="000000"/>
        </w:rPr>
        <w:t xml:space="preserve">дого элемента </w:t>
      </w:r>
      <w:r w:rsidRPr="005A7CFF">
        <w:rPr>
          <w:color w:val="000000"/>
        </w:rPr>
        <w:t>задано упорядоченное м</w:t>
      </w:r>
      <w:r w:rsidR="008F3622">
        <w:rPr>
          <w:color w:val="000000"/>
        </w:rPr>
        <w:t>ножество его возможных значений</w:t>
      </w:r>
      <w:r w:rsidRPr="005A7CFF">
        <w:rPr>
          <w:color w:val="000000"/>
        </w:rPr>
        <w:t>. В одних задачах размерность решения (число</w:t>
      </w:r>
      <w:r>
        <w:rPr>
          <w:color w:val="000000"/>
        </w:rPr>
        <w:t>) может быть известна заранее,</w:t>
      </w:r>
      <w:r w:rsidRPr="005A7CFF">
        <w:rPr>
          <w:color w:val="000000"/>
        </w:rPr>
        <w:t xml:space="preserve"> а в других – заранее не определена.</w:t>
      </w:r>
    </w:p>
    <w:p w:rsidR="005A7CFF" w:rsidRPr="005A7CFF" w:rsidRDefault="005A7CFF" w:rsidP="00C86573">
      <w:pPr>
        <w:pStyle w:val="ab"/>
        <w:shd w:val="clear" w:color="auto" w:fill="FFFFFF"/>
        <w:spacing w:before="0" w:beforeAutospacing="0" w:after="24" w:afterAutospacing="0" w:line="360" w:lineRule="auto"/>
        <w:ind w:firstLine="567"/>
        <w:jc w:val="both"/>
        <w:rPr>
          <w:color w:val="000000"/>
        </w:rPr>
      </w:pPr>
      <w:r w:rsidRPr="005A7CFF">
        <w:rPr>
          <w:color w:val="000000"/>
        </w:rPr>
        <w:t>Метод перебора с возвратом основан на том, что при поиске решения многократно делается попытка расширить текущее частичное решение, то есть его продолжить. Если расширение невозможно, то происходит возврат к предыдущему более короткому частичному решению, и делается попытка его расширить другим возможным способом.</w:t>
      </w:r>
    </w:p>
    <w:p w:rsidR="005A7CFF" w:rsidRPr="005A7CFF" w:rsidRDefault="005A7CFF" w:rsidP="00C86573">
      <w:pPr>
        <w:pStyle w:val="ab"/>
        <w:shd w:val="clear" w:color="auto" w:fill="FFFFFF"/>
        <w:spacing w:before="0" w:beforeAutospacing="0" w:after="24" w:afterAutospacing="0" w:line="360" w:lineRule="auto"/>
        <w:ind w:firstLine="567"/>
        <w:jc w:val="both"/>
        <w:rPr>
          <w:color w:val="000000"/>
        </w:rPr>
      </w:pPr>
      <w:r w:rsidRPr="005A7CFF">
        <w:rPr>
          <w:color w:val="000000"/>
        </w:rPr>
        <w:t>В качестве исходного частичного ре</w:t>
      </w:r>
      <w:r w:rsidR="008F3622">
        <w:rPr>
          <w:color w:val="000000"/>
        </w:rPr>
        <w:t>шения мы выбираем пустой вектор</w:t>
      </w:r>
      <w:r w:rsidRPr="005A7CFF">
        <w:rPr>
          <w:color w:val="000000"/>
        </w:rPr>
        <w:t>. На основе заданных ограничен</w:t>
      </w:r>
      <w:r>
        <w:rPr>
          <w:color w:val="000000"/>
        </w:rPr>
        <w:t>ий выясняем, какие элементы из являются кандидатами в</w:t>
      </w:r>
      <w:r w:rsidRPr="005A7CFF">
        <w:rPr>
          <w:color w:val="000000"/>
        </w:rPr>
        <w:t xml:space="preserve">; обозначим </w:t>
      </w:r>
      <w:r w:rsidRPr="005A7CFF">
        <w:rPr>
          <w:color w:val="000000"/>
        </w:rPr>
        <w:lastRenderedPageBreak/>
        <w:t>это п</w:t>
      </w:r>
      <w:r>
        <w:rPr>
          <w:color w:val="000000"/>
        </w:rPr>
        <w:t xml:space="preserve">одмножество через. В качестве </w:t>
      </w:r>
      <w:r w:rsidRPr="005A7CFF">
        <w:rPr>
          <w:color w:val="000000"/>
        </w:rPr>
        <w:t>выбираем первый элемент из и получаем ча</w:t>
      </w:r>
      <w:r>
        <w:rPr>
          <w:color w:val="000000"/>
        </w:rPr>
        <w:t>стичное решение</w:t>
      </w:r>
      <w:r w:rsidRPr="005A7CFF">
        <w:rPr>
          <w:color w:val="000000"/>
        </w:rPr>
        <w:t>. В обще</w:t>
      </w:r>
      <w:r>
        <w:rPr>
          <w:color w:val="000000"/>
        </w:rPr>
        <w:t xml:space="preserve">м случае по частичному решению </w:t>
      </w:r>
      <w:r w:rsidRPr="005A7CFF">
        <w:rPr>
          <w:color w:val="000000"/>
        </w:rPr>
        <w:t>на осн</w:t>
      </w:r>
      <w:r>
        <w:rPr>
          <w:color w:val="000000"/>
        </w:rPr>
        <w:t>ове ограничений задачи строится</w:t>
      </w:r>
      <w:r w:rsidRPr="005A7CFF">
        <w:rPr>
          <w:color w:val="000000"/>
        </w:rPr>
        <w:t>, из которого выбираются кандидаты для</w:t>
      </w:r>
      <w:r>
        <w:rPr>
          <w:color w:val="000000"/>
        </w:rPr>
        <w:t xml:space="preserve"> расширения частичного решения </w:t>
      </w:r>
      <w:r w:rsidRPr="005A7CFF">
        <w:rPr>
          <w:color w:val="000000"/>
        </w:rPr>
        <w:t>до. Ес</w:t>
      </w:r>
      <w:r>
        <w:rPr>
          <w:color w:val="000000"/>
        </w:rPr>
        <w:t xml:space="preserve">ли, то есть частичное решение </w:t>
      </w:r>
      <w:r w:rsidRPr="005A7CFF">
        <w:rPr>
          <w:color w:val="000000"/>
        </w:rPr>
        <w:t>не может быть расширено, мы возвращаемся и выбираем новы</w:t>
      </w:r>
      <w:r>
        <w:rPr>
          <w:color w:val="000000"/>
        </w:rPr>
        <w:t xml:space="preserve">й элемент. Если новый элемент </w:t>
      </w:r>
      <w:r w:rsidRPr="005A7CFF">
        <w:rPr>
          <w:color w:val="000000"/>
        </w:rPr>
        <w:t>выбрать нельзя, мы возвращаемся еще дальше и выбираем новый элемент и т.д.</w:t>
      </w:r>
    </w:p>
    <w:p w:rsidR="005A7CFF" w:rsidRPr="005A7CFF" w:rsidRDefault="005A7CFF" w:rsidP="00C86573">
      <w:pPr>
        <w:pStyle w:val="ab"/>
        <w:shd w:val="clear" w:color="auto" w:fill="FFFFFF"/>
        <w:spacing w:before="0" w:beforeAutospacing="0" w:after="24" w:afterAutospacing="0" w:line="360" w:lineRule="auto"/>
        <w:ind w:firstLine="567"/>
        <w:jc w:val="both"/>
        <w:rPr>
          <w:color w:val="000000"/>
        </w:rPr>
      </w:pPr>
      <w:r w:rsidRPr="005A7CFF">
        <w:rPr>
          <w:color w:val="000000"/>
        </w:rPr>
        <w:t>Проиллюстрируем идею перебора с возвратом с помощью задачи прохода через лабиринт. Пример лабиринта приведен на рис. 1.</w:t>
      </w:r>
    </w:p>
    <w:p w:rsidR="008968DE" w:rsidRPr="005A7CFF" w:rsidRDefault="008968DE" w:rsidP="00C86573">
      <w:pPr>
        <w:spacing w:after="0" w:line="360" w:lineRule="auto"/>
        <w:jc w:val="both"/>
        <w:rPr>
          <w:rFonts w:ascii="Times New Roman" w:hAnsi="Times New Roman" w:cs="Times New Roman"/>
          <w:sz w:val="24"/>
          <w:szCs w:val="24"/>
        </w:rPr>
      </w:pPr>
    </w:p>
    <w:p w:rsidR="008968DE" w:rsidRDefault="00676F88" w:rsidP="00C86573">
      <w:pPr>
        <w:spacing w:after="0" w:line="360" w:lineRule="auto"/>
        <w:jc w:val="both"/>
        <w:rPr>
          <w:rFonts w:ascii="Times New Roman" w:hAnsi="Times New Roman" w:cs="Times New Roman"/>
          <w:bCs/>
          <w:sz w:val="24"/>
          <w:szCs w:val="24"/>
        </w:rPr>
      </w:pPr>
      <w:r>
        <w:rPr>
          <w:rFonts w:ascii="Times New Roman" w:hAnsi="Times New Roman"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6.5pt;height:466.5pt">
            <v:imagedata r:id="rId9" o:title="maze.services.Recursive"/>
          </v:shape>
        </w:pict>
      </w:r>
      <w:r w:rsidR="008968DE" w:rsidRPr="00AC5FE7">
        <w:rPr>
          <w:rFonts w:ascii="Times New Roman" w:hAnsi="Times New Roman" w:cs="Times New Roman"/>
          <w:sz w:val="24"/>
          <w:szCs w:val="24"/>
        </w:rPr>
        <w:br/>
      </w:r>
      <w:r w:rsidR="008968DE" w:rsidRPr="00AC5FE7">
        <w:rPr>
          <w:rFonts w:ascii="Times New Roman" w:hAnsi="Times New Roman" w:cs="Times New Roman"/>
          <w:bCs/>
          <w:sz w:val="24"/>
          <w:szCs w:val="24"/>
        </w:rPr>
        <w:t xml:space="preserve">Рис. </w:t>
      </w:r>
      <w:r w:rsidR="005A7CFF">
        <w:rPr>
          <w:rFonts w:ascii="Times New Roman" w:hAnsi="Times New Roman" w:cs="Times New Roman"/>
          <w:bCs/>
          <w:sz w:val="24"/>
          <w:szCs w:val="24"/>
        </w:rPr>
        <w:t>1</w:t>
      </w:r>
      <w:r w:rsidR="008F3622">
        <w:rPr>
          <w:rFonts w:ascii="Times New Roman" w:hAnsi="Times New Roman" w:cs="Times New Roman"/>
          <w:bCs/>
          <w:sz w:val="24"/>
          <w:szCs w:val="24"/>
        </w:rPr>
        <w:t xml:space="preserve"> </w:t>
      </w:r>
      <w:r w:rsidR="007E7B6B">
        <w:rPr>
          <w:rFonts w:ascii="Times New Roman" w:hAnsi="Times New Roman" w:cs="Times New Roman"/>
          <w:bCs/>
          <w:sz w:val="24"/>
          <w:szCs w:val="24"/>
        </w:rPr>
        <w:t>Построение лабиринта.</w:t>
      </w:r>
    </w:p>
    <w:p w:rsidR="005A7CFF" w:rsidRDefault="005A7CFF" w:rsidP="00C86573">
      <w:pPr>
        <w:spacing w:after="0" w:line="360" w:lineRule="auto"/>
        <w:jc w:val="both"/>
        <w:rPr>
          <w:rFonts w:ascii="Times New Roman" w:hAnsi="Times New Roman" w:cs="Times New Roman"/>
          <w:sz w:val="24"/>
          <w:szCs w:val="24"/>
        </w:rPr>
      </w:pPr>
    </w:p>
    <w:p w:rsidR="005A7CFF" w:rsidRPr="005A7CFF" w:rsidRDefault="005A7CFF" w:rsidP="00C86573">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lastRenderedPageBreak/>
        <w:t>Н</w:t>
      </w:r>
      <w:r w:rsidRPr="005A7CFF">
        <w:rPr>
          <w:rFonts w:ascii="Times New Roman" w:hAnsi="Times New Roman" w:cs="Times New Roman"/>
          <w:sz w:val="24"/>
          <w:szCs w:val="24"/>
        </w:rPr>
        <w:t>аш лабиринт представляет собой связную конечную область на плоскости, состоящую из клеток.  Наша цель – попасть из некоторой заданной клетки в другую заданную клетку, последовательно перемещаясь по клеткам. В каждый момент времени можно переместиться в одну из соседних клеток по горизонтали или вертикали. Трудность задачи состоит в существовании преград, запрещающих некоторые перемещения.</w:t>
      </w:r>
    </w:p>
    <w:p w:rsidR="005A7CFF" w:rsidRPr="005A7CFF" w:rsidRDefault="005A7CFF" w:rsidP="00C86573">
      <w:pPr>
        <w:spacing w:after="0" w:line="360" w:lineRule="auto"/>
        <w:ind w:firstLine="567"/>
        <w:jc w:val="both"/>
        <w:rPr>
          <w:rFonts w:ascii="Times New Roman" w:hAnsi="Times New Roman" w:cs="Times New Roman"/>
          <w:sz w:val="24"/>
          <w:szCs w:val="24"/>
        </w:rPr>
      </w:pPr>
      <w:r w:rsidRPr="005A7CFF">
        <w:rPr>
          <w:rFonts w:ascii="Times New Roman" w:hAnsi="Times New Roman" w:cs="Times New Roman"/>
          <w:sz w:val="24"/>
          <w:szCs w:val="24"/>
        </w:rPr>
        <w:t>Мы можем искать путь в лабиринте, руководствуясь двумя правилами:</w:t>
      </w:r>
    </w:p>
    <w:p w:rsidR="005A7CFF" w:rsidRPr="005A7CFF" w:rsidRDefault="005A7CFF" w:rsidP="00C86573">
      <w:pPr>
        <w:spacing w:after="0" w:line="360" w:lineRule="auto"/>
        <w:jc w:val="both"/>
        <w:rPr>
          <w:rFonts w:ascii="Times New Roman" w:hAnsi="Times New Roman" w:cs="Times New Roman"/>
          <w:sz w:val="24"/>
          <w:szCs w:val="24"/>
        </w:rPr>
      </w:pPr>
      <w:r w:rsidRPr="005A7CFF">
        <w:rPr>
          <w:rFonts w:ascii="Times New Roman" w:hAnsi="Times New Roman" w:cs="Times New Roman"/>
          <w:sz w:val="24"/>
          <w:szCs w:val="24"/>
        </w:rPr>
        <w:t>В каждой клетке выбирать еще не исследованный путь.</w:t>
      </w:r>
    </w:p>
    <w:p w:rsidR="005A7CFF" w:rsidRPr="005A7CFF" w:rsidRDefault="005A7CFF" w:rsidP="00C86573">
      <w:pPr>
        <w:spacing w:after="0" w:line="360" w:lineRule="auto"/>
        <w:jc w:val="both"/>
        <w:rPr>
          <w:rFonts w:ascii="Times New Roman" w:hAnsi="Times New Roman" w:cs="Times New Roman"/>
          <w:sz w:val="24"/>
          <w:szCs w:val="24"/>
        </w:rPr>
      </w:pPr>
      <w:r w:rsidRPr="005A7CFF">
        <w:rPr>
          <w:rFonts w:ascii="Times New Roman" w:hAnsi="Times New Roman" w:cs="Times New Roman"/>
          <w:sz w:val="24"/>
          <w:szCs w:val="24"/>
        </w:rPr>
        <w:t>Если из исследуемой в данный момент клетки не ведут неисследованные пути, то нужно вернуться на одну клетку назад по последнему пройденному пути, по которому мы пришли в клетку.</w:t>
      </w:r>
    </w:p>
    <w:p w:rsidR="005A7CFF" w:rsidRPr="005A7CFF" w:rsidRDefault="005A7CFF" w:rsidP="00C86573">
      <w:pPr>
        <w:spacing w:after="0" w:line="360" w:lineRule="auto"/>
        <w:ind w:firstLine="567"/>
        <w:jc w:val="both"/>
        <w:rPr>
          <w:rFonts w:ascii="Times New Roman" w:hAnsi="Times New Roman" w:cs="Times New Roman"/>
          <w:sz w:val="24"/>
          <w:szCs w:val="24"/>
        </w:rPr>
      </w:pPr>
      <w:r w:rsidRPr="005A7CFF">
        <w:rPr>
          <w:rFonts w:ascii="Times New Roman" w:hAnsi="Times New Roman" w:cs="Times New Roman"/>
          <w:sz w:val="24"/>
          <w:szCs w:val="24"/>
        </w:rPr>
        <w:t>Первое правило говорит о том, как расширить исследуемый путь, если это возможно, второе правило – как выходить из тупика. В этом и состоит сущность перебора с возвратом: продолжать расширение исследуемого решения до тех пор, пока это возможно, и когда решение нельзя расширить, возвращаться по нему и пытаться сделать другой выбор на самом близком шаге, где имеется такая возможность.</w:t>
      </w:r>
    </w:p>
    <w:p w:rsidR="005A7CFF" w:rsidRPr="005A7CFF" w:rsidRDefault="005A7CFF" w:rsidP="00C86573">
      <w:pPr>
        <w:spacing w:after="0" w:line="360" w:lineRule="auto"/>
        <w:jc w:val="both"/>
        <w:rPr>
          <w:rFonts w:ascii="Times New Roman" w:hAnsi="Times New Roman" w:cs="Times New Roman"/>
          <w:sz w:val="24"/>
          <w:szCs w:val="24"/>
        </w:rPr>
      </w:pPr>
      <w:r w:rsidRPr="005A7CFF">
        <w:rPr>
          <w:rFonts w:ascii="Times New Roman" w:hAnsi="Times New Roman" w:cs="Times New Roman"/>
          <w:sz w:val="24"/>
          <w:szCs w:val="24"/>
        </w:rPr>
        <w:t>Рассмотрим подробнее, как можно решить задачу прохода через лабиринт, изображенный на рис. 1, применяя перебор с возвратом.</w:t>
      </w:r>
    </w:p>
    <w:p w:rsidR="005A7CFF" w:rsidRPr="005A7CFF" w:rsidRDefault="005A7CFF" w:rsidP="00C86573">
      <w:pPr>
        <w:spacing w:after="0" w:line="360" w:lineRule="auto"/>
        <w:jc w:val="both"/>
        <w:rPr>
          <w:rFonts w:ascii="Times New Roman" w:hAnsi="Times New Roman" w:cs="Times New Roman"/>
          <w:sz w:val="24"/>
          <w:szCs w:val="24"/>
        </w:rPr>
      </w:pPr>
      <w:r w:rsidRPr="005A7CFF">
        <w:rPr>
          <w:rFonts w:ascii="Times New Roman" w:hAnsi="Times New Roman" w:cs="Times New Roman"/>
          <w:sz w:val="24"/>
          <w:szCs w:val="24"/>
        </w:rPr>
        <w:t>Обозначим через   множество направлений возможных перемещений в к</w:t>
      </w:r>
      <w:r w:rsidR="008F3622">
        <w:rPr>
          <w:rFonts w:ascii="Times New Roman" w:hAnsi="Times New Roman" w:cs="Times New Roman"/>
          <w:sz w:val="24"/>
          <w:szCs w:val="24"/>
        </w:rPr>
        <w:t xml:space="preserve">летке: - север, - юг, - запад, </w:t>
      </w:r>
      <w:r w:rsidRPr="005A7CFF">
        <w:rPr>
          <w:rFonts w:ascii="Times New Roman" w:hAnsi="Times New Roman" w:cs="Times New Roman"/>
          <w:sz w:val="24"/>
          <w:szCs w:val="24"/>
        </w:rPr>
        <w:t>- восток.</w:t>
      </w:r>
    </w:p>
    <w:p w:rsidR="005A7CFF" w:rsidRPr="005A7CFF" w:rsidRDefault="005A7CFF" w:rsidP="00C86573">
      <w:pPr>
        <w:spacing w:after="0" w:line="360" w:lineRule="auto"/>
        <w:ind w:firstLine="567"/>
        <w:jc w:val="both"/>
        <w:rPr>
          <w:rFonts w:ascii="Times New Roman" w:hAnsi="Times New Roman" w:cs="Times New Roman"/>
          <w:sz w:val="24"/>
          <w:szCs w:val="24"/>
        </w:rPr>
      </w:pPr>
      <w:r w:rsidRPr="005A7CFF">
        <w:rPr>
          <w:rFonts w:ascii="Times New Roman" w:hAnsi="Times New Roman" w:cs="Times New Roman"/>
          <w:sz w:val="24"/>
          <w:szCs w:val="24"/>
        </w:rPr>
        <w:t>Под решением будем понимать вектор, представляющий собой последовательность элементов из множества. Каждая координата вектора определяет направление перемещения для соответствующей текущей клетки; очевидно, первая координата определяет направление движения в начальной клетке лабиринта, а последняя – направление движения на заключительном шаге, приводящем в конечную клетку. За</w:t>
      </w:r>
      <w:r w:rsidR="008F3622">
        <w:rPr>
          <w:rFonts w:ascii="Times New Roman" w:hAnsi="Times New Roman" w:cs="Times New Roman"/>
          <w:sz w:val="24"/>
          <w:szCs w:val="24"/>
        </w:rPr>
        <w:t xml:space="preserve">метим, что размерность вектора </w:t>
      </w:r>
      <w:r w:rsidRPr="005A7CFF">
        <w:rPr>
          <w:rFonts w:ascii="Times New Roman" w:hAnsi="Times New Roman" w:cs="Times New Roman"/>
          <w:sz w:val="24"/>
          <w:szCs w:val="24"/>
        </w:rPr>
        <w:t>не определена заранее, т.к. мы не знаем, сколько шагов надо сделать, чтобы пройти лабиринт.</w:t>
      </w:r>
    </w:p>
    <w:p w:rsidR="008968DE" w:rsidRDefault="005A7CFF" w:rsidP="00C86573">
      <w:pPr>
        <w:spacing w:after="0" w:line="360" w:lineRule="auto"/>
        <w:ind w:firstLine="567"/>
        <w:jc w:val="both"/>
        <w:rPr>
          <w:rFonts w:ascii="Times New Roman" w:hAnsi="Times New Roman" w:cs="Times New Roman"/>
          <w:sz w:val="24"/>
          <w:szCs w:val="24"/>
        </w:rPr>
      </w:pPr>
      <w:r w:rsidRPr="005A7CFF">
        <w:rPr>
          <w:rFonts w:ascii="Times New Roman" w:hAnsi="Times New Roman" w:cs="Times New Roman"/>
          <w:sz w:val="24"/>
          <w:szCs w:val="24"/>
        </w:rPr>
        <w:t xml:space="preserve">На i-м </w:t>
      </w:r>
      <w:r w:rsidR="008F3622">
        <w:rPr>
          <w:rFonts w:ascii="Times New Roman" w:hAnsi="Times New Roman" w:cs="Times New Roman"/>
          <w:sz w:val="24"/>
          <w:szCs w:val="24"/>
        </w:rPr>
        <w:t>шаге будем определять множество</w:t>
      </w:r>
      <w:r w:rsidRPr="005A7CFF">
        <w:rPr>
          <w:rFonts w:ascii="Times New Roman" w:hAnsi="Times New Roman" w:cs="Times New Roman"/>
          <w:sz w:val="24"/>
          <w:szCs w:val="24"/>
        </w:rPr>
        <w:t xml:space="preserve"> возможных перемещений для текущей клетки следующим обра</w:t>
      </w:r>
      <w:r w:rsidR="008F3622">
        <w:rPr>
          <w:rFonts w:ascii="Times New Roman" w:hAnsi="Times New Roman" w:cs="Times New Roman"/>
          <w:sz w:val="24"/>
          <w:szCs w:val="24"/>
        </w:rPr>
        <w:t>зом: включим элемент в</w:t>
      </w:r>
      <w:r w:rsidRPr="005A7CFF">
        <w:rPr>
          <w:rFonts w:ascii="Times New Roman" w:hAnsi="Times New Roman" w:cs="Times New Roman"/>
          <w:sz w:val="24"/>
          <w:szCs w:val="24"/>
        </w:rPr>
        <w:t xml:space="preserve"> том и только том случае, если соседняя клетка на юге не отделена стенкой и не была использована ранее при предыду</w:t>
      </w:r>
      <w:r w:rsidR="008F3622">
        <w:rPr>
          <w:rFonts w:ascii="Times New Roman" w:hAnsi="Times New Roman" w:cs="Times New Roman"/>
          <w:sz w:val="24"/>
          <w:szCs w:val="24"/>
        </w:rPr>
        <w:t>щих посещениях клетки. Например</w:t>
      </w:r>
      <w:r w:rsidRPr="005A7CFF">
        <w:rPr>
          <w:rFonts w:ascii="Times New Roman" w:hAnsi="Times New Roman" w:cs="Times New Roman"/>
          <w:sz w:val="24"/>
          <w:szCs w:val="24"/>
        </w:rPr>
        <w:t xml:space="preserve">, так как клетка, расположенная на востоке от начальной клетки, не отделена стенкой, и мы ее не посещали ранее. Других возможных перемещений для начальной клетки нет. </w:t>
      </w:r>
      <w:r w:rsidR="008F3622">
        <w:rPr>
          <w:rFonts w:ascii="Times New Roman" w:hAnsi="Times New Roman" w:cs="Times New Roman"/>
          <w:sz w:val="24"/>
          <w:szCs w:val="24"/>
        </w:rPr>
        <w:t>Договоримся, что, если множество</w:t>
      </w:r>
      <w:r w:rsidRPr="005A7CFF">
        <w:rPr>
          <w:rFonts w:ascii="Times New Roman" w:hAnsi="Times New Roman" w:cs="Times New Roman"/>
          <w:sz w:val="24"/>
          <w:szCs w:val="24"/>
        </w:rPr>
        <w:t xml:space="preserve"> содержит более одного элемента, сохраним в нем тот же поряд</w:t>
      </w:r>
      <w:r w:rsidR="008F3622">
        <w:rPr>
          <w:rFonts w:ascii="Times New Roman" w:hAnsi="Times New Roman" w:cs="Times New Roman"/>
          <w:sz w:val="24"/>
          <w:szCs w:val="24"/>
        </w:rPr>
        <w:t>ок элементов, что и в множестве</w:t>
      </w:r>
      <w:r w:rsidRPr="005A7CFF">
        <w:rPr>
          <w:rFonts w:ascii="Times New Roman" w:hAnsi="Times New Roman" w:cs="Times New Roman"/>
          <w:sz w:val="24"/>
          <w:szCs w:val="24"/>
        </w:rPr>
        <w:t>.</w:t>
      </w:r>
    </w:p>
    <w:p w:rsidR="008F3622" w:rsidRDefault="008F3622" w:rsidP="00C86573">
      <w:pPr>
        <w:spacing w:after="0" w:line="360" w:lineRule="auto"/>
        <w:ind w:firstLine="567"/>
        <w:jc w:val="both"/>
        <w:rPr>
          <w:rFonts w:ascii="Times New Roman" w:hAnsi="Times New Roman" w:cs="Times New Roman"/>
          <w:sz w:val="24"/>
          <w:szCs w:val="24"/>
        </w:rPr>
      </w:pPr>
      <w:r w:rsidRPr="008F3622">
        <w:rPr>
          <w:rFonts w:ascii="Times New Roman" w:hAnsi="Times New Roman" w:cs="Times New Roman"/>
          <w:sz w:val="24"/>
          <w:szCs w:val="24"/>
        </w:rPr>
        <w:t>Процесс получения решения для нашей задачи можно изобразить графически,</w:t>
      </w:r>
      <w:r>
        <w:rPr>
          <w:rFonts w:ascii="Times New Roman" w:hAnsi="Times New Roman" w:cs="Times New Roman"/>
          <w:sz w:val="24"/>
          <w:szCs w:val="24"/>
        </w:rPr>
        <w:t xml:space="preserve"> </w:t>
      </w:r>
      <w:r w:rsidRPr="008F3622">
        <w:rPr>
          <w:rFonts w:ascii="Times New Roman" w:hAnsi="Times New Roman" w:cs="Times New Roman"/>
          <w:sz w:val="24"/>
          <w:szCs w:val="24"/>
        </w:rPr>
        <w:t xml:space="preserve">построив дерево поиска с возвратом. Построение дерева начинается с начальной вершины </w:t>
      </w:r>
      <w:r w:rsidRPr="008F3622">
        <w:rPr>
          <w:rFonts w:ascii="Times New Roman" w:hAnsi="Times New Roman" w:cs="Times New Roman"/>
          <w:sz w:val="24"/>
          <w:szCs w:val="24"/>
        </w:rPr>
        <w:lastRenderedPageBreak/>
        <w:t>(корня дерева), которой соответствует пустое частичное решение. Ребра дерева помечаются элементами множества и соответствуют выбору расширения частичного решения. В дереве поиска отмечена вершина, соответствующая решению. Само решение складывается из последовательности символов, приписанных ребрам пути при движении от корня к отмеченной вершине.</w:t>
      </w:r>
    </w:p>
    <w:p w:rsidR="008F3622" w:rsidRPr="008F3622" w:rsidRDefault="008F3622" w:rsidP="00C86573">
      <w:pPr>
        <w:spacing w:after="0" w:line="360" w:lineRule="auto"/>
        <w:ind w:firstLine="567"/>
        <w:jc w:val="both"/>
        <w:rPr>
          <w:rFonts w:ascii="Times New Roman" w:hAnsi="Times New Roman" w:cs="Times New Roman"/>
          <w:sz w:val="24"/>
          <w:szCs w:val="24"/>
        </w:rPr>
      </w:pPr>
      <w:r w:rsidRPr="008F3622">
        <w:rPr>
          <w:rFonts w:ascii="Times New Roman" w:hAnsi="Times New Roman" w:cs="Times New Roman"/>
          <w:sz w:val="24"/>
          <w:szCs w:val="24"/>
        </w:rPr>
        <w:t>Мы привели пример задачи, в которой требуется найти любое решение, если оно есть. В этом случае алгоритм останавливается, как только найдет первое решение. Если бы надо было перечислить все решения, мы продолжили бы поиск и перебрали бы все возможные пути в лабиринте. В этом случае перебор закончился бы в начальной вершине дерева поиска, при этом все варианты продолжения дл</w:t>
      </w:r>
      <w:r>
        <w:rPr>
          <w:rFonts w:ascii="Times New Roman" w:hAnsi="Times New Roman" w:cs="Times New Roman"/>
          <w:sz w:val="24"/>
          <w:szCs w:val="24"/>
        </w:rPr>
        <w:t>я корня дерева</w:t>
      </w:r>
      <w:r w:rsidRPr="008F3622">
        <w:rPr>
          <w:rFonts w:ascii="Times New Roman" w:hAnsi="Times New Roman" w:cs="Times New Roman"/>
          <w:sz w:val="24"/>
          <w:szCs w:val="24"/>
        </w:rPr>
        <w:t xml:space="preserve"> были использованы для поиска. Может оказаться, что решения в задаче нет, т.е. нельзя попасть из начальной клетки в конечную. Для этого случая также пришлось бы исследовать все возможные варианты путей в лабиринте.</w:t>
      </w:r>
    </w:p>
    <w:p w:rsidR="008F3622" w:rsidRPr="008F3622" w:rsidRDefault="008F3622" w:rsidP="00C86573">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На рис. 2</w:t>
      </w:r>
      <w:r w:rsidRPr="008F3622">
        <w:rPr>
          <w:rFonts w:ascii="Times New Roman" w:hAnsi="Times New Roman" w:cs="Times New Roman"/>
          <w:sz w:val="24"/>
          <w:szCs w:val="24"/>
        </w:rPr>
        <w:t xml:space="preserve"> приведен общий вид дерева при использовании метода перебора с возвратом.</w:t>
      </w:r>
    </w:p>
    <w:p w:rsidR="008F3622" w:rsidRPr="008F3622" w:rsidRDefault="008F3622" w:rsidP="00C86573">
      <w:pPr>
        <w:spacing w:after="0" w:line="360" w:lineRule="auto"/>
        <w:ind w:firstLine="567"/>
        <w:jc w:val="both"/>
        <w:rPr>
          <w:rFonts w:ascii="Times New Roman" w:hAnsi="Times New Roman" w:cs="Times New Roman"/>
          <w:sz w:val="24"/>
          <w:szCs w:val="24"/>
        </w:rPr>
      </w:pPr>
      <w:r w:rsidRPr="008F3622">
        <w:rPr>
          <w:rFonts w:ascii="Times New Roman" w:hAnsi="Times New Roman" w:cs="Times New Roman"/>
          <w:sz w:val="24"/>
          <w:szCs w:val="24"/>
        </w:rPr>
        <w:t>Процесс решения задачи перебором с возвратом подразделяется на отдельные подзадачи, которые удобно описывать с использованием рекурсии.</w:t>
      </w:r>
    </w:p>
    <w:p w:rsidR="008F3622" w:rsidRDefault="008F3622" w:rsidP="00C86573">
      <w:pPr>
        <w:spacing w:after="0" w:line="360" w:lineRule="auto"/>
        <w:ind w:firstLine="567"/>
        <w:jc w:val="both"/>
        <w:rPr>
          <w:rFonts w:ascii="Times New Roman" w:hAnsi="Times New Roman" w:cs="Times New Roman"/>
          <w:sz w:val="24"/>
          <w:szCs w:val="24"/>
        </w:rPr>
      </w:pPr>
      <w:r w:rsidRPr="008F3622">
        <w:rPr>
          <w:rFonts w:ascii="Times New Roman" w:hAnsi="Times New Roman" w:cs="Times New Roman"/>
          <w:sz w:val="24"/>
          <w:szCs w:val="24"/>
        </w:rPr>
        <w:t>При использовании рекурсии отпадает необходимость непосредственно организовывать возвраты и отслеживать правильность их выполнения. Они становятся встроенной частью механизма выполнения рекурсивных вызовов.</w:t>
      </w:r>
    </w:p>
    <w:p w:rsidR="008F3622" w:rsidRDefault="008F3622" w:rsidP="00C86573">
      <w:pPr>
        <w:spacing w:after="0" w:line="360" w:lineRule="auto"/>
        <w:ind w:firstLine="567"/>
        <w:jc w:val="both"/>
        <w:rPr>
          <w:rFonts w:ascii="Times New Roman" w:hAnsi="Times New Roman" w:cs="Times New Roman"/>
          <w:sz w:val="24"/>
          <w:szCs w:val="24"/>
        </w:rPr>
      </w:pPr>
      <w:r>
        <w:rPr>
          <w:rFonts w:ascii="Times New Roman" w:hAnsi="Times New Roman" w:cs="Times New Roman"/>
          <w:noProof/>
          <w:sz w:val="24"/>
          <w:szCs w:val="24"/>
          <w:lang w:eastAsia="ru-RU"/>
        </w:rPr>
        <w:drawing>
          <wp:inline distT="0" distB="0" distL="0" distR="0">
            <wp:extent cx="3714750" cy="2381250"/>
            <wp:effectExtent l="0" t="0" r="0" b="0"/>
            <wp:docPr id="1" name="Рисунок 1" descr="E:\МИРЭА\5 семестр\ооп\390px-Depth-first-tree.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МИРЭА\5 семестр\ооп\390px-Depth-first-tree.svg.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14750" cy="2381250"/>
                    </a:xfrm>
                    <a:prstGeom prst="rect">
                      <a:avLst/>
                    </a:prstGeom>
                    <a:noFill/>
                    <a:ln>
                      <a:noFill/>
                    </a:ln>
                  </pic:spPr>
                </pic:pic>
              </a:graphicData>
            </a:graphic>
          </wp:inline>
        </w:drawing>
      </w:r>
    </w:p>
    <w:p w:rsidR="008F3622" w:rsidRPr="00AC5FE7" w:rsidRDefault="008F3622" w:rsidP="00C86573">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Рис 2. Дерево, поиск в глубину.</w:t>
      </w:r>
    </w:p>
    <w:p w:rsidR="00D34406" w:rsidRPr="008968DE" w:rsidRDefault="00D34406" w:rsidP="00C86573">
      <w:pPr>
        <w:spacing w:after="0" w:line="360" w:lineRule="auto"/>
        <w:jc w:val="both"/>
        <w:rPr>
          <w:rFonts w:ascii="Times New Roman" w:hAnsi="Times New Roman" w:cs="Times New Roman"/>
          <w:sz w:val="24"/>
          <w:szCs w:val="24"/>
        </w:rPr>
      </w:pPr>
    </w:p>
    <w:p w:rsidR="00AC0338" w:rsidRDefault="00C86573" w:rsidP="00C86573">
      <w:pPr>
        <w:pStyle w:val="a3"/>
        <w:keepNext/>
        <w:numPr>
          <w:ilvl w:val="1"/>
          <w:numId w:val="18"/>
        </w:numPr>
        <w:suppressAutoHyphens/>
        <w:spacing w:before="240" w:after="240" w:line="360" w:lineRule="auto"/>
        <w:jc w:val="center"/>
        <w:outlineLvl w:val="0"/>
        <w:rPr>
          <w:rFonts w:ascii="Times New Roman" w:eastAsia="Times New Roman" w:hAnsi="Times New Roman" w:cs="Times New Roman"/>
          <w:b/>
          <w:bCs/>
          <w:kern w:val="1"/>
          <w:sz w:val="28"/>
          <w:szCs w:val="28"/>
          <w:lang w:eastAsia="ar-SA"/>
        </w:rPr>
      </w:pPr>
      <w:bookmarkStart w:id="8" w:name="_Toc438543103"/>
      <w:r w:rsidRPr="00C86573">
        <w:rPr>
          <w:rFonts w:ascii="Times New Roman" w:eastAsia="Times New Roman" w:hAnsi="Times New Roman" w:cs="Times New Roman"/>
          <w:b/>
          <w:bCs/>
          <w:kern w:val="1"/>
          <w:sz w:val="28"/>
          <w:szCs w:val="28"/>
          <w:lang w:eastAsia="ar-SA"/>
        </w:rPr>
        <w:lastRenderedPageBreak/>
        <w:t>Общая схема перебора с возвратами</w:t>
      </w:r>
      <w:bookmarkEnd w:id="8"/>
    </w:p>
    <w:p w:rsidR="00C86573" w:rsidRPr="00C86573" w:rsidRDefault="00C86573" w:rsidP="00C86573">
      <w:pPr>
        <w:spacing w:line="360" w:lineRule="auto"/>
        <w:ind w:firstLine="567"/>
        <w:jc w:val="both"/>
        <w:rPr>
          <w:rFonts w:ascii="Times New Roman" w:hAnsi="Times New Roman" w:cs="Times New Roman"/>
          <w:sz w:val="24"/>
          <w:szCs w:val="24"/>
        </w:rPr>
      </w:pPr>
      <w:r w:rsidRPr="00C86573">
        <w:rPr>
          <w:rFonts w:ascii="Times New Roman" w:hAnsi="Times New Roman" w:cs="Times New Roman"/>
          <w:color w:val="000000"/>
          <w:sz w:val="24"/>
          <w:szCs w:val="24"/>
        </w:rPr>
        <w:t>Создание</w:t>
      </w:r>
      <w:r w:rsidRPr="00C86573">
        <w:rPr>
          <w:rStyle w:val="apple-converted-space"/>
          <w:rFonts w:ascii="Times New Roman" w:hAnsi="Times New Roman" w:cs="Times New Roman"/>
          <w:color w:val="000000"/>
          <w:sz w:val="24"/>
          <w:szCs w:val="24"/>
        </w:rPr>
        <w:t> </w:t>
      </w:r>
      <w:r w:rsidRPr="00C86573">
        <w:rPr>
          <w:rFonts w:ascii="Times New Roman" w:hAnsi="Times New Roman" w:cs="Times New Roman"/>
          <w:b/>
          <w:bCs/>
          <w:color w:val="000000"/>
          <w:sz w:val="24"/>
          <w:szCs w:val="24"/>
        </w:rPr>
        <w:t>общей схемы перебора с возвратами</w:t>
      </w:r>
      <w:r w:rsidRPr="00C86573">
        <w:rPr>
          <w:rStyle w:val="apple-converted-space"/>
          <w:rFonts w:ascii="Times New Roman" w:hAnsi="Times New Roman" w:cs="Times New Roman"/>
          <w:color w:val="000000"/>
          <w:sz w:val="24"/>
          <w:szCs w:val="24"/>
        </w:rPr>
        <w:t> </w:t>
      </w:r>
      <w:r w:rsidRPr="00C86573">
        <w:rPr>
          <w:rFonts w:ascii="Times New Roman" w:hAnsi="Times New Roman" w:cs="Times New Roman"/>
          <w:color w:val="000000"/>
          <w:sz w:val="24"/>
          <w:szCs w:val="24"/>
        </w:rPr>
        <w:t xml:space="preserve">позволит при решении задач сосредоточиться именно на самой задаче и на ее особенностях, а не на написании переборной логике, что и будет представлять из себя схема перебора. Для начала приведу переборную схему </w:t>
      </w:r>
      <w:proofErr w:type="spellStart"/>
      <w:r w:rsidRPr="00C86573">
        <w:rPr>
          <w:rFonts w:ascii="Times New Roman" w:hAnsi="Times New Roman" w:cs="Times New Roman"/>
          <w:color w:val="000000"/>
          <w:sz w:val="24"/>
          <w:szCs w:val="24"/>
        </w:rPr>
        <w:t>разработаннную</w:t>
      </w:r>
      <w:proofErr w:type="spellEnd"/>
      <w:r w:rsidRPr="00C86573">
        <w:rPr>
          <w:rFonts w:ascii="Times New Roman" w:hAnsi="Times New Roman" w:cs="Times New Roman"/>
          <w:color w:val="000000"/>
          <w:sz w:val="24"/>
          <w:szCs w:val="24"/>
        </w:rPr>
        <w:t xml:space="preserve"> </w:t>
      </w:r>
      <w:proofErr w:type="spellStart"/>
      <w:r w:rsidRPr="00C86573">
        <w:rPr>
          <w:rFonts w:ascii="Times New Roman" w:hAnsi="Times New Roman" w:cs="Times New Roman"/>
          <w:color w:val="000000"/>
          <w:sz w:val="24"/>
          <w:szCs w:val="24"/>
        </w:rPr>
        <w:t>Никлаусом</w:t>
      </w:r>
      <w:proofErr w:type="spellEnd"/>
      <w:r w:rsidRPr="00C86573">
        <w:rPr>
          <w:rFonts w:ascii="Times New Roman" w:hAnsi="Times New Roman" w:cs="Times New Roman"/>
          <w:color w:val="000000"/>
          <w:sz w:val="24"/>
          <w:szCs w:val="24"/>
        </w:rPr>
        <w:t xml:space="preserve"> Виртом:</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339"/>
      </w:tblGrid>
      <w:tr w:rsidR="00C86573" w:rsidTr="00C86573">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EEEEFF"/>
            <w:tcMar>
              <w:top w:w="75" w:type="dxa"/>
              <w:left w:w="75" w:type="dxa"/>
              <w:bottom w:w="75" w:type="dxa"/>
              <w:right w:w="75" w:type="dxa"/>
            </w:tcMar>
            <w:vAlign w:val="center"/>
            <w:hideMark/>
          </w:tcPr>
          <w:p w:rsidR="00C86573" w:rsidRDefault="00C86573" w:rsidP="00C86573">
            <w:pPr>
              <w:pStyle w:val="HTML"/>
              <w:spacing w:line="360" w:lineRule="auto"/>
            </w:pPr>
            <w:proofErr w:type="gramStart"/>
            <w:r>
              <w:t>{ поиск</w:t>
            </w:r>
            <w:proofErr w:type="gramEnd"/>
            <w:r>
              <w:t xml:space="preserve"> одного решения                            }</w:t>
            </w:r>
          </w:p>
          <w:p w:rsidR="00C86573" w:rsidRDefault="00C86573" w:rsidP="00C86573">
            <w:pPr>
              <w:pStyle w:val="HTML"/>
              <w:spacing w:line="360" w:lineRule="auto"/>
            </w:pPr>
          </w:p>
          <w:p w:rsidR="00C86573" w:rsidRDefault="00C86573" w:rsidP="00C86573">
            <w:pPr>
              <w:pStyle w:val="HTML"/>
              <w:spacing w:line="360" w:lineRule="auto"/>
            </w:pPr>
            <w:proofErr w:type="spellStart"/>
            <w:r>
              <w:t>procedure</w:t>
            </w:r>
            <w:proofErr w:type="spellEnd"/>
            <w:r>
              <w:t xml:space="preserve"> </w:t>
            </w:r>
            <w:proofErr w:type="spellStart"/>
            <w:proofErr w:type="gramStart"/>
            <w:r>
              <w:t>backtracking</w:t>
            </w:r>
            <w:proofErr w:type="spellEnd"/>
            <w:r>
              <w:t>(</w:t>
            </w:r>
            <w:proofErr w:type="gramEnd"/>
            <w:r>
              <w:t xml:space="preserve">k: </w:t>
            </w:r>
            <w:proofErr w:type="spellStart"/>
            <w:r>
              <w:t>integer</w:t>
            </w:r>
            <w:proofErr w:type="spellEnd"/>
            <w:r>
              <w:t>);     { k - номер хода }</w:t>
            </w:r>
          </w:p>
          <w:p w:rsidR="00C86573" w:rsidRDefault="00C86573" w:rsidP="00C86573">
            <w:pPr>
              <w:pStyle w:val="HTML"/>
              <w:spacing w:line="360" w:lineRule="auto"/>
            </w:pPr>
            <w:proofErr w:type="spellStart"/>
            <w:r>
              <w:t>begin</w:t>
            </w:r>
            <w:proofErr w:type="spellEnd"/>
          </w:p>
          <w:p w:rsidR="00C86573" w:rsidRDefault="00C86573" w:rsidP="00C86573">
            <w:pPr>
              <w:pStyle w:val="HTML"/>
              <w:spacing w:line="360" w:lineRule="auto"/>
            </w:pPr>
            <w:r>
              <w:t xml:space="preserve">  </w:t>
            </w:r>
            <w:proofErr w:type="gramStart"/>
            <w:r>
              <w:t>{ инициализация</w:t>
            </w:r>
            <w:proofErr w:type="gramEnd"/>
            <w:r>
              <w:t xml:space="preserve"> выбора варианта }</w:t>
            </w:r>
          </w:p>
          <w:p w:rsidR="00C86573" w:rsidRDefault="00C86573" w:rsidP="00C86573">
            <w:pPr>
              <w:pStyle w:val="HTML"/>
              <w:spacing w:line="360" w:lineRule="auto"/>
            </w:pPr>
            <w:r>
              <w:t xml:space="preserve">  </w:t>
            </w:r>
            <w:proofErr w:type="spellStart"/>
            <w:r>
              <w:t>repeat</w:t>
            </w:r>
            <w:proofErr w:type="spellEnd"/>
          </w:p>
          <w:p w:rsidR="00C86573" w:rsidRDefault="00C86573" w:rsidP="00C86573">
            <w:pPr>
              <w:pStyle w:val="HTML"/>
              <w:spacing w:line="360" w:lineRule="auto"/>
            </w:pPr>
            <w:r>
              <w:t xml:space="preserve">    </w:t>
            </w:r>
            <w:proofErr w:type="gramStart"/>
            <w:r>
              <w:t>{ выбор</w:t>
            </w:r>
            <w:proofErr w:type="gramEnd"/>
            <w:r>
              <w:t xml:space="preserve"> </w:t>
            </w:r>
            <w:proofErr w:type="spellStart"/>
            <w:r>
              <w:t>варинта</w:t>
            </w:r>
            <w:proofErr w:type="spellEnd"/>
            <w:r>
              <w:t xml:space="preserve"> }</w:t>
            </w:r>
          </w:p>
          <w:p w:rsidR="00C86573" w:rsidRDefault="00C86573" w:rsidP="00C86573">
            <w:pPr>
              <w:pStyle w:val="HTML"/>
              <w:spacing w:line="360" w:lineRule="auto"/>
            </w:pPr>
            <w:r>
              <w:t xml:space="preserve">    </w:t>
            </w:r>
            <w:proofErr w:type="spellStart"/>
            <w:r>
              <w:t>if</w:t>
            </w:r>
            <w:proofErr w:type="spellEnd"/>
            <w:r>
              <w:t xml:space="preserve"> </w:t>
            </w:r>
            <w:proofErr w:type="gramStart"/>
            <w:r>
              <w:t>{ вариант</w:t>
            </w:r>
            <w:proofErr w:type="gramEnd"/>
            <w:r>
              <w:t xml:space="preserve"> подходит } </w:t>
            </w:r>
            <w:proofErr w:type="spellStart"/>
            <w:r>
              <w:t>then</w:t>
            </w:r>
            <w:proofErr w:type="spellEnd"/>
          </w:p>
          <w:p w:rsidR="00C86573" w:rsidRDefault="00C86573" w:rsidP="00C86573">
            <w:pPr>
              <w:pStyle w:val="HTML"/>
              <w:spacing w:line="360" w:lineRule="auto"/>
            </w:pPr>
            <w:r>
              <w:t xml:space="preserve">    </w:t>
            </w:r>
            <w:proofErr w:type="spellStart"/>
            <w:r>
              <w:t>begin</w:t>
            </w:r>
            <w:proofErr w:type="spellEnd"/>
          </w:p>
          <w:p w:rsidR="00C86573" w:rsidRDefault="00C86573" w:rsidP="00C86573">
            <w:pPr>
              <w:pStyle w:val="HTML"/>
              <w:spacing w:line="360" w:lineRule="auto"/>
            </w:pPr>
            <w:r>
              <w:t xml:space="preserve">      </w:t>
            </w:r>
            <w:proofErr w:type="gramStart"/>
            <w:r>
              <w:t>{ запись</w:t>
            </w:r>
            <w:proofErr w:type="gramEnd"/>
            <w:r>
              <w:t xml:space="preserve"> варианта }</w:t>
            </w:r>
          </w:p>
          <w:p w:rsidR="00C86573" w:rsidRDefault="00C86573" w:rsidP="00C86573">
            <w:pPr>
              <w:pStyle w:val="HTML"/>
              <w:spacing w:line="360" w:lineRule="auto"/>
            </w:pPr>
            <w:r>
              <w:t xml:space="preserve">      </w:t>
            </w:r>
            <w:proofErr w:type="spellStart"/>
            <w:r>
              <w:t>if</w:t>
            </w:r>
            <w:proofErr w:type="spellEnd"/>
            <w:r>
              <w:t xml:space="preserve"> </w:t>
            </w:r>
            <w:proofErr w:type="gramStart"/>
            <w:r>
              <w:t>{ решение</w:t>
            </w:r>
            <w:proofErr w:type="gramEnd"/>
            <w:r>
              <w:t xml:space="preserve"> не найдено } </w:t>
            </w:r>
            <w:proofErr w:type="spellStart"/>
            <w:r>
              <w:t>then</w:t>
            </w:r>
            <w:proofErr w:type="spellEnd"/>
          </w:p>
          <w:p w:rsidR="00C86573" w:rsidRDefault="00C86573" w:rsidP="00C86573">
            <w:pPr>
              <w:pStyle w:val="HTML"/>
              <w:spacing w:line="360" w:lineRule="auto"/>
            </w:pPr>
            <w:r>
              <w:t xml:space="preserve">      </w:t>
            </w:r>
            <w:proofErr w:type="spellStart"/>
            <w:r>
              <w:t>begin</w:t>
            </w:r>
            <w:proofErr w:type="spellEnd"/>
          </w:p>
          <w:p w:rsidR="00C86573" w:rsidRDefault="00C86573" w:rsidP="00C86573">
            <w:pPr>
              <w:pStyle w:val="HTML"/>
              <w:spacing w:line="360" w:lineRule="auto"/>
            </w:pPr>
            <w:r>
              <w:t xml:space="preserve">        </w:t>
            </w:r>
            <w:proofErr w:type="spellStart"/>
            <w:r>
              <w:t>backtracking</w:t>
            </w:r>
            <w:proofErr w:type="spellEnd"/>
            <w:r>
              <w:t>(k+1</w:t>
            </w:r>
            <w:proofErr w:type="gramStart"/>
            <w:r>
              <w:t xml:space="preserve">);   </w:t>
            </w:r>
            <w:proofErr w:type="gramEnd"/>
            <w:r>
              <w:t xml:space="preserve">           { рекурсивный вызов }</w:t>
            </w:r>
          </w:p>
          <w:p w:rsidR="00C86573" w:rsidRDefault="00C86573" w:rsidP="00C86573">
            <w:pPr>
              <w:pStyle w:val="HTML"/>
              <w:spacing w:line="360" w:lineRule="auto"/>
            </w:pPr>
            <w:r>
              <w:t xml:space="preserve">        </w:t>
            </w:r>
            <w:proofErr w:type="spellStart"/>
            <w:r>
              <w:t>if</w:t>
            </w:r>
            <w:proofErr w:type="spellEnd"/>
            <w:r>
              <w:t xml:space="preserve"> </w:t>
            </w:r>
            <w:proofErr w:type="gramStart"/>
            <w:r>
              <w:t>{ решение</w:t>
            </w:r>
            <w:proofErr w:type="gramEnd"/>
            <w:r>
              <w:t xml:space="preserve"> не найдено } </w:t>
            </w:r>
            <w:proofErr w:type="spellStart"/>
            <w:r>
              <w:t>then</w:t>
            </w:r>
            <w:proofErr w:type="spellEnd"/>
          </w:p>
          <w:p w:rsidR="00C86573" w:rsidRDefault="00C86573" w:rsidP="00C86573">
            <w:pPr>
              <w:pStyle w:val="HTML"/>
              <w:spacing w:line="360" w:lineRule="auto"/>
            </w:pPr>
            <w:r>
              <w:t xml:space="preserve">          </w:t>
            </w:r>
            <w:proofErr w:type="gramStart"/>
            <w:r>
              <w:t>{ стирание</w:t>
            </w:r>
            <w:proofErr w:type="gramEnd"/>
            <w:r>
              <w:t xml:space="preserve"> варианта }</w:t>
            </w:r>
          </w:p>
          <w:p w:rsidR="00C86573" w:rsidRDefault="00C86573" w:rsidP="00C86573">
            <w:pPr>
              <w:pStyle w:val="HTML"/>
              <w:spacing w:line="360" w:lineRule="auto"/>
            </w:pPr>
            <w:r>
              <w:t xml:space="preserve">      </w:t>
            </w:r>
            <w:proofErr w:type="spellStart"/>
            <w:r>
              <w:t>end</w:t>
            </w:r>
            <w:proofErr w:type="spellEnd"/>
          </w:p>
          <w:p w:rsidR="00C86573" w:rsidRDefault="00C86573" w:rsidP="00C86573">
            <w:pPr>
              <w:pStyle w:val="HTML"/>
              <w:spacing w:line="360" w:lineRule="auto"/>
            </w:pPr>
            <w:r>
              <w:t xml:space="preserve">      </w:t>
            </w:r>
            <w:proofErr w:type="spellStart"/>
            <w:r>
              <w:t>else</w:t>
            </w:r>
            <w:proofErr w:type="spellEnd"/>
          </w:p>
          <w:p w:rsidR="00C86573" w:rsidRDefault="00C86573" w:rsidP="00C86573">
            <w:pPr>
              <w:pStyle w:val="HTML"/>
              <w:spacing w:line="360" w:lineRule="auto"/>
            </w:pPr>
            <w:r>
              <w:t xml:space="preserve">        </w:t>
            </w:r>
            <w:proofErr w:type="gramStart"/>
            <w:r>
              <w:t>{ вывод</w:t>
            </w:r>
            <w:proofErr w:type="gramEnd"/>
            <w:r>
              <w:t xml:space="preserve"> решения }</w:t>
            </w:r>
          </w:p>
          <w:p w:rsidR="00C86573" w:rsidRDefault="00C86573" w:rsidP="00C86573">
            <w:pPr>
              <w:pStyle w:val="HTML"/>
              <w:spacing w:line="360" w:lineRule="auto"/>
            </w:pPr>
          </w:p>
          <w:p w:rsidR="00C86573" w:rsidRDefault="00C86573" w:rsidP="00C86573">
            <w:pPr>
              <w:pStyle w:val="HTML"/>
              <w:spacing w:line="360" w:lineRule="auto"/>
            </w:pPr>
            <w:r>
              <w:t xml:space="preserve">    </w:t>
            </w:r>
            <w:proofErr w:type="spellStart"/>
            <w:r>
              <w:t>end</w:t>
            </w:r>
            <w:proofErr w:type="spellEnd"/>
            <w:r>
              <w:t>;</w:t>
            </w:r>
          </w:p>
          <w:p w:rsidR="00C86573" w:rsidRDefault="00C86573" w:rsidP="00C86573">
            <w:pPr>
              <w:pStyle w:val="HTML"/>
              <w:spacing w:line="360" w:lineRule="auto"/>
            </w:pPr>
            <w:r>
              <w:t xml:space="preserve">  </w:t>
            </w:r>
            <w:proofErr w:type="spellStart"/>
            <w:r>
              <w:t>until</w:t>
            </w:r>
            <w:proofErr w:type="spellEnd"/>
            <w:r>
              <w:t xml:space="preserve"> </w:t>
            </w:r>
            <w:proofErr w:type="gramStart"/>
            <w:r>
              <w:t>{ вариантов</w:t>
            </w:r>
            <w:proofErr w:type="gramEnd"/>
            <w:r>
              <w:t xml:space="preserve"> нет } </w:t>
            </w:r>
            <w:proofErr w:type="spellStart"/>
            <w:r>
              <w:t>or</w:t>
            </w:r>
            <w:proofErr w:type="spellEnd"/>
            <w:r>
              <w:t xml:space="preserve"> { решение найдено }</w:t>
            </w:r>
          </w:p>
          <w:p w:rsidR="00C86573" w:rsidRDefault="00C86573" w:rsidP="00C86573">
            <w:pPr>
              <w:pStyle w:val="HTML"/>
              <w:spacing w:line="360" w:lineRule="auto"/>
            </w:pPr>
            <w:proofErr w:type="spellStart"/>
            <w:r>
              <w:t>end</w:t>
            </w:r>
            <w:proofErr w:type="spellEnd"/>
            <w:r>
              <w:t>;</w:t>
            </w:r>
          </w:p>
          <w:p w:rsidR="00C86573" w:rsidRDefault="00C86573" w:rsidP="00C86573">
            <w:pPr>
              <w:pStyle w:val="HTML"/>
              <w:spacing w:line="360" w:lineRule="auto"/>
            </w:pPr>
          </w:p>
          <w:p w:rsidR="00C86573" w:rsidRDefault="00C86573" w:rsidP="00C86573">
            <w:pPr>
              <w:pStyle w:val="HTML"/>
              <w:spacing w:line="360" w:lineRule="auto"/>
            </w:pPr>
            <w:proofErr w:type="spellStart"/>
            <w:r>
              <w:t>begin</w:t>
            </w:r>
            <w:proofErr w:type="spellEnd"/>
          </w:p>
          <w:p w:rsidR="00C86573" w:rsidRDefault="00C86573" w:rsidP="00C86573">
            <w:pPr>
              <w:pStyle w:val="HTML"/>
              <w:spacing w:line="360" w:lineRule="auto"/>
            </w:pPr>
            <w:r>
              <w:t xml:space="preserve">  </w:t>
            </w:r>
            <w:proofErr w:type="gramStart"/>
            <w:r>
              <w:t>{ запись</w:t>
            </w:r>
            <w:proofErr w:type="gramEnd"/>
            <w:r>
              <w:t xml:space="preserve"> первого варианта }</w:t>
            </w:r>
          </w:p>
          <w:p w:rsidR="00C86573" w:rsidRDefault="00C86573" w:rsidP="00C86573">
            <w:pPr>
              <w:pStyle w:val="HTML"/>
              <w:spacing w:line="360" w:lineRule="auto"/>
            </w:pPr>
            <w:r>
              <w:t xml:space="preserve">  </w:t>
            </w:r>
            <w:proofErr w:type="spellStart"/>
            <w:r>
              <w:t>backtracking</w:t>
            </w:r>
            <w:proofErr w:type="spellEnd"/>
            <w:r>
              <w:t>(1);</w:t>
            </w:r>
          </w:p>
          <w:p w:rsidR="00C86573" w:rsidRDefault="00C86573" w:rsidP="00C86573">
            <w:pPr>
              <w:pStyle w:val="HTML"/>
              <w:spacing w:line="360" w:lineRule="auto"/>
            </w:pPr>
            <w:proofErr w:type="spellStart"/>
            <w:r>
              <w:t>end</w:t>
            </w:r>
            <w:proofErr w:type="spellEnd"/>
            <w:r>
              <w:t>.</w:t>
            </w:r>
          </w:p>
          <w:p w:rsidR="00C86573" w:rsidRDefault="00C86573" w:rsidP="00C86573">
            <w:pPr>
              <w:pStyle w:val="HTML"/>
              <w:spacing w:line="360" w:lineRule="auto"/>
            </w:pPr>
            <w:r>
              <w:t xml:space="preserve">      </w:t>
            </w:r>
          </w:p>
        </w:tc>
      </w:tr>
    </w:tbl>
    <w:p w:rsidR="00C86573" w:rsidRPr="00C86573" w:rsidRDefault="00C86573" w:rsidP="00C86573">
      <w:pPr>
        <w:pStyle w:val="ab"/>
        <w:spacing w:line="360" w:lineRule="auto"/>
        <w:ind w:firstLine="567"/>
        <w:jc w:val="both"/>
        <w:rPr>
          <w:color w:val="000000"/>
        </w:rPr>
      </w:pPr>
      <w:r w:rsidRPr="00C86573">
        <w:rPr>
          <w:color w:val="000000"/>
        </w:rPr>
        <w:t xml:space="preserve">Давайте ее обсудим: какие она имеет достоинства и недостатки. К достоинствам следует отнести общность, простоту и логичность. Но она имеет и недостатки. Во-первых, надо самому делать запись первого варианта, неплохо бы, чтобы это делала сама процедура. Также в ней использует цикл </w:t>
      </w:r>
      <w:proofErr w:type="spellStart"/>
      <w:r w:rsidRPr="00C86573">
        <w:rPr>
          <w:color w:val="000000"/>
        </w:rPr>
        <w:t>repeat</w:t>
      </w:r>
      <w:proofErr w:type="spellEnd"/>
      <w:r w:rsidRPr="00C86573">
        <w:rPr>
          <w:color w:val="000000"/>
        </w:rPr>
        <w:t xml:space="preserve">: можно допустить ошибку в формировании </w:t>
      </w:r>
      <w:proofErr w:type="spellStart"/>
      <w:r w:rsidRPr="00C86573">
        <w:rPr>
          <w:color w:val="000000"/>
        </w:rPr>
        <w:t>уловия</w:t>
      </w:r>
      <w:proofErr w:type="spellEnd"/>
      <w:r w:rsidRPr="00C86573">
        <w:rPr>
          <w:color w:val="000000"/>
        </w:rPr>
        <w:t xml:space="preserve"> </w:t>
      </w:r>
      <w:r w:rsidRPr="00C86573">
        <w:rPr>
          <w:color w:val="000000"/>
        </w:rPr>
        <w:lastRenderedPageBreak/>
        <w:t xml:space="preserve">выхода из цикла, особенно, если не знаешь законы де Моргана, к тому же иногда проще использовать цикл </w:t>
      </w:r>
      <w:proofErr w:type="spellStart"/>
      <w:r w:rsidRPr="00C86573">
        <w:rPr>
          <w:color w:val="000000"/>
        </w:rPr>
        <w:t>for</w:t>
      </w:r>
      <w:proofErr w:type="spellEnd"/>
      <w:r w:rsidRPr="00C86573">
        <w:rPr>
          <w:color w:val="000000"/>
        </w:rPr>
        <w:t>, а если вариантов мало, можно обойтись вообще без циклов. Попытаемся устранить выше приведенные недостатки. Для разработки общей схемы перебора с возвратами воспользуемся процедурой из задачи о лабиринте, просто следует ее обобщить:</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339"/>
      </w:tblGrid>
      <w:tr w:rsidR="00C86573" w:rsidTr="00C86573">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EEEEFF"/>
            <w:tcMar>
              <w:top w:w="75" w:type="dxa"/>
              <w:left w:w="75" w:type="dxa"/>
              <w:bottom w:w="75" w:type="dxa"/>
              <w:right w:w="75" w:type="dxa"/>
            </w:tcMar>
            <w:vAlign w:val="center"/>
            <w:hideMark/>
          </w:tcPr>
          <w:p w:rsidR="00C86573" w:rsidRDefault="00C86573" w:rsidP="00C86573">
            <w:pPr>
              <w:pStyle w:val="HTML"/>
              <w:spacing w:line="360" w:lineRule="auto"/>
            </w:pPr>
            <w:proofErr w:type="gramStart"/>
            <w:r>
              <w:t>{ поиск</w:t>
            </w:r>
            <w:proofErr w:type="gramEnd"/>
            <w:r>
              <w:t xml:space="preserve"> одного решения }</w:t>
            </w:r>
          </w:p>
          <w:p w:rsidR="00C86573" w:rsidRDefault="00C86573" w:rsidP="00C86573">
            <w:pPr>
              <w:pStyle w:val="HTML"/>
              <w:spacing w:line="360" w:lineRule="auto"/>
            </w:pPr>
          </w:p>
          <w:p w:rsidR="00C86573" w:rsidRDefault="00C86573" w:rsidP="00C86573">
            <w:pPr>
              <w:pStyle w:val="HTML"/>
              <w:spacing w:line="360" w:lineRule="auto"/>
            </w:pPr>
            <w:proofErr w:type="spellStart"/>
            <w:r>
              <w:t>procedure</w:t>
            </w:r>
            <w:proofErr w:type="spellEnd"/>
            <w:r>
              <w:t xml:space="preserve"> </w:t>
            </w:r>
            <w:proofErr w:type="spellStart"/>
            <w:proofErr w:type="gramStart"/>
            <w:r>
              <w:t>backtracking</w:t>
            </w:r>
            <w:proofErr w:type="spellEnd"/>
            <w:r>
              <w:t>(</w:t>
            </w:r>
            <w:proofErr w:type="gramEnd"/>
            <w:r>
              <w:t xml:space="preserve">k: </w:t>
            </w:r>
            <w:proofErr w:type="spellStart"/>
            <w:r>
              <w:t>integer</w:t>
            </w:r>
            <w:proofErr w:type="spellEnd"/>
            <w:r>
              <w:t>);     { k - номер хода }</w:t>
            </w:r>
          </w:p>
          <w:p w:rsidR="00C86573" w:rsidRDefault="00C86573" w:rsidP="00C86573">
            <w:pPr>
              <w:pStyle w:val="HTML"/>
              <w:spacing w:line="360" w:lineRule="auto"/>
            </w:pPr>
            <w:proofErr w:type="spellStart"/>
            <w:r>
              <w:t>begin</w:t>
            </w:r>
            <w:proofErr w:type="spellEnd"/>
          </w:p>
          <w:p w:rsidR="00C86573" w:rsidRDefault="00C86573" w:rsidP="00C86573">
            <w:pPr>
              <w:pStyle w:val="HTML"/>
              <w:spacing w:line="360" w:lineRule="auto"/>
            </w:pPr>
            <w:r>
              <w:t xml:space="preserve">  </w:t>
            </w:r>
            <w:proofErr w:type="gramStart"/>
            <w:r>
              <w:t>{ запись</w:t>
            </w:r>
            <w:proofErr w:type="gramEnd"/>
            <w:r>
              <w:t xml:space="preserve"> варианта }</w:t>
            </w:r>
          </w:p>
          <w:p w:rsidR="00C86573" w:rsidRDefault="00C86573" w:rsidP="00C86573">
            <w:pPr>
              <w:pStyle w:val="HTML"/>
              <w:spacing w:line="360" w:lineRule="auto"/>
            </w:pPr>
          </w:p>
          <w:p w:rsidR="00C86573" w:rsidRDefault="00C86573" w:rsidP="00C86573">
            <w:pPr>
              <w:pStyle w:val="HTML"/>
              <w:spacing w:line="360" w:lineRule="auto"/>
            </w:pPr>
            <w:r>
              <w:t xml:space="preserve">  </w:t>
            </w:r>
            <w:proofErr w:type="spellStart"/>
            <w:r>
              <w:t>if</w:t>
            </w:r>
            <w:proofErr w:type="spellEnd"/>
            <w:r>
              <w:t xml:space="preserve"> </w:t>
            </w:r>
            <w:proofErr w:type="gramStart"/>
            <w:r>
              <w:t>{ решение</w:t>
            </w:r>
            <w:proofErr w:type="gramEnd"/>
            <w:r>
              <w:t xml:space="preserve"> найдено } </w:t>
            </w:r>
            <w:proofErr w:type="spellStart"/>
            <w:r>
              <w:t>then</w:t>
            </w:r>
            <w:proofErr w:type="spellEnd"/>
          </w:p>
          <w:p w:rsidR="00C86573" w:rsidRDefault="00C86573" w:rsidP="00C86573">
            <w:pPr>
              <w:pStyle w:val="HTML"/>
              <w:spacing w:line="360" w:lineRule="auto"/>
            </w:pPr>
            <w:r>
              <w:t xml:space="preserve">    </w:t>
            </w:r>
            <w:proofErr w:type="gramStart"/>
            <w:r>
              <w:t>{ вывод</w:t>
            </w:r>
            <w:proofErr w:type="gramEnd"/>
            <w:r>
              <w:t xml:space="preserve"> решения }</w:t>
            </w:r>
          </w:p>
          <w:p w:rsidR="00C86573" w:rsidRDefault="00C86573" w:rsidP="00C86573">
            <w:pPr>
              <w:pStyle w:val="HTML"/>
              <w:spacing w:line="360" w:lineRule="auto"/>
            </w:pPr>
            <w:r>
              <w:t xml:space="preserve">  </w:t>
            </w:r>
            <w:proofErr w:type="spellStart"/>
            <w:r>
              <w:t>else</w:t>
            </w:r>
            <w:proofErr w:type="spellEnd"/>
          </w:p>
          <w:p w:rsidR="00C86573" w:rsidRDefault="00C86573" w:rsidP="00C86573">
            <w:pPr>
              <w:pStyle w:val="HTML"/>
              <w:spacing w:line="360" w:lineRule="auto"/>
            </w:pPr>
            <w:r>
              <w:t xml:space="preserve">    </w:t>
            </w:r>
            <w:proofErr w:type="gramStart"/>
            <w:r>
              <w:t>{ перебор</w:t>
            </w:r>
            <w:proofErr w:type="gramEnd"/>
            <w:r>
              <w:t xml:space="preserve"> всех вариантов }</w:t>
            </w:r>
          </w:p>
          <w:p w:rsidR="00C86573" w:rsidRDefault="00C86573" w:rsidP="00C86573">
            <w:pPr>
              <w:pStyle w:val="HTML"/>
              <w:spacing w:line="360" w:lineRule="auto"/>
            </w:pPr>
            <w:r>
              <w:t xml:space="preserve">      </w:t>
            </w:r>
            <w:proofErr w:type="spellStart"/>
            <w:r>
              <w:t>if</w:t>
            </w:r>
            <w:proofErr w:type="spellEnd"/>
            <w:r>
              <w:t xml:space="preserve"> </w:t>
            </w:r>
            <w:proofErr w:type="gramStart"/>
            <w:r>
              <w:t>{ вариант</w:t>
            </w:r>
            <w:proofErr w:type="gramEnd"/>
            <w:r>
              <w:t xml:space="preserve"> подходит } </w:t>
            </w:r>
            <w:proofErr w:type="spellStart"/>
            <w:r>
              <w:t>then</w:t>
            </w:r>
            <w:proofErr w:type="spellEnd"/>
          </w:p>
          <w:p w:rsidR="00C86573" w:rsidRDefault="00C86573" w:rsidP="00C86573">
            <w:pPr>
              <w:pStyle w:val="HTML"/>
              <w:spacing w:line="360" w:lineRule="auto"/>
            </w:pPr>
            <w:r>
              <w:t xml:space="preserve">        </w:t>
            </w:r>
            <w:proofErr w:type="spellStart"/>
            <w:r>
              <w:t>backtracking</w:t>
            </w:r>
            <w:proofErr w:type="spellEnd"/>
            <w:r>
              <w:t>(k+1</w:t>
            </w:r>
            <w:proofErr w:type="gramStart"/>
            <w:r>
              <w:t xml:space="preserve">);   </w:t>
            </w:r>
            <w:proofErr w:type="gramEnd"/>
            <w:r>
              <w:t xml:space="preserve">           { рекурсивный вызов }</w:t>
            </w:r>
          </w:p>
          <w:p w:rsidR="00C86573" w:rsidRDefault="00C86573" w:rsidP="00C86573">
            <w:pPr>
              <w:pStyle w:val="HTML"/>
              <w:spacing w:line="360" w:lineRule="auto"/>
            </w:pPr>
          </w:p>
          <w:p w:rsidR="00C86573" w:rsidRPr="00676F88" w:rsidRDefault="00C86573" w:rsidP="00C86573">
            <w:pPr>
              <w:pStyle w:val="HTML"/>
              <w:spacing w:line="360" w:lineRule="auto"/>
            </w:pPr>
            <w:r>
              <w:t xml:space="preserve">  </w:t>
            </w:r>
            <w:proofErr w:type="gramStart"/>
            <w:r w:rsidRPr="00676F88">
              <w:t xml:space="preserve">{ </w:t>
            </w:r>
            <w:r>
              <w:t>стирание</w:t>
            </w:r>
            <w:proofErr w:type="gramEnd"/>
            <w:r w:rsidRPr="00676F88">
              <w:t xml:space="preserve"> </w:t>
            </w:r>
            <w:r>
              <w:t>варианта</w:t>
            </w:r>
            <w:r w:rsidRPr="00676F88">
              <w:t xml:space="preserve"> }</w:t>
            </w:r>
          </w:p>
          <w:p w:rsidR="00C86573" w:rsidRPr="00C86573" w:rsidRDefault="00C86573" w:rsidP="00C86573">
            <w:pPr>
              <w:pStyle w:val="HTML"/>
              <w:spacing w:line="360" w:lineRule="auto"/>
              <w:rPr>
                <w:lang w:val="en-US"/>
              </w:rPr>
            </w:pPr>
            <w:r w:rsidRPr="00C86573">
              <w:rPr>
                <w:lang w:val="en-US"/>
              </w:rPr>
              <w:t>end;</w:t>
            </w:r>
          </w:p>
          <w:p w:rsidR="00C86573" w:rsidRPr="00C86573" w:rsidRDefault="00C86573" w:rsidP="00C86573">
            <w:pPr>
              <w:pStyle w:val="HTML"/>
              <w:spacing w:line="360" w:lineRule="auto"/>
              <w:rPr>
                <w:lang w:val="en-US"/>
              </w:rPr>
            </w:pPr>
          </w:p>
          <w:p w:rsidR="00C86573" w:rsidRPr="00C86573" w:rsidRDefault="00C86573" w:rsidP="00C86573">
            <w:pPr>
              <w:pStyle w:val="HTML"/>
              <w:spacing w:line="360" w:lineRule="auto"/>
              <w:rPr>
                <w:lang w:val="en-US"/>
              </w:rPr>
            </w:pPr>
            <w:r w:rsidRPr="00C86573">
              <w:rPr>
                <w:lang w:val="en-US"/>
              </w:rPr>
              <w:t>begin</w:t>
            </w:r>
          </w:p>
          <w:p w:rsidR="00C86573" w:rsidRPr="00C86573" w:rsidRDefault="00C86573" w:rsidP="00C86573">
            <w:pPr>
              <w:pStyle w:val="HTML"/>
              <w:spacing w:line="360" w:lineRule="auto"/>
              <w:rPr>
                <w:lang w:val="en-US"/>
              </w:rPr>
            </w:pPr>
            <w:r w:rsidRPr="00C86573">
              <w:rPr>
                <w:lang w:val="en-US"/>
              </w:rPr>
              <w:t xml:space="preserve">  backtracking(1);</w:t>
            </w:r>
          </w:p>
          <w:p w:rsidR="00C86573" w:rsidRDefault="00C86573" w:rsidP="00C86573">
            <w:pPr>
              <w:pStyle w:val="HTML"/>
              <w:spacing w:line="360" w:lineRule="auto"/>
            </w:pPr>
            <w:proofErr w:type="spellStart"/>
            <w:r>
              <w:t>end</w:t>
            </w:r>
            <w:proofErr w:type="spellEnd"/>
            <w:r>
              <w:t>.</w:t>
            </w:r>
          </w:p>
          <w:p w:rsidR="00C86573" w:rsidRDefault="00C86573" w:rsidP="00C86573">
            <w:pPr>
              <w:pStyle w:val="HTML"/>
              <w:spacing w:line="360" w:lineRule="auto"/>
            </w:pPr>
            <w:r>
              <w:t xml:space="preserve">      </w:t>
            </w:r>
          </w:p>
        </w:tc>
      </w:tr>
    </w:tbl>
    <w:p w:rsidR="00C86573" w:rsidRPr="00C86573" w:rsidRDefault="008A59DD" w:rsidP="00C86573">
      <w:pPr>
        <w:pStyle w:val="ab"/>
        <w:spacing w:line="360" w:lineRule="auto"/>
        <w:ind w:firstLine="567"/>
        <w:jc w:val="both"/>
        <w:rPr>
          <w:color w:val="000000"/>
        </w:rPr>
      </w:pPr>
      <w:r>
        <w:rPr>
          <w:color w:val="000000"/>
        </w:rPr>
        <w:t>Разумеется,</w:t>
      </w:r>
      <w:r w:rsidR="00D1036E">
        <w:rPr>
          <w:color w:val="000000"/>
        </w:rPr>
        <w:t xml:space="preserve"> данна</w:t>
      </w:r>
      <w:r w:rsidR="00C86573" w:rsidRPr="00C86573">
        <w:rPr>
          <w:color w:val="000000"/>
        </w:rPr>
        <w:t>я схема также не идеальная, но она устраняет указанные выше недостатки схемы Вирта. Также можно соответственно сделать схемы для других классов переборных задач. Сначала схема для поиска всех решений:</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339"/>
      </w:tblGrid>
      <w:tr w:rsidR="00C86573" w:rsidTr="00C86573">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EEEEFF"/>
            <w:tcMar>
              <w:top w:w="75" w:type="dxa"/>
              <w:left w:w="75" w:type="dxa"/>
              <w:bottom w:w="75" w:type="dxa"/>
              <w:right w:w="75" w:type="dxa"/>
            </w:tcMar>
            <w:vAlign w:val="center"/>
            <w:hideMark/>
          </w:tcPr>
          <w:p w:rsidR="00C86573" w:rsidRDefault="00C86573" w:rsidP="00C86573">
            <w:pPr>
              <w:pStyle w:val="HTML"/>
              <w:spacing w:line="360" w:lineRule="auto"/>
            </w:pPr>
            <w:proofErr w:type="gramStart"/>
            <w:r>
              <w:t>{ поиск</w:t>
            </w:r>
            <w:proofErr w:type="gramEnd"/>
            <w:r>
              <w:t xml:space="preserve"> всех решений }</w:t>
            </w:r>
          </w:p>
          <w:p w:rsidR="00C86573" w:rsidRDefault="00C86573" w:rsidP="00C86573">
            <w:pPr>
              <w:pStyle w:val="HTML"/>
              <w:spacing w:line="360" w:lineRule="auto"/>
            </w:pPr>
          </w:p>
          <w:p w:rsidR="00C86573" w:rsidRDefault="00C86573" w:rsidP="00C86573">
            <w:pPr>
              <w:pStyle w:val="HTML"/>
              <w:spacing w:line="360" w:lineRule="auto"/>
            </w:pPr>
            <w:proofErr w:type="spellStart"/>
            <w:r>
              <w:t>procedure</w:t>
            </w:r>
            <w:proofErr w:type="spellEnd"/>
            <w:r>
              <w:t xml:space="preserve"> </w:t>
            </w:r>
            <w:proofErr w:type="spellStart"/>
            <w:proofErr w:type="gramStart"/>
            <w:r>
              <w:t>backtracking</w:t>
            </w:r>
            <w:proofErr w:type="spellEnd"/>
            <w:r>
              <w:t>(</w:t>
            </w:r>
            <w:proofErr w:type="gramEnd"/>
            <w:r>
              <w:t xml:space="preserve">k: </w:t>
            </w:r>
            <w:proofErr w:type="spellStart"/>
            <w:r>
              <w:t>integer</w:t>
            </w:r>
            <w:proofErr w:type="spellEnd"/>
            <w:r>
              <w:t>);     { k - номер хода }</w:t>
            </w:r>
          </w:p>
          <w:p w:rsidR="00C86573" w:rsidRDefault="00C86573" w:rsidP="00C86573">
            <w:pPr>
              <w:pStyle w:val="HTML"/>
              <w:spacing w:line="360" w:lineRule="auto"/>
            </w:pPr>
            <w:proofErr w:type="spellStart"/>
            <w:r>
              <w:t>begin</w:t>
            </w:r>
            <w:proofErr w:type="spellEnd"/>
          </w:p>
          <w:p w:rsidR="00C86573" w:rsidRDefault="00C86573" w:rsidP="00C86573">
            <w:pPr>
              <w:pStyle w:val="HTML"/>
              <w:spacing w:line="360" w:lineRule="auto"/>
            </w:pPr>
            <w:r>
              <w:t xml:space="preserve">  </w:t>
            </w:r>
            <w:proofErr w:type="gramStart"/>
            <w:r>
              <w:t>{ запись</w:t>
            </w:r>
            <w:proofErr w:type="gramEnd"/>
            <w:r>
              <w:t xml:space="preserve"> варианта }</w:t>
            </w:r>
          </w:p>
          <w:p w:rsidR="00C86573" w:rsidRDefault="00C86573" w:rsidP="00C86573">
            <w:pPr>
              <w:pStyle w:val="HTML"/>
              <w:spacing w:line="360" w:lineRule="auto"/>
            </w:pPr>
          </w:p>
          <w:p w:rsidR="00C86573" w:rsidRDefault="00C86573" w:rsidP="00C86573">
            <w:pPr>
              <w:pStyle w:val="HTML"/>
              <w:spacing w:line="360" w:lineRule="auto"/>
            </w:pPr>
            <w:r>
              <w:t xml:space="preserve">  </w:t>
            </w:r>
            <w:proofErr w:type="spellStart"/>
            <w:r>
              <w:t>if</w:t>
            </w:r>
            <w:proofErr w:type="spellEnd"/>
            <w:r>
              <w:t xml:space="preserve"> </w:t>
            </w:r>
            <w:proofErr w:type="gramStart"/>
            <w:r>
              <w:t>{ решение</w:t>
            </w:r>
            <w:proofErr w:type="gramEnd"/>
            <w:r>
              <w:t xml:space="preserve"> найдено } </w:t>
            </w:r>
            <w:proofErr w:type="spellStart"/>
            <w:r>
              <w:t>then</w:t>
            </w:r>
            <w:proofErr w:type="spellEnd"/>
          </w:p>
          <w:p w:rsidR="00C86573" w:rsidRDefault="00C86573" w:rsidP="00C86573">
            <w:pPr>
              <w:pStyle w:val="HTML"/>
              <w:spacing w:line="360" w:lineRule="auto"/>
            </w:pPr>
            <w:r>
              <w:t xml:space="preserve">    </w:t>
            </w:r>
            <w:proofErr w:type="gramStart"/>
            <w:r>
              <w:t>{ запись</w:t>
            </w:r>
            <w:proofErr w:type="gramEnd"/>
            <w:r>
              <w:t xml:space="preserve"> решения }</w:t>
            </w:r>
          </w:p>
          <w:p w:rsidR="00C86573" w:rsidRDefault="00C86573" w:rsidP="00C86573">
            <w:pPr>
              <w:pStyle w:val="HTML"/>
              <w:spacing w:line="360" w:lineRule="auto"/>
            </w:pPr>
            <w:r>
              <w:lastRenderedPageBreak/>
              <w:t xml:space="preserve">  </w:t>
            </w:r>
            <w:proofErr w:type="spellStart"/>
            <w:r>
              <w:t>else</w:t>
            </w:r>
            <w:proofErr w:type="spellEnd"/>
          </w:p>
          <w:p w:rsidR="00C86573" w:rsidRDefault="00C86573" w:rsidP="00C86573">
            <w:pPr>
              <w:pStyle w:val="HTML"/>
              <w:spacing w:line="360" w:lineRule="auto"/>
            </w:pPr>
            <w:r>
              <w:t xml:space="preserve">    </w:t>
            </w:r>
            <w:proofErr w:type="gramStart"/>
            <w:r>
              <w:t>{ перебор</w:t>
            </w:r>
            <w:proofErr w:type="gramEnd"/>
            <w:r>
              <w:t xml:space="preserve"> всех вариантов }</w:t>
            </w:r>
          </w:p>
          <w:p w:rsidR="00C86573" w:rsidRDefault="00C86573" w:rsidP="00C86573">
            <w:pPr>
              <w:pStyle w:val="HTML"/>
              <w:spacing w:line="360" w:lineRule="auto"/>
            </w:pPr>
            <w:r>
              <w:t xml:space="preserve">      </w:t>
            </w:r>
            <w:proofErr w:type="spellStart"/>
            <w:r>
              <w:t>if</w:t>
            </w:r>
            <w:proofErr w:type="spellEnd"/>
            <w:r>
              <w:t xml:space="preserve"> </w:t>
            </w:r>
            <w:proofErr w:type="gramStart"/>
            <w:r>
              <w:t>{ вариант</w:t>
            </w:r>
            <w:proofErr w:type="gramEnd"/>
            <w:r>
              <w:t xml:space="preserve"> подходит } </w:t>
            </w:r>
            <w:proofErr w:type="spellStart"/>
            <w:r>
              <w:t>then</w:t>
            </w:r>
            <w:proofErr w:type="spellEnd"/>
          </w:p>
          <w:p w:rsidR="00C86573" w:rsidRDefault="00C86573" w:rsidP="00C86573">
            <w:pPr>
              <w:pStyle w:val="HTML"/>
              <w:spacing w:line="360" w:lineRule="auto"/>
            </w:pPr>
            <w:r>
              <w:t xml:space="preserve">        </w:t>
            </w:r>
            <w:proofErr w:type="spellStart"/>
            <w:r>
              <w:t>backtracking</w:t>
            </w:r>
            <w:proofErr w:type="spellEnd"/>
            <w:r>
              <w:t>(k+1</w:t>
            </w:r>
            <w:proofErr w:type="gramStart"/>
            <w:r>
              <w:t xml:space="preserve">);   </w:t>
            </w:r>
            <w:proofErr w:type="gramEnd"/>
            <w:r>
              <w:t xml:space="preserve">           { рекурсивный вызов }</w:t>
            </w:r>
          </w:p>
          <w:p w:rsidR="00C86573" w:rsidRDefault="00C86573" w:rsidP="00C86573">
            <w:pPr>
              <w:pStyle w:val="HTML"/>
              <w:spacing w:line="360" w:lineRule="auto"/>
            </w:pPr>
          </w:p>
          <w:p w:rsidR="00C86573" w:rsidRDefault="00C86573" w:rsidP="00C86573">
            <w:pPr>
              <w:pStyle w:val="HTML"/>
              <w:spacing w:line="360" w:lineRule="auto"/>
            </w:pPr>
            <w:r>
              <w:t xml:space="preserve">  </w:t>
            </w:r>
            <w:proofErr w:type="gramStart"/>
            <w:r>
              <w:t>{ стирание</w:t>
            </w:r>
            <w:proofErr w:type="gramEnd"/>
            <w:r>
              <w:t xml:space="preserve"> варианта }</w:t>
            </w:r>
          </w:p>
          <w:p w:rsidR="00C86573" w:rsidRDefault="00C86573" w:rsidP="00C86573">
            <w:pPr>
              <w:pStyle w:val="HTML"/>
              <w:spacing w:line="360" w:lineRule="auto"/>
            </w:pPr>
            <w:proofErr w:type="spellStart"/>
            <w:r>
              <w:t>end</w:t>
            </w:r>
            <w:proofErr w:type="spellEnd"/>
            <w:r>
              <w:t>;</w:t>
            </w:r>
          </w:p>
          <w:p w:rsidR="00C86573" w:rsidRDefault="00C86573" w:rsidP="00C86573">
            <w:pPr>
              <w:pStyle w:val="HTML"/>
              <w:spacing w:line="360" w:lineRule="auto"/>
            </w:pPr>
            <w:r>
              <w:t xml:space="preserve">      </w:t>
            </w:r>
          </w:p>
        </w:tc>
      </w:tr>
    </w:tbl>
    <w:p w:rsidR="00C86573" w:rsidRDefault="00C86573" w:rsidP="00C86573">
      <w:pPr>
        <w:pStyle w:val="ab"/>
        <w:spacing w:line="360" w:lineRule="auto"/>
        <w:ind w:firstLine="567"/>
        <w:jc w:val="both"/>
        <w:rPr>
          <w:color w:val="000000"/>
        </w:rPr>
      </w:pPr>
      <w:r w:rsidRPr="00C86573">
        <w:rPr>
          <w:color w:val="000000"/>
        </w:rPr>
        <w:lastRenderedPageBreak/>
        <w:t>Вместо записи решения его можно выводить в выходной файл, либ</w:t>
      </w:r>
      <w:r>
        <w:rPr>
          <w:color w:val="000000"/>
        </w:rPr>
        <w:t>о обрабатывать иным образом в за</w:t>
      </w:r>
      <w:r w:rsidRPr="00C86573">
        <w:rPr>
          <w:color w:val="000000"/>
        </w:rPr>
        <w:t>висимости от условия задачи. Эту схему можно изменить, что находились не все решения, а только одно оптимальное. Под оптимальностью решения обычно понимают, что для данного решения некоторая функция принимает либо максимальное, либо минимальное значение.</w:t>
      </w:r>
    </w:p>
    <w:p w:rsidR="00D1036E" w:rsidRPr="00C86573" w:rsidRDefault="00D1036E" w:rsidP="00C86573">
      <w:pPr>
        <w:pStyle w:val="ab"/>
        <w:spacing w:line="360" w:lineRule="auto"/>
        <w:ind w:firstLine="567"/>
        <w:jc w:val="both"/>
        <w:rPr>
          <w:color w:val="000000"/>
        </w:rPr>
      </w:pPr>
    </w:p>
    <w:p w:rsidR="00C86573" w:rsidRPr="00C86573" w:rsidRDefault="00C86573" w:rsidP="00C86573">
      <w:pPr>
        <w:pStyle w:val="a3"/>
        <w:keepNext/>
        <w:numPr>
          <w:ilvl w:val="1"/>
          <w:numId w:val="18"/>
        </w:numPr>
        <w:suppressAutoHyphens/>
        <w:spacing w:before="240" w:after="240" w:line="360" w:lineRule="auto"/>
        <w:jc w:val="center"/>
        <w:outlineLvl w:val="0"/>
        <w:rPr>
          <w:rFonts w:ascii="Times New Roman" w:eastAsia="Times New Roman" w:hAnsi="Times New Roman" w:cs="Times New Roman"/>
          <w:b/>
          <w:bCs/>
          <w:kern w:val="1"/>
          <w:sz w:val="28"/>
          <w:szCs w:val="28"/>
          <w:lang w:eastAsia="ar-SA"/>
        </w:rPr>
      </w:pPr>
      <w:bookmarkStart w:id="9" w:name="_Toc438543104"/>
      <w:r>
        <w:rPr>
          <w:rFonts w:ascii="Times New Roman" w:eastAsia="Times New Roman" w:hAnsi="Times New Roman" w:cs="Times New Roman"/>
          <w:b/>
          <w:bCs/>
          <w:kern w:val="1"/>
          <w:sz w:val="28"/>
          <w:szCs w:val="28"/>
          <w:lang w:eastAsia="ar-SA"/>
        </w:rPr>
        <w:t>Построение кратчайшего пути</w:t>
      </w:r>
      <w:bookmarkEnd w:id="9"/>
    </w:p>
    <w:p w:rsidR="00C86573" w:rsidRPr="00C86573" w:rsidRDefault="00AC0338" w:rsidP="00C86573">
      <w:pPr>
        <w:spacing w:line="360" w:lineRule="auto"/>
        <w:ind w:firstLine="567"/>
        <w:jc w:val="both"/>
        <w:rPr>
          <w:rFonts w:ascii="Times New Roman" w:hAnsi="Times New Roman" w:cs="Times New Roman"/>
          <w:sz w:val="24"/>
          <w:szCs w:val="24"/>
        </w:rPr>
      </w:pPr>
      <w:bookmarkStart w:id="10" w:name="_Toc438543105"/>
      <w:r w:rsidRPr="00C86573">
        <w:rPr>
          <w:rFonts w:ascii="Times New Roman" w:hAnsi="Times New Roman" w:cs="Times New Roman"/>
          <w:sz w:val="24"/>
          <w:szCs w:val="24"/>
        </w:rPr>
        <w:t>Каким образом должен работать алгоритм, который найдет нам выход из лабиринта? Алгоритм должен каким-то образом ходить по лабиринту, проходить по всем клеткам, которые доступны из заданной, и как только текущая клетка окажется выходом, нужно будет напечатать матрицу лабиринта. Следует отметить, что при построении пути не следует бывать в одной и той же клетки более одного раза, так как таких путей с циклами существует бесконечное множество.</w:t>
      </w:r>
      <w:bookmarkEnd w:id="10"/>
    </w:p>
    <w:p w:rsidR="00C86573" w:rsidRPr="00C86573" w:rsidRDefault="00C86573" w:rsidP="00C86573">
      <w:pPr>
        <w:spacing w:line="360" w:lineRule="auto"/>
        <w:ind w:firstLine="567"/>
        <w:jc w:val="both"/>
        <w:rPr>
          <w:rFonts w:ascii="Times New Roman" w:hAnsi="Times New Roman" w:cs="Times New Roman"/>
          <w:sz w:val="24"/>
          <w:szCs w:val="24"/>
        </w:rPr>
      </w:pPr>
      <w:bookmarkStart w:id="11" w:name="_Toc438543106"/>
      <w:r w:rsidRPr="00C86573">
        <w:rPr>
          <w:rFonts w:ascii="Times New Roman" w:hAnsi="Times New Roman" w:cs="Times New Roman"/>
          <w:sz w:val="24"/>
          <w:szCs w:val="24"/>
        </w:rPr>
        <w:t>Алгоритм изначально рассматривает первую клетку лабиринта (верхнюю левую), и у всех клеток, из которых можно попасть в эту первую клетку мы устанавливаем первую клетку как цель, таким образом, мы знаем, для того чтобы попасть в итоге в первую клетку нам нужно ид-</w:t>
      </w:r>
      <w:proofErr w:type="spellStart"/>
      <w:r w:rsidRPr="00C86573">
        <w:rPr>
          <w:rFonts w:ascii="Times New Roman" w:hAnsi="Times New Roman" w:cs="Times New Roman"/>
          <w:sz w:val="24"/>
          <w:szCs w:val="24"/>
        </w:rPr>
        <w:t>ти</w:t>
      </w:r>
      <w:proofErr w:type="spellEnd"/>
      <w:r w:rsidRPr="00C86573">
        <w:rPr>
          <w:rFonts w:ascii="Times New Roman" w:hAnsi="Times New Roman" w:cs="Times New Roman"/>
          <w:sz w:val="24"/>
          <w:szCs w:val="24"/>
        </w:rPr>
        <w:t xml:space="preserve"> туда-то, для этих первых соседей клетки путь к первой уже найден, далее рассматриваем соседей наших соседей, указываем им необходимые цели, и таким образом у нас для всех клеток находится путь прохождения к первой клетке, на </w:t>
      </w:r>
      <w:proofErr w:type="spellStart"/>
      <w:r w:rsidRPr="00C86573">
        <w:rPr>
          <w:rFonts w:ascii="Times New Roman" w:hAnsi="Times New Roman" w:cs="Times New Roman"/>
          <w:sz w:val="24"/>
          <w:szCs w:val="24"/>
        </w:rPr>
        <w:t>перву</w:t>
      </w:r>
      <w:proofErr w:type="spellEnd"/>
      <w:r w:rsidRPr="00C86573">
        <w:rPr>
          <w:rFonts w:ascii="Times New Roman" w:hAnsi="Times New Roman" w:cs="Times New Roman"/>
          <w:sz w:val="24"/>
          <w:szCs w:val="24"/>
        </w:rPr>
        <w:t xml:space="preserve"> клетку А ссылаются клетки Б и В, значит если мы находимся в Б и В, мы знаем, что надо идти в А чтобы попасть в А. на Б ссылается Г, Д, Е, тогда, когда мы находимся Г, Д, или Е, чтобы прийти в А нам надо идти в Б, и так далее, пока не заполним весь массив. А в конце пробегаемся по цепочке ссылок из последней клетки лабиринта. Проход лабиринта представлен на рисунке 3.</w:t>
      </w:r>
      <w:bookmarkEnd w:id="11"/>
    </w:p>
    <w:p w:rsidR="00E278C9" w:rsidRPr="00AC5FE7" w:rsidRDefault="00676F88" w:rsidP="00C86573">
      <w:pPr>
        <w:tabs>
          <w:tab w:val="left" w:pos="513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pict>
          <v:shape id="_x0000_i1026" type="#_x0000_t75" style="width:466.5pt;height:466.5pt">
            <v:imagedata r:id="rId11" o:title="maze.services.Recursive"/>
          </v:shape>
        </w:pict>
      </w:r>
    </w:p>
    <w:p w:rsidR="00E278C9" w:rsidRPr="00AC5FE7" w:rsidRDefault="00AC5FE7" w:rsidP="00C86573">
      <w:pPr>
        <w:tabs>
          <w:tab w:val="left" w:pos="5130"/>
        </w:tabs>
        <w:spacing w:after="0" w:line="360" w:lineRule="auto"/>
        <w:jc w:val="both"/>
        <w:rPr>
          <w:rFonts w:ascii="Times New Roman" w:hAnsi="Times New Roman" w:cs="Times New Roman"/>
          <w:sz w:val="24"/>
          <w:szCs w:val="24"/>
        </w:rPr>
      </w:pPr>
      <w:r w:rsidRPr="00AC5FE7">
        <w:rPr>
          <w:rFonts w:ascii="Times New Roman" w:hAnsi="Times New Roman" w:cs="Times New Roman"/>
          <w:sz w:val="24"/>
          <w:szCs w:val="24"/>
        </w:rPr>
        <w:t>Рис. 3. Пример работы программы.</w:t>
      </w:r>
    </w:p>
    <w:p w:rsidR="00D1036E" w:rsidRPr="00C86573" w:rsidRDefault="008A59DD" w:rsidP="00D1036E">
      <w:pPr>
        <w:pStyle w:val="a3"/>
        <w:keepNext/>
        <w:numPr>
          <w:ilvl w:val="1"/>
          <w:numId w:val="18"/>
        </w:numPr>
        <w:suppressAutoHyphens/>
        <w:spacing w:before="240" w:after="240" w:line="360" w:lineRule="auto"/>
        <w:jc w:val="center"/>
        <w:outlineLvl w:val="0"/>
        <w:rPr>
          <w:rFonts w:ascii="Times New Roman" w:eastAsia="Times New Roman" w:hAnsi="Times New Roman" w:cs="Times New Roman"/>
          <w:b/>
          <w:bCs/>
          <w:kern w:val="1"/>
          <w:sz w:val="28"/>
          <w:szCs w:val="28"/>
          <w:lang w:eastAsia="ar-SA"/>
        </w:rPr>
      </w:pPr>
      <w:r>
        <w:rPr>
          <w:rFonts w:ascii="Times New Roman" w:eastAsia="Times New Roman" w:hAnsi="Times New Roman" w:cs="Times New Roman"/>
          <w:b/>
          <w:bCs/>
          <w:kern w:val="1"/>
          <w:sz w:val="28"/>
          <w:szCs w:val="28"/>
          <w:lang w:eastAsia="ar-SA"/>
        </w:rPr>
        <w:t>Часть рабочего</w:t>
      </w:r>
      <w:r w:rsidR="00D1036E">
        <w:rPr>
          <w:rFonts w:ascii="Times New Roman" w:eastAsia="Times New Roman" w:hAnsi="Times New Roman" w:cs="Times New Roman"/>
          <w:b/>
          <w:bCs/>
          <w:kern w:val="1"/>
          <w:sz w:val="28"/>
          <w:szCs w:val="28"/>
          <w:lang w:eastAsia="ar-SA"/>
        </w:rPr>
        <w:t xml:space="preserve"> код</w:t>
      </w:r>
      <w:r>
        <w:rPr>
          <w:rFonts w:ascii="Times New Roman" w:eastAsia="Times New Roman" w:hAnsi="Times New Roman" w:cs="Times New Roman"/>
          <w:b/>
          <w:bCs/>
          <w:kern w:val="1"/>
          <w:sz w:val="28"/>
          <w:szCs w:val="28"/>
          <w:lang w:eastAsia="ar-SA"/>
        </w:rPr>
        <w:t>а</w:t>
      </w:r>
    </w:p>
    <w:p w:rsidR="008A59DD" w:rsidRPr="008A59DD" w:rsidRDefault="008A59DD" w:rsidP="001C5893">
      <w:pPr>
        <w:numPr>
          <w:ilvl w:val="0"/>
          <w:numId w:val="18"/>
        </w:numPr>
        <w:shd w:val="clear" w:color="auto" w:fill="FFFFFF"/>
        <w:spacing w:after="0" w:line="360" w:lineRule="atLeast"/>
        <w:textAlignment w:val="top"/>
        <w:rPr>
          <w:rFonts w:ascii="Consolas" w:eastAsia="Times New Roman" w:hAnsi="Consolas" w:cs="Times New Roman"/>
          <w:color w:val="333333"/>
          <w:sz w:val="18"/>
          <w:szCs w:val="18"/>
          <w:lang w:val="en-US" w:eastAsia="ru-RU"/>
        </w:rPr>
      </w:pPr>
      <w:r w:rsidRPr="008A59DD">
        <w:rPr>
          <w:rFonts w:ascii="Consolas" w:eastAsia="Times New Roman" w:hAnsi="Consolas" w:cs="Times New Roman"/>
          <w:b/>
          <w:bCs/>
          <w:color w:val="000000"/>
          <w:sz w:val="18"/>
          <w:szCs w:val="18"/>
          <w:lang w:val="en-US" w:eastAsia="ru-RU"/>
        </w:rPr>
        <w:t>public</w:t>
      </w:r>
      <w:r w:rsidRPr="008A59DD">
        <w:rPr>
          <w:rFonts w:ascii="Consolas" w:eastAsia="Times New Roman" w:hAnsi="Consolas" w:cs="Times New Roman"/>
          <w:color w:val="333333"/>
          <w:sz w:val="18"/>
          <w:szCs w:val="18"/>
          <w:lang w:val="en-US" w:eastAsia="ru-RU"/>
        </w:rPr>
        <w:t> </w:t>
      </w:r>
      <w:r w:rsidRPr="008A59DD">
        <w:rPr>
          <w:rFonts w:ascii="Consolas" w:eastAsia="Times New Roman" w:hAnsi="Consolas" w:cs="Times New Roman"/>
          <w:b/>
          <w:bCs/>
          <w:color w:val="000000"/>
          <w:sz w:val="18"/>
          <w:szCs w:val="18"/>
          <w:lang w:val="en-US" w:eastAsia="ru-RU"/>
        </w:rPr>
        <w:t>final</w:t>
      </w:r>
      <w:r w:rsidRPr="008A59DD">
        <w:rPr>
          <w:rFonts w:ascii="Consolas" w:eastAsia="Times New Roman" w:hAnsi="Consolas" w:cs="Times New Roman"/>
          <w:color w:val="333333"/>
          <w:sz w:val="18"/>
          <w:szCs w:val="18"/>
          <w:lang w:val="en-US" w:eastAsia="ru-RU"/>
        </w:rPr>
        <w:t> </w:t>
      </w:r>
      <w:r w:rsidRPr="008A59DD">
        <w:rPr>
          <w:rFonts w:ascii="Consolas" w:eastAsia="Times New Roman" w:hAnsi="Consolas" w:cs="Times New Roman"/>
          <w:b/>
          <w:bCs/>
          <w:color w:val="000000"/>
          <w:sz w:val="18"/>
          <w:szCs w:val="18"/>
          <w:lang w:val="en-US" w:eastAsia="ru-RU"/>
        </w:rPr>
        <w:t>class</w:t>
      </w:r>
      <w:r w:rsidRPr="008A59DD">
        <w:rPr>
          <w:rFonts w:ascii="Consolas" w:eastAsia="Times New Roman" w:hAnsi="Consolas" w:cs="Times New Roman"/>
          <w:color w:val="333333"/>
          <w:sz w:val="18"/>
          <w:szCs w:val="18"/>
          <w:lang w:val="en-US" w:eastAsia="ru-RU"/>
        </w:rPr>
        <w:t> MazeCreatorExtension </w:t>
      </w:r>
      <w:r w:rsidRPr="008A59DD">
        <w:rPr>
          <w:rFonts w:ascii="Consolas" w:eastAsia="Times New Roman" w:hAnsi="Consolas" w:cs="Times New Roman"/>
          <w:b/>
          <w:bCs/>
          <w:color w:val="000000"/>
          <w:sz w:val="18"/>
          <w:szCs w:val="18"/>
          <w:lang w:val="en-US" w:eastAsia="ru-RU"/>
        </w:rPr>
        <w:t>extends</w:t>
      </w:r>
      <w:r w:rsidRPr="008A59DD">
        <w:rPr>
          <w:rFonts w:ascii="Consolas" w:eastAsia="Times New Roman" w:hAnsi="Consolas" w:cs="Times New Roman"/>
          <w:color w:val="333333"/>
          <w:sz w:val="18"/>
          <w:szCs w:val="18"/>
          <w:lang w:val="en-US" w:eastAsia="ru-RU"/>
        </w:rPr>
        <w:t> AbstractMazeExtension </w:t>
      </w:r>
      <w:r w:rsidRPr="008A59DD">
        <w:rPr>
          <w:rFonts w:ascii="Consolas" w:eastAsia="Times New Roman" w:hAnsi="Consolas" w:cs="Times New Roman"/>
          <w:color w:val="009900"/>
          <w:sz w:val="18"/>
          <w:szCs w:val="18"/>
          <w:lang w:val="en-US" w:eastAsia="ru-RU"/>
        </w:rPr>
        <w:t>{</w:t>
      </w:r>
      <w:r w:rsidRPr="008A59DD">
        <w:rPr>
          <w:rFonts w:ascii="Consolas" w:eastAsia="Times New Roman" w:hAnsi="Consolas" w:cs="Times New Roman"/>
          <w:color w:val="333333"/>
          <w:sz w:val="18"/>
          <w:szCs w:val="18"/>
          <w:lang w:val="en-US" w:eastAsia="ru-RU"/>
        </w:rPr>
        <w:t xml:space="preserve">      </w:t>
      </w:r>
    </w:p>
    <w:p w:rsidR="008A59DD" w:rsidRPr="008A59DD" w:rsidRDefault="008A59DD" w:rsidP="004F10A8">
      <w:pPr>
        <w:numPr>
          <w:ilvl w:val="0"/>
          <w:numId w:val="18"/>
        </w:numPr>
        <w:shd w:val="clear" w:color="auto" w:fill="FFFFFF"/>
        <w:spacing w:after="0" w:line="360" w:lineRule="atLeast"/>
        <w:textAlignment w:val="top"/>
        <w:rPr>
          <w:rFonts w:ascii="Consolas" w:eastAsia="Times New Roman" w:hAnsi="Consolas" w:cs="Times New Roman"/>
          <w:color w:val="333333"/>
          <w:sz w:val="18"/>
          <w:szCs w:val="18"/>
          <w:lang w:eastAsia="ru-RU"/>
        </w:rPr>
      </w:pPr>
      <w:r w:rsidRPr="008A59DD">
        <w:rPr>
          <w:rFonts w:ascii="Consolas" w:eastAsia="Times New Roman" w:hAnsi="Consolas" w:cs="Times New Roman"/>
          <w:color w:val="333333"/>
          <w:sz w:val="18"/>
          <w:szCs w:val="18"/>
          <w:lang w:val="en-US" w:eastAsia="ru-RU"/>
        </w:rPr>
        <w:t>    </w:t>
      </w:r>
      <w:proofErr w:type="spellStart"/>
      <w:r w:rsidRPr="008A59DD">
        <w:rPr>
          <w:rFonts w:ascii="Consolas" w:eastAsia="Times New Roman" w:hAnsi="Consolas" w:cs="Times New Roman"/>
          <w:color w:val="333333"/>
          <w:sz w:val="18"/>
          <w:szCs w:val="18"/>
          <w:lang w:eastAsia="ru-RU"/>
        </w:rPr>
        <w:t>Cell</w:t>
      </w:r>
      <w:proofErr w:type="spellEnd"/>
      <w:r w:rsidRPr="008A59DD">
        <w:rPr>
          <w:rFonts w:ascii="Consolas" w:eastAsia="Times New Roman" w:hAnsi="Consolas" w:cs="Times New Roman"/>
          <w:color w:val="009900"/>
          <w:sz w:val="18"/>
          <w:szCs w:val="18"/>
          <w:lang w:eastAsia="ru-RU"/>
        </w:rPr>
        <w:t>[</w:t>
      </w:r>
      <w:proofErr w:type="gramStart"/>
      <w:r w:rsidRPr="008A59DD">
        <w:rPr>
          <w:rFonts w:ascii="Consolas" w:eastAsia="Times New Roman" w:hAnsi="Consolas" w:cs="Times New Roman"/>
          <w:color w:val="009900"/>
          <w:sz w:val="18"/>
          <w:szCs w:val="18"/>
          <w:lang w:eastAsia="ru-RU"/>
        </w:rPr>
        <w:t>][</w:t>
      </w:r>
      <w:proofErr w:type="gramEnd"/>
      <w:r w:rsidRPr="008A59DD">
        <w:rPr>
          <w:rFonts w:ascii="Consolas" w:eastAsia="Times New Roman" w:hAnsi="Consolas" w:cs="Times New Roman"/>
          <w:color w:val="009900"/>
          <w:sz w:val="18"/>
          <w:szCs w:val="18"/>
          <w:lang w:eastAsia="ru-RU"/>
        </w:rPr>
        <w:t>]</w:t>
      </w:r>
      <w:r w:rsidRPr="008A59DD">
        <w:rPr>
          <w:rFonts w:ascii="Consolas" w:eastAsia="Times New Roman" w:hAnsi="Consolas" w:cs="Times New Roman"/>
          <w:color w:val="333333"/>
          <w:sz w:val="18"/>
          <w:szCs w:val="18"/>
          <w:lang w:eastAsia="ru-RU"/>
        </w:rPr>
        <w:t> </w:t>
      </w:r>
      <w:proofErr w:type="spellStart"/>
      <w:r w:rsidRPr="008A59DD">
        <w:rPr>
          <w:rFonts w:ascii="Consolas" w:eastAsia="Times New Roman" w:hAnsi="Consolas" w:cs="Times New Roman"/>
          <w:color w:val="333333"/>
          <w:sz w:val="18"/>
          <w:szCs w:val="18"/>
          <w:lang w:eastAsia="ru-RU"/>
        </w:rPr>
        <w:t>cells</w:t>
      </w:r>
      <w:proofErr w:type="spellEnd"/>
      <w:r w:rsidRPr="008A59DD">
        <w:rPr>
          <w:rFonts w:ascii="Consolas" w:eastAsia="Times New Roman" w:hAnsi="Consolas" w:cs="Times New Roman"/>
          <w:color w:val="339933"/>
          <w:sz w:val="18"/>
          <w:szCs w:val="18"/>
          <w:lang w:eastAsia="ru-RU"/>
        </w:rPr>
        <w:t>;</w:t>
      </w:r>
    </w:p>
    <w:p w:rsidR="008A59DD" w:rsidRPr="008A59DD" w:rsidRDefault="008A59DD" w:rsidP="007856E8">
      <w:pPr>
        <w:numPr>
          <w:ilvl w:val="0"/>
          <w:numId w:val="18"/>
        </w:numPr>
        <w:shd w:val="clear" w:color="auto" w:fill="FFFFFF"/>
        <w:spacing w:after="0" w:line="360" w:lineRule="atLeast"/>
        <w:textAlignment w:val="top"/>
        <w:rPr>
          <w:rFonts w:ascii="Consolas" w:eastAsia="Times New Roman" w:hAnsi="Consolas" w:cs="Times New Roman"/>
          <w:color w:val="333333"/>
          <w:sz w:val="18"/>
          <w:szCs w:val="18"/>
          <w:lang w:val="en-US" w:eastAsia="ru-RU"/>
        </w:rPr>
      </w:pPr>
      <w:r w:rsidRPr="008A59DD">
        <w:rPr>
          <w:rFonts w:ascii="Consolas" w:eastAsia="Times New Roman" w:hAnsi="Consolas" w:cs="Times New Roman"/>
          <w:color w:val="333333"/>
          <w:sz w:val="18"/>
          <w:szCs w:val="18"/>
          <w:lang w:val="en-US" w:eastAsia="ru-RU"/>
        </w:rPr>
        <w:t>    </w:t>
      </w:r>
      <w:proofErr w:type="spellStart"/>
      <w:r w:rsidRPr="008A59DD">
        <w:rPr>
          <w:rFonts w:ascii="Consolas" w:eastAsia="Times New Roman" w:hAnsi="Consolas" w:cs="Times New Roman"/>
          <w:color w:val="333333"/>
          <w:sz w:val="18"/>
          <w:szCs w:val="18"/>
          <w:lang w:val="en-US" w:eastAsia="ru-RU"/>
        </w:rPr>
        <w:t>LinkedList</w:t>
      </w:r>
      <w:proofErr w:type="spellEnd"/>
      <w:r w:rsidRPr="008A59DD">
        <w:rPr>
          <w:rFonts w:ascii="Consolas" w:eastAsia="Times New Roman" w:hAnsi="Consolas" w:cs="Times New Roman"/>
          <w:color w:val="339933"/>
          <w:sz w:val="18"/>
          <w:szCs w:val="18"/>
          <w:lang w:val="en-US" w:eastAsia="ru-RU"/>
        </w:rPr>
        <w:t>&lt;</w:t>
      </w:r>
      <w:r w:rsidRPr="008A59DD">
        <w:rPr>
          <w:rFonts w:ascii="Consolas" w:eastAsia="Times New Roman" w:hAnsi="Consolas" w:cs="Times New Roman"/>
          <w:color w:val="333333"/>
          <w:sz w:val="18"/>
          <w:szCs w:val="18"/>
          <w:lang w:val="en-US" w:eastAsia="ru-RU"/>
        </w:rPr>
        <w:t>Cell</w:t>
      </w:r>
      <w:r w:rsidRPr="008A59DD">
        <w:rPr>
          <w:rFonts w:ascii="Consolas" w:eastAsia="Times New Roman" w:hAnsi="Consolas" w:cs="Times New Roman"/>
          <w:color w:val="339933"/>
          <w:sz w:val="18"/>
          <w:szCs w:val="18"/>
          <w:lang w:val="en-US" w:eastAsia="ru-RU"/>
        </w:rPr>
        <w:t>&gt;</w:t>
      </w:r>
      <w:r w:rsidRPr="008A59DD">
        <w:rPr>
          <w:rFonts w:ascii="Consolas" w:eastAsia="Times New Roman" w:hAnsi="Consolas" w:cs="Times New Roman"/>
          <w:color w:val="333333"/>
          <w:sz w:val="18"/>
          <w:szCs w:val="18"/>
          <w:lang w:val="en-US" w:eastAsia="ru-RU"/>
        </w:rPr>
        <w:t> </w:t>
      </w:r>
      <w:proofErr w:type="spellStart"/>
      <w:r w:rsidRPr="008A59DD">
        <w:rPr>
          <w:rFonts w:ascii="Consolas" w:eastAsia="Times New Roman" w:hAnsi="Consolas" w:cs="Times New Roman"/>
          <w:color w:val="333333"/>
          <w:sz w:val="18"/>
          <w:szCs w:val="18"/>
          <w:lang w:val="en-US" w:eastAsia="ru-RU"/>
        </w:rPr>
        <w:t>nonCheckCells</w:t>
      </w:r>
      <w:proofErr w:type="spellEnd"/>
      <w:r w:rsidRPr="008A59DD">
        <w:rPr>
          <w:rFonts w:ascii="Consolas" w:eastAsia="Times New Roman" w:hAnsi="Consolas" w:cs="Times New Roman"/>
          <w:color w:val="333333"/>
          <w:sz w:val="18"/>
          <w:szCs w:val="18"/>
          <w:lang w:val="en-US" w:eastAsia="ru-RU"/>
        </w:rPr>
        <w:t> </w:t>
      </w:r>
      <w:r w:rsidRPr="008A59DD">
        <w:rPr>
          <w:rFonts w:ascii="Consolas" w:eastAsia="Times New Roman" w:hAnsi="Consolas" w:cs="Times New Roman"/>
          <w:color w:val="339933"/>
          <w:sz w:val="18"/>
          <w:szCs w:val="18"/>
          <w:lang w:val="en-US" w:eastAsia="ru-RU"/>
        </w:rPr>
        <w:t>=</w:t>
      </w:r>
      <w:r w:rsidRPr="008A59DD">
        <w:rPr>
          <w:rFonts w:ascii="Consolas" w:eastAsia="Times New Roman" w:hAnsi="Consolas" w:cs="Times New Roman"/>
          <w:color w:val="333333"/>
          <w:sz w:val="18"/>
          <w:szCs w:val="18"/>
          <w:lang w:val="en-US" w:eastAsia="ru-RU"/>
        </w:rPr>
        <w:t> </w:t>
      </w:r>
      <w:r w:rsidRPr="008A59DD">
        <w:rPr>
          <w:rFonts w:ascii="Consolas" w:eastAsia="Times New Roman" w:hAnsi="Consolas" w:cs="Times New Roman"/>
          <w:b/>
          <w:bCs/>
          <w:color w:val="000000"/>
          <w:sz w:val="18"/>
          <w:szCs w:val="18"/>
          <w:lang w:val="en-US" w:eastAsia="ru-RU"/>
        </w:rPr>
        <w:t>new</w:t>
      </w:r>
      <w:r w:rsidRPr="008A59DD">
        <w:rPr>
          <w:rFonts w:ascii="Consolas" w:eastAsia="Times New Roman" w:hAnsi="Consolas" w:cs="Times New Roman"/>
          <w:color w:val="333333"/>
          <w:sz w:val="18"/>
          <w:szCs w:val="18"/>
          <w:lang w:val="en-US" w:eastAsia="ru-RU"/>
        </w:rPr>
        <w:t> </w:t>
      </w:r>
      <w:proofErr w:type="spellStart"/>
      <w:r w:rsidRPr="008A59DD">
        <w:rPr>
          <w:rFonts w:ascii="Consolas" w:eastAsia="Times New Roman" w:hAnsi="Consolas" w:cs="Times New Roman"/>
          <w:color w:val="333333"/>
          <w:sz w:val="18"/>
          <w:szCs w:val="18"/>
          <w:lang w:val="en-US" w:eastAsia="ru-RU"/>
        </w:rPr>
        <w:t>LinkedList</w:t>
      </w:r>
      <w:proofErr w:type="spellEnd"/>
      <w:r w:rsidRPr="008A59DD">
        <w:rPr>
          <w:rFonts w:ascii="Consolas" w:eastAsia="Times New Roman" w:hAnsi="Consolas" w:cs="Times New Roman"/>
          <w:color w:val="339933"/>
          <w:sz w:val="18"/>
          <w:szCs w:val="18"/>
          <w:lang w:val="en-US" w:eastAsia="ru-RU"/>
        </w:rPr>
        <w:t>&lt;&gt;</w:t>
      </w:r>
      <w:r w:rsidRPr="008A59DD">
        <w:rPr>
          <w:rFonts w:ascii="Consolas" w:eastAsia="Times New Roman" w:hAnsi="Consolas" w:cs="Times New Roman"/>
          <w:color w:val="009900"/>
          <w:sz w:val="18"/>
          <w:szCs w:val="18"/>
          <w:lang w:val="en-US" w:eastAsia="ru-RU"/>
        </w:rPr>
        <w:t>()</w:t>
      </w:r>
      <w:r w:rsidRPr="008A59DD">
        <w:rPr>
          <w:rFonts w:ascii="Consolas" w:eastAsia="Times New Roman" w:hAnsi="Consolas" w:cs="Times New Roman"/>
          <w:color w:val="339933"/>
          <w:sz w:val="18"/>
          <w:szCs w:val="18"/>
          <w:lang w:val="en-US" w:eastAsia="ru-RU"/>
        </w:rPr>
        <w:t>;</w:t>
      </w:r>
    </w:p>
    <w:p w:rsidR="008A59DD" w:rsidRPr="008A59DD" w:rsidRDefault="008A59DD" w:rsidP="00E169DD">
      <w:pPr>
        <w:numPr>
          <w:ilvl w:val="0"/>
          <w:numId w:val="18"/>
        </w:numPr>
        <w:shd w:val="clear" w:color="auto" w:fill="FFFFFF"/>
        <w:spacing w:after="0" w:line="360" w:lineRule="atLeast"/>
        <w:textAlignment w:val="top"/>
        <w:rPr>
          <w:rFonts w:ascii="Consolas" w:eastAsia="Times New Roman" w:hAnsi="Consolas" w:cs="Times New Roman"/>
          <w:color w:val="333333"/>
          <w:sz w:val="18"/>
          <w:szCs w:val="18"/>
          <w:lang w:val="en-US" w:eastAsia="ru-RU"/>
        </w:rPr>
      </w:pPr>
      <w:r w:rsidRPr="008A59DD">
        <w:rPr>
          <w:rFonts w:ascii="Consolas" w:eastAsia="Times New Roman" w:hAnsi="Consolas" w:cs="Times New Roman"/>
          <w:color w:val="333333"/>
          <w:sz w:val="18"/>
          <w:szCs w:val="18"/>
          <w:lang w:val="en-US" w:eastAsia="ru-RU"/>
        </w:rPr>
        <w:t>    </w:t>
      </w:r>
      <w:proofErr w:type="spellStart"/>
      <w:r w:rsidRPr="008A59DD">
        <w:rPr>
          <w:rFonts w:ascii="Consolas" w:eastAsia="Times New Roman" w:hAnsi="Consolas" w:cs="Times New Roman"/>
          <w:color w:val="333333"/>
          <w:sz w:val="18"/>
          <w:szCs w:val="18"/>
          <w:lang w:val="en-US" w:eastAsia="ru-RU"/>
        </w:rPr>
        <w:t>LinkedList</w:t>
      </w:r>
      <w:proofErr w:type="spellEnd"/>
      <w:r w:rsidRPr="008A59DD">
        <w:rPr>
          <w:rFonts w:ascii="Consolas" w:eastAsia="Times New Roman" w:hAnsi="Consolas" w:cs="Times New Roman"/>
          <w:color w:val="339933"/>
          <w:sz w:val="18"/>
          <w:szCs w:val="18"/>
          <w:lang w:val="en-US" w:eastAsia="ru-RU"/>
        </w:rPr>
        <w:t>&lt;</w:t>
      </w:r>
      <w:r w:rsidRPr="008A59DD">
        <w:rPr>
          <w:rFonts w:ascii="Consolas" w:eastAsia="Times New Roman" w:hAnsi="Consolas" w:cs="Times New Roman"/>
          <w:color w:val="333333"/>
          <w:sz w:val="18"/>
          <w:szCs w:val="18"/>
          <w:lang w:val="en-US" w:eastAsia="ru-RU"/>
        </w:rPr>
        <w:t>Cell</w:t>
      </w:r>
      <w:r w:rsidRPr="008A59DD">
        <w:rPr>
          <w:rFonts w:ascii="Consolas" w:eastAsia="Times New Roman" w:hAnsi="Consolas" w:cs="Times New Roman"/>
          <w:color w:val="339933"/>
          <w:sz w:val="18"/>
          <w:szCs w:val="18"/>
          <w:lang w:val="en-US" w:eastAsia="ru-RU"/>
        </w:rPr>
        <w:t>&gt;</w:t>
      </w:r>
      <w:r w:rsidRPr="008A59DD">
        <w:rPr>
          <w:rFonts w:ascii="Consolas" w:eastAsia="Times New Roman" w:hAnsi="Consolas" w:cs="Times New Roman"/>
          <w:color w:val="333333"/>
          <w:sz w:val="18"/>
          <w:szCs w:val="18"/>
          <w:lang w:val="en-US" w:eastAsia="ru-RU"/>
        </w:rPr>
        <w:t> stack </w:t>
      </w:r>
      <w:r w:rsidRPr="008A59DD">
        <w:rPr>
          <w:rFonts w:ascii="Consolas" w:eastAsia="Times New Roman" w:hAnsi="Consolas" w:cs="Times New Roman"/>
          <w:color w:val="339933"/>
          <w:sz w:val="18"/>
          <w:szCs w:val="18"/>
          <w:lang w:val="en-US" w:eastAsia="ru-RU"/>
        </w:rPr>
        <w:t>=</w:t>
      </w:r>
      <w:r w:rsidRPr="008A59DD">
        <w:rPr>
          <w:rFonts w:ascii="Consolas" w:eastAsia="Times New Roman" w:hAnsi="Consolas" w:cs="Times New Roman"/>
          <w:color w:val="333333"/>
          <w:sz w:val="18"/>
          <w:szCs w:val="18"/>
          <w:lang w:val="en-US" w:eastAsia="ru-RU"/>
        </w:rPr>
        <w:t> </w:t>
      </w:r>
      <w:r w:rsidRPr="008A59DD">
        <w:rPr>
          <w:rFonts w:ascii="Consolas" w:eastAsia="Times New Roman" w:hAnsi="Consolas" w:cs="Times New Roman"/>
          <w:b/>
          <w:bCs/>
          <w:color w:val="000000"/>
          <w:sz w:val="18"/>
          <w:szCs w:val="18"/>
          <w:lang w:val="en-US" w:eastAsia="ru-RU"/>
        </w:rPr>
        <w:t>new</w:t>
      </w:r>
      <w:r w:rsidRPr="008A59DD">
        <w:rPr>
          <w:rFonts w:ascii="Consolas" w:eastAsia="Times New Roman" w:hAnsi="Consolas" w:cs="Times New Roman"/>
          <w:color w:val="333333"/>
          <w:sz w:val="18"/>
          <w:szCs w:val="18"/>
          <w:lang w:val="en-US" w:eastAsia="ru-RU"/>
        </w:rPr>
        <w:t> </w:t>
      </w:r>
      <w:proofErr w:type="spellStart"/>
      <w:r w:rsidRPr="008A59DD">
        <w:rPr>
          <w:rFonts w:ascii="Consolas" w:eastAsia="Times New Roman" w:hAnsi="Consolas" w:cs="Times New Roman"/>
          <w:color w:val="333333"/>
          <w:sz w:val="18"/>
          <w:szCs w:val="18"/>
          <w:lang w:val="en-US" w:eastAsia="ru-RU"/>
        </w:rPr>
        <w:t>LinkedList</w:t>
      </w:r>
      <w:proofErr w:type="spellEnd"/>
      <w:r w:rsidRPr="008A59DD">
        <w:rPr>
          <w:rFonts w:ascii="Consolas" w:eastAsia="Times New Roman" w:hAnsi="Consolas" w:cs="Times New Roman"/>
          <w:color w:val="339933"/>
          <w:sz w:val="18"/>
          <w:szCs w:val="18"/>
          <w:lang w:val="en-US" w:eastAsia="ru-RU"/>
        </w:rPr>
        <w:t>&lt;&gt;</w:t>
      </w:r>
      <w:r w:rsidRPr="008A59DD">
        <w:rPr>
          <w:rFonts w:ascii="Consolas" w:eastAsia="Times New Roman" w:hAnsi="Consolas" w:cs="Times New Roman"/>
          <w:color w:val="009900"/>
          <w:sz w:val="18"/>
          <w:szCs w:val="18"/>
          <w:lang w:val="en-US" w:eastAsia="ru-RU"/>
        </w:rPr>
        <w:t>()</w:t>
      </w:r>
      <w:r w:rsidRPr="008A59DD">
        <w:rPr>
          <w:rFonts w:ascii="Consolas" w:eastAsia="Times New Roman" w:hAnsi="Consolas" w:cs="Times New Roman"/>
          <w:color w:val="339933"/>
          <w:sz w:val="18"/>
          <w:szCs w:val="18"/>
          <w:lang w:val="en-US" w:eastAsia="ru-RU"/>
        </w:rPr>
        <w:t>;</w:t>
      </w:r>
    </w:p>
    <w:p w:rsidR="008A59DD" w:rsidRPr="008A59DD" w:rsidRDefault="008A59DD" w:rsidP="00B20E49">
      <w:pPr>
        <w:numPr>
          <w:ilvl w:val="0"/>
          <w:numId w:val="18"/>
        </w:numPr>
        <w:shd w:val="clear" w:color="auto" w:fill="FFFFFF"/>
        <w:spacing w:after="0" w:line="360" w:lineRule="atLeast"/>
        <w:textAlignment w:val="top"/>
        <w:rPr>
          <w:rFonts w:ascii="Consolas" w:eastAsia="Times New Roman" w:hAnsi="Consolas" w:cs="Times New Roman"/>
          <w:color w:val="333333"/>
          <w:sz w:val="18"/>
          <w:szCs w:val="18"/>
          <w:lang w:eastAsia="ru-RU"/>
        </w:rPr>
      </w:pPr>
      <w:r w:rsidRPr="008A59DD">
        <w:rPr>
          <w:rFonts w:ascii="Consolas" w:eastAsia="Times New Roman" w:hAnsi="Consolas" w:cs="Times New Roman"/>
          <w:color w:val="333333"/>
          <w:sz w:val="18"/>
          <w:szCs w:val="18"/>
          <w:lang w:val="en-US" w:eastAsia="ru-RU"/>
        </w:rPr>
        <w:t>    </w:t>
      </w:r>
      <w:proofErr w:type="spellStart"/>
      <w:r w:rsidRPr="008A59DD">
        <w:rPr>
          <w:rFonts w:ascii="Consolas" w:eastAsia="Times New Roman" w:hAnsi="Consolas" w:cs="Times New Roman"/>
          <w:color w:val="333333"/>
          <w:sz w:val="18"/>
          <w:szCs w:val="18"/>
          <w:lang w:eastAsia="ru-RU"/>
        </w:rPr>
        <w:t>LinkedList</w:t>
      </w:r>
      <w:proofErr w:type="spellEnd"/>
      <w:r w:rsidRPr="008A59DD">
        <w:rPr>
          <w:rFonts w:ascii="Consolas" w:eastAsia="Times New Roman" w:hAnsi="Consolas" w:cs="Times New Roman"/>
          <w:color w:val="339933"/>
          <w:sz w:val="18"/>
          <w:szCs w:val="18"/>
          <w:lang w:eastAsia="ru-RU"/>
        </w:rPr>
        <w:t>&lt;</w:t>
      </w:r>
      <w:proofErr w:type="spellStart"/>
      <w:r w:rsidRPr="008A59DD">
        <w:rPr>
          <w:rFonts w:ascii="Consolas" w:eastAsia="Times New Roman" w:hAnsi="Consolas" w:cs="Times New Roman"/>
          <w:color w:val="333333"/>
          <w:sz w:val="18"/>
          <w:szCs w:val="18"/>
          <w:lang w:eastAsia="ru-RU"/>
        </w:rPr>
        <w:t>Cell</w:t>
      </w:r>
      <w:proofErr w:type="spellEnd"/>
      <w:r w:rsidRPr="008A59DD">
        <w:rPr>
          <w:rFonts w:ascii="Consolas" w:eastAsia="Times New Roman" w:hAnsi="Consolas" w:cs="Times New Roman"/>
          <w:color w:val="339933"/>
          <w:sz w:val="18"/>
          <w:szCs w:val="18"/>
          <w:lang w:eastAsia="ru-RU"/>
        </w:rPr>
        <w:t>&gt;</w:t>
      </w:r>
      <w:r w:rsidRPr="008A59DD">
        <w:rPr>
          <w:rFonts w:ascii="Consolas" w:eastAsia="Times New Roman" w:hAnsi="Consolas" w:cs="Times New Roman"/>
          <w:color w:val="333333"/>
          <w:sz w:val="18"/>
          <w:szCs w:val="18"/>
          <w:lang w:eastAsia="ru-RU"/>
        </w:rPr>
        <w:t> </w:t>
      </w:r>
      <w:proofErr w:type="spellStart"/>
      <w:r w:rsidRPr="008A59DD">
        <w:rPr>
          <w:rFonts w:ascii="Consolas" w:eastAsia="Times New Roman" w:hAnsi="Consolas" w:cs="Times New Roman"/>
          <w:color w:val="333333"/>
          <w:sz w:val="18"/>
          <w:szCs w:val="18"/>
          <w:lang w:eastAsia="ru-RU"/>
        </w:rPr>
        <w:t>neighbors</w:t>
      </w:r>
      <w:proofErr w:type="spellEnd"/>
      <w:r w:rsidRPr="008A59DD">
        <w:rPr>
          <w:rFonts w:ascii="Consolas" w:eastAsia="Times New Roman" w:hAnsi="Consolas" w:cs="Times New Roman"/>
          <w:color w:val="339933"/>
          <w:sz w:val="18"/>
          <w:szCs w:val="18"/>
          <w:lang w:eastAsia="ru-RU"/>
        </w:rPr>
        <w:t>;</w:t>
      </w:r>
    </w:p>
    <w:p w:rsidR="008A59DD" w:rsidRPr="008A59DD" w:rsidRDefault="008A59DD" w:rsidP="00C20CDB">
      <w:pPr>
        <w:numPr>
          <w:ilvl w:val="0"/>
          <w:numId w:val="18"/>
        </w:numPr>
        <w:shd w:val="clear" w:color="auto" w:fill="FFFFFF"/>
        <w:spacing w:after="0" w:line="360" w:lineRule="atLeast"/>
        <w:textAlignment w:val="top"/>
        <w:rPr>
          <w:rFonts w:ascii="Consolas" w:eastAsia="Times New Roman" w:hAnsi="Consolas" w:cs="Times New Roman"/>
          <w:color w:val="333333"/>
          <w:sz w:val="18"/>
          <w:szCs w:val="18"/>
          <w:lang w:eastAsia="ru-RU"/>
        </w:rPr>
      </w:pPr>
      <w:r w:rsidRPr="008A59DD">
        <w:rPr>
          <w:rFonts w:ascii="Consolas" w:eastAsia="Times New Roman" w:hAnsi="Consolas" w:cs="Times New Roman"/>
          <w:color w:val="333333"/>
          <w:sz w:val="18"/>
          <w:szCs w:val="18"/>
          <w:lang w:eastAsia="ru-RU"/>
        </w:rPr>
        <w:t>    </w:t>
      </w:r>
      <w:proofErr w:type="spellStart"/>
      <w:r w:rsidRPr="008A59DD">
        <w:rPr>
          <w:rFonts w:ascii="Consolas" w:eastAsia="Times New Roman" w:hAnsi="Consolas" w:cs="Times New Roman"/>
          <w:color w:val="003399"/>
          <w:sz w:val="18"/>
          <w:szCs w:val="18"/>
          <w:lang w:eastAsia="ru-RU"/>
        </w:rPr>
        <w:t>Random</w:t>
      </w:r>
      <w:proofErr w:type="spellEnd"/>
      <w:r w:rsidRPr="008A59DD">
        <w:rPr>
          <w:rFonts w:ascii="Consolas" w:eastAsia="Times New Roman" w:hAnsi="Consolas" w:cs="Times New Roman"/>
          <w:color w:val="333333"/>
          <w:sz w:val="18"/>
          <w:szCs w:val="18"/>
          <w:lang w:eastAsia="ru-RU"/>
        </w:rPr>
        <w:t> </w:t>
      </w:r>
      <w:proofErr w:type="spellStart"/>
      <w:r w:rsidRPr="008A59DD">
        <w:rPr>
          <w:rFonts w:ascii="Consolas" w:eastAsia="Times New Roman" w:hAnsi="Consolas" w:cs="Times New Roman"/>
          <w:color w:val="333333"/>
          <w:sz w:val="18"/>
          <w:szCs w:val="18"/>
          <w:lang w:eastAsia="ru-RU"/>
        </w:rPr>
        <w:t>random</w:t>
      </w:r>
      <w:proofErr w:type="spellEnd"/>
      <w:r w:rsidRPr="008A59DD">
        <w:rPr>
          <w:rFonts w:ascii="Consolas" w:eastAsia="Times New Roman" w:hAnsi="Consolas" w:cs="Times New Roman"/>
          <w:color w:val="339933"/>
          <w:sz w:val="18"/>
          <w:szCs w:val="18"/>
          <w:lang w:eastAsia="ru-RU"/>
        </w:rPr>
        <w:t>;</w:t>
      </w:r>
    </w:p>
    <w:p w:rsidR="008A59DD" w:rsidRPr="008A59DD" w:rsidRDefault="008A59DD" w:rsidP="00AE15DD">
      <w:pPr>
        <w:numPr>
          <w:ilvl w:val="0"/>
          <w:numId w:val="18"/>
        </w:numPr>
        <w:shd w:val="clear" w:color="auto" w:fill="FFFFFF"/>
        <w:spacing w:after="0" w:line="360" w:lineRule="atLeast"/>
        <w:textAlignment w:val="top"/>
        <w:rPr>
          <w:rFonts w:ascii="Consolas" w:eastAsia="Times New Roman" w:hAnsi="Consolas" w:cs="Times New Roman"/>
          <w:color w:val="333333"/>
          <w:sz w:val="18"/>
          <w:szCs w:val="18"/>
          <w:lang w:eastAsia="ru-RU"/>
        </w:rPr>
      </w:pPr>
      <w:r w:rsidRPr="008A59DD">
        <w:rPr>
          <w:rFonts w:ascii="Consolas" w:eastAsia="Times New Roman" w:hAnsi="Consolas" w:cs="Times New Roman"/>
          <w:color w:val="333333"/>
          <w:sz w:val="18"/>
          <w:szCs w:val="18"/>
          <w:lang w:eastAsia="ru-RU"/>
        </w:rPr>
        <w:t>     @</w:t>
      </w:r>
      <w:proofErr w:type="spellStart"/>
      <w:r w:rsidRPr="008A59DD">
        <w:rPr>
          <w:rFonts w:ascii="Consolas" w:eastAsia="Times New Roman" w:hAnsi="Consolas" w:cs="Times New Roman"/>
          <w:color w:val="333333"/>
          <w:sz w:val="18"/>
          <w:szCs w:val="18"/>
          <w:lang w:eastAsia="ru-RU"/>
        </w:rPr>
        <w:t>Override</w:t>
      </w:r>
      <w:proofErr w:type="spellEnd"/>
    </w:p>
    <w:p w:rsidR="008A59DD" w:rsidRPr="008A59DD" w:rsidRDefault="008A59DD" w:rsidP="008A59DD">
      <w:pPr>
        <w:numPr>
          <w:ilvl w:val="0"/>
          <w:numId w:val="18"/>
        </w:numPr>
        <w:shd w:val="clear" w:color="auto" w:fill="FFFFFF"/>
        <w:spacing w:after="0" w:line="360" w:lineRule="atLeast"/>
        <w:textAlignment w:val="top"/>
        <w:rPr>
          <w:rFonts w:ascii="Consolas" w:eastAsia="Times New Roman" w:hAnsi="Consolas" w:cs="Times New Roman"/>
          <w:color w:val="333333"/>
          <w:sz w:val="18"/>
          <w:szCs w:val="18"/>
          <w:lang w:val="en-US" w:eastAsia="ru-RU"/>
        </w:rPr>
      </w:pPr>
      <w:r w:rsidRPr="008A59DD">
        <w:rPr>
          <w:rFonts w:ascii="Consolas" w:eastAsia="Times New Roman" w:hAnsi="Consolas" w:cs="Times New Roman"/>
          <w:color w:val="333333"/>
          <w:sz w:val="18"/>
          <w:szCs w:val="18"/>
          <w:lang w:val="en-US" w:eastAsia="ru-RU"/>
        </w:rPr>
        <w:t>    </w:t>
      </w:r>
      <w:r w:rsidRPr="008A59DD">
        <w:rPr>
          <w:rFonts w:ascii="Consolas" w:eastAsia="Times New Roman" w:hAnsi="Consolas" w:cs="Times New Roman"/>
          <w:b/>
          <w:bCs/>
          <w:color w:val="000000"/>
          <w:sz w:val="18"/>
          <w:szCs w:val="18"/>
          <w:lang w:val="en-US" w:eastAsia="ru-RU"/>
        </w:rPr>
        <w:t>public</w:t>
      </w:r>
      <w:r w:rsidRPr="008A59DD">
        <w:rPr>
          <w:rFonts w:ascii="Consolas" w:eastAsia="Times New Roman" w:hAnsi="Consolas" w:cs="Times New Roman"/>
          <w:color w:val="333333"/>
          <w:sz w:val="18"/>
          <w:szCs w:val="18"/>
          <w:lang w:val="en-US" w:eastAsia="ru-RU"/>
        </w:rPr>
        <w:t xml:space="preserve"> Maze </w:t>
      </w:r>
      <w:proofErr w:type="spellStart"/>
      <w:r w:rsidRPr="008A59DD">
        <w:rPr>
          <w:rFonts w:ascii="Consolas" w:eastAsia="Times New Roman" w:hAnsi="Consolas" w:cs="Times New Roman"/>
          <w:color w:val="333333"/>
          <w:sz w:val="18"/>
          <w:szCs w:val="18"/>
          <w:lang w:val="en-US" w:eastAsia="ru-RU"/>
        </w:rPr>
        <w:t>generateMaze</w:t>
      </w:r>
      <w:proofErr w:type="spellEnd"/>
      <w:r w:rsidRPr="008A59DD">
        <w:rPr>
          <w:rFonts w:ascii="Consolas" w:eastAsia="Times New Roman" w:hAnsi="Consolas" w:cs="Times New Roman"/>
          <w:color w:val="009900"/>
          <w:sz w:val="18"/>
          <w:szCs w:val="18"/>
          <w:lang w:val="en-US" w:eastAsia="ru-RU"/>
        </w:rPr>
        <w:t>(</w:t>
      </w:r>
      <w:proofErr w:type="spellStart"/>
      <w:r w:rsidRPr="008A59DD">
        <w:rPr>
          <w:rFonts w:ascii="Consolas" w:eastAsia="Times New Roman" w:hAnsi="Consolas" w:cs="Times New Roman"/>
          <w:b/>
          <w:bCs/>
          <w:color w:val="000066"/>
          <w:sz w:val="18"/>
          <w:szCs w:val="18"/>
          <w:lang w:val="en-US" w:eastAsia="ru-RU"/>
        </w:rPr>
        <w:t>int</w:t>
      </w:r>
      <w:proofErr w:type="spellEnd"/>
      <w:r w:rsidRPr="008A59DD">
        <w:rPr>
          <w:rFonts w:ascii="Consolas" w:eastAsia="Times New Roman" w:hAnsi="Consolas" w:cs="Times New Roman"/>
          <w:color w:val="333333"/>
          <w:sz w:val="18"/>
          <w:szCs w:val="18"/>
          <w:lang w:val="en-US" w:eastAsia="ru-RU"/>
        </w:rPr>
        <w:t> rows, </w:t>
      </w:r>
      <w:proofErr w:type="spellStart"/>
      <w:r w:rsidRPr="008A59DD">
        <w:rPr>
          <w:rFonts w:ascii="Consolas" w:eastAsia="Times New Roman" w:hAnsi="Consolas" w:cs="Times New Roman"/>
          <w:b/>
          <w:bCs/>
          <w:color w:val="000066"/>
          <w:sz w:val="18"/>
          <w:szCs w:val="18"/>
          <w:lang w:val="en-US" w:eastAsia="ru-RU"/>
        </w:rPr>
        <w:t>int</w:t>
      </w:r>
      <w:proofErr w:type="spellEnd"/>
      <w:r w:rsidRPr="008A59DD">
        <w:rPr>
          <w:rFonts w:ascii="Consolas" w:eastAsia="Times New Roman" w:hAnsi="Consolas" w:cs="Times New Roman"/>
          <w:color w:val="333333"/>
          <w:sz w:val="18"/>
          <w:szCs w:val="18"/>
          <w:lang w:val="en-US" w:eastAsia="ru-RU"/>
        </w:rPr>
        <w:t> cols</w:t>
      </w:r>
      <w:r w:rsidRPr="008A59DD">
        <w:rPr>
          <w:rFonts w:ascii="Consolas" w:eastAsia="Times New Roman" w:hAnsi="Consolas" w:cs="Times New Roman"/>
          <w:color w:val="009900"/>
          <w:sz w:val="18"/>
          <w:szCs w:val="18"/>
          <w:lang w:val="en-US" w:eastAsia="ru-RU"/>
        </w:rPr>
        <w:t>)</w:t>
      </w:r>
      <w:r w:rsidRPr="008A59DD">
        <w:rPr>
          <w:rFonts w:ascii="Consolas" w:eastAsia="Times New Roman" w:hAnsi="Consolas" w:cs="Times New Roman"/>
          <w:color w:val="333333"/>
          <w:sz w:val="18"/>
          <w:szCs w:val="18"/>
          <w:lang w:val="en-US" w:eastAsia="ru-RU"/>
        </w:rPr>
        <w:t> </w:t>
      </w:r>
      <w:r w:rsidRPr="008A59DD">
        <w:rPr>
          <w:rFonts w:ascii="Consolas" w:eastAsia="Times New Roman" w:hAnsi="Consolas" w:cs="Times New Roman"/>
          <w:color w:val="009900"/>
          <w:sz w:val="18"/>
          <w:szCs w:val="18"/>
          <w:lang w:val="en-US" w:eastAsia="ru-RU"/>
        </w:rPr>
        <w:t>{</w:t>
      </w:r>
    </w:p>
    <w:p w:rsidR="008A59DD" w:rsidRPr="008A59DD" w:rsidRDefault="008A59DD" w:rsidP="008A59DD">
      <w:pPr>
        <w:numPr>
          <w:ilvl w:val="0"/>
          <w:numId w:val="18"/>
        </w:numPr>
        <w:shd w:val="clear" w:color="auto" w:fill="FFFFFF"/>
        <w:spacing w:after="0" w:line="360" w:lineRule="atLeast"/>
        <w:textAlignment w:val="top"/>
        <w:rPr>
          <w:rFonts w:ascii="Consolas" w:eastAsia="Times New Roman" w:hAnsi="Consolas" w:cs="Times New Roman"/>
          <w:color w:val="333333"/>
          <w:sz w:val="18"/>
          <w:szCs w:val="18"/>
          <w:lang w:eastAsia="ru-RU"/>
        </w:rPr>
      </w:pPr>
      <w:r w:rsidRPr="008A59DD">
        <w:rPr>
          <w:rFonts w:ascii="Consolas" w:eastAsia="Times New Roman" w:hAnsi="Consolas" w:cs="Times New Roman"/>
          <w:color w:val="333333"/>
          <w:sz w:val="18"/>
          <w:szCs w:val="18"/>
          <w:lang w:val="en-US" w:eastAsia="ru-RU"/>
        </w:rPr>
        <w:t xml:space="preserve">        </w:t>
      </w:r>
      <w:proofErr w:type="spellStart"/>
      <w:r w:rsidRPr="008A59DD">
        <w:rPr>
          <w:rFonts w:ascii="Consolas" w:eastAsia="Times New Roman" w:hAnsi="Consolas" w:cs="Times New Roman"/>
          <w:color w:val="333333"/>
          <w:sz w:val="18"/>
          <w:szCs w:val="18"/>
          <w:lang w:eastAsia="ru-RU"/>
        </w:rPr>
        <w:t>nonCheckCells</w:t>
      </w:r>
      <w:proofErr w:type="spellEnd"/>
      <w:r w:rsidRPr="008A59DD">
        <w:rPr>
          <w:rFonts w:ascii="Consolas" w:eastAsia="Times New Roman" w:hAnsi="Consolas" w:cs="Times New Roman"/>
          <w:color w:val="333333"/>
          <w:sz w:val="18"/>
          <w:szCs w:val="18"/>
          <w:lang w:eastAsia="ru-RU"/>
        </w:rPr>
        <w:t> </w:t>
      </w:r>
      <w:r w:rsidRPr="008A59DD">
        <w:rPr>
          <w:rFonts w:ascii="Consolas" w:eastAsia="Times New Roman" w:hAnsi="Consolas" w:cs="Times New Roman"/>
          <w:color w:val="339933"/>
          <w:sz w:val="18"/>
          <w:szCs w:val="18"/>
          <w:lang w:eastAsia="ru-RU"/>
        </w:rPr>
        <w:t>=</w:t>
      </w:r>
      <w:r w:rsidRPr="008A59DD">
        <w:rPr>
          <w:rFonts w:ascii="Consolas" w:eastAsia="Times New Roman" w:hAnsi="Consolas" w:cs="Times New Roman"/>
          <w:color w:val="333333"/>
          <w:sz w:val="18"/>
          <w:szCs w:val="18"/>
          <w:lang w:eastAsia="ru-RU"/>
        </w:rPr>
        <w:t> </w:t>
      </w:r>
      <w:proofErr w:type="spellStart"/>
      <w:r w:rsidRPr="008A59DD">
        <w:rPr>
          <w:rFonts w:ascii="Consolas" w:eastAsia="Times New Roman" w:hAnsi="Consolas" w:cs="Times New Roman"/>
          <w:b/>
          <w:bCs/>
          <w:color w:val="000000"/>
          <w:sz w:val="18"/>
          <w:szCs w:val="18"/>
          <w:lang w:eastAsia="ru-RU"/>
        </w:rPr>
        <w:t>new</w:t>
      </w:r>
      <w:proofErr w:type="spellEnd"/>
      <w:r w:rsidRPr="008A59DD">
        <w:rPr>
          <w:rFonts w:ascii="Consolas" w:eastAsia="Times New Roman" w:hAnsi="Consolas" w:cs="Times New Roman"/>
          <w:color w:val="333333"/>
          <w:sz w:val="18"/>
          <w:szCs w:val="18"/>
          <w:lang w:eastAsia="ru-RU"/>
        </w:rPr>
        <w:t> </w:t>
      </w:r>
      <w:proofErr w:type="spellStart"/>
      <w:r w:rsidRPr="008A59DD">
        <w:rPr>
          <w:rFonts w:ascii="Consolas" w:eastAsia="Times New Roman" w:hAnsi="Consolas" w:cs="Times New Roman"/>
          <w:color w:val="333333"/>
          <w:sz w:val="18"/>
          <w:szCs w:val="18"/>
          <w:lang w:eastAsia="ru-RU"/>
        </w:rPr>
        <w:t>LinkedList</w:t>
      </w:r>
      <w:proofErr w:type="spellEnd"/>
      <w:proofErr w:type="gramStart"/>
      <w:r w:rsidRPr="008A59DD">
        <w:rPr>
          <w:rFonts w:ascii="Consolas" w:eastAsia="Times New Roman" w:hAnsi="Consolas" w:cs="Times New Roman"/>
          <w:color w:val="339933"/>
          <w:sz w:val="18"/>
          <w:szCs w:val="18"/>
          <w:lang w:eastAsia="ru-RU"/>
        </w:rPr>
        <w:t>&lt;&gt;</w:t>
      </w:r>
      <w:r w:rsidRPr="008A59DD">
        <w:rPr>
          <w:rFonts w:ascii="Consolas" w:eastAsia="Times New Roman" w:hAnsi="Consolas" w:cs="Times New Roman"/>
          <w:color w:val="009900"/>
          <w:sz w:val="18"/>
          <w:szCs w:val="18"/>
          <w:lang w:eastAsia="ru-RU"/>
        </w:rPr>
        <w:t>(</w:t>
      </w:r>
      <w:proofErr w:type="gramEnd"/>
      <w:r w:rsidRPr="008A59DD">
        <w:rPr>
          <w:rFonts w:ascii="Consolas" w:eastAsia="Times New Roman" w:hAnsi="Consolas" w:cs="Times New Roman"/>
          <w:color w:val="009900"/>
          <w:sz w:val="18"/>
          <w:szCs w:val="18"/>
          <w:lang w:eastAsia="ru-RU"/>
        </w:rPr>
        <w:t>)</w:t>
      </w:r>
      <w:r w:rsidRPr="008A59DD">
        <w:rPr>
          <w:rFonts w:ascii="Consolas" w:eastAsia="Times New Roman" w:hAnsi="Consolas" w:cs="Times New Roman"/>
          <w:color w:val="339933"/>
          <w:sz w:val="18"/>
          <w:szCs w:val="18"/>
          <w:lang w:eastAsia="ru-RU"/>
        </w:rPr>
        <w:t>;</w:t>
      </w:r>
    </w:p>
    <w:p w:rsidR="008A59DD" w:rsidRPr="008A59DD" w:rsidRDefault="008A59DD" w:rsidP="008A59DD">
      <w:pPr>
        <w:numPr>
          <w:ilvl w:val="0"/>
          <w:numId w:val="18"/>
        </w:numPr>
        <w:shd w:val="clear" w:color="auto" w:fill="FFFFFF"/>
        <w:spacing w:after="0" w:line="360" w:lineRule="atLeast"/>
        <w:textAlignment w:val="top"/>
        <w:rPr>
          <w:rFonts w:ascii="Consolas" w:eastAsia="Times New Roman" w:hAnsi="Consolas" w:cs="Times New Roman"/>
          <w:color w:val="333333"/>
          <w:sz w:val="18"/>
          <w:szCs w:val="18"/>
          <w:lang w:val="en-US" w:eastAsia="ru-RU"/>
        </w:rPr>
      </w:pPr>
      <w:r w:rsidRPr="008A59DD">
        <w:rPr>
          <w:rFonts w:ascii="Consolas" w:eastAsia="Times New Roman" w:hAnsi="Consolas" w:cs="Times New Roman"/>
          <w:color w:val="333333"/>
          <w:sz w:val="18"/>
          <w:szCs w:val="18"/>
          <w:lang w:val="en-US" w:eastAsia="ru-RU"/>
        </w:rPr>
        <w:t>        cells </w:t>
      </w:r>
      <w:r w:rsidRPr="008A59DD">
        <w:rPr>
          <w:rFonts w:ascii="Consolas" w:eastAsia="Times New Roman" w:hAnsi="Consolas" w:cs="Times New Roman"/>
          <w:color w:val="339933"/>
          <w:sz w:val="18"/>
          <w:szCs w:val="18"/>
          <w:lang w:val="en-US" w:eastAsia="ru-RU"/>
        </w:rPr>
        <w:t>=</w:t>
      </w:r>
      <w:r w:rsidRPr="008A59DD">
        <w:rPr>
          <w:rFonts w:ascii="Consolas" w:eastAsia="Times New Roman" w:hAnsi="Consolas" w:cs="Times New Roman"/>
          <w:color w:val="333333"/>
          <w:sz w:val="18"/>
          <w:szCs w:val="18"/>
          <w:lang w:val="en-US" w:eastAsia="ru-RU"/>
        </w:rPr>
        <w:t> </w:t>
      </w:r>
      <w:r w:rsidRPr="008A59DD">
        <w:rPr>
          <w:rFonts w:ascii="Consolas" w:eastAsia="Times New Roman" w:hAnsi="Consolas" w:cs="Times New Roman"/>
          <w:b/>
          <w:bCs/>
          <w:color w:val="000000"/>
          <w:sz w:val="18"/>
          <w:szCs w:val="18"/>
          <w:lang w:val="en-US" w:eastAsia="ru-RU"/>
        </w:rPr>
        <w:t>new</w:t>
      </w:r>
      <w:r w:rsidRPr="008A59DD">
        <w:rPr>
          <w:rFonts w:ascii="Consolas" w:eastAsia="Times New Roman" w:hAnsi="Consolas" w:cs="Times New Roman"/>
          <w:color w:val="333333"/>
          <w:sz w:val="18"/>
          <w:szCs w:val="18"/>
          <w:lang w:val="en-US" w:eastAsia="ru-RU"/>
        </w:rPr>
        <w:t> Cell</w:t>
      </w:r>
      <w:r w:rsidRPr="008A59DD">
        <w:rPr>
          <w:rFonts w:ascii="Consolas" w:eastAsia="Times New Roman" w:hAnsi="Consolas" w:cs="Times New Roman"/>
          <w:color w:val="009900"/>
          <w:sz w:val="18"/>
          <w:szCs w:val="18"/>
          <w:lang w:val="en-US" w:eastAsia="ru-RU"/>
        </w:rPr>
        <w:t>[</w:t>
      </w:r>
      <w:r w:rsidRPr="008A59DD">
        <w:rPr>
          <w:rFonts w:ascii="Consolas" w:eastAsia="Times New Roman" w:hAnsi="Consolas" w:cs="Times New Roman"/>
          <w:color w:val="333333"/>
          <w:sz w:val="18"/>
          <w:szCs w:val="18"/>
          <w:lang w:val="en-US" w:eastAsia="ru-RU"/>
        </w:rPr>
        <w:t>rows</w:t>
      </w:r>
      <w:r w:rsidRPr="008A59DD">
        <w:rPr>
          <w:rFonts w:ascii="Consolas" w:eastAsia="Times New Roman" w:hAnsi="Consolas" w:cs="Times New Roman"/>
          <w:color w:val="009900"/>
          <w:sz w:val="18"/>
          <w:szCs w:val="18"/>
          <w:lang w:val="en-US" w:eastAsia="ru-RU"/>
        </w:rPr>
        <w:t>][</w:t>
      </w:r>
      <w:r w:rsidRPr="008A59DD">
        <w:rPr>
          <w:rFonts w:ascii="Consolas" w:eastAsia="Times New Roman" w:hAnsi="Consolas" w:cs="Times New Roman"/>
          <w:color w:val="333333"/>
          <w:sz w:val="18"/>
          <w:szCs w:val="18"/>
          <w:lang w:val="en-US" w:eastAsia="ru-RU"/>
        </w:rPr>
        <w:t>cols</w:t>
      </w:r>
      <w:r w:rsidRPr="008A59DD">
        <w:rPr>
          <w:rFonts w:ascii="Consolas" w:eastAsia="Times New Roman" w:hAnsi="Consolas" w:cs="Times New Roman"/>
          <w:color w:val="009900"/>
          <w:sz w:val="18"/>
          <w:szCs w:val="18"/>
          <w:lang w:val="en-US" w:eastAsia="ru-RU"/>
        </w:rPr>
        <w:t>]</w:t>
      </w:r>
      <w:r w:rsidRPr="008A59DD">
        <w:rPr>
          <w:rFonts w:ascii="Consolas" w:eastAsia="Times New Roman" w:hAnsi="Consolas" w:cs="Times New Roman"/>
          <w:color w:val="339933"/>
          <w:sz w:val="18"/>
          <w:szCs w:val="18"/>
          <w:lang w:val="en-US" w:eastAsia="ru-RU"/>
        </w:rPr>
        <w:t>;</w:t>
      </w:r>
    </w:p>
    <w:p w:rsidR="008A59DD" w:rsidRPr="008A59DD" w:rsidRDefault="008A59DD" w:rsidP="008A59DD">
      <w:pPr>
        <w:numPr>
          <w:ilvl w:val="0"/>
          <w:numId w:val="18"/>
        </w:numPr>
        <w:shd w:val="clear" w:color="auto" w:fill="FFFFFF"/>
        <w:spacing w:after="0" w:line="360" w:lineRule="atLeast"/>
        <w:textAlignment w:val="top"/>
        <w:rPr>
          <w:rFonts w:ascii="Consolas" w:eastAsia="Times New Roman" w:hAnsi="Consolas" w:cs="Times New Roman"/>
          <w:color w:val="333333"/>
          <w:sz w:val="18"/>
          <w:szCs w:val="18"/>
          <w:lang w:eastAsia="ru-RU"/>
        </w:rPr>
      </w:pPr>
      <w:r w:rsidRPr="008A59DD">
        <w:rPr>
          <w:rFonts w:ascii="Consolas" w:eastAsia="Times New Roman" w:hAnsi="Consolas" w:cs="Times New Roman"/>
          <w:color w:val="333333"/>
          <w:sz w:val="18"/>
          <w:szCs w:val="18"/>
          <w:lang w:val="en-US" w:eastAsia="ru-RU"/>
        </w:rPr>
        <w:lastRenderedPageBreak/>
        <w:t xml:space="preserve">        </w:t>
      </w:r>
      <w:proofErr w:type="spellStart"/>
      <w:r w:rsidRPr="008A59DD">
        <w:rPr>
          <w:rFonts w:ascii="Consolas" w:eastAsia="Times New Roman" w:hAnsi="Consolas" w:cs="Times New Roman"/>
          <w:color w:val="333333"/>
          <w:sz w:val="18"/>
          <w:szCs w:val="18"/>
          <w:lang w:eastAsia="ru-RU"/>
        </w:rPr>
        <w:t>stack</w:t>
      </w:r>
      <w:proofErr w:type="spellEnd"/>
      <w:r w:rsidRPr="008A59DD">
        <w:rPr>
          <w:rFonts w:ascii="Consolas" w:eastAsia="Times New Roman" w:hAnsi="Consolas" w:cs="Times New Roman"/>
          <w:color w:val="333333"/>
          <w:sz w:val="18"/>
          <w:szCs w:val="18"/>
          <w:lang w:eastAsia="ru-RU"/>
        </w:rPr>
        <w:t> </w:t>
      </w:r>
      <w:r w:rsidRPr="008A59DD">
        <w:rPr>
          <w:rFonts w:ascii="Consolas" w:eastAsia="Times New Roman" w:hAnsi="Consolas" w:cs="Times New Roman"/>
          <w:color w:val="339933"/>
          <w:sz w:val="18"/>
          <w:szCs w:val="18"/>
          <w:lang w:eastAsia="ru-RU"/>
        </w:rPr>
        <w:t>=</w:t>
      </w:r>
      <w:r w:rsidRPr="008A59DD">
        <w:rPr>
          <w:rFonts w:ascii="Consolas" w:eastAsia="Times New Roman" w:hAnsi="Consolas" w:cs="Times New Roman"/>
          <w:color w:val="333333"/>
          <w:sz w:val="18"/>
          <w:szCs w:val="18"/>
          <w:lang w:eastAsia="ru-RU"/>
        </w:rPr>
        <w:t> </w:t>
      </w:r>
      <w:proofErr w:type="spellStart"/>
      <w:r w:rsidRPr="008A59DD">
        <w:rPr>
          <w:rFonts w:ascii="Consolas" w:eastAsia="Times New Roman" w:hAnsi="Consolas" w:cs="Times New Roman"/>
          <w:b/>
          <w:bCs/>
          <w:color w:val="000000"/>
          <w:sz w:val="18"/>
          <w:szCs w:val="18"/>
          <w:lang w:eastAsia="ru-RU"/>
        </w:rPr>
        <w:t>new</w:t>
      </w:r>
      <w:proofErr w:type="spellEnd"/>
      <w:r w:rsidRPr="008A59DD">
        <w:rPr>
          <w:rFonts w:ascii="Consolas" w:eastAsia="Times New Roman" w:hAnsi="Consolas" w:cs="Times New Roman"/>
          <w:color w:val="333333"/>
          <w:sz w:val="18"/>
          <w:szCs w:val="18"/>
          <w:lang w:eastAsia="ru-RU"/>
        </w:rPr>
        <w:t> </w:t>
      </w:r>
      <w:proofErr w:type="spellStart"/>
      <w:r w:rsidRPr="008A59DD">
        <w:rPr>
          <w:rFonts w:ascii="Consolas" w:eastAsia="Times New Roman" w:hAnsi="Consolas" w:cs="Times New Roman"/>
          <w:color w:val="333333"/>
          <w:sz w:val="18"/>
          <w:szCs w:val="18"/>
          <w:lang w:eastAsia="ru-RU"/>
        </w:rPr>
        <w:t>LinkedList</w:t>
      </w:r>
      <w:proofErr w:type="spellEnd"/>
      <w:proofErr w:type="gramStart"/>
      <w:r w:rsidRPr="008A59DD">
        <w:rPr>
          <w:rFonts w:ascii="Consolas" w:eastAsia="Times New Roman" w:hAnsi="Consolas" w:cs="Times New Roman"/>
          <w:color w:val="339933"/>
          <w:sz w:val="18"/>
          <w:szCs w:val="18"/>
          <w:lang w:eastAsia="ru-RU"/>
        </w:rPr>
        <w:t>&lt;&gt;</w:t>
      </w:r>
      <w:r w:rsidRPr="008A59DD">
        <w:rPr>
          <w:rFonts w:ascii="Consolas" w:eastAsia="Times New Roman" w:hAnsi="Consolas" w:cs="Times New Roman"/>
          <w:color w:val="009900"/>
          <w:sz w:val="18"/>
          <w:szCs w:val="18"/>
          <w:lang w:eastAsia="ru-RU"/>
        </w:rPr>
        <w:t>(</w:t>
      </w:r>
      <w:proofErr w:type="gramEnd"/>
      <w:r w:rsidRPr="008A59DD">
        <w:rPr>
          <w:rFonts w:ascii="Consolas" w:eastAsia="Times New Roman" w:hAnsi="Consolas" w:cs="Times New Roman"/>
          <w:color w:val="009900"/>
          <w:sz w:val="18"/>
          <w:szCs w:val="18"/>
          <w:lang w:eastAsia="ru-RU"/>
        </w:rPr>
        <w:t>)</w:t>
      </w:r>
      <w:r w:rsidRPr="008A59DD">
        <w:rPr>
          <w:rFonts w:ascii="Consolas" w:eastAsia="Times New Roman" w:hAnsi="Consolas" w:cs="Times New Roman"/>
          <w:color w:val="339933"/>
          <w:sz w:val="18"/>
          <w:szCs w:val="18"/>
          <w:lang w:eastAsia="ru-RU"/>
        </w:rPr>
        <w:t>;</w:t>
      </w:r>
    </w:p>
    <w:p w:rsidR="008A59DD" w:rsidRPr="008A59DD" w:rsidRDefault="008A59DD" w:rsidP="00AB682E">
      <w:pPr>
        <w:numPr>
          <w:ilvl w:val="0"/>
          <w:numId w:val="18"/>
        </w:numPr>
        <w:shd w:val="clear" w:color="auto" w:fill="FFFFFF"/>
        <w:spacing w:after="0" w:line="360" w:lineRule="atLeast"/>
        <w:textAlignment w:val="top"/>
        <w:rPr>
          <w:rFonts w:ascii="Consolas" w:eastAsia="Times New Roman" w:hAnsi="Consolas" w:cs="Times New Roman"/>
          <w:color w:val="333333"/>
          <w:sz w:val="18"/>
          <w:szCs w:val="18"/>
          <w:lang w:eastAsia="ru-RU"/>
        </w:rPr>
      </w:pPr>
      <w:r w:rsidRPr="008A59DD">
        <w:rPr>
          <w:rFonts w:ascii="Consolas" w:eastAsia="Times New Roman" w:hAnsi="Consolas" w:cs="Times New Roman"/>
          <w:color w:val="333333"/>
          <w:sz w:val="18"/>
          <w:szCs w:val="18"/>
          <w:lang w:eastAsia="ru-RU"/>
        </w:rPr>
        <w:t xml:space="preserve">         </w:t>
      </w:r>
      <w:proofErr w:type="spellStart"/>
      <w:r w:rsidRPr="008A59DD">
        <w:rPr>
          <w:rFonts w:ascii="Consolas" w:eastAsia="Times New Roman" w:hAnsi="Consolas" w:cs="Times New Roman"/>
          <w:color w:val="333333"/>
          <w:sz w:val="18"/>
          <w:szCs w:val="18"/>
          <w:lang w:eastAsia="ru-RU"/>
        </w:rPr>
        <w:t>random</w:t>
      </w:r>
      <w:proofErr w:type="spellEnd"/>
      <w:r w:rsidRPr="008A59DD">
        <w:rPr>
          <w:rFonts w:ascii="Consolas" w:eastAsia="Times New Roman" w:hAnsi="Consolas" w:cs="Times New Roman"/>
          <w:color w:val="333333"/>
          <w:sz w:val="18"/>
          <w:szCs w:val="18"/>
          <w:lang w:eastAsia="ru-RU"/>
        </w:rPr>
        <w:t> </w:t>
      </w:r>
      <w:r w:rsidRPr="008A59DD">
        <w:rPr>
          <w:rFonts w:ascii="Consolas" w:eastAsia="Times New Roman" w:hAnsi="Consolas" w:cs="Times New Roman"/>
          <w:color w:val="339933"/>
          <w:sz w:val="18"/>
          <w:szCs w:val="18"/>
          <w:lang w:eastAsia="ru-RU"/>
        </w:rPr>
        <w:t>=</w:t>
      </w:r>
      <w:r w:rsidRPr="008A59DD">
        <w:rPr>
          <w:rFonts w:ascii="Consolas" w:eastAsia="Times New Roman" w:hAnsi="Consolas" w:cs="Times New Roman"/>
          <w:color w:val="333333"/>
          <w:sz w:val="18"/>
          <w:szCs w:val="18"/>
          <w:lang w:eastAsia="ru-RU"/>
        </w:rPr>
        <w:t> </w:t>
      </w:r>
      <w:proofErr w:type="spellStart"/>
      <w:r w:rsidRPr="008A59DD">
        <w:rPr>
          <w:rFonts w:ascii="Consolas" w:eastAsia="Times New Roman" w:hAnsi="Consolas" w:cs="Times New Roman"/>
          <w:b/>
          <w:bCs/>
          <w:color w:val="000000"/>
          <w:sz w:val="18"/>
          <w:szCs w:val="18"/>
          <w:lang w:eastAsia="ru-RU"/>
        </w:rPr>
        <w:t>new</w:t>
      </w:r>
      <w:proofErr w:type="spellEnd"/>
      <w:r w:rsidRPr="008A59DD">
        <w:rPr>
          <w:rFonts w:ascii="Consolas" w:eastAsia="Times New Roman" w:hAnsi="Consolas" w:cs="Times New Roman"/>
          <w:color w:val="333333"/>
          <w:sz w:val="18"/>
          <w:szCs w:val="18"/>
          <w:lang w:eastAsia="ru-RU"/>
        </w:rPr>
        <w:t> </w:t>
      </w:r>
      <w:proofErr w:type="spellStart"/>
      <w:proofErr w:type="gramStart"/>
      <w:r w:rsidRPr="008A59DD">
        <w:rPr>
          <w:rFonts w:ascii="Consolas" w:eastAsia="Times New Roman" w:hAnsi="Consolas" w:cs="Times New Roman"/>
          <w:color w:val="003399"/>
          <w:sz w:val="18"/>
          <w:szCs w:val="18"/>
          <w:lang w:eastAsia="ru-RU"/>
        </w:rPr>
        <w:t>Random</w:t>
      </w:r>
      <w:proofErr w:type="spellEnd"/>
      <w:r w:rsidRPr="008A59DD">
        <w:rPr>
          <w:rFonts w:ascii="Consolas" w:eastAsia="Times New Roman" w:hAnsi="Consolas" w:cs="Times New Roman"/>
          <w:color w:val="009900"/>
          <w:sz w:val="18"/>
          <w:szCs w:val="18"/>
          <w:lang w:eastAsia="ru-RU"/>
        </w:rPr>
        <w:t>(</w:t>
      </w:r>
      <w:proofErr w:type="gramEnd"/>
      <w:r w:rsidRPr="008A59DD">
        <w:rPr>
          <w:rFonts w:ascii="Consolas" w:eastAsia="Times New Roman" w:hAnsi="Consolas" w:cs="Times New Roman"/>
          <w:color w:val="009900"/>
          <w:sz w:val="18"/>
          <w:szCs w:val="18"/>
          <w:lang w:eastAsia="ru-RU"/>
        </w:rPr>
        <w:t>)</w:t>
      </w:r>
      <w:r w:rsidRPr="008A59DD">
        <w:rPr>
          <w:rFonts w:ascii="Consolas" w:eastAsia="Times New Roman" w:hAnsi="Consolas" w:cs="Times New Roman"/>
          <w:color w:val="339933"/>
          <w:sz w:val="18"/>
          <w:szCs w:val="18"/>
          <w:lang w:eastAsia="ru-RU"/>
        </w:rPr>
        <w:t>;</w:t>
      </w:r>
    </w:p>
    <w:p w:rsidR="008A59DD" w:rsidRPr="008A59DD" w:rsidRDefault="008A59DD" w:rsidP="008A59DD">
      <w:pPr>
        <w:numPr>
          <w:ilvl w:val="0"/>
          <w:numId w:val="18"/>
        </w:numPr>
        <w:shd w:val="clear" w:color="auto" w:fill="FFFFFF"/>
        <w:spacing w:after="0" w:line="360" w:lineRule="atLeast"/>
        <w:textAlignment w:val="top"/>
        <w:rPr>
          <w:rFonts w:ascii="Consolas" w:eastAsia="Times New Roman" w:hAnsi="Consolas" w:cs="Times New Roman"/>
          <w:color w:val="333333"/>
          <w:sz w:val="18"/>
          <w:szCs w:val="18"/>
          <w:lang w:eastAsia="ru-RU"/>
        </w:rPr>
      </w:pPr>
      <w:r w:rsidRPr="008A59DD">
        <w:rPr>
          <w:rFonts w:ascii="Consolas" w:eastAsia="Times New Roman" w:hAnsi="Consolas" w:cs="Times New Roman"/>
          <w:color w:val="333333"/>
          <w:sz w:val="18"/>
          <w:szCs w:val="18"/>
          <w:lang w:eastAsia="ru-RU"/>
        </w:rPr>
        <w:t>        </w:t>
      </w:r>
    </w:p>
    <w:p w:rsidR="008A59DD" w:rsidRPr="008A59DD" w:rsidRDefault="008A59DD" w:rsidP="008A59DD">
      <w:pPr>
        <w:numPr>
          <w:ilvl w:val="0"/>
          <w:numId w:val="18"/>
        </w:numPr>
        <w:shd w:val="clear" w:color="auto" w:fill="FFFFFF"/>
        <w:spacing w:after="0" w:line="360" w:lineRule="atLeast"/>
        <w:textAlignment w:val="top"/>
        <w:rPr>
          <w:rFonts w:ascii="Consolas" w:eastAsia="Times New Roman" w:hAnsi="Consolas" w:cs="Times New Roman"/>
          <w:color w:val="333333"/>
          <w:sz w:val="18"/>
          <w:szCs w:val="18"/>
          <w:lang w:val="en-US" w:eastAsia="ru-RU"/>
        </w:rPr>
      </w:pPr>
      <w:r w:rsidRPr="00676F88">
        <w:rPr>
          <w:rFonts w:ascii="Consolas" w:eastAsia="Times New Roman" w:hAnsi="Consolas" w:cs="Times New Roman"/>
          <w:color w:val="333333"/>
          <w:sz w:val="18"/>
          <w:szCs w:val="18"/>
          <w:lang w:val="en-US" w:eastAsia="ru-RU"/>
        </w:rPr>
        <w:t>        </w:t>
      </w:r>
      <w:r w:rsidRPr="008A59DD">
        <w:rPr>
          <w:rFonts w:ascii="Consolas" w:eastAsia="Times New Roman" w:hAnsi="Consolas" w:cs="Times New Roman"/>
          <w:b/>
          <w:bCs/>
          <w:color w:val="000000"/>
          <w:sz w:val="18"/>
          <w:szCs w:val="18"/>
          <w:lang w:val="en-US" w:eastAsia="ru-RU"/>
        </w:rPr>
        <w:t>for</w:t>
      </w:r>
      <w:r w:rsidRPr="008A59DD">
        <w:rPr>
          <w:rFonts w:ascii="Consolas" w:eastAsia="Times New Roman" w:hAnsi="Consolas" w:cs="Times New Roman"/>
          <w:color w:val="333333"/>
          <w:sz w:val="18"/>
          <w:szCs w:val="18"/>
          <w:lang w:val="en-US" w:eastAsia="ru-RU"/>
        </w:rPr>
        <w:t> </w:t>
      </w:r>
      <w:r w:rsidRPr="008A59DD">
        <w:rPr>
          <w:rFonts w:ascii="Consolas" w:eastAsia="Times New Roman" w:hAnsi="Consolas" w:cs="Times New Roman"/>
          <w:color w:val="009900"/>
          <w:sz w:val="18"/>
          <w:szCs w:val="18"/>
          <w:lang w:val="en-US" w:eastAsia="ru-RU"/>
        </w:rPr>
        <w:t>(</w:t>
      </w:r>
      <w:proofErr w:type="spellStart"/>
      <w:r w:rsidRPr="008A59DD">
        <w:rPr>
          <w:rFonts w:ascii="Consolas" w:eastAsia="Times New Roman" w:hAnsi="Consolas" w:cs="Times New Roman"/>
          <w:b/>
          <w:bCs/>
          <w:color w:val="000066"/>
          <w:sz w:val="18"/>
          <w:szCs w:val="18"/>
          <w:lang w:val="en-US" w:eastAsia="ru-RU"/>
        </w:rPr>
        <w:t>int</w:t>
      </w:r>
      <w:proofErr w:type="spellEnd"/>
      <w:r w:rsidRPr="008A59DD">
        <w:rPr>
          <w:rFonts w:ascii="Consolas" w:eastAsia="Times New Roman" w:hAnsi="Consolas" w:cs="Times New Roman"/>
          <w:color w:val="333333"/>
          <w:sz w:val="18"/>
          <w:szCs w:val="18"/>
          <w:lang w:val="en-US" w:eastAsia="ru-RU"/>
        </w:rPr>
        <w:t> </w:t>
      </w:r>
      <w:proofErr w:type="spellStart"/>
      <w:r w:rsidRPr="008A59DD">
        <w:rPr>
          <w:rFonts w:ascii="Consolas" w:eastAsia="Times New Roman" w:hAnsi="Consolas" w:cs="Times New Roman"/>
          <w:color w:val="333333"/>
          <w:sz w:val="18"/>
          <w:szCs w:val="18"/>
          <w:lang w:val="en-US" w:eastAsia="ru-RU"/>
        </w:rPr>
        <w:t>i</w:t>
      </w:r>
      <w:proofErr w:type="spellEnd"/>
      <w:r w:rsidRPr="008A59DD">
        <w:rPr>
          <w:rFonts w:ascii="Consolas" w:eastAsia="Times New Roman" w:hAnsi="Consolas" w:cs="Times New Roman"/>
          <w:color w:val="333333"/>
          <w:sz w:val="18"/>
          <w:szCs w:val="18"/>
          <w:lang w:val="en-US" w:eastAsia="ru-RU"/>
        </w:rPr>
        <w:t> </w:t>
      </w:r>
      <w:r w:rsidRPr="008A59DD">
        <w:rPr>
          <w:rFonts w:ascii="Consolas" w:eastAsia="Times New Roman" w:hAnsi="Consolas" w:cs="Times New Roman"/>
          <w:color w:val="339933"/>
          <w:sz w:val="18"/>
          <w:szCs w:val="18"/>
          <w:lang w:val="en-US" w:eastAsia="ru-RU"/>
        </w:rPr>
        <w:t>=</w:t>
      </w:r>
      <w:r w:rsidRPr="008A59DD">
        <w:rPr>
          <w:rFonts w:ascii="Consolas" w:eastAsia="Times New Roman" w:hAnsi="Consolas" w:cs="Times New Roman"/>
          <w:color w:val="333333"/>
          <w:sz w:val="18"/>
          <w:szCs w:val="18"/>
          <w:lang w:val="en-US" w:eastAsia="ru-RU"/>
        </w:rPr>
        <w:t> </w:t>
      </w:r>
      <w:r w:rsidRPr="008A59DD">
        <w:rPr>
          <w:rFonts w:ascii="Consolas" w:eastAsia="Times New Roman" w:hAnsi="Consolas" w:cs="Times New Roman"/>
          <w:color w:val="CC66CC"/>
          <w:sz w:val="18"/>
          <w:szCs w:val="18"/>
          <w:lang w:val="en-US" w:eastAsia="ru-RU"/>
        </w:rPr>
        <w:t>0</w:t>
      </w:r>
      <w:r w:rsidRPr="008A59DD">
        <w:rPr>
          <w:rFonts w:ascii="Consolas" w:eastAsia="Times New Roman" w:hAnsi="Consolas" w:cs="Times New Roman"/>
          <w:color w:val="339933"/>
          <w:sz w:val="18"/>
          <w:szCs w:val="18"/>
          <w:lang w:val="en-US" w:eastAsia="ru-RU"/>
        </w:rPr>
        <w:t>;</w:t>
      </w:r>
      <w:r w:rsidRPr="008A59DD">
        <w:rPr>
          <w:rFonts w:ascii="Consolas" w:eastAsia="Times New Roman" w:hAnsi="Consolas" w:cs="Times New Roman"/>
          <w:color w:val="333333"/>
          <w:sz w:val="18"/>
          <w:szCs w:val="18"/>
          <w:lang w:val="en-US" w:eastAsia="ru-RU"/>
        </w:rPr>
        <w:t> </w:t>
      </w:r>
      <w:proofErr w:type="spellStart"/>
      <w:r w:rsidRPr="008A59DD">
        <w:rPr>
          <w:rFonts w:ascii="Consolas" w:eastAsia="Times New Roman" w:hAnsi="Consolas" w:cs="Times New Roman"/>
          <w:color w:val="333333"/>
          <w:sz w:val="18"/>
          <w:szCs w:val="18"/>
          <w:lang w:val="en-US" w:eastAsia="ru-RU"/>
        </w:rPr>
        <w:t>i</w:t>
      </w:r>
      <w:proofErr w:type="spellEnd"/>
      <w:r w:rsidRPr="008A59DD">
        <w:rPr>
          <w:rFonts w:ascii="Consolas" w:eastAsia="Times New Roman" w:hAnsi="Consolas" w:cs="Times New Roman"/>
          <w:color w:val="333333"/>
          <w:sz w:val="18"/>
          <w:szCs w:val="18"/>
          <w:lang w:val="en-US" w:eastAsia="ru-RU"/>
        </w:rPr>
        <w:t> </w:t>
      </w:r>
      <w:r w:rsidRPr="008A59DD">
        <w:rPr>
          <w:rFonts w:ascii="Consolas" w:eastAsia="Times New Roman" w:hAnsi="Consolas" w:cs="Times New Roman"/>
          <w:color w:val="339933"/>
          <w:sz w:val="18"/>
          <w:szCs w:val="18"/>
          <w:lang w:val="en-US" w:eastAsia="ru-RU"/>
        </w:rPr>
        <w:t>&lt;</w:t>
      </w:r>
      <w:r w:rsidRPr="008A59DD">
        <w:rPr>
          <w:rFonts w:ascii="Consolas" w:eastAsia="Times New Roman" w:hAnsi="Consolas" w:cs="Times New Roman"/>
          <w:color w:val="333333"/>
          <w:sz w:val="18"/>
          <w:szCs w:val="18"/>
          <w:lang w:val="en-US" w:eastAsia="ru-RU"/>
        </w:rPr>
        <w:t> rows</w:t>
      </w:r>
      <w:r w:rsidRPr="008A59DD">
        <w:rPr>
          <w:rFonts w:ascii="Consolas" w:eastAsia="Times New Roman" w:hAnsi="Consolas" w:cs="Times New Roman"/>
          <w:color w:val="339933"/>
          <w:sz w:val="18"/>
          <w:szCs w:val="18"/>
          <w:lang w:val="en-US" w:eastAsia="ru-RU"/>
        </w:rPr>
        <w:t>;</w:t>
      </w:r>
      <w:r w:rsidRPr="008A59DD">
        <w:rPr>
          <w:rFonts w:ascii="Consolas" w:eastAsia="Times New Roman" w:hAnsi="Consolas" w:cs="Times New Roman"/>
          <w:color w:val="333333"/>
          <w:sz w:val="18"/>
          <w:szCs w:val="18"/>
          <w:lang w:val="en-US" w:eastAsia="ru-RU"/>
        </w:rPr>
        <w:t> </w:t>
      </w:r>
      <w:proofErr w:type="spellStart"/>
      <w:r w:rsidRPr="008A59DD">
        <w:rPr>
          <w:rFonts w:ascii="Consolas" w:eastAsia="Times New Roman" w:hAnsi="Consolas" w:cs="Times New Roman"/>
          <w:color w:val="333333"/>
          <w:sz w:val="18"/>
          <w:szCs w:val="18"/>
          <w:lang w:val="en-US" w:eastAsia="ru-RU"/>
        </w:rPr>
        <w:t>i</w:t>
      </w:r>
      <w:proofErr w:type="spellEnd"/>
      <w:r w:rsidRPr="008A59DD">
        <w:rPr>
          <w:rFonts w:ascii="Consolas" w:eastAsia="Times New Roman" w:hAnsi="Consolas" w:cs="Times New Roman"/>
          <w:color w:val="339933"/>
          <w:sz w:val="18"/>
          <w:szCs w:val="18"/>
          <w:lang w:val="en-US" w:eastAsia="ru-RU"/>
        </w:rPr>
        <w:t>++</w:t>
      </w:r>
      <w:r w:rsidRPr="008A59DD">
        <w:rPr>
          <w:rFonts w:ascii="Consolas" w:eastAsia="Times New Roman" w:hAnsi="Consolas" w:cs="Times New Roman"/>
          <w:color w:val="009900"/>
          <w:sz w:val="18"/>
          <w:szCs w:val="18"/>
          <w:lang w:val="en-US" w:eastAsia="ru-RU"/>
        </w:rPr>
        <w:t>)</w:t>
      </w:r>
      <w:r w:rsidRPr="008A59DD">
        <w:rPr>
          <w:rFonts w:ascii="Consolas" w:eastAsia="Times New Roman" w:hAnsi="Consolas" w:cs="Times New Roman"/>
          <w:color w:val="333333"/>
          <w:sz w:val="18"/>
          <w:szCs w:val="18"/>
          <w:lang w:val="en-US" w:eastAsia="ru-RU"/>
        </w:rPr>
        <w:t> </w:t>
      </w:r>
      <w:r w:rsidRPr="008A59DD">
        <w:rPr>
          <w:rFonts w:ascii="Consolas" w:eastAsia="Times New Roman" w:hAnsi="Consolas" w:cs="Times New Roman"/>
          <w:color w:val="009900"/>
          <w:sz w:val="18"/>
          <w:szCs w:val="18"/>
          <w:lang w:val="en-US" w:eastAsia="ru-RU"/>
        </w:rPr>
        <w:t>{</w:t>
      </w:r>
    </w:p>
    <w:p w:rsidR="008A59DD" w:rsidRPr="008A59DD" w:rsidRDefault="008A59DD" w:rsidP="008A59DD">
      <w:pPr>
        <w:numPr>
          <w:ilvl w:val="0"/>
          <w:numId w:val="18"/>
        </w:numPr>
        <w:shd w:val="clear" w:color="auto" w:fill="FFFFFF"/>
        <w:spacing w:after="0" w:line="360" w:lineRule="atLeast"/>
        <w:textAlignment w:val="top"/>
        <w:rPr>
          <w:rFonts w:ascii="Consolas" w:eastAsia="Times New Roman" w:hAnsi="Consolas" w:cs="Times New Roman"/>
          <w:color w:val="333333"/>
          <w:sz w:val="18"/>
          <w:szCs w:val="18"/>
          <w:lang w:val="en-US" w:eastAsia="ru-RU"/>
        </w:rPr>
      </w:pPr>
      <w:r w:rsidRPr="008A59DD">
        <w:rPr>
          <w:rFonts w:ascii="Consolas" w:eastAsia="Times New Roman" w:hAnsi="Consolas" w:cs="Times New Roman"/>
          <w:color w:val="333333"/>
          <w:sz w:val="18"/>
          <w:szCs w:val="18"/>
          <w:lang w:val="en-US" w:eastAsia="ru-RU"/>
        </w:rPr>
        <w:t>            </w:t>
      </w:r>
      <w:r w:rsidRPr="008A59DD">
        <w:rPr>
          <w:rFonts w:ascii="Consolas" w:eastAsia="Times New Roman" w:hAnsi="Consolas" w:cs="Times New Roman"/>
          <w:b/>
          <w:bCs/>
          <w:color w:val="000000"/>
          <w:sz w:val="18"/>
          <w:szCs w:val="18"/>
          <w:lang w:val="en-US" w:eastAsia="ru-RU"/>
        </w:rPr>
        <w:t>for</w:t>
      </w:r>
      <w:r w:rsidRPr="008A59DD">
        <w:rPr>
          <w:rFonts w:ascii="Consolas" w:eastAsia="Times New Roman" w:hAnsi="Consolas" w:cs="Times New Roman"/>
          <w:color w:val="333333"/>
          <w:sz w:val="18"/>
          <w:szCs w:val="18"/>
          <w:lang w:val="en-US" w:eastAsia="ru-RU"/>
        </w:rPr>
        <w:t> </w:t>
      </w:r>
      <w:r w:rsidRPr="008A59DD">
        <w:rPr>
          <w:rFonts w:ascii="Consolas" w:eastAsia="Times New Roman" w:hAnsi="Consolas" w:cs="Times New Roman"/>
          <w:color w:val="009900"/>
          <w:sz w:val="18"/>
          <w:szCs w:val="18"/>
          <w:lang w:val="en-US" w:eastAsia="ru-RU"/>
        </w:rPr>
        <w:t>(</w:t>
      </w:r>
      <w:proofErr w:type="spellStart"/>
      <w:r w:rsidRPr="008A59DD">
        <w:rPr>
          <w:rFonts w:ascii="Consolas" w:eastAsia="Times New Roman" w:hAnsi="Consolas" w:cs="Times New Roman"/>
          <w:b/>
          <w:bCs/>
          <w:color w:val="000066"/>
          <w:sz w:val="18"/>
          <w:szCs w:val="18"/>
          <w:lang w:val="en-US" w:eastAsia="ru-RU"/>
        </w:rPr>
        <w:t>int</w:t>
      </w:r>
      <w:proofErr w:type="spellEnd"/>
      <w:r w:rsidRPr="008A59DD">
        <w:rPr>
          <w:rFonts w:ascii="Consolas" w:eastAsia="Times New Roman" w:hAnsi="Consolas" w:cs="Times New Roman"/>
          <w:color w:val="333333"/>
          <w:sz w:val="18"/>
          <w:szCs w:val="18"/>
          <w:lang w:val="en-US" w:eastAsia="ru-RU"/>
        </w:rPr>
        <w:t> j </w:t>
      </w:r>
      <w:r w:rsidRPr="008A59DD">
        <w:rPr>
          <w:rFonts w:ascii="Consolas" w:eastAsia="Times New Roman" w:hAnsi="Consolas" w:cs="Times New Roman"/>
          <w:color w:val="339933"/>
          <w:sz w:val="18"/>
          <w:szCs w:val="18"/>
          <w:lang w:val="en-US" w:eastAsia="ru-RU"/>
        </w:rPr>
        <w:t>=</w:t>
      </w:r>
      <w:r w:rsidRPr="008A59DD">
        <w:rPr>
          <w:rFonts w:ascii="Consolas" w:eastAsia="Times New Roman" w:hAnsi="Consolas" w:cs="Times New Roman"/>
          <w:color w:val="333333"/>
          <w:sz w:val="18"/>
          <w:szCs w:val="18"/>
          <w:lang w:val="en-US" w:eastAsia="ru-RU"/>
        </w:rPr>
        <w:t> </w:t>
      </w:r>
      <w:r w:rsidRPr="008A59DD">
        <w:rPr>
          <w:rFonts w:ascii="Consolas" w:eastAsia="Times New Roman" w:hAnsi="Consolas" w:cs="Times New Roman"/>
          <w:color w:val="CC66CC"/>
          <w:sz w:val="18"/>
          <w:szCs w:val="18"/>
          <w:lang w:val="en-US" w:eastAsia="ru-RU"/>
        </w:rPr>
        <w:t>0</w:t>
      </w:r>
      <w:r w:rsidRPr="008A59DD">
        <w:rPr>
          <w:rFonts w:ascii="Consolas" w:eastAsia="Times New Roman" w:hAnsi="Consolas" w:cs="Times New Roman"/>
          <w:color w:val="339933"/>
          <w:sz w:val="18"/>
          <w:szCs w:val="18"/>
          <w:lang w:val="en-US" w:eastAsia="ru-RU"/>
        </w:rPr>
        <w:t>;</w:t>
      </w:r>
      <w:r w:rsidRPr="008A59DD">
        <w:rPr>
          <w:rFonts w:ascii="Consolas" w:eastAsia="Times New Roman" w:hAnsi="Consolas" w:cs="Times New Roman"/>
          <w:color w:val="333333"/>
          <w:sz w:val="18"/>
          <w:szCs w:val="18"/>
          <w:lang w:val="en-US" w:eastAsia="ru-RU"/>
        </w:rPr>
        <w:t> j </w:t>
      </w:r>
      <w:r w:rsidRPr="008A59DD">
        <w:rPr>
          <w:rFonts w:ascii="Consolas" w:eastAsia="Times New Roman" w:hAnsi="Consolas" w:cs="Times New Roman"/>
          <w:color w:val="339933"/>
          <w:sz w:val="18"/>
          <w:szCs w:val="18"/>
          <w:lang w:val="en-US" w:eastAsia="ru-RU"/>
        </w:rPr>
        <w:t>&lt;</w:t>
      </w:r>
      <w:r w:rsidRPr="008A59DD">
        <w:rPr>
          <w:rFonts w:ascii="Consolas" w:eastAsia="Times New Roman" w:hAnsi="Consolas" w:cs="Times New Roman"/>
          <w:color w:val="333333"/>
          <w:sz w:val="18"/>
          <w:szCs w:val="18"/>
          <w:lang w:val="en-US" w:eastAsia="ru-RU"/>
        </w:rPr>
        <w:t> cols</w:t>
      </w:r>
      <w:r w:rsidRPr="008A59DD">
        <w:rPr>
          <w:rFonts w:ascii="Consolas" w:eastAsia="Times New Roman" w:hAnsi="Consolas" w:cs="Times New Roman"/>
          <w:color w:val="339933"/>
          <w:sz w:val="18"/>
          <w:szCs w:val="18"/>
          <w:lang w:val="en-US" w:eastAsia="ru-RU"/>
        </w:rPr>
        <w:t>;</w:t>
      </w:r>
      <w:r w:rsidRPr="008A59DD">
        <w:rPr>
          <w:rFonts w:ascii="Consolas" w:eastAsia="Times New Roman" w:hAnsi="Consolas" w:cs="Times New Roman"/>
          <w:color w:val="333333"/>
          <w:sz w:val="18"/>
          <w:szCs w:val="18"/>
          <w:lang w:val="en-US" w:eastAsia="ru-RU"/>
        </w:rPr>
        <w:t> </w:t>
      </w:r>
      <w:proofErr w:type="spellStart"/>
      <w:r w:rsidRPr="008A59DD">
        <w:rPr>
          <w:rFonts w:ascii="Consolas" w:eastAsia="Times New Roman" w:hAnsi="Consolas" w:cs="Times New Roman"/>
          <w:color w:val="333333"/>
          <w:sz w:val="18"/>
          <w:szCs w:val="18"/>
          <w:lang w:val="en-US" w:eastAsia="ru-RU"/>
        </w:rPr>
        <w:t>j</w:t>
      </w:r>
      <w:r w:rsidRPr="008A59DD">
        <w:rPr>
          <w:rFonts w:ascii="Consolas" w:eastAsia="Times New Roman" w:hAnsi="Consolas" w:cs="Times New Roman"/>
          <w:color w:val="339933"/>
          <w:sz w:val="18"/>
          <w:szCs w:val="18"/>
          <w:lang w:val="en-US" w:eastAsia="ru-RU"/>
        </w:rPr>
        <w:t>++</w:t>
      </w:r>
      <w:proofErr w:type="spellEnd"/>
      <w:r w:rsidRPr="008A59DD">
        <w:rPr>
          <w:rFonts w:ascii="Consolas" w:eastAsia="Times New Roman" w:hAnsi="Consolas" w:cs="Times New Roman"/>
          <w:color w:val="009900"/>
          <w:sz w:val="18"/>
          <w:szCs w:val="18"/>
          <w:lang w:val="en-US" w:eastAsia="ru-RU"/>
        </w:rPr>
        <w:t>)</w:t>
      </w:r>
      <w:r w:rsidRPr="008A59DD">
        <w:rPr>
          <w:rFonts w:ascii="Consolas" w:eastAsia="Times New Roman" w:hAnsi="Consolas" w:cs="Times New Roman"/>
          <w:color w:val="333333"/>
          <w:sz w:val="18"/>
          <w:szCs w:val="18"/>
          <w:lang w:val="en-US" w:eastAsia="ru-RU"/>
        </w:rPr>
        <w:t> </w:t>
      </w:r>
      <w:r w:rsidRPr="008A59DD">
        <w:rPr>
          <w:rFonts w:ascii="Consolas" w:eastAsia="Times New Roman" w:hAnsi="Consolas" w:cs="Times New Roman"/>
          <w:color w:val="009900"/>
          <w:sz w:val="18"/>
          <w:szCs w:val="18"/>
          <w:lang w:val="en-US" w:eastAsia="ru-RU"/>
        </w:rPr>
        <w:t>{</w:t>
      </w:r>
    </w:p>
    <w:p w:rsidR="008A59DD" w:rsidRPr="008A59DD" w:rsidRDefault="008A59DD" w:rsidP="008A59DD">
      <w:pPr>
        <w:numPr>
          <w:ilvl w:val="0"/>
          <w:numId w:val="18"/>
        </w:numPr>
        <w:shd w:val="clear" w:color="auto" w:fill="FFFFFF"/>
        <w:spacing w:after="0" w:line="360" w:lineRule="atLeast"/>
        <w:textAlignment w:val="top"/>
        <w:rPr>
          <w:rFonts w:ascii="Consolas" w:eastAsia="Times New Roman" w:hAnsi="Consolas" w:cs="Times New Roman"/>
          <w:color w:val="333333"/>
          <w:sz w:val="18"/>
          <w:szCs w:val="18"/>
          <w:lang w:val="en-US" w:eastAsia="ru-RU"/>
        </w:rPr>
      </w:pPr>
      <w:r w:rsidRPr="008A59DD">
        <w:rPr>
          <w:rFonts w:ascii="Consolas" w:eastAsia="Times New Roman" w:hAnsi="Consolas" w:cs="Times New Roman"/>
          <w:color w:val="333333"/>
          <w:sz w:val="18"/>
          <w:szCs w:val="18"/>
          <w:lang w:val="en-US" w:eastAsia="ru-RU"/>
        </w:rPr>
        <w:t>                cells</w:t>
      </w:r>
      <w:r w:rsidRPr="008A59DD">
        <w:rPr>
          <w:rFonts w:ascii="Consolas" w:eastAsia="Times New Roman" w:hAnsi="Consolas" w:cs="Times New Roman"/>
          <w:color w:val="009900"/>
          <w:sz w:val="18"/>
          <w:szCs w:val="18"/>
          <w:lang w:val="en-US" w:eastAsia="ru-RU"/>
        </w:rPr>
        <w:t>[</w:t>
      </w:r>
      <w:proofErr w:type="spellStart"/>
      <w:r w:rsidRPr="008A59DD">
        <w:rPr>
          <w:rFonts w:ascii="Consolas" w:eastAsia="Times New Roman" w:hAnsi="Consolas" w:cs="Times New Roman"/>
          <w:color w:val="333333"/>
          <w:sz w:val="18"/>
          <w:szCs w:val="18"/>
          <w:lang w:val="en-US" w:eastAsia="ru-RU"/>
        </w:rPr>
        <w:t>i</w:t>
      </w:r>
      <w:proofErr w:type="spellEnd"/>
      <w:r w:rsidRPr="008A59DD">
        <w:rPr>
          <w:rFonts w:ascii="Consolas" w:eastAsia="Times New Roman" w:hAnsi="Consolas" w:cs="Times New Roman"/>
          <w:color w:val="009900"/>
          <w:sz w:val="18"/>
          <w:szCs w:val="18"/>
          <w:lang w:val="en-US" w:eastAsia="ru-RU"/>
        </w:rPr>
        <w:t>][</w:t>
      </w:r>
      <w:r w:rsidRPr="008A59DD">
        <w:rPr>
          <w:rFonts w:ascii="Consolas" w:eastAsia="Times New Roman" w:hAnsi="Consolas" w:cs="Times New Roman"/>
          <w:color w:val="333333"/>
          <w:sz w:val="18"/>
          <w:szCs w:val="18"/>
          <w:lang w:val="en-US" w:eastAsia="ru-RU"/>
        </w:rPr>
        <w:t>j</w:t>
      </w:r>
      <w:r w:rsidRPr="008A59DD">
        <w:rPr>
          <w:rFonts w:ascii="Consolas" w:eastAsia="Times New Roman" w:hAnsi="Consolas" w:cs="Times New Roman"/>
          <w:color w:val="009900"/>
          <w:sz w:val="18"/>
          <w:szCs w:val="18"/>
          <w:lang w:val="en-US" w:eastAsia="ru-RU"/>
        </w:rPr>
        <w:t>]</w:t>
      </w:r>
      <w:r w:rsidRPr="008A59DD">
        <w:rPr>
          <w:rFonts w:ascii="Consolas" w:eastAsia="Times New Roman" w:hAnsi="Consolas" w:cs="Times New Roman"/>
          <w:color w:val="333333"/>
          <w:sz w:val="18"/>
          <w:szCs w:val="18"/>
          <w:lang w:val="en-US" w:eastAsia="ru-RU"/>
        </w:rPr>
        <w:t> </w:t>
      </w:r>
      <w:r w:rsidRPr="008A59DD">
        <w:rPr>
          <w:rFonts w:ascii="Consolas" w:eastAsia="Times New Roman" w:hAnsi="Consolas" w:cs="Times New Roman"/>
          <w:color w:val="339933"/>
          <w:sz w:val="18"/>
          <w:szCs w:val="18"/>
          <w:lang w:val="en-US" w:eastAsia="ru-RU"/>
        </w:rPr>
        <w:t>=</w:t>
      </w:r>
      <w:r w:rsidRPr="008A59DD">
        <w:rPr>
          <w:rFonts w:ascii="Consolas" w:eastAsia="Times New Roman" w:hAnsi="Consolas" w:cs="Times New Roman"/>
          <w:color w:val="333333"/>
          <w:sz w:val="18"/>
          <w:szCs w:val="18"/>
          <w:lang w:val="en-US" w:eastAsia="ru-RU"/>
        </w:rPr>
        <w:t> </w:t>
      </w:r>
      <w:r w:rsidRPr="008A59DD">
        <w:rPr>
          <w:rFonts w:ascii="Consolas" w:eastAsia="Times New Roman" w:hAnsi="Consolas" w:cs="Times New Roman"/>
          <w:b/>
          <w:bCs/>
          <w:color w:val="000000"/>
          <w:sz w:val="18"/>
          <w:szCs w:val="18"/>
          <w:lang w:val="en-US" w:eastAsia="ru-RU"/>
        </w:rPr>
        <w:t>new</w:t>
      </w:r>
      <w:r w:rsidRPr="008A59DD">
        <w:rPr>
          <w:rFonts w:ascii="Consolas" w:eastAsia="Times New Roman" w:hAnsi="Consolas" w:cs="Times New Roman"/>
          <w:color w:val="333333"/>
          <w:sz w:val="18"/>
          <w:szCs w:val="18"/>
          <w:lang w:val="en-US" w:eastAsia="ru-RU"/>
        </w:rPr>
        <w:t> Cell</w:t>
      </w:r>
      <w:r w:rsidRPr="008A59DD">
        <w:rPr>
          <w:rFonts w:ascii="Consolas" w:eastAsia="Times New Roman" w:hAnsi="Consolas" w:cs="Times New Roman"/>
          <w:color w:val="009900"/>
          <w:sz w:val="18"/>
          <w:szCs w:val="18"/>
          <w:lang w:val="en-US" w:eastAsia="ru-RU"/>
        </w:rPr>
        <w:t>(</w:t>
      </w:r>
      <w:proofErr w:type="spellStart"/>
      <w:r w:rsidRPr="008A59DD">
        <w:rPr>
          <w:rFonts w:ascii="Consolas" w:eastAsia="Times New Roman" w:hAnsi="Consolas" w:cs="Times New Roman"/>
          <w:color w:val="333333"/>
          <w:sz w:val="18"/>
          <w:szCs w:val="18"/>
          <w:lang w:val="en-US" w:eastAsia="ru-RU"/>
        </w:rPr>
        <w:t>i</w:t>
      </w:r>
      <w:proofErr w:type="spellEnd"/>
      <w:r w:rsidRPr="008A59DD">
        <w:rPr>
          <w:rFonts w:ascii="Consolas" w:eastAsia="Times New Roman" w:hAnsi="Consolas" w:cs="Times New Roman"/>
          <w:color w:val="333333"/>
          <w:sz w:val="18"/>
          <w:szCs w:val="18"/>
          <w:lang w:val="en-US" w:eastAsia="ru-RU"/>
        </w:rPr>
        <w:t>, j</w:t>
      </w:r>
      <w:r w:rsidRPr="008A59DD">
        <w:rPr>
          <w:rFonts w:ascii="Consolas" w:eastAsia="Times New Roman" w:hAnsi="Consolas" w:cs="Times New Roman"/>
          <w:color w:val="009900"/>
          <w:sz w:val="18"/>
          <w:szCs w:val="18"/>
          <w:lang w:val="en-US" w:eastAsia="ru-RU"/>
        </w:rPr>
        <w:t>)</w:t>
      </w:r>
      <w:r w:rsidRPr="008A59DD">
        <w:rPr>
          <w:rFonts w:ascii="Consolas" w:eastAsia="Times New Roman" w:hAnsi="Consolas" w:cs="Times New Roman"/>
          <w:color w:val="339933"/>
          <w:sz w:val="18"/>
          <w:szCs w:val="18"/>
          <w:lang w:val="en-US" w:eastAsia="ru-RU"/>
        </w:rPr>
        <w:t>;</w:t>
      </w:r>
    </w:p>
    <w:p w:rsidR="008A59DD" w:rsidRPr="008A59DD" w:rsidRDefault="008A59DD" w:rsidP="008A59DD">
      <w:pPr>
        <w:numPr>
          <w:ilvl w:val="0"/>
          <w:numId w:val="18"/>
        </w:numPr>
        <w:shd w:val="clear" w:color="auto" w:fill="FFFFFF"/>
        <w:spacing w:after="0" w:line="360" w:lineRule="atLeast"/>
        <w:textAlignment w:val="top"/>
        <w:rPr>
          <w:rFonts w:ascii="Consolas" w:eastAsia="Times New Roman" w:hAnsi="Consolas" w:cs="Times New Roman"/>
          <w:color w:val="333333"/>
          <w:sz w:val="18"/>
          <w:szCs w:val="18"/>
          <w:lang w:val="en-US" w:eastAsia="ru-RU"/>
        </w:rPr>
      </w:pPr>
      <w:r w:rsidRPr="008A59DD">
        <w:rPr>
          <w:rFonts w:ascii="Consolas" w:eastAsia="Times New Roman" w:hAnsi="Consolas" w:cs="Times New Roman"/>
          <w:color w:val="333333"/>
          <w:sz w:val="18"/>
          <w:szCs w:val="18"/>
          <w:lang w:val="en-US" w:eastAsia="ru-RU"/>
        </w:rPr>
        <w:t xml:space="preserve">                </w:t>
      </w:r>
      <w:proofErr w:type="spellStart"/>
      <w:r w:rsidRPr="008A59DD">
        <w:rPr>
          <w:rFonts w:ascii="Consolas" w:eastAsia="Times New Roman" w:hAnsi="Consolas" w:cs="Times New Roman"/>
          <w:color w:val="333333"/>
          <w:sz w:val="18"/>
          <w:szCs w:val="18"/>
          <w:lang w:val="en-US" w:eastAsia="ru-RU"/>
        </w:rPr>
        <w:t>nonCheckCells.</w:t>
      </w:r>
      <w:r w:rsidRPr="008A59DD">
        <w:rPr>
          <w:rFonts w:ascii="Consolas" w:eastAsia="Times New Roman" w:hAnsi="Consolas" w:cs="Times New Roman"/>
          <w:color w:val="006633"/>
          <w:sz w:val="18"/>
          <w:szCs w:val="18"/>
          <w:lang w:val="en-US" w:eastAsia="ru-RU"/>
        </w:rPr>
        <w:t>add</w:t>
      </w:r>
      <w:proofErr w:type="spellEnd"/>
      <w:r w:rsidRPr="008A59DD">
        <w:rPr>
          <w:rFonts w:ascii="Consolas" w:eastAsia="Times New Roman" w:hAnsi="Consolas" w:cs="Times New Roman"/>
          <w:color w:val="009900"/>
          <w:sz w:val="18"/>
          <w:szCs w:val="18"/>
          <w:lang w:val="en-US" w:eastAsia="ru-RU"/>
        </w:rPr>
        <w:t>(</w:t>
      </w:r>
      <w:r w:rsidRPr="008A59DD">
        <w:rPr>
          <w:rFonts w:ascii="Consolas" w:eastAsia="Times New Roman" w:hAnsi="Consolas" w:cs="Times New Roman"/>
          <w:color w:val="333333"/>
          <w:sz w:val="18"/>
          <w:szCs w:val="18"/>
          <w:lang w:val="en-US" w:eastAsia="ru-RU"/>
        </w:rPr>
        <w:t>cells</w:t>
      </w:r>
      <w:r w:rsidRPr="008A59DD">
        <w:rPr>
          <w:rFonts w:ascii="Consolas" w:eastAsia="Times New Roman" w:hAnsi="Consolas" w:cs="Times New Roman"/>
          <w:color w:val="009900"/>
          <w:sz w:val="18"/>
          <w:szCs w:val="18"/>
          <w:lang w:val="en-US" w:eastAsia="ru-RU"/>
        </w:rPr>
        <w:t>[</w:t>
      </w:r>
      <w:proofErr w:type="spellStart"/>
      <w:r w:rsidRPr="008A59DD">
        <w:rPr>
          <w:rFonts w:ascii="Consolas" w:eastAsia="Times New Roman" w:hAnsi="Consolas" w:cs="Times New Roman"/>
          <w:color w:val="333333"/>
          <w:sz w:val="18"/>
          <w:szCs w:val="18"/>
          <w:lang w:val="en-US" w:eastAsia="ru-RU"/>
        </w:rPr>
        <w:t>i</w:t>
      </w:r>
      <w:proofErr w:type="spellEnd"/>
      <w:r w:rsidRPr="008A59DD">
        <w:rPr>
          <w:rFonts w:ascii="Consolas" w:eastAsia="Times New Roman" w:hAnsi="Consolas" w:cs="Times New Roman"/>
          <w:color w:val="009900"/>
          <w:sz w:val="18"/>
          <w:szCs w:val="18"/>
          <w:lang w:val="en-US" w:eastAsia="ru-RU"/>
        </w:rPr>
        <w:t>][</w:t>
      </w:r>
      <w:r w:rsidRPr="008A59DD">
        <w:rPr>
          <w:rFonts w:ascii="Consolas" w:eastAsia="Times New Roman" w:hAnsi="Consolas" w:cs="Times New Roman"/>
          <w:color w:val="333333"/>
          <w:sz w:val="18"/>
          <w:szCs w:val="18"/>
          <w:lang w:val="en-US" w:eastAsia="ru-RU"/>
        </w:rPr>
        <w:t>j</w:t>
      </w:r>
      <w:r w:rsidRPr="008A59DD">
        <w:rPr>
          <w:rFonts w:ascii="Consolas" w:eastAsia="Times New Roman" w:hAnsi="Consolas" w:cs="Times New Roman"/>
          <w:color w:val="009900"/>
          <w:sz w:val="18"/>
          <w:szCs w:val="18"/>
          <w:lang w:val="en-US" w:eastAsia="ru-RU"/>
        </w:rPr>
        <w:t>])</w:t>
      </w:r>
      <w:r w:rsidRPr="008A59DD">
        <w:rPr>
          <w:rFonts w:ascii="Consolas" w:eastAsia="Times New Roman" w:hAnsi="Consolas" w:cs="Times New Roman"/>
          <w:color w:val="339933"/>
          <w:sz w:val="18"/>
          <w:szCs w:val="18"/>
          <w:lang w:val="en-US" w:eastAsia="ru-RU"/>
        </w:rPr>
        <w:t>;</w:t>
      </w:r>
    </w:p>
    <w:p w:rsidR="008A59DD" w:rsidRPr="008A59DD" w:rsidRDefault="008A59DD" w:rsidP="008A59DD">
      <w:pPr>
        <w:numPr>
          <w:ilvl w:val="0"/>
          <w:numId w:val="18"/>
        </w:numPr>
        <w:shd w:val="clear" w:color="auto" w:fill="FFFFFF"/>
        <w:spacing w:after="0" w:line="360" w:lineRule="atLeast"/>
        <w:textAlignment w:val="top"/>
        <w:rPr>
          <w:rFonts w:ascii="Consolas" w:eastAsia="Times New Roman" w:hAnsi="Consolas" w:cs="Times New Roman"/>
          <w:color w:val="333333"/>
          <w:sz w:val="18"/>
          <w:szCs w:val="18"/>
          <w:lang w:eastAsia="ru-RU"/>
        </w:rPr>
      </w:pPr>
      <w:r w:rsidRPr="008A59DD">
        <w:rPr>
          <w:rFonts w:ascii="Consolas" w:eastAsia="Times New Roman" w:hAnsi="Consolas" w:cs="Times New Roman"/>
          <w:color w:val="333333"/>
          <w:sz w:val="18"/>
          <w:szCs w:val="18"/>
          <w:lang w:val="en-US" w:eastAsia="ru-RU"/>
        </w:rPr>
        <w:t>            </w:t>
      </w:r>
      <w:r w:rsidRPr="008A59DD">
        <w:rPr>
          <w:rFonts w:ascii="Consolas" w:eastAsia="Times New Roman" w:hAnsi="Consolas" w:cs="Times New Roman"/>
          <w:color w:val="009900"/>
          <w:sz w:val="18"/>
          <w:szCs w:val="18"/>
          <w:lang w:eastAsia="ru-RU"/>
        </w:rPr>
        <w:t>}</w:t>
      </w:r>
    </w:p>
    <w:p w:rsidR="008A59DD" w:rsidRPr="008A59DD" w:rsidRDefault="008A59DD" w:rsidP="008A59DD">
      <w:pPr>
        <w:numPr>
          <w:ilvl w:val="0"/>
          <w:numId w:val="18"/>
        </w:numPr>
        <w:shd w:val="clear" w:color="auto" w:fill="FFFFFF"/>
        <w:spacing w:after="0" w:line="360" w:lineRule="atLeast"/>
        <w:textAlignment w:val="top"/>
        <w:rPr>
          <w:rFonts w:ascii="Consolas" w:eastAsia="Times New Roman" w:hAnsi="Consolas" w:cs="Times New Roman"/>
          <w:color w:val="333333"/>
          <w:sz w:val="18"/>
          <w:szCs w:val="18"/>
          <w:lang w:eastAsia="ru-RU"/>
        </w:rPr>
      </w:pPr>
      <w:r w:rsidRPr="008A59DD">
        <w:rPr>
          <w:rFonts w:ascii="Consolas" w:eastAsia="Times New Roman" w:hAnsi="Consolas" w:cs="Times New Roman"/>
          <w:color w:val="333333"/>
          <w:sz w:val="18"/>
          <w:szCs w:val="18"/>
          <w:lang w:eastAsia="ru-RU"/>
        </w:rPr>
        <w:t>        </w:t>
      </w:r>
      <w:r w:rsidRPr="008A59DD">
        <w:rPr>
          <w:rFonts w:ascii="Consolas" w:eastAsia="Times New Roman" w:hAnsi="Consolas" w:cs="Times New Roman"/>
          <w:color w:val="009900"/>
          <w:sz w:val="18"/>
          <w:szCs w:val="18"/>
          <w:lang w:eastAsia="ru-RU"/>
        </w:rPr>
        <w:t>}</w:t>
      </w:r>
    </w:p>
    <w:p w:rsidR="008A59DD" w:rsidRPr="008A59DD" w:rsidRDefault="008A59DD" w:rsidP="00187847">
      <w:pPr>
        <w:numPr>
          <w:ilvl w:val="0"/>
          <w:numId w:val="18"/>
        </w:numPr>
        <w:shd w:val="clear" w:color="auto" w:fill="FFFFFF"/>
        <w:spacing w:after="0" w:line="360" w:lineRule="atLeast"/>
        <w:textAlignment w:val="top"/>
        <w:rPr>
          <w:rFonts w:ascii="Consolas" w:eastAsia="Times New Roman" w:hAnsi="Consolas" w:cs="Times New Roman"/>
          <w:color w:val="333333"/>
          <w:sz w:val="18"/>
          <w:szCs w:val="18"/>
          <w:lang w:eastAsia="ru-RU"/>
        </w:rPr>
      </w:pPr>
      <w:r w:rsidRPr="008A59DD">
        <w:rPr>
          <w:rFonts w:ascii="Consolas" w:eastAsia="Times New Roman" w:hAnsi="Consolas" w:cs="Times New Roman"/>
          <w:color w:val="333333"/>
          <w:sz w:val="18"/>
          <w:szCs w:val="18"/>
          <w:lang w:eastAsia="ru-RU"/>
        </w:rPr>
        <w:t>         </w:t>
      </w:r>
      <w:proofErr w:type="spellStart"/>
      <w:r w:rsidRPr="008A59DD">
        <w:rPr>
          <w:rFonts w:ascii="Consolas" w:eastAsia="Times New Roman" w:hAnsi="Consolas" w:cs="Times New Roman"/>
          <w:b/>
          <w:bCs/>
          <w:color w:val="000000"/>
          <w:sz w:val="18"/>
          <w:szCs w:val="18"/>
          <w:lang w:eastAsia="ru-RU"/>
        </w:rPr>
        <w:t>while</w:t>
      </w:r>
      <w:proofErr w:type="spellEnd"/>
      <w:r w:rsidRPr="008A59DD">
        <w:rPr>
          <w:rFonts w:ascii="Consolas" w:eastAsia="Times New Roman" w:hAnsi="Consolas" w:cs="Times New Roman"/>
          <w:color w:val="333333"/>
          <w:sz w:val="18"/>
          <w:szCs w:val="18"/>
          <w:lang w:eastAsia="ru-RU"/>
        </w:rPr>
        <w:t> </w:t>
      </w:r>
      <w:r w:rsidRPr="008A59DD">
        <w:rPr>
          <w:rFonts w:ascii="Consolas" w:eastAsia="Times New Roman" w:hAnsi="Consolas" w:cs="Times New Roman"/>
          <w:color w:val="009900"/>
          <w:sz w:val="18"/>
          <w:szCs w:val="18"/>
          <w:lang w:eastAsia="ru-RU"/>
        </w:rPr>
        <w:t>(</w:t>
      </w:r>
      <w:proofErr w:type="spellStart"/>
      <w:r w:rsidRPr="008A59DD">
        <w:rPr>
          <w:rFonts w:ascii="Consolas" w:eastAsia="Times New Roman" w:hAnsi="Consolas" w:cs="Times New Roman"/>
          <w:color w:val="333333"/>
          <w:sz w:val="18"/>
          <w:szCs w:val="18"/>
          <w:lang w:eastAsia="ru-RU"/>
        </w:rPr>
        <w:t>nonCheckCells.</w:t>
      </w:r>
      <w:r w:rsidRPr="008A59DD">
        <w:rPr>
          <w:rFonts w:ascii="Consolas" w:eastAsia="Times New Roman" w:hAnsi="Consolas" w:cs="Times New Roman"/>
          <w:color w:val="006633"/>
          <w:sz w:val="18"/>
          <w:szCs w:val="18"/>
          <w:lang w:eastAsia="ru-RU"/>
        </w:rPr>
        <w:t>size</w:t>
      </w:r>
      <w:proofErr w:type="spellEnd"/>
      <w:r w:rsidRPr="008A59DD">
        <w:rPr>
          <w:rFonts w:ascii="Consolas" w:eastAsia="Times New Roman" w:hAnsi="Consolas" w:cs="Times New Roman"/>
          <w:color w:val="009900"/>
          <w:sz w:val="18"/>
          <w:szCs w:val="18"/>
          <w:lang w:eastAsia="ru-RU"/>
        </w:rPr>
        <w:t>(</w:t>
      </w:r>
      <w:proofErr w:type="gramStart"/>
      <w:r w:rsidRPr="008A59DD">
        <w:rPr>
          <w:rFonts w:ascii="Consolas" w:eastAsia="Times New Roman" w:hAnsi="Consolas" w:cs="Times New Roman"/>
          <w:color w:val="009900"/>
          <w:sz w:val="18"/>
          <w:szCs w:val="18"/>
          <w:lang w:eastAsia="ru-RU"/>
        </w:rPr>
        <w:t>)</w:t>
      </w:r>
      <w:r w:rsidRPr="008A59DD">
        <w:rPr>
          <w:rFonts w:ascii="Consolas" w:eastAsia="Times New Roman" w:hAnsi="Consolas" w:cs="Times New Roman"/>
          <w:color w:val="333333"/>
          <w:sz w:val="18"/>
          <w:szCs w:val="18"/>
          <w:lang w:eastAsia="ru-RU"/>
        </w:rPr>
        <w:t> </w:t>
      </w:r>
      <w:r w:rsidRPr="008A59DD">
        <w:rPr>
          <w:rFonts w:ascii="Consolas" w:eastAsia="Times New Roman" w:hAnsi="Consolas" w:cs="Times New Roman"/>
          <w:color w:val="339933"/>
          <w:sz w:val="18"/>
          <w:szCs w:val="18"/>
          <w:lang w:eastAsia="ru-RU"/>
        </w:rPr>
        <w:t>!</w:t>
      </w:r>
      <w:proofErr w:type="gramEnd"/>
      <w:r w:rsidRPr="008A59DD">
        <w:rPr>
          <w:rFonts w:ascii="Consolas" w:eastAsia="Times New Roman" w:hAnsi="Consolas" w:cs="Times New Roman"/>
          <w:color w:val="339933"/>
          <w:sz w:val="18"/>
          <w:szCs w:val="18"/>
          <w:lang w:eastAsia="ru-RU"/>
        </w:rPr>
        <w:t>=</w:t>
      </w:r>
      <w:r w:rsidRPr="008A59DD">
        <w:rPr>
          <w:rFonts w:ascii="Consolas" w:eastAsia="Times New Roman" w:hAnsi="Consolas" w:cs="Times New Roman"/>
          <w:color w:val="333333"/>
          <w:sz w:val="18"/>
          <w:szCs w:val="18"/>
          <w:lang w:eastAsia="ru-RU"/>
        </w:rPr>
        <w:t> </w:t>
      </w:r>
      <w:r w:rsidRPr="008A59DD">
        <w:rPr>
          <w:rFonts w:ascii="Consolas" w:eastAsia="Times New Roman" w:hAnsi="Consolas" w:cs="Times New Roman"/>
          <w:color w:val="CC66CC"/>
          <w:sz w:val="18"/>
          <w:szCs w:val="18"/>
          <w:lang w:eastAsia="ru-RU"/>
        </w:rPr>
        <w:t>0</w:t>
      </w:r>
      <w:r w:rsidRPr="008A59DD">
        <w:rPr>
          <w:rFonts w:ascii="Consolas" w:eastAsia="Times New Roman" w:hAnsi="Consolas" w:cs="Times New Roman"/>
          <w:color w:val="009900"/>
          <w:sz w:val="18"/>
          <w:szCs w:val="18"/>
          <w:lang w:eastAsia="ru-RU"/>
        </w:rPr>
        <w:t>)</w:t>
      </w:r>
      <w:r w:rsidRPr="008A59DD">
        <w:rPr>
          <w:rFonts w:ascii="Consolas" w:eastAsia="Times New Roman" w:hAnsi="Consolas" w:cs="Times New Roman"/>
          <w:color w:val="333333"/>
          <w:sz w:val="18"/>
          <w:szCs w:val="18"/>
          <w:lang w:eastAsia="ru-RU"/>
        </w:rPr>
        <w:t> </w:t>
      </w:r>
      <w:r w:rsidRPr="008A59DD">
        <w:rPr>
          <w:rFonts w:ascii="Consolas" w:eastAsia="Times New Roman" w:hAnsi="Consolas" w:cs="Times New Roman"/>
          <w:color w:val="009900"/>
          <w:sz w:val="18"/>
          <w:szCs w:val="18"/>
          <w:lang w:eastAsia="ru-RU"/>
        </w:rPr>
        <w:t>{</w:t>
      </w:r>
    </w:p>
    <w:p w:rsidR="008A59DD" w:rsidRPr="008A59DD" w:rsidRDefault="008A59DD" w:rsidP="008A59DD">
      <w:pPr>
        <w:numPr>
          <w:ilvl w:val="0"/>
          <w:numId w:val="18"/>
        </w:numPr>
        <w:shd w:val="clear" w:color="auto" w:fill="FFFFFF"/>
        <w:spacing w:after="0" w:line="360" w:lineRule="atLeast"/>
        <w:textAlignment w:val="top"/>
        <w:rPr>
          <w:rFonts w:ascii="Consolas" w:eastAsia="Times New Roman" w:hAnsi="Consolas" w:cs="Times New Roman"/>
          <w:color w:val="333333"/>
          <w:sz w:val="18"/>
          <w:szCs w:val="18"/>
          <w:lang w:eastAsia="ru-RU"/>
        </w:rPr>
      </w:pPr>
      <w:r w:rsidRPr="008A59DD">
        <w:rPr>
          <w:rFonts w:ascii="Consolas" w:eastAsia="Times New Roman" w:hAnsi="Consolas" w:cs="Times New Roman"/>
          <w:color w:val="333333"/>
          <w:sz w:val="18"/>
          <w:szCs w:val="18"/>
          <w:lang w:eastAsia="ru-RU"/>
        </w:rPr>
        <w:t>            </w:t>
      </w:r>
      <w:proofErr w:type="spellStart"/>
      <w:r w:rsidRPr="008A59DD">
        <w:rPr>
          <w:rFonts w:ascii="Consolas" w:eastAsia="Times New Roman" w:hAnsi="Consolas" w:cs="Times New Roman"/>
          <w:b/>
          <w:bCs/>
          <w:color w:val="000000"/>
          <w:sz w:val="18"/>
          <w:szCs w:val="18"/>
          <w:lang w:eastAsia="ru-RU"/>
        </w:rPr>
        <w:t>if</w:t>
      </w:r>
      <w:proofErr w:type="spellEnd"/>
      <w:r w:rsidRPr="008A59DD">
        <w:rPr>
          <w:rFonts w:ascii="Consolas" w:eastAsia="Times New Roman" w:hAnsi="Consolas" w:cs="Times New Roman"/>
          <w:color w:val="333333"/>
          <w:sz w:val="18"/>
          <w:szCs w:val="18"/>
          <w:lang w:eastAsia="ru-RU"/>
        </w:rPr>
        <w:t> </w:t>
      </w:r>
      <w:r w:rsidRPr="008A59DD">
        <w:rPr>
          <w:rFonts w:ascii="Consolas" w:eastAsia="Times New Roman" w:hAnsi="Consolas" w:cs="Times New Roman"/>
          <w:color w:val="009900"/>
          <w:sz w:val="18"/>
          <w:szCs w:val="18"/>
          <w:lang w:eastAsia="ru-RU"/>
        </w:rPr>
        <w:t>(</w:t>
      </w:r>
      <w:proofErr w:type="spellStart"/>
      <w:r w:rsidRPr="008A59DD">
        <w:rPr>
          <w:rFonts w:ascii="Consolas" w:eastAsia="Times New Roman" w:hAnsi="Consolas" w:cs="Times New Roman"/>
          <w:color w:val="333333"/>
          <w:sz w:val="18"/>
          <w:szCs w:val="18"/>
          <w:lang w:eastAsia="ru-RU"/>
        </w:rPr>
        <w:t>stack.</w:t>
      </w:r>
      <w:r w:rsidRPr="008A59DD">
        <w:rPr>
          <w:rFonts w:ascii="Consolas" w:eastAsia="Times New Roman" w:hAnsi="Consolas" w:cs="Times New Roman"/>
          <w:color w:val="006633"/>
          <w:sz w:val="18"/>
          <w:szCs w:val="18"/>
          <w:lang w:eastAsia="ru-RU"/>
        </w:rPr>
        <w:t>size</w:t>
      </w:r>
      <w:proofErr w:type="spellEnd"/>
      <w:r w:rsidRPr="008A59DD">
        <w:rPr>
          <w:rFonts w:ascii="Consolas" w:eastAsia="Times New Roman" w:hAnsi="Consolas" w:cs="Times New Roman"/>
          <w:color w:val="009900"/>
          <w:sz w:val="18"/>
          <w:szCs w:val="18"/>
          <w:lang w:eastAsia="ru-RU"/>
        </w:rPr>
        <w:t>()</w:t>
      </w:r>
      <w:r w:rsidRPr="008A59DD">
        <w:rPr>
          <w:rFonts w:ascii="Consolas" w:eastAsia="Times New Roman" w:hAnsi="Consolas" w:cs="Times New Roman"/>
          <w:color w:val="333333"/>
          <w:sz w:val="18"/>
          <w:szCs w:val="18"/>
          <w:lang w:eastAsia="ru-RU"/>
        </w:rPr>
        <w:t> </w:t>
      </w:r>
      <w:r w:rsidRPr="008A59DD">
        <w:rPr>
          <w:rFonts w:ascii="Consolas" w:eastAsia="Times New Roman" w:hAnsi="Consolas" w:cs="Times New Roman"/>
          <w:color w:val="339933"/>
          <w:sz w:val="18"/>
          <w:szCs w:val="18"/>
          <w:lang w:eastAsia="ru-RU"/>
        </w:rPr>
        <w:t>==</w:t>
      </w:r>
      <w:r w:rsidRPr="008A59DD">
        <w:rPr>
          <w:rFonts w:ascii="Consolas" w:eastAsia="Times New Roman" w:hAnsi="Consolas" w:cs="Times New Roman"/>
          <w:color w:val="333333"/>
          <w:sz w:val="18"/>
          <w:szCs w:val="18"/>
          <w:lang w:eastAsia="ru-RU"/>
        </w:rPr>
        <w:t> </w:t>
      </w:r>
      <w:r w:rsidRPr="008A59DD">
        <w:rPr>
          <w:rFonts w:ascii="Consolas" w:eastAsia="Times New Roman" w:hAnsi="Consolas" w:cs="Times New Roman"/>
          <w:color w:val="CC66CC"/>
          <w:sz w:val="18"/>
          <w:szCs w:val="18"/>
          <w:lang w:eastAsia="ru-RU"/>
        </w:rPr>
        <w:t>0</w:t>
      </w:r>
      <w:r w:rsidRPr="008A59DD">
        <w:rPr>
          <w:rFonts w:ascii="Consolas" w:eastAsia="Times New Roman" w:hAnsi="Consolas" w:cs="Times New Roman"/>
          <w:color w:val="009900"/>
          <w:sz w:val="18"/>
          <w:szCs w:val="18"/>
          <w:lang w:eastAsia="ru-RU"/>
        </w:rPr>
        <w:t>)</w:t>
      </w:r>
      <w:r w:rsidRPr="008A59DD">
        <w:rPr>
          <w:rFonts w:ascii="Consolas" w:eastAsia="Times New Roman" w:hAnsi="Consolas" w:cs="Times New Roman"/>
          <w:color w:val="333333"/>
          <w:sz w:val="18"/>
          <w:szCs w:val="18"/>
          <w:lang w:eastAsia="ru-RU"/>
        </w:rPr>
        <w:t> </w:t>
      </w:r>
      <w:r w:rsidRPr="008A59DD">
        <w:rPr>
          <w:rFonts w:ascii="Consolas" w:eastAsia="Times New Roman" w:hAnsi="Consolas" w:cs="Times New Roman"/>
          <w:color w:val="009900"/>
          <w:sz w:val="18"/>
          <w:szCs w:val="18"/>
          <w:lang w:eastAsia="ru-RU"/>
        </w:rPr>
        <w:t>{</w:t>
      </w:r>
    </w:p>
    <w:p w:rsidR="008A59DD" w:rsidRPr="008A59DD" w:rsidRDefault="008A59DD" w:rsidP="008A59DD">
      <w:pPr>
        <w:numPr>
          <w:ilvl w:val="0"/>
          <w:numId w:val="18"/>
        </w:numPr>
        <w:shd w:val="clear" w:color="auto" w:fill="FFFFFF"/>
        <w:spacing w:after="0" w:line="360" w:lineRule="atLeast"/>
        <w:textAlignment w:val="top"/>
        <w:rPr>
          <w:rFonts w:ascii="Consolas" w:eastAsia="Times New Roman" w:hAnsi="Consolas" w:cs="Times New Roman"/>
          <w:color w:val="333333"/>
          <w:sz w:val="18"/>
          <w:szCs w:val="18"/>
          <w:lang w:val="en-US" w:eastAsia="ru-RU"/>
        </w:rPr>
      </w:pPr>
      <w:r w:rsidRPr="008A59DD">
        <w:rPr>
          <w:rFonts w:ascii="Consolas" w:eastAsia="Times New Roman" w:hAnsi="Consolas" w:cs="Times New Roman"/>
          <w:color w:val="333333"/>
          <w:sz w:val="18"/>
          <w:szCs w:val="18"/>
          <w:lang w:val="en-US" w:eastAsia="ru-RU"/>
        </w:rPr>
        <w:t>                addToStack</w:t>
      </w:r>
      <w:r w:rsidRPr="008A59DD">
        <w:rPr>
          <w:rFonts w:ascii="Consolas" w:eastAsia="Times New Roman" w:hAnsi="Consolas" w:cs="Times New Roman"/>
          <w:color w:val="009900"/>
          <w:sz w:val="18"/>
          <w:szCs w:val="18"/>
          <w:lang w:val="en-US" w:eastAsia="ru-RU"/>
        </w:rPr>
        <w:t>(</w:t>
      </w:r>
      <w:r w:rsidRPr="008A59DD">
        <w:rPr>
          <w:rFonts w:ascii="Consolas" w:eastAsia="Times New Roman" w:hAnsi="Consolas" w:cs="Times New Roman"/>
          <w:color w:val="333333"/>
          <w:sz w:val="18"/>
          <w:szCs w:val="18"/>
          <w:lang w:val="en-US" w:eastAsia="ru-RU"/>
        </w:rPr>
        <w:t>nonCheckCells.</w:t>
      </w:r>
      <w:r w:rsidRPr="008A59DD">
        <w:rPr>
          <w:rFonts w:ascii="Consolas" w:eastAsia="Times New Roman" w:hAnsi="Consolas" w:cs="Times New Roman"/>
          <w:color w:val="006633"/>
          <w:sz w:val="18"/>
          <w:szCs w:val="18"/>
          <w:lang w:val="en-US" w:eastAsia="ru-RU"/>
        </w:rPr>
        <w:t>get</w:t>
      </w:r>
      <w:r w:rsidRPr="008A59DD">
        <w:rPr>
          <w:rFonts w:ascii="Consolas" w:eastAsia="Times New Roman" w:hAnsi="Consolas" w:cs="Times New Roman"/>
          <w:color w:val="009900"/>
          <w:sz w:val="18"/>
          <w:szCs w:val="18"/>
          <w:lang w:val="en-US" w:eastAsia="ru-RU"/>
        </w:rPr>
        <w:t>(</w:t>
      </w:r>
      <w:r w:rsidRPr="008A59DD">
        <w:rPr>
          <w:rFonts w:ascii="Consolas" w:eastAsia="Times New Roman" w:hAnsi="Consolas" w:cs="Times New Roman"/>
          <w:color w:val="333333"/>
          <w:sz w:val="18"/>
          <w:szCs w:val="18"/>
          <w:lang w:val="en-US" w:eastAsia="ru-RU"/>
        </w:rPr>
        <w:t>random.</w:t>
      </w:r>
      <w:r w:rsidRPr="008A59DD">
        <w:rPr>
          <w:rFonts w:ascii="Consolas" w:eastAsia="Times New Roman" w:hAnsi="Consolas" w:cs="Times New Roman"/>
          <w:color w:val="006633"/>
          <w:sz w:val="18"/>
          <w:szCs w:val="18"/>
          <w:lang w:val="en-US" w:eastAsia="ru-RU"/>
        </w:rPr>
        <w:t>nextInt</w:t>
      </w:r>
      <w:r w:rsidRPr="008A59DD">
        <w:rPr>
          <w:rFonts w:ascii="Consolas" w:eastAsia="Times New Roman" w:hAnsi="Consolas" w:cs="Times New Roman"/>
          <w:color w:val="009900"/>
          <w:sz w:val="18"/>
          <w:szCs w:val="18"/>
          <w:lang w:val="en-US" w:eastAsia="ru-RU"/>
        </w:rPr>
        <w:t>(</w:t>
      </w:r>
      <w:r w:rsidRPr="008A59DD">
        <w:rPr>
          <w:rFonts w:ascii="Consolas" w:eastAsia="Times New Roman" w:hAnsi="Consolas" w:cs="Times New Roman"/>
          <w:color w:val="333333"/>
          <w:sz w:val="18"/>
          <w:szCs w:val="18"/>
          <w:lang w:val="en-US" w:eastAsia="ru-RU"/>
        </w:rPr>
        <w:t>nonCheckCells.</w:t>
      </w:r>
      <w:r w:rsidRPr="008A59DD">
        <w:rPr>
          <w:rFonts w:ascii="Consolas" w:eastAsia="Times New Roman" w:hAnsi="Consolas" w:cs="Times New Roman"/>
          <w:color w:val="006633"/>
          <w:sz w:val="18"/>
          <w:szCs w:val="18"/>
          <w:lang w:val="en-US" w:eastAsia="ru-RU"/>
        </w:rPr>
        <w:t>size</w:t>
      </w:r>
      <w:r w:rsidRPr="008A59DD">
        <w:rPr>
          <w:rFonts w:ascii="Consolas" w:eastAsia="Times New Roman" w:hAnsi="Consolas" w:cs="Times New Roman"/>
          <w:color w:val="009900"/>
          <w:sz w:val="18"/>
          <w:szCs w:val="18"/>
          <w:lang w:val="en-US" w:eastAsia="ru-RU"/>
        </w:rPr>
        <w:t>())))</w:t>
      </w:r>
      <w:r w:rsidRPr="008A59DD">
        <w:rPr>
          <w:rFonts w:ascii="Consolas" w:eastAsia="Times New Roman" w:hAnsi="Consolas" w:cs="Times New Roman"/>
          <w:color w:val="339933"/>
          <w:sz w:val="18"/>
          <w:szCs w:val="18"/>
          <w:lang w:val="en-US" w:eastAsia="ru-RU"/>
        </w:rPr>
        <w:t>;</w:t>
      </w:r>
    </w:p>
    <w:p w:rsidR="008A59DD" w:rsidRPr="008A59DD" w:rsidRDefault="008A59DD" w:rsidP="008A59DD">
      <w:pPr>
        <w:numPr>
          <w:ilvl w:val="0"/>
          <w:numId w:val="18"/>
        </w:numPr>
        <w:shd w:val="clear" w:color="auto" w:fill="FFFFFF"/>
        <w:spacing w:after="0" w:line="360" w:lineRule="atLeast"/>
        <w:textAlignment w:val="top"/>
        <w:rPr>
          <w:rFonts w:ascii="Consolas" w:eastAsia="Times New Roman" w:hAnsi="Consolas" w:cs="Times New Roman"/>
          <w:color w:val="333333"/>
          <w:sz w:val="18"/>
          <w:szCs w:val="18"/>
          <w:lang w:eastAsia="ru-RU"/>
        </w:rPr>
      </w:pPr>
      <w:r w:rsidRPr="008A59DD">
        <w:rPr>
          <w:rFonts w:ascii="Consolas" w:eastAsia="Times New Roman" w:hAnsi="Consolas" w:cs="Times New Roman"/>
          <w:color w:val="333333"/>
          <w:sz w:val="18"/>
          <w:szCs w:val="18"/>
          <w:lang w:val="en-US" w:eastAsia="ru-RU"/>
        </w:rPr>
        <w:t>            </w:t>
      </w:r>
      <w:r w:rsidRPr="008A59DD">
        <w:rPr>
          <w:rFonts w:ascii="Consolas" w:eastAsia="Times New Roman" w:hAnsi="Consolas" w:cs="Times New Roman"/>
          <w:color w:val="009900"/>
          <w:sz w:val="18"/>
          <w:szCs w:val="18"/>
          <w:lang w:eastAsia="ru-RU"/>
        </w:rPr>
        <w:t>}</w:t>
      </w:r>
      <w:r w:rsidRPr="008A59DD">
        <w:rPr>
          <w:rFonts w:ascii="Consolas" w:eastAsia="Times New Roman" w:hAnsi="Consolas" w:cs="Times New Roman"/>
          <w:color w:val="333333"/>
          <w:sz w:val="18"/>
          <w:szCs w:val="18"/>
          <w:lang w:eastAsia="ru-RU"/>
        </w:rPr>
        <w:t> </w:t>
      </w:r>
      <w:proofErr w:type="spellStart"/>
      <w:r w:rsidRPr="008A59DD">
        <w:rPr>
          <w:rFonts w:ascii="Consolas" w:eastAsia="Times New Roman" w:hAnsi="Consolas" w:cs="Times New Roman"/>
          <w:b/>
          <w:bCs/>
          <w:color w:val="000000"/>
          <w:sz w:val="18"/>
          <w:szCs w:val="18"/>
          <w:lang w:eastAsia="ru-RU"/>
        </w:rPr>
        <w:t>else</w:t>
      </w:r>
      <w:proofErr w:type="spellEnd"/>
      <w:r w:rsidRPr="008A59DD">
        <w:rPr>
          <w:rFonts w:ascii="Consolas" w:eastAsia="Times New Roman" w:hAnsi="Consolas" w:cs="Times New Roman"/>
          <w:color w:val="333333"/>
          <w:sz w:val="18"/>
          <w:szCs w:val="18"/>
          <w:lang w:eastAsia="ru-RU"/>
        </w:rPr>
        <w:t> </w:t>
      </w:r>
      <w:r w:rsidRPr="008A59DD">
        <w:rPr>
          <w:rFonts w:ascii="Consolas" w:eastAsia="Times New Roman" w:hAnsi="Consolas" w:cs="Times New Roman"/>
          <w:color w:val="009900"/>
          <w:sz w:val="18"/>
          <w:szCs w:val="18"/>
          <w:lang w:eastAsia="ru-RU"/>
        </w:rPr>
        <w:t>{</w:t>
      </w:r>
    </w:p>
    <w:p w:rsidR="008A59DD" w:rsidRPr="008A59DD" w:rsidRDefault="008A59DD" w:rsidP="008A59DD">
      <w:pPr>
        <w:numPr>
          <w:ilvl w:val="0"/>
          <w:numId w:val="18"/>
        </w:numPr>
        <w:shd w:val="clear" w:color="auto" w:fill="FFFFFF"/>
        <w:spacing w:after="0" w:line="360" w:lineRule="atLeast"/>
        <w:textAlignment w:val="top"/>
        <w:rPr>
          <w:rFonts w:ascii="Consolas" w:eastAsia="Times New Roman" w:hAnsi="Consolas" w:cs="Times New Roman"/>
          <w:color w:val="333333"/>
          <w:sz w:val="18"/>
          <w:szCs w:val="18"/>
          <w:lang w:val="en-US" w:eastAsia="ru-RU"/>
        </w:rPr>
      </w:pPr>
      <w:r w:rsidRPr="008A59DD">
        <w:rPr>
          <w:rFonts w:ascii="Consolas" w:eastAsia="Times New Roman" w:hAnsi="Consolas" w:cs="Times New Roman"/>
          <w:color w:val="333333"/>
          <w:sz w:val="18"/>
          <w:szCs w:val="18"/>
          <w:lang w:val="en-US" w:eastAsia="ru-RU"/>
        </w:rPr>
        <w:t>                </w:t>
      </w:r>
      <w:r w:rsidRPr="008A59DD">
        <w:rPr>
          <w:rFonts w:ascii="Consolas" w:eastAsia="Times New Roman" w:hAnsi="Consolas" w:cs="Times New Roman"/>
          <w:b/>
          <w:bCs/>
          <w:color w:val="000000"/>
          <w:sz w:val="18"/>
          <w:szCs w:val="18"/>
          <w:lang w:val="en-US" w:eastAsia="ru-RU"/>
        </w:rPr>
        <w:t>while</w:t>
      </w:r>
      <w:r w:rsidRPr="008A59DD">
        <w:rPr>
          <w:rFonts w:ascii="Consolas" w:eastAsia="Times New Roman" w:hAnsi="Consolas" w:cs="Times New Roman"/>
          <w:color w:val="333333"/>
          <w:sz w:val="18"/>
          <w:szCs w:val="18"/>
          <w:lang w:val="en-US" w:eastAsia="ru-RU"/>
        </w:rPr>
        <w:t> </w:t>
      </w:r>
      <w:r w:rsidRPr="008A59DD">
        <w:rPr>
          <w:rFonts w:ascii="Consolas" w:eastAsia="Times New Roman" w:hAnsi="Consolas" w:cs="Times New Roman"/>
          <w:color w:val="009900"/>
          <w:sz w:val="18"/>
          <w:szCs w:val="18"/>
          <w:lang w:val="en-US" w:eastAsia="ru-RU"/>
        </w:rPr>
        <w:t>(</w:t>
      </w:r>
      <w:proofErr w:type="spellStart"/>
      <w:r w:rsidRPr="008A59DD">
        <w:rPr>
          <w:rFonts w:ascii="Consolas" w:eastAsia="Times New Roman" w:hAnsi="Consolas" w:cs="Times New Roman"/>
          <w:color w:val="333333"/>
          <w:sz w:val="18"/>
          <w:szCs w:val="18"/>
          <w:lang w:val="en-US" w:eastAsia="ru-RU"/>
        </w:rPr>
        <w:t>getNeighbors</w:t>
      </w:r>
      <w:proofErr w:type="spellEnd"/>
      <w:r w:rsidRPr="008A59DD">
        <w:rPr>
          <w:rFonts w:ascii="Consolas" w:eastAsia="Times New Roman" w:hAnsi="Consolas" w:cs="Times New Roman"/>
          <w:color w:val="009900"/>
          <w:sz w:val="18"/>
          <w:szCs w:val="18"/>
          <w:lang w:val="en-US" w:eastAsia="ru-RU"/>
        </w:rPr>
        <w:t>(</w:t>
      </w:r>
      <w:proofErr w:type="spellStart"/>
      <w:r w:rsidRPr="008A59DD">
        <w:rPr>
          <w:rFonts w:ascii="Consolas" w:eastAsia="Times New Roman" w:hAnsi="Consolas" w:cs="Times New Roman"/>
          <w:color w:val="333333"/>
          <w:sz w:val="18"/>
          <w:szCs w:val="18"/>
          <w:lang w:val="en-US" w:eastAsia="ru-RU"/>
        </w:rPr>
        <w:t>stack.</w:t>
      </w:r>
      <w:r w:rsidRPr="008A59DD">
        <w:rPr>
          <w:rFonts w:ascii="Consolas" w:eastAsia="Times New Roman" w:hAnsi="Consolas" w:cs="Times New Roman"/>
          <w:color w:val="006633"/>
          <w:sz w:val="18"/>
          <w:szCs w:val="18"/>
          <w:lang w:val="en-US" w:eastAsia="ru-RU"/>
        </w:rPr>
        <w:t>getLast</w:t>
      </w:r>
      <w:proofErr w:type="spellEnd"/>
      <w:r w:rsidRPr="008A59DD">
        <w:rPr>
          <w:rFonts w:ascii="Consolas" w:eastAsia="Times New Roman" w:hAnsi="Consolas" w:cs="Times New Roman"/>
          <w:color w:val="009900"/>
          <w:sz w:val="18"/>
          <w:szCs w:val="18"/>
          <w:lang w:val="en-US" w:eastAsia="ru-RU"/>
        </w:rPr>
        <w:t>()</w:t>
      </w:r>
      <w:r w:rsidRPr="008A59DD">
        <w:rPr>
          <w:rFonts w:ascii="Consolas" w:eastAsia="Times New Roman" w:hAnsi="Consolas" w:cs="Times New Roman"/>
          <w:color w:val="333333"/>
          <w:sz w:val="18"/>
          <w:szCs w:val="18"/>
          <w:lang w:val="en-US" w:eastAsia="ru-RU"/>
        </w:rPr>
        <w:t>, rows, cols</w:t>
      </w:r>
      <w:r w:rsidRPr="008A59DD">
        <w:rPr>
          <w:rFonts w:ascii="Consolas" w:eastAsia="Times New Roman" w:hAnsi="Consolas" w:cs="Times New Roman"/>
          <w:color w:val="009900"/>
          <w:sz w:val="18"/>
          <w:szCs w:val="18"/>
          <w:lang w:val="en-US" w:eastAsia="ru-RU"/>
        </w:rPr>
        <w:t>)</w:t>
      </w:r>
      <w:r w:rsidRPr="008A59DD">
        <w:rPr>
          <w:rFonts w:ascii="Consolas" w:eastAsia="Times New Roman" w:hAnsi="Consolas" w:cs="Times New Roman"/>
          <w:color w:val="333333"/>
          <w:sz w:val="18"/>
          <w:szCs w:val="18"/>
          <w:lang w:val="en-US" w:eastAsia="ru-RU"/>
        </w:rPr>
        <w:t>.</w:t>
      </w:r>
      <w:r w:rsidRPr="008A59DD">
        <w:rPr>
          <w:rFonts w:ascii="Consolas" w:eastAsia="Times New Roman" w:hAnsi="Consolas" w:cs="Times New Roman"/>
          <w:color w:val="006633"/>
          <w:sz w:val="18"/>
          <w:szCs w:val="18"/>
          <w:lang w:val="en-US" w:eastAsia="ru-RU"/>
        </w:rPr>
        <w:t>size</w:t>
      </w:r>
      <w:r w:rsidRPr="008A59DD">
        <w:rPr>
          <w:rFonts w:ascii="Consolas" w:eastAsia="Times New Roman" w:hAnsi="Consolas" w:cs="Times New Roman"/>
          <w:color w:val="009900"/>
          <w:sz w:val="18"/>
          <w:szCs w:val="18"/>
          <w:lang w:val="en-US" w:eastAsia="ru-RU"/>
        </w:rPr>
        <w:t>()</w:t>
      </w:r>
      <w:r w:rsidRPr="008A59DD">
        <w:rPr>
          <w:rFonts w:ascii="Consolas" w:eastAsia="Times New Roman" w:hAnsi="Consolas" w:cs="Times New Roman"/>
          <w:color w:val="333333"/>
          <w:sz w:val="18"/>
          <w:szCs w:val="18"/>
          <w:lang w:val="en-US" w:eastAsia="ru-RU"/>
        </w:rPr>
        <w:t> </w:t>
      </w:r>
      <w:r w:rsidRPr="008A59DD">
        <w:rPr>
          <w:rFonts w:ascii="Consolas" w:eastAsia="Times New Roman" w:hAnsi="Consolas" w:cs="Times New Roman"/>
          <w:color w:val="339933"/>
          <w:sz w:val="18"/>
          <w:szCs w:val="18"/>
          <w:lang w:val="en-US" w:eastAsia="ru-RU"/>
        </w:rPr>
        <w:t>==</w:t>
      </w:r>
      <w:r w:rsidRPr="008A59DD">
        <w:rPr>
          <w:rFonts w:ascii="Consolas" w:eastAsia="Times New Roman" w:hAnsi="Consolas" w:cs="Times New Roman"/>
          <w:color w:val="333333"/>
          <w:sz w:val="18"/>
          <w:szCs w:val="18"/>
          <w:lang w:val="en-US" w:eastAsia="ru-RU"/>
        </w:rPr>
        <w:t> </w:t>
      </w:r>
      <w:r w:rsidRPr="008A59DD">
        <w:rPr>
          <w:rFonts w:ascii="Consolas" w:eastAsia="Times New Roman" w:hAnsi="Consolas" w:cs="Times New Roman"/>
          <w:color w:val="CC66CC"/>
          <w:sz w:val="18"/>
          <w:szCs w:val="18"/>
          <w:lang w:val="en-US" w:eastAsia="ru-RU"/>
        </w:rPr>
        <w:t>0</w:t>
      </w:r>
      <w:r w:rsidRPr="008A59DD">
        <w:rPr>
          <w:rFonts w:ascii="Consolas" w:eastAsia="Times New Roman" w:hAnsi="Consolas" w:cs="Times New Roman"/>
          <w:color w:val="009900"/>
          <w:sz w:val="18"/>
          <w:szCs w:val="18"/>
          <w:lang w:val="en-US" w:eastAsia="ru-RU"/>
        </w:rPr>
        <w:t>)</w:t>
      </w:r>
    </w:p>
    <w:p w:rsidR="008A59DD" w:rsidRPr="008A59DD" w:rsidRDefault="008A59DD" w:rsidP="008A59DD">
      <w:pPr>
        <w:numPr>
          <w:ilvl w:val="0"/>
          <w:numId w:val="18"/>
        </w:numPr>
        <w:shd w:val="clear" w:color="auto" w:fill="FFFFFF"/>
        <w:spacing w:after="0" w:line="360" w:lineRule="atLeast"/>
        <w:textAlignment w:val="top"/>
        <w:rPr>
          <w:rFonts w:ascii="Consolas" w:eastAsia="Times New Roman" w:hAnsi="Consolas" w:cs="Times New Roman"/>
          <w:color w:val="333333"/>
          <w:sz w:val="18"/>
          <w:szCs w:val="18"/>
          <w:lang w:eastAsia="ru-RU"/>
        </w:rPr>
      </w:pPr>
      <w:r w:rsidRPr="008A59DD">
        <w:rPr>
          <w:rFonts w:ascii="Consolas" w:eastAsia="Times New Roman" w:hAnsi="Consolas" w:cs="Times New Roman"/>
          <w:color w:val="333333"/>
          <w:sz w:val="18"/>
          <w:szCs w:val="18"/>
          <w:lang w:val="en-US" w:eastAsia="ru-RU"/>
        </w:rPr>
        <w:t xml:space="preserve">                    </w:t>
      </w:r>
      <w:proofErr w:type="spellStart"/>
      <w:r w:rsidRPr="008A59DD">
        <w:rPr>
          <w:rFonts w:ascii="Consolas" w:eastAsia="Times New Roman" w:hAnsi="Consolas" w:cs="Times New Roman"/>
          <w:color w:val="333333"/>
          <w:sz w:val="18"/>
          <w:szCs w:val="18"/>
          <w:lang w:eastAsia="ru-RU"/>
        </w:rPr>
        <w:t>stack.</w:t>
      </w:r>
      <w:r w:rsidRPr="008A59DD">
        <w:rPr>
          <w:rFonts w:ascii="Consolas" w:eastAsia="Times New Roman" w:hAnsi="Consolas" w:cs="Times New Roman"/>
          <w:color w:val="006633"/>
          <w:sz w:val="18"/>
          <w:szCs w:val="18"/>
          <w:lang w:eastAsia="ru-RU"/>
        </w:rPr>
        <w:t>removeLast</w:t>
      </w:r>
      <w:proofErr w:type="spellEnd"/>
      <w:r w:rsidRPr="008A59DD">
        <w:rPr>
          <w:rFonts w:ascii="Consolas" w:eastAsia="Times New Roman" w:hAnsi="Consolas" w:cs="Times New Roman"/>
          <w:color w:val="009900"/>
          <w:sz w:val="18"/>
          <w:szCs w:val="18"/>
          <w:lang w:eastAsia="ru-RU"/>
        </w:rPr>
        <w:t>()</w:t>
      </w:r>
      <w:r w:rsidRPr="008A59DD">
        <w:rPr>
          <w:rFonts w:ascii="Consolas" w:eastAsia="Times New Roman" w:hAnsi="Consolas" w:cs="Times New Roman"/>
          <w:color w:val="339933"/>
          <w:sz w:val="18"/>
          <w:szCs w:val="18"/>
          <w:lang w:eastAsia="ru-RU"/>
        </w:rPr>
        <w:t>;</w:t>
      </w:r>
    </w:p>
    <w:p w:rsidR="008A59DD" w:rsidRPr="008A59DD" w:rsidRDefault="008A59DD" w:rsidP="008A59DD">
      <w:pPr>
        <w:numPr>
          <w:ilvl w:val="0"/>
          <w:numId w:val="18"/>
        </w:numPr>
        <w:shd w:val="clear" w:color="auto" w:fill="FFFFFF"/>
        <w:spacing w:after="0" w:line="360" w:lineRule="atLeast"/>
        <w:textAlignment w:val="top"/>
        <w:rPr>
          <w:rFonts w:ascii="Consolas" w:eastAsia="Times New Roman" w:hAnsi="Consolas" w:cs="Times New Roman"/>
          <w:color w:val="333333"/>
          <w:sz w:val="18"/>
          <w:szCs w:val="18"/>
          <w:lang w:eastAsia="ru-RU"/>
        </w:rPr>
      </w:pPr>
      <w:r w:rsidRPr="008A59DD">
        <w:rPr>
          <w:rFonts w:ascii="Consolas" w:eastAsia="Times New Roman" w:hAnsi="Consolas" w:cs="Times New Roman"/>
          <w:color w:val="333333"/>
          <w:sz w:val="18"/>
          <w:szCs w:val="18"/>
          <w:lang w:eastAsia="ru-RU"/>
        </w:rPr>
        <w:t>            </w:t>
      </w:r>
      <w:r w:rsidRPr="008A59DD">
        <w:rPr>
          <w:rFonts w:ascii="Consolas" w:eastAsia="Times New Roman" w:hAnsi="Consolas" w:cs="Times New Roman"/>
          <w:color w:val="009900"/>
          <w:sz w:val="18"/>
          <w:szCs w:val="18"/>
          <w:lang w:eastAsia="ru-RU"/>
        </w:rPr>
        <w:t>}</w:t>
      </w:r>
    </w:p>
    <w:p w:rsidR="008A59DD" w:rsidRPr="008A59DD" w:rsidRDefault="008A59DD" w:rsidP="008A59DD">
      <w:pPr>
        <w:numPr>
          <w:ilvl w:val="0"/>
          <w:numId w:val="18"/>
        </w:numPr>
        <w:shd w:val="clear" w:color="auto" w:fill="FFFFFF"/>
        <w:spacing w:after="0" w:line="360" w:lineRule="atLeast"/>
        <w:textAlignment w:val="top"/>
        <w:rPr>
          <w:rFonts w:ascii="Consolas" w:eastAsia="Times New Roman" w:hAnsi="Consolas" w:cs="Times New Roman"/>
          <w:color w:val="333333"/>
          <w:sz w:val="18"/>
          <w:szCs w:val="18"/>
          <w:lang w:eastAsia="ru-RU"/>
        </w:rPr>
      </w:pPr>
      <w:r w:rsidRPr="008A59DD">
        <w:rPr>
          <w:rFonts w:ascii="Consolas" w:eastAsia="Times New Roman" w:hAnsi="Consolas" w:cs="Times New Roman"/>
          <w:color w:val="333333"/>
          <w:sz w:val="18"/>
          <w:szCs w:val="18"/>
          <w:lang w:val="en-US" w:eastAsia="ru-RU"/>
        </w:rPr>
        <w:t>            </w:t>
      </w:r>
      <w:r w:rsidRPr="008A59DD">
        <w:rPr>
          <w:rFonts w:ascii="Consolas" w:eastAsia="Times New Roman" w:hAnsi="Consolas" w:cs="Times New Roman"/>
          <w:b/>
          <w:bCs/>
          <w:color w:val="000000"/>
          <w:sz w:val="18"/>
          <w:szCs w:val="18"/>
          <w:lang w:val="en-US" w:eastAsia="ru-RU"/>
        </w:rPr>
        <w:t>while</w:t>
      </w:r>
      <w:r w:rsidRPr="008A59DD">
        <w:rPr>
          <w:rFonts w:ascii="Consolas" w:eastAsia="Times New Roman" w:hAnsi="Consolas" w:cs="Times New Roman"/>
          <w:color w:val="333333"/>
          <w:sz w:val="18"/>
          <w:szCs w:val="18"/>
          <w:lang w:val="en-US" w:eastAsia="ru-RU"/>
        </w:rPr>
        <w:t> </w:t>
      </w:r>
      <w:r w:rsidRPr="008A59DD">
        <w:rPr>
          <w:rFonts w:ascii="Consolas" w:eastAsia="Times New Roman" w:hAnsi="Consolas" w:cs="Times New Roman"/>
          <w:color w:val="009900"/>
          <w:sz w:val="18"/>
          <w:szCs w:val="18"/>
          <w:lang w:val="en-US" w:eastAsia="ru-RU"/>
        </w:rPr>
        <w:t>((</w:t>
      </w:r>
      <w:r w:rsidRPr="008A59DD">
        <w:rPr>
          <w:rFonts w:ascii="Consolas" w:eastAsia="Times New Roman" w:hAnsi="Consolas" w:cs="Times New Roman"/>
          <w:color w:val="333333"/>
          <w:sz w:val="18"/>
          <w:szCs w:val="18"/>
          <w:lang w:val="en-US" w:eastAsia="ru-RU"/>
        </w:rPr>
        <w:t>neighbors </w:t>
      </w:r>
      <w:r w:rsidRPr="008A59DD">
        <w:rPr>
          <w:rFonts w:ascii="Consolas" w:eastAsia="Times New Roman" w:hAnsi="Consolas" w:cs="Times New Roman"/>
          <w:color w:val="339933"/>
          <w:sz w:val="18"/>
          <w:szCs w:val="18"/>
          <w:lang w:val="en-US" w:eastAsia="ru-RU"/>
        </w:rPr>
        <w:t>=</w:t>
      </w:r>
      <w:r w:rsidRPr="008A59DD">
        <w:rPr>
          <w:rFonts w:ascii="Consolas" w:eastAsia="Times New Roman" w:hAnsi="Consolas" w:cs="Times New Roman"/>
          <w:color w:val="333333"/>
          <w:sz w:val="18"/>
          <w:szCs w:val="18"/>
          <w:lang w:val="en-US" w:eastAsia="ru-RU"/>
        </w:rPr>
        <w:t> </w:t>
      </w:r>
      <w:proofErr w:type="spellStart"/>
      <w:r w:rsidRPr="008A59DD">
        <w:rPr>
          <w:rFonts w:ascii="Consolas" w:eastAsia="Times New Roman" w:hAnsi="Consolas" w:cs="Times New Roman"/>
          <w:color w:val="333333"/>
          <w:sz w:val="18"/>
          <w:szCs w:val="18"/>
          <w:lang w:val="en-US" w:eastAsia="ru-RU"/>
        </w:rPr>
        <w:t>getNeighbors</w:t>
      </w:r>
      <w:proofErr w:type="spellEnd"/>
      <w:r w:rsidRPr="008A59DD">
        <w:rPr>
          <w:rFonts w:ascii="Consolas" w:eastAsia="Times New Roman" w:hAnsi="Consolas" w:cs="Times New Roman"/>
          <w:color w:val="009900"/>
          <w:sz w:val="18"/>
          <w:szCs w:val="18"/>
          <w:lang w:val="en-US" w:eastAsia="ru-RU"/>
        </w:rPr>
        <w:t>(</w:t>
      </w:r>
      <w:proofErr w:type="spellStart"/>
      <w:r w:rsidRPr="008A59DD">
        <w:rPr>
          <w:rFonts w:ascii="Consolas" w:eastAsia="Times New Roman" w:hAnsi="Consolas" w:cs="Times New Roman"/>
          <w:color w:val="333333"/>
          <w:sz w:val="18"/>
          <w:szCs w:val="18"/>
          <w:lang w:val="en-US" w:eastAsia="ru-RU"/>
        </w:rPr>
        <w:t>stack.</w:t>
      </w:r>
      <w:r w:rsidRPr="008A59DD">
        <w:rPr>
          <w:rFonts w:ascii="Consolas" w:eastAsia="Times New Roman" w:hAnsi="Consolas" w:cs="Times New Roman"/>
          <w:color w:val="006633"/>
          <w:sz w:val="18"/>
          <w:szCs w:val="18"/>
          <w:lang w:val="en-US" w:eastAsia="ru-RU"/>
        </w:rPr>
        <w:t>getLast</w:t>
      </w:r>
      <w:proofErr w:type="spellEnd"/>
      <w:r w:rsidRPr="008A59DD">
        <w:rPr>
          <w:rFonts w:ascii="Consolas" w:eastAsia="Times New Roman" w:hAnsi="Consolas" w:cs="Times New Roman"/>
          <w:color w:val="009900"/>
          <w:sz w:val="18"/>
          <w:szCs w:val="18"/>
          <w:lang w:val="en-US" w:eastAsia="ru-RU"/>
        </w:rPr>
        <w:t>()</w:t>
      </w:r>
      <w:r w:rsidRPr="008A59DD">
        <w:rPr>
          <w:rFonts w:ascii="Consolas" w:eastAsia="Times New Roman" w:hAnsi="Consolas" w:cs="Times New Roman"/>
          <w:color w:val="333333"/>
          <w:sz w:val="18"/>
          <w:szCs w:val="18"/>
          <w:lang w:val="en-US" w:eastAsia="ru-RU"/>
        </w:rPr>
        <w:t>, rows, cols</w:t>
      </w:r>
      <w:r w:rsidRPr="008A59DD">
        <w:rPr>
          <w:rFonts w:ascii="Consolas" w:eastAsia="Times New Roman" w:hAnsi="Consolas" w:cs="Times New Roman"/>
          <w:color w:val="009900"/>
          <w:sz w:val="18"/>
          <w:szCs w:val="18"/>
          <w:lang w:val="en-US" w:eastAsia="ru-RU"/>
        </w:rPr>
        <w:t>))</w:t>
      </w:r>
      <w:r w:rsidRPr="008A59DD">
        <w:rPr>
          <w:rFonts w:ascii="Consolas" w:eastAsia="Times New Roman" w:hAnsi="Consolas" w:cs="Times New Roman"/>
          <w:color w:val="333333"/>
          <w:sz w:val="18"/>
          <w:szCs w:val="18"/>
          <w:lang w:val="en-US" w:eastAsia="ru-RU"/>
        </w:rPr>
        <w:t>.</w:t>
      </w:r>
      <w:r w:rsidRPr="008A59DD">
        <w:rPr>
          <w:rFonts w:ascii="Consolas" w:eastAsia="Times New Roman" w:hAnsi="Consolas" w:cs="Times New Roman"/>
          <w:color w:val="006633"/>
          <w:sz w:val="18"/>
          <w:szCs w:val="18"/>
          <w:lang w:val="en-US" w:eastAsia="ru-RU"/>
        </w:rPr>
        <w:t>size</w:t>
      </w:r>
      <w:r w:rsidRPr="008A59DD">
        <w:rPr>
          <w:rFonts w:ascii="Consolas" w:eastAsia="Times New Roman" w:hAnsi="Consolas" w:cs="Times New Roman"/>
          <w:color w:val="009900"/>
          <w:sz w:val="18"/>
          <w:szCs w:val="18"/>
          <w:lang w:val="en-US" w:eastAsia="ru-RU"/>
        </w:rPr>
        <w:t>()</w:t>
      </w:r>
      <w:r w:rsidRPr="008A59DD">
        <w:rPr>
          <w:rFonts w:ascii="Consolas" w:eastAsia="Times New Roman" w:hAnsi="Consolas" w:cs="Times New Roman"/>
          <w:color w:val="333333"/>
          <w:sz w:val="18"/>
          <w:szCs w:val="18"/>
          <w:lang w:val="en-US" w:eastAsia="ru-RU"/>
        </w:rPr>
        <w:t> </w:t>
      </w:r>
      <w:r w:rsidRPr="008A59DD">
        <w:rPr>
          <w:rFonts w:ascii="Consolas" w:eastAsia="Times New Roman" w:hAnsi="Consolas" w:cs="Times New Roman"/>
          <w:color w:val="339933"/>
          <w:sz w:val="18"/>
          <w:szCs w:val="18"/>
          <w:lang w:val="en-US" w:eastAsia="ru-RU"/>
        </w:rPr>
        <w:t>!=</w:t>
      </w:r>
      <w:r w:rsidRPr="008A59DD">
        <w:rPr>
          <w:rFonts w:ascii="Consolas" w:eastAsia="Times New Roman" w:hAnsi="Consolas" w:cs="Times New Roman"/>
          <w:color w:val="333333"/>
          <w:sz w:val="18"/>
          <w:szCs w:val="18"/>
          <w:lang w:val="en-US" w:eastAsia="ru-RU"/>
        </w:rPr>
        <w:t> </w:t>
      </w:r>
      <w:r w:rsidRPr="008A59DD">
        <w:rPr>
          <w:rFonts w:ascii="Consolas" w:eastAsia="Times New Roman" w:hAnsi="Consolas" w:cs="Times New Roman"/>
          <w:color w:val="CC66CC"/>
          <w:sz w:val="18"/>
          <w:szCs w:val="18"/>
          <w:lang w:eastAsia="ru-RU"/>
        </w:rPr>
        <w:t>0</w:t>
      </w:r>
      <w:r w:rsidRPr="008A59DD">
        <w:rPr>
          <w:rFonts w:ascii="Consolas" w:eastAsia="Times New Roman" w:hAnsi="Consolas" w:cs="Times New Roman"/>
          <w:color w:val="009900"/>
          <w:sz w:val="18"/>
          <w:szCs w:val="18"/>
          <w:lang w:eastAsia="ru-RU"/>
        </w:rPr>
        <w:t>)</w:t>
      </w:r>
      <w:r w:rsidRPr="008A59DD">
        <w:rPr>
          <w:rFonts w:ascii="Consolas" w:eastAsia="Times New Roman" w:hAnsi="Consolas" w:cs="Times New Roman"/>
          <w:color w:val="333333"/>
          <w:sz w:val="18"/>
          <w:szCs w:val="18"/>
          <w:lang w:eastAsia="ru-RU"/>
        </w:rPr>
        <w:t> </w:t>
      </w:r>
      <w:r w:rsidRPr="008A59DD">
        <w:rPr>
          <w:rFonts w:ascii="Consolas" w:eastAsia="Times New Roman" w:hAnsi="Consolas" w:cs="Times New Roman"/>
          <w:color w:val="009900"/>
          <w:sz w:val="18"/>
          <w:szCs w:val="18"/>
          <w:lang w:eastAsia="ru-RU"/>
        </w:rPr>
        <w:t>{</w:t>
      </w:r>
    </w:p>
    <w:p w:rsidR="008A59DD" w:rsidRPr="008A59DD" w:rsidRDefault="008A59DD" w:rsidP="008A59DD">
      <w:pPr>
        <w:numPr>
          <w:ilvl w:val="0"/>
          <w:numId w:val="18"/>
        </w:numPr>
        <w:shd w:val="clear" w:color="auto" w:fill="FFFFFF"/>
        <w:spacing w:after="0" w:line="360" w:lineRule="atLeast"/>
        <w:textAlignment w:val="top"/>
        <w:rPr>
          <w:rFonts w:ascii="Consolas" w:eastAsia="Times New Roman" w:hAnsi="Consolas" w:cs="Times New Roman"/>
          <w:color w:val="333333"/>
          <w:sz w:val="18"/>
          <w:szCs w:val="18"/>
          <w:lang w:val="en-US" w:eastAsia="ru-RU"/>
        </w:rPr>
      </w:pPr>
      <w:r w:rsidRPr="008A59DD">
        <w:rPr>
          <w:rFonts w:ascii="Consolas" w:eastAsia="Times New Roman" w:hAnsi="Consolas" w:cs="Times New Roman"/>
          <w:color w:val="333333"/>
          <w:sz w:val="18"/>
          <w:szCs w:val="18"/>
          <w:lang w:val="en-US" w:eastAsia="ru-RU"/>
        </w:rPr>
        <w:t xml:space="preserve">                </w:t>
      </w:r>
      <w:proofErr w:type="spellStart"/>
      <w:r w:rsidRPr="008A59DD">
        <w:rPr>
          <w:rFonts w:ascii="Consolas" w:eastAsia="Times New Roman" w:hAnsi="Consolas" w:cs="Times New Roman"/>
          <w:color w:val="333333"/>
          <w:sz w:val="18"/>
          <w:szCs w:val="18"/>
          <w:lang w:val="en-US" w:eastAsia="ru-RU"/>
        </w:rPr>
        <w:t>addToStack</w:t>
      </w:r>
      <w:proofErr w:type="spellEnd"/>
      <w:r w:rsidRPr="008A59DD">
        <w:rPr>
          <w:rFonts w:ascii="Consolas" w:eastAsia="Times New Roman" w:hAnsi="Consolas" w:cs="Times New Roman"/>
          <w:color w:val="009900"/>
          <w:sz w:val="18"/>
          <w:szCs w:val="18"/>
          <w:lang w:val="en-US" w:eastAsia="ru-RU"/>
        </w:rPr>
        <w:t>(</w:t>
      </w:r>
      <w:proofErr w:type="spellStart"/>
      <w:r w:rsidRPr="008A59DD">
        <w:rPr>
          <w:rFonts w:ascii="Consolas" w:eastAsia="Times New Roman" w:hAnsi="Consolas" w:cs="Times New Roman"/>
          <w:color w:val="333333"/>
          <w:sz w:val="18"/>
          <w:szCs w:val="18"/>
          <w:lang w:val="en-US" w:eastAsia="ru-RU"/>
        </w:rPr>
        <w:t>neighbors.</w:t>
      </w:r>
      <w:r w:rsidRPr="008A59DD">
        <w:rPr>
          <w:rFonts w:ascii="Consolas" w:eastAsia="Times New Roman" w:hAnsi="Consolas" w:cs="Times New Roman"/>
          <w:color w:val="006633"/>
          <w:sz w:val="18"/>
          <w:szCs w:val="18"/>
          <w:lang w:val="en-US" w:eastAsia="ru-RU"/>
        </w:rPr>
        <w:t>get</w:t>
      </w:r>
      <w:proofErr w:type="spellEnd"/>
      <w:r w:rsidRPr="008A59DD">
        <w:rPr>
          <w:rFonts w:ascii="Consolas" w:eastAsia="Times New Roman" w:hAnsi="Consolas" w:cs="Times New Roman"/>
          <w:color w:val="009900"/>
          <w:sz w:val="18"/>
          <w:szCs w:val="18"/>
          <w:lang w:val="en-US" w:eastAsia="ru-RU"/>
        </w:rPr>
        <w:t>(</w:t>
      </w:r>
      <w:proofErr w:type="spellStart"/>
      <w:r w:rsidRPr="008A59DD">
        <w:rPr>
          <w:rFonts w:ascii="Consolas" w:eastAsia="Times New Roman" w:hAnsi="Consolas" w:cs="Times New Roman"/>
          <w:color w:val="333333"/>
          <w:sz w:val="18"/>
          <w:szCs w:val="18"/>
          <w:lang w:val="en-US" w:eastAsia="ru-RU"/>
        </w:rPr>
        <w:t>random.</w:t>
      </w:r>
      <w:r w:rsidRPr="008A59DD">
        <w:rPr>
          <w:rFonts w:ascii="Consolas" w:eastAsia="Times New Roman" w:hAnsi="Consolas" w:cs="Times New Roman"/>
          <w:color w:val="006633"/>
          <w:sz w:val="18"/>
          <w:szCs w:val="18"/>
          <w:lang w:val="en-US" w:eastAsia="ru-RU"/>
        </w:rPr>
        <w:t>nextInt</w:t>
      </w:r>
      <w:proofErr w:type="spellEnd"/>
      <w:r w:rsidRPr="008A59DD">
        <w:rPr>
          <w:rFonts w:ascii="Consolas" w:eastAsia="Times New Roman" w:hAnsi="Consolas" w:cs="Times New Roman"/>
          <w:color w:val="009900"/>
          <w:sz w:val="18"/>
          <w:szCs w:val="18"/>
          <w:lang w:val="en-US" w:eastAsia="ru-RU"/>
        </w:rPr>
        <w:t>(</w:t>
      </w:r>
      <w:proofErr w:type="spellStart"/>
      <w:r w:rsidRPr="008A59DD">
        <w:rPr>
          <w:rFonts w:ascii="Consolas" w:eastAsia="Times New Roman" w:hAnsi="Consolas" w:cs="Times New Roman"/>
          <w:color w:val="333333"/>
          <w:sz w:val="18"/>
          <w:szCs w:val="18"/>
          <w:lang w:val="en-US" w:eastAsia="ru-RU"/>
        </w:rPr>
        <w:t>neighbors.</w:t>
      </w:r>
      <w:r w:rsidRPr="008A59DD">
        <w:rPr>
          <w:rFonts w:ascii="Consolas" w:eastAsia="Times New Roman" w:hAnsi="Consolas" w:cs="Times New Roman"/>
          <w:color w:val="006633"/>
          <w:sz w:val="18"/>
          <w:szCs w:val="18"/>
          <w:lang w:val="en-US" w:eastAsia="ru-RU"/>
        </w:rPr>
        <w:t>size</w:t>
      </w:r>
      <w:proofErr w:type="spellEnd"/>
      <w:r w:rsidRPr="008A59DD">
        <w:rPr>
          <w:rFonts w:ascii="Consolas" w:eastAsia="Times New Roman" w:hAnsi="Consolas" w:cs="Times New Roman"/>
          <w:color w:val="009900"/>
          <w:sz w:val="18"/>
          <w:szCs w:val="18"/>
          <w:lang w:val="en-US" w:eastAsia="ru-RU"/>
        </w:rPr>
        <w:t>())))</w:t>
      </w:r>
      <w:r w:rsidRPr="008A59DD">
        <w:rPr>
          <w:rFonts w:ascii="Consolas" w:eastAsia="Times New Roman" w:hAnsi="Consolas" w:cs="Times New Roman"/>
          <w:color w:val="339933"/>
          <w:sz w:val="18"/>
          <w:szCs w:val="18"/>
          <w:lang w:val="en-US" w:eastAsia="ru-RU"/>
        </w:rPr>
        <w:t>;</w:t>
      </w:r>
    </w:p>
    <w:p w:rsidR="008A59DD" w:rsidRPr="008A59DD" w:rsidRDefault="008A59DD" w:rsidP="008A59DD">
      <w:pPr>
        <w:numPr>
          <w:ilvl w:val="0"/>
          <w:numId w:val="18"/>
        </w:numPr>
        <w:shd w:val="clear" w:color="auto" w:fill="FFFFFF"/>
        <w:spacing w:after="0" w:line="360" w:lineRule="atLeast"/>
        <w:textAlignment w:val="top"/>
        <w:rPr>
          <w:rFonts w:ascii="Consolas" w:eastAsia="Times New Roman" w:hAnsi="Consolas" w:cs="Times New Roman"/>
          <w:color w:val="333333"/>
          <w:sz w:val="18"/>
          <w:szCs w:val="18"/>
          <w:lang w:eastAsia="ru-RU"/>
        </w:rPr>
      </w:pPr>
      <w:r w:rsidRPr="008A59DD">
        <w:rPr>
          <w:rFonts w:ascii="Consolas" w:eastAsia="Times New Roman" w:hAnsi="Consolas" w:cs="Times New Roman"/>
          <w:color w:val="333333"/>
          <w:sz w:val="18"/>
          <w:szCs w:val="18"/>
          <w:lang w:val="en-US" w:eastAsia="ru-RU"/>
        </w:rPr>
        <w:t>            </w:t>
      </w:r>
      <w:r w:rsidRPr="008A59DD">
        <w:rPr>
          <w:rFonts w:ascii="Consolas" w:eastAsia="Times New Roman" w:hAnsi="Consolas" w:cs="Times New Roman"/>
          <w:color w:val="009900"/>
          <w:sz w:val="18"/>
          <w:szCs w:val="18"/>
          <w:lang w:eastAsia="ru-RU"/>
        </w:rPr>
        <w:t>}</w:t>
      </w:r>
    </w:p>
    <w:p w:rsidR="008A59DD" w:rsidRPr="008A59DD" w:rsidRDefault="008A59DD" w:rsidP="008A59DD">
      <w:pPr>
        <w:numPr>
          <w:ilvl w:val="0"/>
          <w:numId w:val="18"/>
        </w:numPr>
        <w:shd w:val="clear" w:color="auto" w:fill="FFFFFF"/>
        <w:spacing w:after="0" w:line="360" w:lineRule="atLeast"/>
        <w:textAlignment w:val="top"/>
        <w:rPr>
          <w:rFonts w:ascii="Consolas" w:eastAsia="Times New Roman" w:hAnsi="Consolas" w:cs="Times New Roman"/>
          <w:color w:val="333333"/>
          <w:sz w:val="18"/>
          <w:szCs w:val="18"/>
          <w:lang w:eastAsia="ru-RU"/>
        </w:rPr>
      </w:pPr>
      <w:r w:rsidRPr="008A59DD">
        <w:rPr>
          <w:rFonts w:ascii="Consolas" w:eastAsia="Times New Roman" w:hAnsi="Consolas" w:cs="Times New Roman"/>
          <w:color w:val="333333"/>
          <w:sz w:val="18"/>
          <w:szCs w:val="18"/>
          <w:lang w:eastAsia="ru-RU"/>
        </w:rPr>
        <w:t>        </w:t>
      </w:r>
      <w:r w:rsidRPr="008A59DD">
        <w:rPr>
          <w:rFonts w:ascii="Consolas" w:eastAsia="Times New Roman" w:hAnsi="Consolas" w:cs="Times New Roman"/>
          <w:color w:val="009900"/>
          <w:sz w:val="18"/>
          <w:szCs w:val="18"/>
          <w:lang w:eastAsia="ru-RU"/>
        </w:rPr>
        <w:t>}</w:t>
      </w:r>
    </w:p>
    <w:p w:rsidR="008A59DD" w:rsidRPr="008A59DD" w:rsidRDefault="008A59DD" w:rsidP="008C0850">
      <w:pPr>
        <w:numPr>
          <w:ilvl w:val="0"/>
          <w:numId w:val="18"/>
        </w:numPr>
        <w:shd w:val="clear" w:color="auto" w:fill="FFFFFF"/>
        <w:spacing w:after="0" w:line="360" w:lineRule="atLeast"/>
        <w:textAlignment w:val="top"/>
        <w:rPr>
          <w:rFonts w:ascii="Consolas" w:eastAsia="Times New Roman" w:hAnsi="Consolas" w:cs="Times New Roman"/>
          <w:color w:val="333333"/>
          <w:sz w:val="18"/>
          <w:szCs w:val="18"/>
          <w:lang w:eastAsia="ru-RU"/>
        </w:rPr>
      </w:pPr>
      <w:r w:rsidRPr="008A59DD">
        <w:rPr>
          <w:rFonts w:ascii="Consolas" w:eastAsia="Times New Roman" w:hAnsi="Consolas" w:cs="Times New Roman"/>
          <w:color w:val="333333"/>
          <w:sz w:val="18"/>
          <w:szCs w:val="18"/>
          <w:lang w:eastAsia="ru-RU"/>
        </w:rPr>
        <w:t>         </w:t>
      </w:r>
    </w:p>
    <w:p w:rsidR="008A59DD" w:rsidRPr="008A59DD" w:rsidRDefault="008A59DD" w:rsidP="008A59DD">
      <w:pPr>
        <w:numPr>
          <w:ilvl w:val="0"/>
          <w:numId w:val="18"/>
        </w:numPr>
        <w:shd w:val="clear" w:color="auto" w:fill="FFFFFF"/>
        <w:spacing w:after="0" w:line="360" w:lineRule="atLeast"/>
        <w:textAlignment w:val="top"/>
        <w:rPr>
          <w:rFonts w:ascii="Consolas" w:eastAsia="Times New Roman" w:hAnsi="Consolas" w:cs="Times New Roman"/>
          <w:color w:val="333333"/>
          <w:sz w:val="18"/>
          <w:szCs w:val="18"/>
          <w:lang w:val="en-US" w:eastAsia="ru-RU"/>
        </w:rPr>
      </w:pPr>
      <w:r w:rsidRPr="008A59DD">
        <w:rPr>
          <w:rFonts w:ascii="Consolas" w:eastAsia="Times New Roman" w:hAnsi="Consolas" w:cs="Times New Roman"/>
          <w:color w:val="333333"/>
          <w:sz w:val="18"/>
          <w:szCs w:val="18"/>
          <w:lang w:val="en-US" w:eastAsia="ru-RU"/>
        </w:rPr>
        <w:t xml:space="preserve">        Maze </w:t>
      </w:r>
      <w:proofErr w:type="spellStart"/>
      <w:r w:rsidRPr="008A59DD">
        <w:rPr>
          <w:rFonts w:ascii="Consolas" w:eastAsia="Times New Roman" w:hAnsi="Consolas" w:cs="Times New Roman"/>
          <w:color w:val="333333"/>
          <w:sz w:val="18"/>
          <w:szCs w:val="18"/>
          <w:lang w:val="en-US" w:eastAsia="ru-RU"/>
        </w:rPr>
        <w:t>maze</w:t>
      </w:r>
      <w:proofErr w:type="spellEnd"/>
      <w:r w:rsidRPr="008A59DD">
        <w:rPr>
          <w:rFonts w:ascii="Consolas" w:eastAsia="Times New Roman" w:hAnsi="Consolas" w:cs="Times New Roman"/>
          <w:color w:val="333333"/>
          <w:sz w:val="18"/>
          <w:szCs w:val="18"/>
          <w:lang w:val="en-US" w:eastAsia="ru-RU"/>
        </w:rPr>
        <w:t> </w:t>
      </w:r>
      <w:r w:rsidRPr="008A59DD">
        <w:rPr>
          <w:rFonts w:ascii="Consolas" w:eastAsia="Times New Roman" w:hAnsi="Consolas" w:cs="Times New Roman"/>
          <w:color w:val="339933"/>
          <w:sz w:val="18"/>
          <w:szCs w:val="18"/>
          <w:lang w:val="en-US" w:eastAsia="ru-RU"/>
        </w:rPr>
        <w:t>=</w:t>
      </w:r>
      <w:r w:rsidRPr="008A59DD">
        <w:rPr>
          <w:rFonts w:ascii="Consolas" w:eastAsia="Times New Roman" w:hAnsi="Consolas" w:cs="Times New Roman"/>
          <w:color w:val="333333"/>
          <w:sz w:val="18"/>
          <w:szCs w:val="18"/>
          <w:lang w:val="en-US" w:eastAsia="ru-RU"/>
        </w:rPr>
        <w:t> </w:t>
      </w:r>
      <w:r w:rsidRPr="008A59DD">
        <w:rPr>
          <w:rFonts w:ascii="Consolas" w:eastAsia="Times New Roman" w:hAnsi="Consolas" w:cs="Times New Roman"/>
          <w:b/>
          <w:bCs/>
          <w:color w:val="000000"/>
          <w:sz w:val="18"/>
          <w:szCs w:val="18"/>
          <w:lang w:val="en-US" w:eastAsia="ru-RU"/>
        </w:rPr>
        <w:t>new</w:t>
      </w:r>
      <w:r w:rsidRPr="008A59DD">
        <w:rPr>
          <w:rFonts w:ascii="Consolas" w:eastAsia="Times New Roman" w:hAnsi="Consolas" w:cs="Times New Roman"/>
          <w:color w:val="333333"/>
          <w:sz w:val="18"/>
          <w:szCs w:val="18"/>
          <w:lang w:val="en-US" w:eastAsia="ru-RU"/>
        </w:rPr>
        <w:t> Maze</w:t>
      </w:r>
      <w:r w:rsidRPr="008A59DD">
        <w:rPr>
          <w:rFonts w:ascii="Consolas" w:eastAsia="Times New Roman" w:hAnsi="Consolas" w:cs="Times New Roman"/>
          <w:color w:val="009900"/>
          <w:sz w:val="18"/>
          <w:szCs w:val="18"/>
          <w:lang w:val="en-US" w:eastAsia="ru-RU"/>
        </w:rPr>
        <w:t>(</w:t>
      </w:r>
      <w:r w:rsidRPr="008A59DD">
        <w:rPr>
          <w:rFonts w:ascii="Consolas" w:eastAsia="Times New Roman" w:hAnsi="Consolas" w:cs="Times New Roman"/>
          <w:color w:val="333333"/>
          <w:sz w:val="18"/>
          <w:szCs w:val="18"/>
          <w:lang w:val="en-US" w:eastAsia="ru-RU"/>
        </w:rPr>
        <w:t>rows, cols</w:t>
      </w:r>
      <w:r w:rsidRPr="008A59DD">
        <w:rPr>
          <w:rFonts w:ascii="Consolas" w:eastAsia="Times New Roman" w:hAnsi="Consolas" w:cs="Times New Roman"/>
          <w:color w:val="009900"/>
          <w:sz w:val="18"/>
          <w:szCs w:val="18"/>
          <w:lang w:val="en-US" w:eastAsia="ru-RU"/>
        </w:rPr>
        <w:t>)</w:t>
      </w:r>
      <w:r w:rsidRPr="008A59DD">
        <w:rPr>
          <w:rFonts w:ascii="Consolas" w:eastAsia="Times New Roman" w:hAnsi="Consolas" w:cs="Times New Roman"/>
          <w:color w:val="339933"/>
          <w:sz w:val="18"/>
          <w:szCs w:val="18"/>
          <w:lang w:val="en-US" w:eastAsia="ru-RU"/>
        </w:rPr>
        <w:t>;</w:t>
      </w:r>
    </w:p>
    <w:p w:rsidR="008A59DD" w:rsidRPr="008A59DD" w:rsidRDefault="008A59DD" w:rsidP="008A59DD">
      <w:pPr>
        <w:numPr>
          <w:ilvl w:val="0"/>
          <w:numId w:val="18"/>
        </w:numPr>
        <w:shd w:val="clear" w:color="auto" w:fill="FFFFFF"/>
        <w:spacing w:after="0" w:line="360" w:lineRule="atLeast"/>
        <w:textAlignment w:val="top"/>
        <w:rPr>
          <w:rFonts w:ascii="Consolas" w:eastAsia="Times New Roman" w:hAnsi="Consolas" w:cs="Times New Roman"/>
          <w:color w:val="333333"/>
          <w:sz w:val="18"/>
          <w:szCs w:val="18"/>
          <w:lang w:val="en-US" w:eastAsia="ru-RU"/>
        </w:rPr>
      </w:pPr>
      <w:r w:rsidRPr="008A59DD">
        <w:rPr>
          <w:rFonts w:ascii="Consolas" w:eastAsia="Times New Roman" w:hAnsi="Consolas" w:cs="Times New Roman"/>
          <w:color w:val="333333"/>
          <w:sz w:val="18"/>
          <w:szCs w:val="18"/>
          <w:lang w:val="en-US" w:eastAsia="ru-RU"/>
        </w:rPr>
        <w:t>        </w:t>
      </w:r>
      <w:r w:rsidRPr="008A59DD">
        <w:rPr>
          <w:rFonts w:ascii="Consolas" w:eastAsia="Times New Roman" w:hAnsi="Consolas" w:cs="Times New Roman"/>
          <w:b/>
          <w:bCs/>
          <w:color w:val="000000"/>
          <w:sz w:val="18"/>
          <w:szCs w:val="18"/>
          <w:lang w:val="en-US" w:eastAsia="ru-RU"/>
        </w:rPr>
        <w:t>for</w:t>
      </w:r>
      <w:r w:rsidRPr="008A59DD">
        <w:rPr>
          <w:rFonts w:ascii="Consolas" w:eastAsia="Times New Roman" w:hAnsi="Consolas" w:cs="Times New Roman"/>
          <w:color w:val="333333"/>
          <w:sz w:val="18"/>
          <w:szCs w:val="18"/>
          <w:lang w:val="en-US" w:eastAsia="ru-RU"/>
        </w:rPr>
        <w:t> </w:t>
      </w:r>
      <w:r w:rsidRPr="008A59DD">
        <w:rPr>
          <w:rFonts w:ascii="Consolas" w:eastAsia="Times New Roman" w:hAnsi="Consolas" w:cs="Times New Roman"/>
          <w:color w:val="009900"/>
          <w:sz w:val="18"/>
          <w:szCs w:val="18"/>
          <w:lang w:val="en-US" w:eastAsia="ru-RU"/>
        </w:rPr>
        <w:t>(</w:t>
      </w:r>
      <w:proofErr w:type="spellStart"/>
      <w:r w:rsidRPr="008A59DD">
        <w:rPr>
          <w:rFonts w:ascii="Consolas" w:eastAsia="Times New Roman" w:hAnsi="Consolas" w:cs="Times New Roman"/>
          <w:b/>
          <w:bCs/>
          <w:color w:val="000066"/>
          <w:sz w:val="18"/>
          <w:szCs w:val="18"/>
          <w:lang w:val="en-US" w:eastAsia="ru-RU"/>
        </w:rPr>
        <w:t>int</w:t>
      </w:r>
      <w:proofErr w:type="spellEnd"/>
      <w:r w:rsidRPr="008A59DD">
        <w:rPr>
          <w:rFonts w:ascii="Consolas" w:eastAsia="Times New Roman" w:hAnsi="Consolas" w:cs="Times New Roman"/>
          <w:color w:val="333333"/>
          <w:sz w:val="18"/>
          <w:szCs w:val="18"/>
          <w:lang w:val="en-US" w:eastAsia="ru-RU"/>
        </w:rPr>
        <w:t> x </w:t>
      </w:r>
      <w:r w:rsidRPr="008A59DD">
        <w:rPr>
          <w:rFonts w:ascii="Consolas" w:eastAsia="Times New Roman" w:hAnsi="Consolas" w:cs="Times New Roman"/>
          <w:color w:val="339933"/>
          <w:sz w:val="18"/>
          <w:szCs w:val="18"/>
          <w:lang w:val="en-US" w:eastAsia="ru-RU"/>
        </w:rPr>
        <w:t>=</w:t>
      </w:r>
      <w:r w:rsidRPr="008A59DD">
        <w:rPr>
          <w:rFonts w:ascii="Consolas" w:eastAsia="Times New Roman" w:hAnsi="Consolas" w:cs="Times New Roman"/>
          <w:color w:val="333333"/>
          <w:sz w:val="18"/>
          <w:szCs w:val="18"/>
          <w:lang w:val="en-US" w:eastAsia="ru-RU"/>
        </w:rPr>
        <w:t> </w:t>
      </w:r>
      <w:r w:rsidRPr="008A59DD">
        <w:rPr>
          <w:rFonts w:ascii="Consolas" w:eastAsia="Times New Roman" w:hAnsi="Consolas" w:cs="Times New Roman"/>
          <w:color w:val="CC66CC"/>
          <w:sz w:val="18"/>
          <w:szCs w:val="18"/>
          <w:lang w:val="en-US" w:eastAsia="ru-RU"/>
        </w:rPr>
        <w:t>0</w:t>
      </w:r>
      <w:r w:rsidRPr="008A59DD">
        <w:rPr>
          <w:rFonts w:ascii="Consolas" w:eastAsia="Times New Roman" w:hAnsi="Consolas" w:cs="Times New Roman"/>
          <w:color w:val="339933"/>
          <w:sz w:val="18"/>
          <w:szCs w:val="18"/>
          <w:lang w:val="en-US" w:eastAsia="ru-RU"/>
        </w:rPr>
        <w:t>;</w:t>
      </w:r>
      <w:r w:rsidRPr="008A59DD">
        <w:rPr>
          <w:rFonts w:ascii="Consolas" w:eastAsia="Times New Roman" w:hAnsi="Consolas" w:cs="Times New Roman"/>
          <w:color w:val="333333"/>
          <w:sz w:val="18"/>
          <w:szCs w:val="18"/>
          <w:lang w:val="en-US" w:eastAsia="ru-RU"/>
        </w:rPr>
        <w:t> x </w:t>
      </w:r>
      <w:r w:rsidRPr="008A59DD">
        <w:rPr>
          <w:rFonts w:ascii="Consolas" w:eastAsia="Times New Roman" w:hAnsi="Consolas" w:cs="Times New Roman"/>
          <w:color w:val="339933"/>
          <w:sz w:val="18"/>
          <w:szCs w:val="18"/>
          <w:lang w:val="en-US" w:eastAsia="ru-RU"/>
        </w:rPr>
        <w:t>&lt;</w:t>
      </w:r>
      <w:r w:rsidRPr="008A59DD">
        <w:rPr>
          <w:rFonts w:ascii="Consolas" w:eastAsia="Times New Roman" w:hAnsi="Consolas" w:cs="Times New Roman"/>
          <w:color w:val="333333"/>
          <w:sz w:val="18"/>
          <w:szCs w:val="18"/>
          <w:lang w:val="en-US" w:eastAsia="ru-RU"/>
        </w:rPr>
        <w:t> rows</w:t>
      </w:r>
      <w:r w:rsidRPr="008A59DD">
        <w:rPr>
          <w:rFonts w:ascii="Consolas" w:eastAsia="Times New Roman" w:hAnsi="Consolas" w:cs="Times New Roman"/>
          <w:color w:val="339933"/>
          <w:sz w:val="18"/>
          <w:szCs w:val="18"/>
          <w:lang w:val="en-US" w:eastAsia="ru-RU"/>
        </w:rPr>
        <w:t>;</w:t>
      </w:r>
      <w:r w:rsidRPr="008A59DD">
        <w:rPr>
          <w:rFonts w:ascii="Consolas" w:eastAsia="Times New Roman" w:hAnsi="Consolas" w:cs="Times New Roman"/>
          <w:color w:val="333333"/>
          <w:sz w:val="18"/>
          <w:szCs w:val="18"/>
          <w:lang w:val="en-US" w:eastAsia="ru-RU"/>
        </w:rPr>
        <w:t> x</w:t>
      </w:r>
      <w:r w:rsidRPr="008A59DD">
        <w:rPr>
          <w:rFonts w:ascii="Consolas" w:eastAsia="Times New Roman" w:hAnsi="Consolas" w:cs="Times New Roman"/>
          <w:color w:val="339933"/>
          <w:sz w:val="18"/>
          <w:szCs w:val="18"/>
          <w:lang w:val="en-US" w:eastAsia="ru-RU"/>
        </w:rPr>
        <w:t>++</w:t>
      </w:r>
      <w:r w:rsidRPr="008A59DD">
        <w:rPr>
          <w:rFonts w:ascii="Consolas" w:eastAsia="Times New Roman" w:hAnsi="Consolas" w:cs="Times New Roman"/>
          <w:color w:val="009900"/>
          <w:sz w:val="18"/>
          <w:szCs w:val="18"/>
          <w:lang w:val="en-US" w:eastAsia="ru-RU"/>
        </w:rPr>
        <w:t>)</w:t>
      </w:r>
      <w:r w:rsidRPr="008A59DD">
        <w:rPr>
          <w:rFonts w:ascii="Consolas" w:eastAsia="Times New Roman" w:hAnsi="Consolas" w:cs="Times New Roman"/>
          <w:color w:val="333333"/>
          <w:sz w:val="18"/>
          <w:szCs w:val="18"/>
          <w:lang w:val="en-US" w:eastAsia="ru-RU"/>
        </w:rPr>
        <w:t> </w:t>
      </w:r>
      <w:r w:rsidRPr="008A59DD">
        <w:rPr>
          <w:rFonts w:ascii="Consolas" w:eastAsia="Times New Roman" w:hAnsi="Consolas" w:cs="Times New Roman"/>
          <w:color w:val="009900"/>
          <w:sz w:val="18"/>
          <w:szCs w:val="18"/>
          <w:lang w:val="en-US" w:eastAsia="ru-RU"/>
        </w:rPr>
        <w:t>{</w:t>
      </w:r>
    </w:p>
    <w:p w:rsidR="008A59DD" w:rsidRPr="008A59DD" w:rsidRDefault="008A59DD" w:rsidP="008A59DD">
      <w:pPr>
        <w:numPr>
          <w:ilvl w:val="0"/>
          <w:numId w:val="18"/>
        </w:numPr>
        <w:shd w:val="clear" w:color="auto" w:fill="FFFFFF"/>
        <w:spacing w:after="0" w:line="360" w:lineRule="atLeast"/>
        <w:textAlignment w:val="top"/>
        <w:rPr>
          <w:rFonts w:ascii="Consolas" w:eastAsia="Times New Roman" w:hAnsi="Consolas" w:cs="Times New Roman"/>
          <w:color w:val="333333"/>
          <w:sz w:val="18"/>
          <w:szCs w:val="18"/>
          <w:lang w:val="en-US" w:eastAsia="ru-RU"/>
        </w:rPr>
      </w:pPr>
      <w:r w:rsidRPr="008A59DD">
        <w:rPr>
          <w:rFonts w:ascii="Consolas" w:eastAsia="Times New Roman" w:hAnsi="Consolas" w:cs="Times New Roman"/>
          <w:color w:val="333333"/>
          <w:sz w:val="18"/>
          <w:szCs w:val="18"/>
          <w:lang w:val="en-US" w:eastAsia="ru-RU"/>
        </w:rPr>
        <w:t>            </w:t>
      </w:r>
      <w:r w:rsidRPr="008A59DD">
        <w:rPr>
          <w:rFonts w:ascii="Consolas" w:eastAsia="Times New Roman" w:hAnsi="Consolas" w:cs="Times New Roman"/>
          <w:b/>
          <w:bCs/>
          <w:color w:val="000000"/>
          <w:sz w:val="18"/>
          <w:szCs w:val="18"/>
          <w:lang w:val="en-US" w:eastAsia="ru-RU"/>
        </w:rPr>
        <w:t>for</w:t>
      </w:r>
      <w:r w:rsidRPr="008A59DD">
        <w:rPr>
          <w:rFonts w:ascii="Consolas" w:eastAsia="Times New Roman" w:hAnsi="Consolas" w:cs="Times New Roman"/>
          <w:color w:val="333333"/>
          <w:sz w:val="18"/>
          <w:szCs w:val="18"/>
          <w:lang w:val="en-US" w:eastAsia="ru-RU"/>
        </w:rPr>
        <w:t> </w:t>
      </w:r>
      <w:r w:rsidRPr="008A59DD">
        <w:rPr>
          <w:rFonts w:ascii="Consolas" w:eastAsia="Times New Roman" w:hAnsi="Consolas" w:cs="Times New Roman"/>
          <w:color w:val="009900"/>
          <w:sz w:val="18"/>
          <w:szCs w:val="18"/>
          <w:lang w:val="en-US" w:eastAsia="ru-RU"/>
        </w:rPr>
        <w:t>(</w:t>
      </w:r>
      <w:proofErr w:type="spellStart"/>
      <w:r w:rsidRPr="008A59DD">
        <w:rPr>
          <w:rFonts w:ascii="Consolas" w:eastAsia="Times New Roman" w:hAnsi="Consolas" w:cs="Times New Roman"/>
          <w:b/>
          <w:bCs/>
          <w:color w:val="000066"/>
          <w:sz w:val="18"/>
          <w:szCs w:val="18"/>
          <w:lang w:val="en-US" w:eastAsia="ru-RU"/>
        </w:rPr>
        <w:t>int</w:t>
      </w:r>
      <w:proofErr w:type="spellEnd"/>
      <w:r w:rsidRPr="008A59DD">
        <w:rPr>
          <w:rFonts w:ascii="Consolas" w:eastAsia="Times New Roman" w:hAnsi="Consolas" w:cs="Times New Roman"/>
          <w:color w:val="333333"/>
          <w:sz w:val="18"/>
          <w:szCs w:val="18"/>
          <w:lang w:val="en-US" w:eastAsia="ru-RU"/>
        </w:rPr>
        <w:t> y </w:t>
      </w:r>
      <w:r w:rsidRPr="008A59DD">
        <w:rPr>
          <w:rFonts w:ascii="Consolas" w:eastAsia="Times New Roman" w:hAnsi="Consolas" w:cs="Times New Roman"/>
          <w:color w:val="339933"/>
          <w:sz w:val="18"/>
          <w:szCs w:val="18"/>
          <w:lang w:val="en-US" w:eastAsia="ru-RU"/>
        </w:rPr>
        <w:t>=</w:t>
      </w:r>
      <w:r w:rsidRPr="008A59DD">
        <w:rPr>
          <w:rFonts w:ascii="Consolas" w:eastAsia="Times New Roman" w:hAnsi="Consolas" w:cs="Times New Roman"/>
          <w:color w:val="333333"/>
          <w:sz w:val="18"/>
          <w:szCs w:val="18"/>
          <w:lang w:val="en-US" w:eastAsia="ru-RU"/>
        </w:rPr>
        <w:t> </w:t>
      </w:r>
      <w:r w:rsidRPr="008A59DD">
        <w:rPr>
          <w:rFonts w:ascii="Consolas" w:eastAsia="Times New Roman" w:hAnsi="Consolas" w:cs="Times New Roman"/>
          <w:color w:val="CC66CC"/>
          <w:sz w:val="18"/>
          <w:szCs w:val="18"/>
          <w:lang w:val="en-US" w:eastAsia="ru-RU"/>
        </w:rPr>
        <w:t>0</w:t>
      </w:r>
      <w:r w:rsidRPr="008A59DD">
        <w:rPr>
          <w:rFonts w:ascii="Consolas" w:eastAsia="Times New Roman" w:hAnsi="Consolas" w:cs="Times New Roman"/>
          <w:color w:val="339933"/>
          <w:sz w:val="18"/>
          <w:szCs w:val="18"/>
          <w:lang w:val="en-US" w:eastAsia="ru-RU"/>
        </w:rPr>
        <w:t>;</w:t>
      </w:r>
      <w:r w:rsidRPr="008A59DD">
        <w:rPr>
          <w:rFonts w:ascii="Consolas" w:eastAsia="Times New Roman" w:hAnsi="Consolas" w:cs="Times New Roman"/>
          <w:color w:val="333333"/>
          <w:sz w:val="18"/>
          <w:szCs w:val="18"/>
          <w:lang w:val="en-US" w:eastAsia="ru-RU"/>
        </w:rPr>
        <w:t> y </w:t>
      </w:r>
      <w:r w:rsidRPr="008A59DD">
        <w:rPr>
          <w:rFonts w:ascii="Consolas" w:eastAsia="Times New Roman" w:hAnsi="Consolas" w:cs="Times New Roman"/>
          <w:color w:val="339933"/>
          <w:sz w:val="18"/>
          <w:szCs w:val="18"/>
          <w:lang w:val="en-US" w:eastAsia="ru-RU"/>
        </w:rPr>
        <w:t>&lt;</w:t>
      </w:r>
      <w:r w:rsidRPr="008A59DD">
        <w:rPr>
          <w:rFonts w:ascii="Consolas" w:eastAsia="Times New Roman" w:hAnsi="Consolas" w:cs="Times New Roman"/>
          <w:color w:val="333333"/>
          <w:sz w:val="18"/>
          <w:szCs w:val="18"/>
          <w:lang w:val="en-US" w:eastAsia="ru-RU"/>
        </w:rPr>
        <w:t> cols</w:t>
      </w:r>
      <w:r w:rsidRPr="008A59DD">
        <w:rPr>
          <w:rFonts w:ascii="Consolas" w:eastAsia="Times New Roman" w:hAnsi="Consolas" w:cs="Times New Roman"/>
          <w:color w:val="339933"/>
          <w:sz w:val="18"/>
          <w:szCs w:val="18"/>
          <w:lang w:val="en-US" w:eastAsia="ru-RU"/>
        </w:rPr>
        <w:t>;</w:t>
      </w:r>
      <w:r w:rsidRPr="008A59DD">
        <w:rPr>
          <w:rFonts w:ascii="Consolas" w:eastAsia="Times New Roman" w:hAnsi="Consolas" w:cs="Times New Roman"/>
          <w:color w:val="333333"/>
          <w:sz w:val="18"/>
          <w:szCs w:val="18"/>
          <w:lang w:val="en-US" w:eastAsia="ru-RU"/>
        </w:rPr>
        <w:t> y</w:t>
      </w:r>
      <w:r w:rsidRPr="008A59DD">
        <w:rPr>
          <w:rFonts w:ascii="Consolas" w:eastAsia="Times New Roman" w:hAnsi="Consolas" w:cs="Times New Roman"/>
          <w:color w:val="339933"/>
          <w:sz w:val="18"/>
          <w:szCs w:val="18"/>
          <w:lang w:val="en-US" w:eastAsia="ru-RU"/>
        </w:rPr>
        <w:t>++</w:t>
      </w:r>
      <w:r w:rsidRPr="008A59DD">
        <w:rPr>
          <w:rFonts w:ascii="Consolas" w:eastAsia="Times New Roman" w:hAnsi="Consolas" w:cs="Times New Roman"/>
          <w:color w:val="009900"/>
          <w:sz w:val="18"/>
          <w:szCs w:val="18"/>
          <w:lang w:val="en-US" w:eastAsia="ru-RU"/>
        </w:rPr>
        <w:t>)</w:t>
      </w:r>
      <w:r w:rsidRPr="008A59DD">
        <w:rPr>
          <w:rFonts w:ascii="Consolas" w:eastAsia="Times New Roman" w:hAnsi="Consolas" w:cs="Times New Roman"/>
          <w:color w:val="333333"/>
          <w:sz w:val="18"/>
          <w:szCs w:val="18"/>
          <w:lang w:val="en-US" w:eastAsia="ru-RU"/>
        </w:rPr>
        <w:t> </w:t>
      </w:r>
      <w:r w:rsidRPr="008A59DD">
        <w:rPr>
          <w:rFonts w:ascii="Consolas" w:eastAsia="Times New Roman" w:hAnsi="Consolas" w:cs="Times New Roman"/>
          <w:color w:val="009900"/>
          <w:sz w:val="18"/>
          <w:szCs w:val="18"/>
          <w:lang w:val="en-US" w:eastAsia="ru-RU"/>
        </w:rPr>
        <w:t>{</w:t>
      </w:r>
    </w:p>
    <w:p w:rsidR="008A59DD" w:rsidRPr="008A59DD" w:rsidRDefault="008A59DD" w:rsidP="008A59DD">
      <w:pPr>
        <w:numPr>
          <w:ilvl w:val="0"/>
          <w:numId w:val="18"/>
        </w:numPr>
        <w:shd w:val="clear" w:color="auto" w:fill="FFFFFF"/>
        <w:spacing w:after="0" w:line="360" w:lineRule="atLeast"/>
        <w:textAlignment w:val="top"/>
        <w:rPr>
          <w:rFonts w:ascii="Consolas" w:eastAsia="Times New Roman" w:hAnsi="Consolas" w:cs="Times New Roman"/>
          <w:color w:val="333333"/>
          <w:sz w:val="18"/>
          <w:szCs w:val="18"/>
          <w:lang w:val="en-US" w:eastAsia="ru-RU"/>
        </w:rPr>
      </w:pPr>
      <w:r w:rsidRPr="008A59DD">
        <w:rPr>
          <w:rFonts w:ascii="Consolas" w:eastAsia="Times New Roman" w:hAnsi="Consolas" w:cs="Times New Roman"/>
          <w:color w:val="333333"/>
          <w:sz w:val="18"/>
          <w:szCs w:val="18"/>
          <w:lang w:val="en-US" w:eastAsia="ru-RU"/>
        </w:rPr>
        <w:t xml:space="preserve">                </w:t>
      </w:r>
      <w:proofErr w:type="spellStart"/>
      <w:r w:rsidRPr="008A59DD">
        <w:rPr>
          <w:rFonts w:ascii="Consolas" w:eastAsia="Times New Roman" w:hAnsi="Consolas" w:cs="Times New Roman"/>
          <w:color w:val="333333"/>
          <w:sz w:val="18"/>
          <w:szCs w:val="18"/>
          <w:lang w:val="en-US" w:eastAsia="ru-RU"/>
        </w:rPr>
        <w:t>maze.</w:t>
      </w:r>
      <w:r w:rsidRPr="008A59DD">
        <w:rPr>
          <w:rFonts w:ascii="Consolas" w:eastAsia="Times New Roman" w:hAnsi="Consolas" w:cs="Times New Roman"/>
          <w:color w:val="006633"/>
          <w:sz w:val="18"/>
          <w:szCs w:val="18"/>
          <w:lang w:val="en-US" w:eastAsia="ru-RU"/>
        </w:rPr>
        <w:t>data</w:t>
      </w:r>
      <w:proofErr w:type="spellEnd"/>
      <w:r w:rsidRPr="008A59DD">
        <w:rPr>
          <w:rFonts w:ascii="Consolas" w:eastAsia="Times New Roman" w:hAnsi="Consolas" w:cs="Times New Roman"/>
          <w:color w:val="009900"/>
          <w:sz w:val="18"/>
          <w:szCs w:val="18"/>
          <w:lang w:val="en-US" w:eastAsia="ru-RU"/>
        </w:rPr>
        <w:t>[</w:t>
      </w:r>
      <w:r w:rsidRPr="008A59DD">
        <w:rPr>
          <w:rFonts w:ascii="Consolas" w:eastAsia="Times New Roman" w:hAnsi="Consolas" w:cs="Times New Roman"/>
          <w:color w:val="333333"/>
          <w:sz w:val="18"/>
          <w:szCs w:val="18"/>
          <w:lang w:val="en-US" w:eastAsia="ru-RU"/>
        </w:rPr>
        <w:t>x</w:t>
      </w:r>
      <w:r w:rsidRPr="008A59DD">
        <w:rPr>
          <w:rFonts w:ascii="Consolas" w:eastAsia="Times New Roman" w:hAnsi="Consolas" w:cs="Times New Roman"/>
          <w:color w:val="009900"/>
          <w:sz w:val="18"/>
          <w:szCs w:val="18"/>
          <w:lang w:val="en-US" w:eastAsia="ru-RU"/>
        </w:rPr>
        <w:t>][</w:t>
      </w:r>
      <w:r w:rsidRPr="008A59DD">
        <w:rPr>
          <w:rFonts w:ascii="Consolas" w:eastAsia="Times New Roman" w:hAnsi="Consolas" w:cs="Times New Roman"/>
          <w:color w:val="333333"/>
          <w:sz w:val="18"/>
          <w:szCs w:val="18"/>
          <w:lang w:val="en-US" w:eastAsia="ru-RU"/>
        </w:rPr>
        <w:t>y</w:t>
      </w:r>
      <w:r w:rsidRPr="008A59DD">
        <w:rPr>
          <w:rFonts w:ascii="Consolas" w:eastAsia="Times New Roman" w:hAnsi="Consolas" w:cs="Times New Roman"/>
          <w:color w:val="009900"/>
          <w:sz w:val="18"/>
          <w:szCs w:val="18"/>
          <w:lang w:val="en-US" w:eastAsia="ru-RU"/>
        </w:rPr>
        <w:t>]</w:t>
      </w:r>
      <w:r w:rsidRPr="008A59DD">
        <w:rPr>
          <w:rFonts w:ascii="Consolas" w:eastAsia="Times New Roman" w:hAnsi="Consolas" w:cs="Times New Roman"/>
          <w:color w:val="333333"/>
          <w:sz w:val="18"/>
          <w:szCs w:val="18"/>
          <w:lang w:val="en-US" w:eastAsia="ru-RU"/>
        </w:rPr>
        <w:t> </w:t>
      </w:r>
      <w:r w:rsidRPr="008A59DD">
        <w:rPr>
          <w:rFonts w:ascii="Consolas" w:eastAsia="Times New Roman" w:hAnsi="Consolas" w:cs="Times New Roman"/>
          <w:color w:val="339933"/>
          <w:sz w:val="18"/>
          <w:szCs w:val="18"/>
          <w:lang w:val="en-US" w:eastAsia="ru-RU"/>
        </w:rPr>
        <w:t>=</w:t>
      </w:r>
      <w:r w:rsidRPr="008A59DD">
        <w:rPr>
          <w:rFonts w:ascii="Consolas" w:eastAsia="Times New Roman" w:hAnsi="Consolas" w:cs="Times New Roman"/>
          <w:color w:val="333333"/>
          <w:sz w:val="18"/>
          <w:szCs w:val="18"/>
          <w:lang w:val="en-US" w:eastAsia="ru-RU"/>
        </w:rPr>
        <w:t> cells</w:t>
      </w:r>
      <w:r w:rsidRPr="008A59DD">
        <w:rPr>
          <w:rFonts w:ascii="Consolas" w:eastAsia="Times New Roman" w:hAnsi="Consolas" w:cs="Times New Roman"/>
          <w:color w:val="009900"/>
          <w:sz w:val="18"/>
          <w:szCs w:val="18"/>
          <w:lang w:val="en-US" w:eastAsia="ru-RU"/>
        </w:rPr>
        <w:t>[</w:t>
      </w:r>
      <w:r w:rsidRPr="008A59DD">
        <w:rPr>
          <w:rFonts w:ascii="Consolas" w:eastAsia="Times New Roman" w:hAnsi="Consolas" w:cs="Times New Roman"/>
          <w:color w:val="333333"/>
          <w:sz w:val="18"/>
          <w:szCs w:val="18"/>
          <w:lang w:val="en-US" w:eastAsia="ru-RU"/>
        </w:rPr>
        <w:t>x</w:t>
      </w:r>
      <w:r w:rsidRPr="008A59DD">
        <w:rPr>
          <w:rFonts w:ascii="Consolas" w:eastAsia="Times New Roman" w:hAnsi="Consolas" w:cs="Times New Roman"/>
          <w:color w:val="009900"/>
          <w:sz w:val="18"/>
          <w:szCs w:val="18"/>
          <w:lang w:val="en-US" w:eastAsia="ru-RU"/>
        </w:rPr>
        <w:t>][</w:t>
      </w:r>
      <w:r w:rsidRPr="008A59DD">
        <w:rPr>
          <w:rFonts w:ascii="Consolas" w:eastAsia="Times New Roman" w:hAnsi="Consolas" w:cs="Times New Roman"/>
          <w:color w:val="333333"/>
          <w:sz w:val="18"/>
          <w:szCs w:val="18"/>
          <w:lang w:val="en-US" w:eastAsia="ru-RU"/>
        </w:rPr>
        <w:t>y</w:t>
      </w:r>
      <w:r w:rsidRPr="008A59DD">
        <w:rPr>
          <w:rFonts w:ascii="Consolas" w:eastAsia="Times New Roman" w:hAnsi="Consolas" w:cs="Times New Roman"/>
          <w:color w:val="009900"/>
          <w:sz w:val="18"/>
          <w:szCs w:val="18"/>
          <w:lang w:val="en-US" w:eastAsia="ru-RU"/>
        </w:rPr>
        <w:t>]</w:t>
      </w:r>
      <w:r w:rsidRPr="008A59DD">
        <w:rPr>
          <w:rFonts w:ascii="Consolas" w:eastAsia="Times New Roman" w:hAnsi="Consolas" w:cs="Times New Roman"/>
          <w:color w:val="333333"/>
          <w:sz w:val="18"/>
          <w:szCs w:val="18"/>
          <w:lang w:val="en-US" w:eastAsia="ru-RU"/>
        </w:rPr>
        <w:t>.</w:t>
      </w:r>
      <w:proofErr w:type="spellStart"/>
      <w:r w:rsidRPr="008A59DD">
        <w:rPr>
          <w:rFonts w:ascii="Consolas" w:eastAsia="Times New Roman" w:hAnsi="Consolas" w:cs="Times New Roman"/>
          <w:color w:val="006633"/>
          <w:sz w:val="18"/>
          <w:szCs w:val="18"/>
          <w:lang w:val="en-US" w:eastAsia="ru-RU"/>
        </w:rPr>
        <w:t>getValue</w:t>
      </w:r>
      <w:proofErr w:type="spellEnd"/>
      <w:r w:rsidRPr="008A59DD">
        <w:rPr>
          <w:rFonts w:ascii="Consolas" w:eastAsia="Times New Roman" w:hAnsi="Consolas" w:cs="Times New Roman"/>
          <w:color w:val="009900"/>
          <w:sz w:val="18"/>
          <w:szCs w:val="18"/>
          <w:lang w:val="en-US" w:eastAsia="ru-RU"/>
        </w:rPr>
        <w:t>()</w:t>
      </w:r>
      <w:r w:rsidRPr="008A59DD">
        <w:rPr>
          <w:rFonts w:ascii="Consolas" w:eastAsia="Times New Roman" w:hAnsi="Consolas" w:cs="Times New Roman"/>
          <w:color w:val="339933"/>
          <w:sz w:val="18"/>
          <w:szCs w:val="18"/>
          <w:lang w:val="en-US" w:eastAsia="ru-RU"/>
        </w:rPr>
        <w:t>;</w:t>
      </w:r>
    </w:p>
    <w:p w:rsidR="008A59DD" w:rsidRPr="008A59DD" w:rsidRDefault="008A59DD" w:rsidP="008A59DD">
      <w:pPr>
        <w:numPr>
          <w:ilvl w:val="0"/>
          <w:numId w:val="18"/>
        </w:numPr>
        <w:shd w:val="clear" w:color="auto" w:fill="FFFFFF"/>
        <w:spacing w:after="0" w:line="360" w:lineRule="atLeast"/>
        <w:textAlignment w:val="top"/>
        <w:rPr>
          <w:rFonts w:ascii="Consolas" w:eastAsia="Times New Roman" w:hAnsi="Consolas" w:cs="Times New Roman"/>
          <w:color w:val="333333"/>
          <w:sz w:val="18"/>
          <w:szCs w:val="18"/>
          <w:lang w:eastAsia="ru-RU"/>
        </w:rPr>
      </w:pPr>
      <w:r w:rsidRPr="008A59DD">
        <w:rPr>
          <w:rFonts w:ascii="Consolas" w:eastAsia="Times New Roman" w:hAnsi="Consolas" w:cs="Times New Roman"/>
          <w:color w:val="333333"/>
          <w:sz w:val="18"/>
          <w:szCs w:val="18"/>
          <w:lang w:val="en-US" w:eastAsia="ru-RU"/>
        </w:rPr>
        <w:t>            </w:t>
      </w:r>
      <w:r w:rsidRPr="008A59DD">
        <w:rPr>
          <w:rFonts w:ascii="Consolas" w:eastAsia="Times New Roman" w:hAnsi="Consolas" w:cs="Times New Roman"/>
          <w:color w:val="009900"/>
          <w:sz w:val="18"/>
          <w:szCs w:val="18"/>
          <w:lang w:eastAsia="ru-RU"/>
        </w:rPr>
        <w:t>}</w:t>
      </w:r>
    </w:p>
    <w:p w:rsidR="008A59DD" w:rsidRPr="008A59DD" w:rsidRDefault="008A59DD" w:rsidP="008A59DD">
      <w:pPr>
        <w:numPr>
          <w:ilvl w:val="0"/>
          <w:numId w:val="18"/>
        </w:numPr>
        <w:shd w:val="clear" w:color="auto" w:fill="FFFFFF"/>
        <w:spacing w:after="0" w:line="360" w:lineRule="atLeast"/>
        <w:textAlignment w:val="top"/>
        <w:rPr>
          <w:rFonts w:ascii="Consolas" w:eastAsia="Times New Roman" w:hAnsi="Consolas" w:cs="Times New Roman"/>
          <w:color w:val="333333"/>
          <w:sz w:val="18"/>
          <w:szCs w:val="18"/>
          <w:lang w:eastAsia="ru-RU"/>
        </w:rPr>
      </w:pPr>
      <w:r w:rsidRPr="008A59DD">
        <w:rPr>
          <w:rFonts w:ascii="Consolas" w:eastAsia="Times New Roman" w:hAnsi="Consolas" w:cs="Times New Roman"/>
          <w:color w:val="333333"/>
          <w:sz w:val="18"/>
          <w:szCs w:val="18"/>
          <w:lang w:eastAsia="ru-RU"/>
        </w:rPr>
        <w:t>        </w:t>
      </w:r>
      <w:r w:rsidRPr="008A59DD">
        <w:rPr>
          <w:rFonts w:ascii="Consolas" w:eastAsia="Times New Roman" w:hAnsi="Consolas" w:cs="Times New Roman"/>
          <w:color w:val="009900"/>
          <w:sz w:val="18"/>
          <w:szCs w:val="18"/>
          <w:lang w:eastAsia="ru-RU"/>
        </w:rPr>
        <w:t>}</w:t>
      </w:r>
    </w:p>
    <w:p w:rsidR="008A59DD" w:rsidRPr="008A59DD" w:rsidRDefault="008A59DD" w:rsidP="00470571">
      <w:pPr>
        <w:numPr>
          <w:ilvl w:val="0"/>
          <w:numId w:val="18"/>
        </w:numPr>
        <w:shd w:val="clear" w:color="auto" w:fill="FFFFFF"/>
        <w:spacing w:after="0" w:line="360" w:lineRule="atLeast"/>
        <w:textAlignment w:val="top"/>
        <w:rPr>
          <w:rFonts w:ascii="Consolas" w:eastAsia="Times New Roman" w:hAnsi="Consolas" w:cs="Times New Roman"/>
          <w:color w:val="333333"/>
          <w:sz w:val="18"/>
          <w:szCs w:val="18"/>
          <w:lang w:eastAsia="ru-RU"/>
        </w:rPr>
      </w:pPr>
      <w:r w:rsidRPr="008A59DD">
        <w:rPr>
          <w:rFonts w:ascii="Consolas" w:eastAsia="Times New Roman" w:hAnsi="Consolas" w:cs="Times New Roman"/>
          <w:color w:val="333333"/>
          <w:sz w:val="18"/>
          <w:szCs w:val="18"/>
          <w:lang w:eastAsia="ru-RU"/>
        </w:rPr>
        <w:t>         </w:t>
      </w:r>
      <w:proofErr w:type="spellStart"/>
      <w:r w:rsidRPr="008A59DD">
        <w:rPr>
          <w:rFonts w:ascii="Consolas" w:eastAsia="Times New Roman" w:hAnsi="Consolas" w:cs="Times New Roman"/>
          <w:b/>
          <w:bCs/>
          <w:color w:val="000000"/>
          <w:sz w:val="18"/>
          <w:szCs w:val="18"/>
          <w:lang w:eastAsia="ru-RU"/>
        </w:rPr>
        <w:t>return</w:t>
      </w:r>
      <w:proofErr w:type="spellEnd"/>
      <w:r w:rsidRPr="008A59DD">
        <w:rPr>
          <w:rFonts w:ascii="Consolas" w:eastAsia="Times New Roman" w:hAnsi="Consolas" w:cs="Times New Roman"/>
          <w:color w:val="333333"/>
          <w:sz w:val="18"/>
          <w:szCs w:val="18"/>
          <w:lang w:eastAsia="ru-RU"/>
        </w:rPr>
        <w:t> </w:t>
      </w:r>
      <w:proofErr w:type="spellStart"/>
      <w:r w:rsidRPr="008A59DD">
        <w:rPr>
          <w:rFonts w:ascii="Consolas" w:eastAsia="Times New Roman" w:hAnsi="Consolas" w:cs="Times New Roman"/>
          <w:color w:val="333333"/>
          <w:sz w:val="18"/>
          <w:szCs w:val="18"/>
          <w:lang w:eastAsia="ru-RU"/>
        </w:rPr>
        <w:t>maze</w:t>
      </w:r>
      <w:proofErr w:type="spellEnd"/>
      <w:r w:rsidRPr="008A59DD">
        <w:rPr>
          <w:rFonts w:ascii="Consolas" w:eastAsia="Times New Roman" w:hAnsi="Consolas" w:cs="Times New Roman"/>
          <w:color w:val="339933"/>
          <w:sz w:val="18"/>
          <w:szCs w:val="18"/>
          <w:lang w:eastAsia="ru-RU"/>
        </w:rPr>
        <w:t>;</w:t>
      </w:r>
    </w:p>
    <w:p w:rsidR="008A59DD" w:rsidRPr="008A59DD" w:rsidRDefault="008A59DD" w:rsidP="008A59DD">
      <w:pPr>
        <w:numPr>
          <w:ilvl w:val="0"/>
          <w:numId w:val="18"/>
        </w:numPr>
        <w:shd w:val="clear" w:color="auto" w:fill="FFFFFF"/>
        <w:spacing w:after="0" w:line="360" w:lineRule="atLeast"/>
        <w:textAlignment w:val="top"/>
        <w:rPr>
          <w:rFonts w:ascii="Consolas" w:eastAsia="Times New Roman" w:hAnsi="Consolas" w:cs="Times New Roman"/>
          <w:color w:val="333333"/>
          <w:sz w:val="18"/>
          <w:szCs w:val="18"/>
          <w:lang w:eastAsia="ru-RU"/>
        </w:rPr>
      </w:pPr>
      <w:r w:rsidRPr="008A59DD">
        <w:rPr>
          <w:rFonts w:ascii="Consolas" w:eastAsia="Times New Roman" w:hAnsi="Consolas" w:cs="Times New Roman"/>
          <w:color w:val="333333"/>
          <w:sz w:val="18"/>
          <w:szCs w:val="18"/>
          <w:lang w:eastAsia="ru-RU"/>
        </w:rPr>
        <w:t>    </w:t>
      </w:r>
      <w:r w:rsidRPr="008A59DD">
        <w:rPr>
          <w:rFonts w:ascii="Consolas" w:eastAsia="Times New Roman" w:hAnsi="Consolas" w:cs="Times New Roman"/>
          <w:color w:val="009900"/>
          <w:sz w:val="18"/>
          <w:szCs w:val="18"/>
          <w:lang w:eastAsia="ru-RU"/>
        </w:rPr>
        <w:t>}</w:t>
      </w:r>
    </w:p>
    <w:p w:rsidR="008A59DD" w:rsidRPr="008A59DD" w:rsidRDefault="008A59DD" w:rsidP="008A59DD">
      <w:pPr>
        <w:numPr>
          <w:ilvl w:val="0"/>
          <w:numId w:val="18"/>
        </w:numPr>
        <w:shd w:val="clear" w:color="auto" w:fill="FFFFFF"/>
        <w:spacing w:after="0" w:line="360" w:lineRule="atLeast"/>
        <w:textAlignment w:val="top"/>
        <w:rPr>
          <w:rFonts w:ascii="Consolas" w:eastAsia="Times New Roman" w:hAnsi="Consolas" w:cs="Times New Roman"/>
          <w:color w:val="333333"/>
          <w:sz w:val="18"/>
          <w:szCs w:val="18"/>
          <w:lang w:eastAsia="ru-RU"/>
        </w:rPr>
      </w:pPr>
      <w:r w:rsidRPr="008A59DD">
        <w:rPr>
          <w:rFonts w:ascii="Consolas" w:eastAsia="Times New Roman" w:hAnsi="Consolas" w:cs="Times New Roman"/>
          <w:color w:val="333333"/>
          <w:sz w:val="18"/>
          <w:szCs w:val="18"/>
          <w:lang w:eastAsia="ru-RU"/>
        </w:rPr>
        <w:t> </w:t>
      </w:r>
    </w:p>
    <w:p w:rsidR="008A59DD" w:rsidRPr="008A59DD" w:rsidRDefault="008A59DD" w:rsidP="008A59DD">
      <w:pPr>
        <w:numPr>
          <w:ilvl w:val="0"/>
          <w:numId w:val="18"/>
        </w:numPr>
        <w:shd w:val="clear" w:color="auto" w:fill="FFFFFF"/>
        <w:spacing w:after="0" w:line="360" w:lineRule="atLeast"/>
        <w:textAlignment w:val="top"/>
        <w:rPr>
          <w:rFonts w:ascii="Consolas" w:eastAsia="Times New Roman" w:hAnsi="Consolas" w:cs="Times New Roman"/>
          <w:color w:val="333333"/>
          <w:sz w:val="18"/>
          <w:szCs w:val="18"/>
          <w:lang w:eastAsia="ru-RU"/>
        </w:rPr>
      </w:pPr>
      <w:r w:rsidRPr="008A59DD">
        <w:rPr>
          <w:rFonts w:ascii="Consolas" w:eastAsia="Times New Roman" w:hAnsi="Consolas" w:cs="Times New Roman"/>
          <w:color w:val="333333"/>
          <w:sz w:val="18"/>
          <w:szCs w:val="18"/>
          <w:lang w:eastAsia="ru-RU"/>
        </w:rPr>
        <w:t>    @</w:t>
      </w:r>
      <w:proofErr w:type="spellStart"/>
      <w:r w:rsidRPr="008A59DD">
        <w:rPr>
          <w:rFonts w:ascii="Consolas" w:eastAsia="Times New Roman" w:hAnsi="Consolas" w:cs="Times New Roman"/>
          <w:color w:val="333333"/>
          <w:sz w:val="18"/>
          <w:szCs w:val="18"/>
          <w:lang w:eastAsia="ru-RU"/>
        </w:rPr>
        <w:t>Override</w:t>
      </w:r>
      <w:proofErr w:type="spellEnd"/>
    </w:p>
    <w:p w:rsidR="008A59DD" w:rsidRPr="008A59DD" w:rsidRDefault="008A59DD" w:rsidP="008A59DD">
      <w:pPr>
        <w:numPr>
          <w:ilvl w:val="0"/>
          <w:numId w:val="18"/>
        </w:numPr>
        <w:shd w:val="clear" w:color="auto" w:fill="FFFFFF"/>
        <w:spacing w:after="0" w:line="360" w:lineRule="atLeast"/>
        <w:textAlignment w:val="top"/>
        <w:rPr>
          <w:rFonts w:ascii="Consolas" w:eastAsia="Times New Roman" w:hAnsi="Consolas" w:cs="Times New Roman"/>
          <w:color w:val="333333"/>
          <w:sz w:val="18"/>
          <w:szCs w:val="18"/>
          <w:lang w:val="en-US" w:eastAsia="ru-RU"/>
        </w:rPr>
      </w:pPr>
      <w:r w:rsidRPr="008A59DD">
        <w:rPr>
          <w:rFonts w:ascii="Consolas" w:eastAsia="Times New Roman" w:hAnsi="Consolas" w:cs="Times New Roman"/>
          <w:color w:val="333333"/>
          <w:sz w:val="18"/>
          <w:szCs w:val="18"/>
          <w:lang w:val="en-US" w:eastAsia="ru-RU"/>
        </w:rPr>
        <w:t>    </w:t>
      </w:r>
      <w:r w:rsidRPr="008A59DD">
        <w:rPr>
          <w:rFonts w:ascii="Consolas" w:eastAsia="Times New Roman" w:hAnsi="Consolas" w:cs="Times New Roman"/>
          <w:b/>
          <w:bCs/>
          <w:color w:val="000000"/>
          <w:sz w:val="18"/>
          <w:szCs w:val="18"/>
          <w:lang w:val="en-US" w:eastAsia="ru-RU"/>
        </w:rPr>
        <w:t>public</w:t>
      </w:r>
      <w:r w:rsidRPr="008A59DD">
        <w:rPr>
          <w:rFonts w:ascii="Consolas" w:eastAsia="Times New Roman" w:hAnsi="Consolas" w:cs="Times New Roman"/>
          <w:color w:val="333333"/>
          <w:sz w:val="18"/>
          <w:szCs w:val="18"/>
          <w:lang w:val="en-US" w:eastAsia="ru-RU"/>
        </w:rPr>
        <w:t> </w:t>
      </w:r>
      <w:r w:rsidRPr="008A59DD">
        <w:rPr>
          <w:rFonts w:ascii="Consolas" w:eastAsia="Times New Roman" w:hAnsi="Consolas" w:cs="Times New Roman"/>
          <w:color w:val="003399"/>
          <w:sz w:val="18"/>
          <w:szCs w:val="18"/>
          <w:lang w:val="en-US" w:eastAsia="ru-RU"/>
        </w:rPr>
        <w:t>Point</w:t>
      </w:r>
      <w:r w:rsidRPr="008A59DD">
        <w:rPr>
          <w:rFonts w:ascii="Consolas" w:eastAsia="Times New Roman" w:hAnsi="Consolas" w:cs="Times New Roman"/>
          <w:color w:val="009900"/>
          <w:sz w:val="18"/>
          <w:szCs w:val="18"/>
          <w:lang w:val="en-US" w:eastAsia="ru-RU"/>
        </w:rPr>
        <w:t>[]</w:t>
      </w:r>
      <w:r w:rsidRPr="008A59DD">
        <w:rPr>
          <w:rFonts w:ascii="Consolas" w:eastAsia="Times New Roman" w:hAnsi="Consolas" w:cs="Times New Roman"/>
          <w:color w:val="333333"/>
          <w:sz w:val="18"/>
          <w:szCs w:val="18"/>
          <w:lang w:val="en-US" w:eastAsia="ru-RU"/>
        </w:rPr>
        <w:t> </w:t>
      </w:r>
      <w:proofErr w:type="spellStart"/>
      <w:r w:rsidRPr="008A59DD">
        <w:rPr>
          <w:rFonts w:ascii="Consolas" w:eastAsia="Times New Roman" w:hAnsi="Consolas" w:cs="Times New Roman"/>
          <w:color w:val="333333"/>
          <w:sz w:val="18"/>
          <w:szCs w:val="18"/>
          <w:lang w:val="en-US" w:eastAsia="ru-RU"/>
        </w:rPr>
        <w:t>findPath</w:t>
      </w:r>
      <w:proofErr w:type="spellEnd"/>
      <w:r w:rsidRPr="008A59DD">
        <w:rPr>
          <w:rFonts w:ascii="Consolas" w:eastAsia="Times New Roman" w:hAnsi="Consolas" w:cs="Times New Roman"/>
          <w:color w:val="009900"/>
          <w:sz w:val="18"/>
          <w:szCs w:val="18"/>
          <w:lang w:val="en-US" w:eastAsia="ru-RU"/>
        </w:rPr>
        <w:t>(</w:t>
      </w:r>
      <w:r w:rsidRPr="008A59DD">
        <w:rPr>
          <w:rFonts w:ascii="Consolas" w:eastAsia="Times New Roman" w:hAnsi="Consolas" w:cs="Times New Roman"/>
          <w:color w:val="333333"/>
          <w:sz w:val="18"/>
          <w:szCs w:val="18"/>
          <w:lang w:val="en-US" w:eastAsia="ru-RU"/>
        </w:rPr>
        <w:t>Maze maze</w:t>
      </w:r>
      <w:r w:rsidRPr="008A59DD">
        <w:rPr>
          <w:rFonts w:ascii="Consolas" w:eastAsia="Times New Roman" w:hAnsi="Consolas" w:cs="Times New Roman"/>
          <w:color w:val="009900"/>
          <w:sz w:val="18"/>
          <w:szCs w:val="18"/>
          <w:lang w:val="en-US" w:eastAsia="ru-RU"/>
        </w:rPr>
        <w:t>)</w:t>
      </w:r>
      <w:r w:rsidRPr="008A59DD">
        <w:rPr>
          <w:rFonts w:ascii="Consolas" w:eastAsia="Times New Roman" w:hAnsi="Consolas" w:cs="Times New Roman"/>
          <w:color w:val="333333"/>
          <w:sz w:val="18"/>
          <w:szCs w:val="18"/>
          <w:lang w:val="en-US" w:eastAsia="ru-RU"/>
        </w:rPr>
        <w:t> </w:t>
      </w:r>
      <w:r w:rsidRPr="008A59DD">
        <w:rPr>
          <w:rFonts w:ascii="Consolas" w:eastAsia="Times New Roman" w:hAnsi="Consolas" w:cs="Times New Roman"/>
          <w:color w:val="009900"/>
          <w:sz w:val="18"/>
          <w:szCs w:val="18"/>
          <w:lang w:val="en-US" w:eastAsia="ru-RU"/>
        </w:rPr>
        <w:t>{</w:t>
      </w:r>
    </w:p>
    <w:p w:rsidR="008A59DD" w:rsidRPr="008A59DD" w:rsidRDefault="008A59DD" w:rsidP="008A59DD">
      <w:pPr>
        <w:numPr>
          <w:ilvl w:val="0"/>
          <w:numId w:val="18"/>
        </w:numPr>
        <w:shd w:val="clear" w:color="auto" w:fill="FFFFFF"/>
        <w:spacing w:after="0" w:line="360" w:lineRule="atLeast"/>
        <w:textAlignment w:val="top"/>
        <w:rPr>
          <w:rFonts w:ascii="Consolas" w:eastAsia="Times New Roman" w:hAnsi="Consolas" w:cs="Times New Roman"/>
          <w:color w:val="333333"/>
          <w:sz w:val="18"/>
          <w:szCs w:val="18"/>
          <w:lang w:eastAsia="ru-RU"/>
        </w:rPr>
      </w:pPr>
      <w:r w:rsidRPr="008A59DD">
        <w:rPr>
          <w:rFonts w:ascii="Consolas" w:eastAsia="Times New Roman" w:hAnsi="Consolas" w:cs="Times New Roman"/>
          <w:color w:val="333333"/>
          <w:sz w:val="18"/>
          <w:szCs w:val="18"/>
          <w:lang w:val="en-US" w:eastAsia="ru-RU"/>
        </w:rPr>
        <w:t xml:space="preserve">        </w:t>
      </w:r>
      <w:proofErr w:type="spellStart"/>
      <w:r w:rsidRPr="008A59DD">
        <w:rPr>
          <w:rFonts w:ascii="Consolas" w:eastAsia="Times New Roman" w:hAnsi="Consolas" w:cs="Times New Roman"/>
          <w:color w:val="333333"/>
          <w:sz w:val="18"/>
          <w:szCs w:val="18"/>
          <w:lang w:eastAsia="ru-RU"/>
        </w:rPr>
        <w:t>cells</w:t>
      </w:r>
      <w:proofErr w:type="spellEnd"/>
      <w:r w:rsidRPr="008A59DD">
        <w:rPr>
          <w:rFonts w:ascii="Consolas" w:eastAsia="Times New Roman" w:hAnsi="Consolas" w:cs="Times New Roman"/>
          <w:color w:val="009900"/>
          <w:sz w:val="18"/>
          <w:szCs w:val="18"/>
          <w:lang w:eastAsia="ru-RU"/>
        </w:rPr>
        <w:t>[</w:t>
      </w:r>
      <w:r w:rsidRPr="008A59DD">
        <w:rPr>
          <w:rFonts w:ascii="Consolas" w:eastAsia="Times New Roman" w:hAnsi="Consolas" w:cs="Times New Roman"/>
          <w:color w:val="CC66CC"/>
          <w:sz w:val="18"/>
          <w:szCs w:val="18"/>
          <w:lang w:eastAsia="ru-RU"/>
        </w:rPr>
        <w:t>0</w:t>
      </w:r>
      <w:r w:rsidRPr="008A59DD">
        <w:rPr>
          <w:rFonts w:ascii="Consolas" w:eastAsia="Times New Roman" w:hAnsi="Consolas" w:cs="Times New Roman"/>
          <w:color w:val="009900"/>
          <w:sz w:val="18"/>
          <w:szCs w:val="18"/>
          <w:lang w:eastAsia="ru-RU"/>
        </w:rPr>
        <w:t>][</w:t>
      </w:r>
      <w:r w:rsidRPr="008A59DD">
        <w:rPr>
          <w:rFonts w:ascii="Consolas" w:eastAsia="Times New Roman" w:hAnsi="Consolas" w:cs="Times New Roman"/>
          <w:color w:val="CC66CC"/>
          <w:sz w:val="18"/>
          <w:szCs w:val="18"/>
          <w:lang w:eastAsia="ru-RU"/>
        </w:rPr>
        <w:t>0</w:t>
      </w:r>
      <w:proofErr w:type="gramStart"/>
      <w:r w:rsidRPr="008A59DD">
        <w:rPr>
          <w:rFonts w:ascii="Consolas" w:eastAsia="Times New Roman" w:hAnsi="Consolas" w:cs="Times New Roman"/>
          <w:color w:val="009900"/>
          <w:sz w:val="18"/>
          <w:szCs w:val="18"/>
          <w:lang w:eastAsia="ru-RU"/>
        </w:rPr>
        <w:t>]</w:t>
      </w:r>
      <w:r w:rsidRPr="008A59DD">
        <w:rPr>
          <w:rFonts w:ascii="Consolas" w:eastAsia="Times New Roman" w:hAnsi="Consolas" w:cs="Times New Roman"/>
          <w:color w:val="333333"/>
          <w:sz w:val="18"/>
          <w:szCs w:val="18"/>
          <w:lang w:eastAsia="ru-RU"/>
        </w:rPr>
        <w:t>.</w:t>
      </w:r>
      <w:r w:rsidRPr="008A59DD">
        <w:rPr>
          <w:rFonts w:ascii="Consolas" w:eastAsia="Times New Roman" w:hAnsi="Consolas" w:cs="Times New Roman"/>
          <w:color w:val="006633"/>
          <w:sz w:val="18"/>
          <w:szCs w:val="18"/>
          <w:lang w:eastAsia="ru-RU"/>
        </w:rPr>
        <w:t>UP</w:t>
      </w:r>
      <w:proofErr w:type="gramEnd"/>
      <w:r w:rsidRPr="008A59DD">
        <w:rPr>
          <w:rFonts w:ascii="Consolas" w:eastAsia="Times New Roman" w:hAnsi="Consolas" w:cs="Times New Roman"/>
          <w:color w:val="333333"/>
          <w:sz w:val="18"/>
          <w:szCs w:val="18"/>
          <w:lang w:eastAsia="ru-RU"/>
        </w:rPr>
        <w:t> </w:t>
      </w:r>
      <w:r w:rsidRPr="008A59DD">
        <w:rPr>
          <w:rFonts w:ascii="Consolas" w:eastAsia="Times New Roman" w:hAnsi="Consolas" w:cs="Times New Roman"/>
          <w:color w:val="339933"/>
          <w:sz w:val="18"/>
          <w:szCs w:val="18"/>
          <w:lang w:eastAsia="ru-RU"/>
        </w:rPr>
        <w:t>=</w:t>
      </w:r>
      <w:r w:rsidRPr="008A59DD">
        <w:rPr>
          <w:rFonts w:ascii="Consolas" w:eastAsia="Times New Roman" w:hAnsi="Consolas" w:cs="Times New Roman"/>
          <w:color w:val="333333"/>
          <w:sz w:val="18"/>
          <w:szCs w:val="18"/>
          <w:lang w:eastAsia="ru-RU"/>
        </w:rPr>
        <w:t> </w:t>
      </w:r>
      <w:proofErr w:type="spellStart"/>
      <w:r w:rsidRPr="008A59DD">
        <w:rPr>
          <w:rFonts w:ascii="Consolas" w:eastAsia="Times New Roman" w:hAnsi="Consolas" w:cs="Times New Roman"/>
          <w:b/>
          <w:bCs/>
          <w:color w:val="000066"/>
          <w:sz w:val="18"/>
          <w:szCs w:val="18"/>
          <w:lang w:eastAsia="ru-RU"/>
        </w:rPr>
        <w:t>false</w:t>
      </w:r>
      <w:proofErr w:type="spellEnd"/>
      <w:r w:rsidRPr="008A59DD">
        <w:rPr>
          <w:rFonts w:ascii="Consolas" w:eastAsia="Times New Roman" w:hAnsi="Consolas" w:cs="Times New Roman"/>
          <w:color w:val="339933"/>
          <w:sz w:val="18"/>
          <w:szCs w:val="18"/>
          <w:lang w:eastAsia="ru-RU"/>
        </w:rPr>
        <w:t>;</w:t>
      </w:r>
    </w:p>
    <w:p w:rsidR="008A59DD" w:rsidRPr="008A59DD" w:rsidRDefault="008A59DD" w:rsidP="008A59DD">
      <w:pPr>
        <w:numPr>
          <w:ilvl w:val="0"/>
          <w:numId w:val="18"/>
        </w:numPr>
        <w:shd w:val="clear" w:color="auto" w:fill="FFFFFF"/>
        <w:spacing w:after="0" w:line="360" w:lineRule="atLeast"/>
        <w:textAlignment w:val="top"/>
        <w:rPr>
          <w:rFonts w:ascii="Consolas" w:eastAsia="Times New Roman" w:hAnsi="Consolas" w:cs="Times New Roman"/>
          <w:color w:val="333333"/>
          <w:sz w:val="18"/>
          <w:szCs w:val="18"/>
          <w:lang w:eastAsia="ru-RU"/>
        </w:rPr>
      </w:pPr>
      <w:r w:rsidRPr="008A59DD">
        <w:rPr>
          <w:rFonts w:ascii="Consolas" w:eastAsia="Times New Roman" w:hAnsi="Consolas" w:cs="Times New Roman"/>
          <w:color w:val="333333"/>
          <w:sz w:val="18"/>
          <w:szCs w:val="18"/>
          <w:lang w:eastAsia="ru-RU"/>
        </w:rPr>
        <w:t xml:space="preserve">        </w:t>
      </w:r>
      <w:proofErr w:type="spellStart"/>
      <w:r w:rsidRPr="008A59DD">
        <w:rPr>
          <w:rFonts w:ascii="Consolas" w:eastAsia="Times New Roman" w:hAnsi="Consolas" w:cs="Times New Roman"/>
          <w:color w:val="333333"/>
          <w:sz w:val="18"/>
          <w:szCs w:val="18"/>
          <w:lang w:eastAsia="ru-RU"/>
        </w:rPr>
        <w:t>maze.</w:t>
      </w:r>
      <w:r w:rsidRPr="008A59DD">
        <w:rPr>
          <w:rFonts w:ascii="Consolas" w:eastAsia="Times New Roman" w:hAnsi="Consolas" w:cs="Times New Roman"/>
          <w:color w:val="006633"/>
          <w:sz w:val="18"/>
          <w:szCs w:val="18"/>
          <w:lang w:eastAsia="ru-RU"/>
        </w:rPr>
        <w:t>data</w:t>
      </w:r>
      <w:proofErr w:type="spellEnd"/>
      <w:r w:rsidRPr="008A59DD">
        <w:rPr>
          <w:rFonts w:ascii="Consolas" w:eastAsia="Times New Roman" w:hAnsi="Consolas" w:cs="Times New Roman"/>
          <w:color w:val="009900"/>
          <w:sz w:val="18"/>
          <w:szCs w:val="18"/>
          <w:lang w:eastAsia="ru-RU"/>
        </w:rPr>
        <w:t>[</w:t>
      </w:r>
      <w:r w:rsidRPr="008A59DD">
        <w:rPr>
          <w:rFonts w:ascii="Consolas" w:eastAsia="Times New Roman" w:hAnsi="Consolas" w:cs="Times New Roman"/>
          <w:color w:val="CC66CC"/>
          <w:sz w:val="18"/>
          <w:szCs w:val="18"/>
          <w:lang w:eastAsia="ru-RU"/>
        </w:rPr>
        <w:t>0</w:t>
      </w:r>
      <w:r w:rsidRPr="008A59DD">
        <w:rPr>
          <w:rFonts w:ascii="Consolas" w:eastAsia="Times New Roman" w:hAnsi="Consolas" w:cs="Times New Roman"/>
          <w:color w:val="009900"/>
          <w:sz w:val="18"/>
          <w:szCs w:val="18"/>
          <w:lang w:eastAsia="ru-RU"/>
        </w:rPr>
        <w:t>][</w:t>
      </w:r>
      <w:r w:rsidRPr="008A59DD">
        <w:rPr>
          <w:rFonts w:ascii="Consolas" w:eastAsia="Times New Roman" w:hAnsi="Consolas" w:cs="Times New Roman"/>
          <w:color w:val="CC66CC"/>
          <w:sz w:val="18"/>
          <w:szCs w:val="18"/>
          <w:lang w:eastAsia="ru-RU"/>
        </w:rPr>
        <w:t>0</w:t>
      </w:r>
      <w:r w:rsidRPr="008A59DD">
        <w:rPr>
          <w:rFonts w:ascii="Consolas" w:eastAsia="Times New Roman" w:hAnsi="Consolas" w:cs="Times New Roman"/>
          <w:color w:val="009900"/>
          <w:sz w:val="18"/>
          <w:szCs w:val="18"/>
          <w:lang w:eastAsia="ru-RU"/>
        </w:rPr>
        <w:t>]</w:t>
      </w:r>
      <w:r w:rsidRPr="008A59DD">
        <w:rPr>
          <w:rFonts w:ascii="Consolas" w:eastAsia="Times New Roman" w:hAnsi="Consolas" w:cs="Times New Roman"/>
          <w:color w:val="333333"/>
          <w:sz w:val="18"/>
          <w:szCs w:val="18"/>
          <w:lang w:eastAsia="ru-RU"/>
        </w:rPr>
        <w:t> </w:t>
      </w:r>
      <w:r w:rsidRPr="008A59DD">
        <w:rPr>
          <w:rFonts w:ascii="Consolas" w:eastAsia="Times New Roman" w:hAnsi="Consolas" w:cs="Times New Roman"/>
          <w:color w:val="339933"/>
          <w:sz w:val="18"/>
          <w:szCs w:val="18"/>
          <w:lang w:eastAsia="ru-RU"/>
        </w:rPr>
        <w:t>=</w:t>
      </w:r>
      <w:r w:rsidRPr="008A59DD">
        <w:rPr>
          <w:rFonts w:ascii="Consolas" w:eastAsia="Times New Roman" w:hAnsi="Consolas" w:cs="Times New Roman"/>
          <w:color w:val="333333"/>
          <w:sz w:val="18"/>
          <w:szCs w:val="18"/>
          <w:lang w:eastAsia="ru-RU"/>
        </w:rPr>
        <w:t> </w:t>
      </w:r>
      <w:proofErr w:type="spellStart"/>
      <w:r w:rsidRPr="008A59DD">
        <w:rPr>
          <w:rFonts w:ascii="Consolas" w:eastAsia="Times New Roman" w:hAnsi="Consolas" w:cs="Times New Roman"/>
          <w:color w:val="333333"/>
          <w:sz w:val="18"/>
          <w:szCs w:val="18"/>
          <w:lang w:eastAsia="ru-RU"/>
        </w:rPr>
        <w:t>cells</w:t>
      </w:r>
      <w:proofErr w:type="spellEnd"/>
      <w:r w:rsidRPr="008A59DD">
        <w:rPr>
          <w:rFonts w:ascii="Consolas" w:eastAsia="Times New Roman" w:hAnsi="Consolas" w:cs="Times New Roman"/>
          <w:color w:val="009900"/>
          <w:sz w:val="18"/>
          <w:szCs w:val="18"/>
          <w:lang w:eastAsia="ru-RU"/>
        </w:rPr>
        <w:t>[</w:t>
      </w:r>
      <w:r w:rsidRPr="008A59DD">
        <w:rPr>
          <w:rFonts w:ascii="Consolas" w:eastAsia="Times New Roman" w:hAnsi="Consolas" w:cs="Times New Roman"/>
          <w:color w:val="CC66CC"/>
          <w:sz w:val="18"/>
          <w:szCs w:val="18"/>
          <w:lang w:eastAsia="ru-RU"/>
        </w:rPr>
        <w:t>0</w:t>
      </w:r>
      <w:r w:rsidRPr="008A59DD">
        <w:rPr>
          <w:rFonts w:ascii="Consolas" w:eastAsia="Times New Roman" w:hAnsi="Consolas" w:cs="Times New Roman"/>
          <w:color w:val="009900"/>
          <w:sz w:val="18"/>
          <w:szCs w:val="18"/>
          <w:lang w:eastAsia="ru-RU"/>
        </w:rPr>
        <w:t>][</w:t>
      </w:r>
      <w:r w:rsidRPr="008A59DD">
        <w:rPr>
          <w:rFonts w:ascii="Consolas" w:eastAsia="Times New Roman" w:hAnsi="Consolas" w:cs="Times New Roman"/>
          <w:color w:val="CC66CC"/>
          <w:sz w:val="18"/>
          <w:szCs w:val="18"/>
          <w:lang w:eastAsia="ru-RU"/>
        </w:rPr>
        <w:t>0</w:t>
      </w:r>
      <w:proofErr w:type="gramStart"/>
      <w:r w:rsidRPr="008A59DD">
        <w:rPr>
          <w:rFonts w:ascii="Consolas" w:eastAsia="Times New Roman" w:hAnsi="Consolas" w:cs="Times New Roman"/>
          <w:color w:val="009900"/>
          <w:sz w:val="18"/>
          <w:szCs w:val="18"/>
          <w:lang w:eastAsia="ru-RU"/>
        </w:rPr>
        <w:t>]</w:t>
      </w:r>
      <w:r w:rsidRPr="008A59DD">
        <w:rPr>
          <w:rFonts w:ascii="Consolas" w:eastAsia="Times New Roman" w:hAnsi="Consolas" w:cs="Times New Roman"/>
          <w:color w:val="333333"/>
          <w:sz w:val="18"/>
          <w:szCs w:val="18"/>
          <w:lang w:eastAsia="ru-RU"/>
        </w:rPr>
        <w:t>.</w:t>
      </w:r>
      <w:proofErr w:type="spellStart"/>
      <w:r w:rsidRPr="008A59DD">
        <w:rPr>
          <w:rFonts w:ascii="Consolas" w:eastAsia="Times New Roman" w:hAnsi="Consolas" w:cs="Times New Roman"/>
          <w:color w:val="006633"/>
          <w:sz w:val="18"/>
          <w:szCs w:val="18"/>
          <w:lang w:eastAsia="ru-RU"/>
        </w:rPr>
        <w:t>getValue</w:t>
      </w:r>
      <w:proofErr w:type="spellEnd"/>
      <w:proofErr w:type="gramEnd"/>
      <w:r w:rsidRPr="008A59DD">
        <w:rPr>
          <w:rFonts w:ascii="Consolas" w:eastAsia="Times New Roman" w:hAnsi="Consolas" w:cs="Times New Roman"/>
          <w:color w:val="009900"/>
          <w:sz w:val="18"/>
          <w:szCs w:val="18"/>
          <w:lang w:eastAsia="ru-RU"/>
        </w:rPr>
        <w:t>()</w:t>
      </w:r>
      <w:r w:rsidRPr="008A59DD">
        <w:rPr>
          <w:rFonts w:ascii="Consolas" w:eastAsia="Times New Roman" w:hAnsi="Consolas" w:cs="Times New Roman"/>
          <w:color w:val="339933"/>
          <w:sz w:val="18"/>
          <w:szCs w:val="18"/>
          <w:lang w:eastAsia="ru-RU"/>
        </w:rPr>
        <w:t>;</w:t>
      </w:r>
    </w:p>
    <w:p w:rsidR="008A59DD" w:rsidRPr="008A59DD" w:rsidRDefault="008A59DD" w:rsidP="008A59DD">
      <w:pPr>
        <w:numPr>
          <w:ilvl w:val="0"/>
          <w:numId w:val="18"/>
        </w:numPr>
        <w:shd w:val="clear" w:color="auto" w:fill="FFFFFF"/>
        <w:spacing w:after="0" w:line="360" w:lineRule="atLeast"/>
        <w:textAlignment w:val="top"/>
        <w:rPr>
          <w:rFonts w:ascii="Consolas" w:eastAsia="Times New Roman" w:hAnsi="Consolas" w:cs="Times New Roman"/>
          <w:color w:val="333333"/>
          <w:sz w:val="18"/>
          <w:szCs w:val="18"/>
          <w:lang w:val="en-US" w:eastAsia="ru-RU"/>
        </w:rPr>
      </w:pPr>
      <w:r w:rsidRPr="008A59DD">
        <w:rPr>
          <w:rFonts w:ascii="Consolas" w:eastAsia="Times New Roman" w:hAnsi="Consolas" w:cs="Times New Roman"/>
          <w:color w:val="333333"/>
          <w:sz w:val="18"/>
          <w:szCs w:val="18"/>
          <w:lang w:val="en-US" w:eastAsia="ru-RU"/>
        </w:rPr>
        <w:t>        cells</w:t>
      </w:r>
      <w:r w:rsidRPr="008A59DD">
        <w:rPr>
          <w:rFonts w:ascii="Consolas" w:eastAsia="Times New Roman" w:hAnsi="Consolas" w:cs="Times New Roman"/>
          <w:color w:val="009900"/>
          <w:sz w:val="18"/>
          <w:szCs w:val="18"/>
          <w:lang w:val="en-US" w:eastAsia="ru-RU"/>
        </w:rPr>
        <w:t>[</w:t>
      </w:r>
      <w:r w:rsidRPr="008A59DD">
        <w:rPr>
          <w:rFonts w:ascii="Consolas" w:eastAsia="Times New Roman" w:hAnsi="Consolas" w:cs="Times New Roman"/>
          <w:color w:val="333333"/>
          <w:sz w:val="18"/>
          <w:szCs w:val="18"/>
          <w:lang w:val="en-US" w:eastAsia="ru-RU"/>
        </w:rPr>
        <w:t>maze.</w:t>
      </w:r>
      <w:r w:rsidRPr="008A59DD">
        <w:rPr>
          <w:rFonts w:ascii="Consolas" w:eastAsia="Times New Roman" w:hAnsi="Consolas" w:cs="Times New Roman"/>
          <w:color w:val="006633"/>
          <w:sz w:val="18"/>
          <w:szCs w:val="18"/>
          <w:lang w:val="en-US" w:eastAsia="ru-RU"/>
        </w:rPr>
        <w:t>rows</w:t>
      </w:r>
      <w:r w:rsidRPr="008A59DD">
        <w:rPr>
          <w:rFonts w:ascii="Consolas" w:eastAsia="Times New Roman" w:hAnsi="Consolas" w:cs="Times New Roman"/>
          <w:color w:val="339933"/>
          <w:sz w:val="18"/>
          <w:szCs w:val="18"/>
          <w:lang w:val="en-US" w:eastAsia="ru-RU"/>
        </w:rPr>
        <w:t>-</w:t>
      </w:r>
      <w:r w:rsidRPr="008A59DD">
        <w:rPr>
          <w:rFonts w:ascii="Consolas" w:eastAsia="Times New Roman" w:hAnsi="Consolas" w:cs="Times New Roman"/>
          <w:color w:val="CC66CC"/>
          <w:sz w:val="18"/>
          <w:szCs w:val="18"/>
          <w:lang w:val="en-US" w:eastAsia="ru-RU"/>
        </w:rPr>
        <w:t>1</w:t>
      </w:r>
      <w:r w:rsidRPr="008A59DD">
        <w:rPr>
          <w:rFonts w:ascii="Consolas" w:eastAsia="Times New Roman" w:hAnsi="Consolas" w:cs="Times New Roman"/>
          <w:color w:val="009900"/>
          <w:sz w:val="18"/>
          <w:szCs w:val="18"/>
          <w:lang w:val="en-US" w:eastAsia="ru-RU"/>
        </w:rPr>
        <w:t>][</w:t>
      </w:r>
      <w:r w:rsidRPr="008A59DD">
        <w:rPr>
          <w:rFonts w:ascii="Consolas" w:eastAsia="Times New Roman" w:hAnsi="Consolas" w:cs="Times New Roman"/>
          <w:color w:val="333333"/>
          <w:sz w:val="18"/>
          <w:szCs w:val="18"/>
          <w:lang w:val="en-US" w:eastAsia="ru-RU"/>
        </w:rPr>
        <w:t>maze.</w:t>
      </w:r>
      <w:r w:rsidRPr="008A59DD">
        <w:rPr>
          <w:rFonts w:ascii="Consolas" w:eastAsia="Times New Roman" w:hAnsi="Consolas" w:cs="Times New Roman"/>
          <w:color w:val="006633"/>
          <w:sz w:val="18"/>
          <w:szCs w:val="18"/>
          <w:lang w:val="en-US" w:eastAsia="ru-RU"/>
        </w:rPr>
        <w:t>cols</w:t>
      </w:r>
      <w:r w:rsidRPr="008A59DD">
        <w:rPr>
          <w:rFonts w:ascii="Consolas" w:eastAsia="Times New Roman" w:hAnsi="Consolas" w:cs="Times New Roman"/>
          <w:color w:val="339933"/>
          <w:sz w:val="18"/>
          <w:szCs w:val="18"/>
          <w:lang w:val="en-US" w:eastAsia="ru-RU"/>
        </w:rPr>
        <w:t>-</w:t>
      </w:r>
      <w:r w:rsidRPr="008A59DD">
        <w:rPr>
          <w:rFonts w:ascii="Consolas" w:eastAsia="Times New Roman" w:hAnsi="Consolas" w:cs="Times New Roman"/>
          <w:color w:val="CC66CC"/>
          <w:sz w:val="18"/>
          <w:szCs w:val="18"/>
          <w:lang w:val="en-US" w:eastAsia="ru-RU"/>
        </w:rPr>
        <w:t>1</w:t>
      </w:r>
      <w:r w:rsidRPr="008A59DD">
        <w:rPr>
          <w:rFonts w:ascii="Consolas" w:eastAsia="Times New Roman" w:hAnsi="Consolas" w:cs="Times New Roman"/>
          <w:color w:val="009900"/>
          <w:sz w:val="18"/>
          <w:szCs w:val="18"/>
          <w:lang w:val="en-US" w:eastAsia="ru-RU"/>
        </w:rPr>
        <w:t>]</w:t>
      </w:r>
      <w:r w:rsidRPr="008A59DD">
        <w:rPr>
          <w:rFonts w:ascii="Consolas" w:eastAsia="Times New Roman" w:hAnsi="Consolas" w:cs="Times New Roman"/>
          <w:color w:val="333333"/>
          <w:sz w:val="18"/>
          <w:szCs w:val="18"/>
          <w:lang w:val="en-US" w:eastAsia="ru-RU"/>
        </w:rPr>
        <w:t>.</w:t>
      </w:r>
      <w:r w:rsidRPr="008A59DD">
        <w:rPr>
          <w:rFonts w:ascii="Consolas" w:eastAsia="Times New Roman" w:hAnsi="Consolas" w:cs="Times New Roman"/>
          <w:color w:val="006633"/>
          <w:sz w:val="18"/>
          <w:szCs w:val="18"/>
          <w:lang w:val="en-US" w:eastAsia="ru-RU"/>
        </w:rPr>
        <w:t>DOWN</w:t>
      </w:r>
      <w:r w:rsidRPr="008A59DD">
        <w:rPr>
          <w:rFonts w:ascii="Consolas" w:eastAsia="Times New Roman" w:hAnsi="Consolas" w:cs="Times New Roman"/>
          <w:color w:val="333333"/>
          <w:sz w:val="18"/>
          <w:szCs w:val="18"/>
          <w:lang w:val="en-US" w:eastAsia="ru-RU"/>
        </w:rPr>
        <w:t> </w:t>
      </w:r>
      <w:r w:rsidRPr="008A59DD">
        <w:rPr>
          <w:rFonts w:ascii="Consolas" w:eastAsia="Times New Roman" w:hAnsi="Consolas" w:cs="Times New Roman"/>
          <w:color w:val="339933"/>
          <w:sz w:val="18"/>
          <w:szCs w:val="18"/>
          <w:lang w:val="en-US" w:eastAsia="ru-RU"/>
        </w:rPr>
        <w:t>=</w:t>
      </w:r>
      <w:r w:rsidRPr="008A59DD">
        <w:rPr>
          <w:rFonts w:ascii="Consolas" w:eastAsia="Times New Roman" w:hAnsi="Consolas" w:cs="Times New Roman"/>
          <w:color w:val="333333"/>
          <w:sz w:val="18"/>
          <w:szCs w:val="18"/>
          <w:lang w:val="en-US" w:eastAsia="ru-RU"/>
        </w:rPr>
        <w:t> </w:t>
      </w:r>
      <w:r w:rsidRPr="008A59DD">
        <w:rPr>
          <w:rFonts w:ascii="Consolas" w:eastAsia="Times New Roman" w:hAnsi="Consolas" w:cs="Times New Roman"/>
          <w:b/>
          <w:bCs/>
          <w:color w:val="000066"/>
          <w:sz w:val="18"/>
          <w:szCs w:val="18"/>
          <w:lang w:val="en-US" w:eastAsia="ru-RU"/>
        </w:rPr>
        <w:t>false</w:t>
      </w:r>
      <w:r w:rsidRPr="008A59DD">
        <w:rPr>
          <w:rFonts w:ascii="Consolas" w:eastAsia="Times New Roman" w:hAnsi="Consolas" w:cs="Times New Roman"/>
          <w:color w:val="339933"/>
          <w:sz w:val="18"/>
          <w:szCs w:val="18"/>
          <w:lang w:val="en-US" w:eastAsia="ru-RU"/>
        </w:rPr>
        <w:t>;</w:t>
      </w:r>
    </w:p>
    <w:p w:rsidR="008A59DD" w:rsidRPr="008A59DD" w:rsidRDefault="008A59DD" w:rsidP="008A59DD">
      <w:pPr>
        <w:numPr>
          <w:ilvl w:val="0"/>
          <w:numId w:val="18"/>
        </w:numPr>
        <w:shd w:val="clear" w:color="auto" w:fill="FFFFFF"/>
        <w:spacing w:after="0" w:line="360" w:lineRule="atLeast"/>
        <w:textAlignment w:val="top"/>
        <w:rPr>
          <w:rFonts w:ascii="Consolas" w:eastAsia="Times New Roman" w:hAnsi="Consolas" w:cs="Times New Roman"/>
          <w:color w:val="333333"/>
          <w:sz w:val="18"/>
          <w:szCs w:val="18"/>
          <w:lang w:val="en-US" w:eastAsia="ru-RU"/>
        </w:rPr>
      </w:pPr>
      <w:r w:rsidRPr="008A59DD">
        <w:rPr>
          <w:rFonts w:ascii="Consolas" w:eastAsia="Times New Roman" w:hAnsi="Consolas" w:cs="Times New Roman"/>
          <w:color w:val="333333"/>
          <w:sz w:val="18"/>
          <w:szCs w:val="18"/>
          <w:lang w:val="en-US" w:eastAsia="ru-RU"/>
        </w:rPr>
        <w:t xml:space="preserve">        </w:t>
      </w:r>
      <w:proofErr w:type="spellStart"/>
      <w:r w:rsidRPr="008A59DD">
        <w:rPr>
          <w:rFonts w:ascii="Consolas" w:eastAsia="Times New Roman" w:hAnsi="Consolas" w:cs="Times New Roman"/>
          <w:color w:val="333333"/>
          <w:sz w:val="18"/>
          <w:szCs w:val="18"/>
          <w:lang w:val="en-US" w:eastAsia="ru-RU"/>
        </w:rPr>
        <w:t>maze.</w:t>
      </w:r>
      <w:r w:rsidRPr="008A59DD">
        <w:rPr>
          <w:rFonts w:ascii="Consolas" w:eastAsia="Times New Roman" w:hAnsi="Consolas" w:cs="Times New Roman"/>
          <w:color w:val="006633"/>
          <w:sz w:val="18"/>
          <w:szCs w:val="18"/>
          <w:lang w:val="en-US" w:eastAsia="ru-RU"/>
        </w:rPr>
        <w:t>data</w:t>
      </w:r>
      <w:proofErr w:type="spellEnd"/>
      <w:r w:rsidRPr="008A59DD">
        <w:rPr>
          <w:rFonts w:ascii="Consolas" w:eastAsia="Times New Roman" w:hAnsi="Consolas" w:cs="Times New Roman"/>
          <w:color w:val="009900"/>
          <w:sz w:val="18"/>
          <w:szCs w:val="18"/>
          <w:lang w:val="en-US" w:eastAsia="ru-RU"/>
        </w:rPr>
        <w:t>[</w:t>
      </w:r>
      <w:proofErr w:type="spellStart"/>
      <w:r w:rsidRPr="008A59DD">
        <w:rPr>
          <w:rFonts w:ascii="Consolas" w:eastAsia="Times New Roman" w:hAnsi="Consolas" w:cs="Times New Roman"/>
          <w:color w:val="333333"/>
          <w:sz w:val="18"/>
          <w:szCs w:val="18"/>
          <w:lang w:val="en-US" w:eastAsia="ru-RU"/>
        </w:rPr>
        <w:t>maze.</w:t>
      </w:r>
      <w:r w:rsidRPr="008A59DD">
        <w:rPr>
          <w:rFonts w:ascii="Consolas" w:eastAsia="Times New Roman" w:hAnsi="Consolas" w:cs="Times New Roman"/>
          <w:color w:val="006633"/>
          <w:sz w:val="18"/>
          <w:szCs w:val="18"/>
          <w:lang w:val="en-US" w:eastAsia="ru-RU"/>
        </w:rPr>
        <w:t>rows</w:t>
      </w:r>
      <w:proofErr w:type="spellEnd"/>
      <w:r>
        <w:rPr>
          <w:rFonts w:ascii="Consolas" w:eastAsia="Times New Roman" w:hAnsi="Consolas" w:cs="Times New Roman"/>
          <w:color w:val="006633"/>
          <w:sz w:val="18"/>
          <w:szCs w:val="18"/>
          <w:lang w:val="en-US" w:eastAsia="ru-RU"/>
        </w:rPr>
        <w:t xml:space="preserve"> </w:t>
      </w:r>
      <w:r w:rsidRPr="008A59DD">
        <w:rPr>
          <w:rFonts w:ascii="Consolas" w:eastAsia="Times New Roman" w:hAnsi="Consolas" w:cs="Times New Roman"/>
          <w:color w:val="339933"/>
          <w:sz w:val="18"/>
          <w:szCs w:val="18"/>
          <w:lang w:val="en-US" w:eastAsia="ru-RU"/>
        </w:rPr>
        <w:t>-</w:t>
      </w:r>
      <w:r w:rsidRPr="008A59DD">
        <w:rPr>
          <w:rFonts w:ascii="Consolas" w:eastAsia="Times New Roman" w:hAnsi="Consolas" w:cs="Times New Roman"/>
          <w:color w:val="CC66CC"/>
          <w:sz w:val="18"/>
          <w:szCs w:val="18"/>
          <w:lang w:val="en-US" w:eastAsia="ru-RU"/>
        </w:rPr>
        <w:t>1</w:t>
      </w:r>
      <w:r w:rsidRPr="008A59DD">
        <w:rPr>
          <w:rFonts w:ascii="Consolas" w:eastAsia="Times New Roman" w:hAnsi="Consolas" w:cs="Times New Roman"/>
          <w:color w:val="009900"/>
          <w:sz w:val="18"/>
          <w:szCs w:val="18"/>
          <w:lang w:val="en-US" w:eastAsia="ru-RU"/>
        </w:rPr>
        <w:t>][</w:t>
      </w:r>
      <w:r w:rsidRPr="008A59DD">
        <w:rPr>
          <w:rFonts w:ascii="Consolas" w:eastAsia="Times New Roman" w:hAnsi="Consolas" w:cs="Times New Roman"/>
          <w:color w:val="333333"/>
          <w:sz w:val="18"/>
          <w:szCs w:val="18"/>
          <w:lang w:val="en-US" w:eastAsia="ru-RU"/>
        </w:rPr>
        <w:t>maze.</w:t>
      </w:r>
      <w:r w:rsidRPr="008A59DD">
        <w:rPr>
          <w:rFonts w:ascii="Consolas" w:eastAsia="Times New Roman" w:hAnsi="Consolas" w:cs="Times New Roman"/>
          <w:color w:val="006633"/>
          <w:sz w:val="18"/>
          <w:szCs w:val="18"/>
          <w:lang w:val="en-US" w:eastAsia="ru-RU"/>
        </w:rPr>
        <w:t>cols</w:t>
      </w:r>
      <w:r w:rsidRPr="008A59DD">
        <w:rPr>
          <w:rFonts w:ascii="Consolas" w:eastAsia="Times New Roman" w:hAnsi="Consolas" w:cs="Times New Roman"/>
          <w:color w:val="CC66CC"/>
          <w:sz w:val="18"/>
          <w:szCs w:val="18"/>
          <w:lang w:val="en-US" w:eastAsia="ru-RU"/>
        </w:rPr>
        <w:t>1</w:t>
      </w:r>
      <w:r w:rsidRPr="008A59DD">
        <w:rPr>
          <w:rFonts w:ascii="Consolas" w:eastAsia="Times New Roman" w:hAnsi="Consolas" w:cs="Times New Roman"/>
          <w:color w:val="009900"/>
          <w:sz w:val="18"/>
          <w:szCs w:val="18"/>
          <w:lang w:val="en-US" w:eastAsia="ru-RU"/>
        </w:rPr>
        <w:t>]</w:t>
      </w:r>
      <w:r w:rsidRPr="008A59DD">
        <w:rPr>
          <w:rFonts w:ascii="Consolas" w:eastAsia="Times New Roman" w:hAnsi="Consolas" w:cs="Times New Roman"/>
          <w:color w:val="333333"/>
          <w:sz w:val="18"/>
          <w:szCs w:val="18"/>
          <w:lang w:val="en-US" w:eastAsia="ru-RU"/>
        </w:rPr>
        <w:t> </w:t>
      </w:r>
      <w:r w:rsidRPr="008A59DD">
        <w:rPr>
          <w:rFonts w:ascii="Consolas" w:eastAsia="Times New Roman" w:hAnsi="Consolas" w:cs="Times New Roman"/>
          <w:color w:val="339933"/>
          <w:sz w:val="18"/>
          <w:szCs w:val="18"/>
          <w:lang w:val="en-US" w:eastAsia="ru-RU"/>
        </w:rPr>
        <w:t>=</w:t>
      </w:r>
      <w:r w:rsidRPr="008A59DD">
        <w:rPr>
          <w:rFonts w:ascii="Consolas" w:eastAsia="Times New Roman" w:hAnsi="Consolas" w:cs="Times New Roman"/>
          <w:color w:val="333333"/>
          <w:sz w:val="18"/>
          <w:szCs w:val="18"/>
          <w:lang w:val="en-US" w:eastAsia="ru-RU"/>
        </w:rPr>
        <w:t> cells</w:t>
      </w:r>
      <w:r w:rsidRPr="008A59DD">
        <w:rPr>
          <w:rFonts w:ascii="Consolas" w:eastAsia="Times New Roman" w:hAnsi="Consolas" w:cs="Times New Roman"/>
          <w:color w:val="009900"/>
          <w:sz w:val="18"/>
          <w:szCs w:val="18"/>
          <w:lang w:val="en-US" w:eastAsia="ru-RU"/>
        </w:rPr>
        <w:t>[</w:t>
      </w:r>
      <w:r w:rsidRPr="008A59DD">
        <w:rPr>
          <w:rFonts w:ascii="Consolas" w:eastAsia="Times New Roman" w:hAnsi="Consolas" w:cs="Times New Roman"/>
          <w:color w:val="333333"/>
          <w:sz w:val="18"/>
          <w:szCs w:val="18"/>
          <w:lang w:val="en-US" w:eastAsia="ru-RU"/>
        </w:rPr>
        <w:t>maze.</w:t>
      </w:r>
      <w:r w:rsidRPr="008A59DD">
        <w:rPr>
          <w:rFonts w:ascii="Consolas" w:eastAsia="Times New Roman" w:hAnsi="Consolas" w:cs="Times New Roman"/>
          <w:color w:val="006633"/>
          <w:sz w:val="18"/>
          <w:szCs w:val="18"/>
          <w:lang w:val="en-US" w:eastAsia="ru-RU"/>
        </w:rPr>
        <w:t>rows</w:t>
      </w:r>
      <w:r w:rsidRPr="008A59DD">
        <w:rPr>
          <w:rFonts w:ascii="Consolas" w:eastAsia="Times New Roman" w:hAnsi="Consolas" w:cs="Times New Roman"/>
          <w:color w:val="333333"/>
          <w:sz w:val="18"/>
          <w:szCs w:val="18"/>
          <w:lang w:val="en-US" w:eastAsia="ru-RU"/>
        </w:rPr>
        <w:t> </w:t>
      </w:r>
      <w:r w:rsidRPr="008A59DD">
        <w:rPr>
          <w:rFonts w:ascii="Consolas" w:eastAsia="Times New Roman" w:hAnsi="Consolas" w:cs="Times New Roman"/>
          <w:color w:val="339933"/>
          <w:sz w:val="18"/>
          <w:szCs w:val="18"/>
          <w:lang w:val="en-US" w:eastAsia="ru-RU"/>
        </w:rPr>
        <w:t>-</w:t>
      </w:r>
      <w:r w:rsidRPr="008A59DD">
        <w:rPr>
          <w:rFonts w:ascii="Consolas" w:eastAsia="Times New Roman" w:hAnsi="Consolas" w:cs="Times New Roman"/>
          <w:color w:val="333333"/>
          <w:sz w:val="18"/>
          <w:szCs w:val="18"/>
          <w:lang w:val="en-US" w:eastAsia="ru-RU"/>
        </w:rPr>
        <w:t> </w:t>
      </w:r>
      <w:r w:rsidRPr="008A59DD">
        <w:rPr>
          <w:rFonts w:ascii="Consolas" w:eastAsia="Times New Roman" w:hAnsi="Consolas" w:cs="Times New Roman"/>
          <w:color w:val="CC66CC"/>
          <w:sz w:val="18"/>
          <w:szCs w:val="18"/>
          <w:lang w:val="en-US" w:eastAsia="ru-RU"/>
        </w:rPr>
        <w:t>1</w:t>
      </w:r>
      <w:r w:rsidRPr="008A59DD">
        <w:rPr>
          <w:rFonts w:ascii="Consolas" w:eastAsia="Times New Roman" w:hAnsi="Consolas" w:cs="Times New Roman"/>
          <w:color w:val="009900"/>
          <w:sz w:val="18"/>
          <w:szCs w:val="18"/>
          <w:lang w:val="en-US" w:eastAsia="ru-RU"/>
        </w:rPr>
        <w:t>][</w:t>
      </w:r>
      <w:r w:rsidRPr="008A59DD">
        <w:rPr>
          <w:rFonts w:ascii="Consolas" w:eastAsia="Times New Roman" w:hAnsi="Consolas" w:cs="Times New Roman"/>
          <w:color w:val="333333"/>
          <w:sz w:val="18"/>
          <w:szCs w:val="18"/>
          <w:lang w:val="en-US" w:eastAsia="ru-RU"/>
        </w:rPr>
        <w:t>maze.</w:t>
      </w:r>
      <w:r w:rsidRPr="008A59DD">
        <w:rPr>
          <w:rFonts w:ascii="Consolas" w:eastAsia="Times New Roman" w:hAnsi="Consolas" w:cs="Times New Roman"/>
          <w:color w:val="006633"/>
          <w:sz w:val="18"/>
          <w:szCs w:val="18"/>
          <w:lang w:val="en-US" w:eastAsia="ru-RU"/>
        </w:rPr>
        <w:t>cols</w:t>
      </w:r>
      <w:r w:rsidRPr="008A59DD">
        <w:rPr>
          <w:rFonts w:ascii="Consolas" w:eastAsia="Times New Roman" w:hAnsi="Consolas" w:cs="Times New Roman"/>
          <w:color w:val="333333"/>
          <w:sz w:val="18"/>
          <w:szCs w:val="18"/>
          <w:lang w:val="en-US" w:eastAsia="ru-RU"/>
        </w:rPr>
        <w:t> </w:t>
      </w:r>
      <w:r w:rsidRPr="008A59DD">
        <w:rPr>
          <w:rFonts w:ascii="Consolas" w:eastAsia="Times New Roman" w:hAnsi="Consolas" w:cs="Times New Roman"/>
          <w:color w:val="339933"/>
          <w:sz w:val="18"/>
          <w:szCs w:val="18"/>
          <w:lang w:val="en-US" w:eastAsia="ru-RU"/>
        </w:rPr>
        <w:t>-</w:t>
      </w:r>
      <w:r w:rsidRPr="008A59DD">
        <w:rPr>
          <w:rFonts w:ascii="Consolas" w:eastAsia="Times New Roman" w:hAnsi="Consolas" w:cs="Times New Roman"/>
          <w:color w:val="333333"/>
          <w:sz w:val="18"/>
          <w:szCs w:val="18"/>
          <w:lang w:val="en-US" w:eastAsia="ru-RU"/>
        </w:rPr>
        <w:t> </w:t>
      </w:r>
      <w:r w:rsidRPr="008A59DD">
        <w:rPr>
          <w:rFonts w:ascii="Consolas" w:eastAsia="Times New Roman" w:hAnsi="Consolas" w:cs="Times New Roman"/>
          <w:color w:val="CC66CC"/>
          <w:sz w:val="18"/>
          <w:szCs w:val="18"/>
          <w:lang w:val="en-US" w:eastAsia="ru-RU"/>
        </w:rPr>
        <w:t>1</w:t>
      </w:r>
      <w:r w:rsidRPr="008A59DD">
        <w:rPr>
          <w:rFonts w:ascii="Consolas" w:eastAsia="Times New Roman" w:hAnsi="Consolas" w:cs="Times New Roman"/>
          <w:color w:val="009900"/>
          <w:sz w:val="18"/>
          <w:szCs w:val="18"/>
          <w:lang w:val="en-US" w:eastAsia="ru-RU"/>
        </w:rPr>
        <w:t>]</w:t>
      </w:r>
      <w:r w:rsidRPr="008A59DD">
        <w:rPr>
          <w:rFonts w:ascii="Consolas" w:eastAsia="Times New Roman" w:hAnsi="Consolas" w:cs="Times New Roman"/>
          <w:color w:val="333333"/>
          <w:sz w:val="18"/>
          <w:szCs w:val="18"/>
          <w:lang w:val="en-US" w:eastAsia="ru-RU"/>
        </w:rPr>
        <w:t>.</w:t>
      </w:r>
      <w:r w:rsidRPr="008A59DD">
        <w:rPr>
          <w:rFonts w:ascii="Consolas" w:eastAsia="Times New Roman" w:hAnsi="Consolas" w:cs="Times New Roman"/>
          <w:color w:val="006633"/>
          <w:sz w:val="18"/>
          <w:szCs w:val="18"/>
          <w:lang w:val="en-US" w:eastAsia="ru-RU"/>
        </w:rPr>
        <w:t>getValue</w:t>
      </w:r>
      <w:r w:rsidRPr="008A59DD">
        <w:rPr>
          <w:rFonts w:ascii="Consolas" w:eastAsia="Times New Roman" w:hAnsi="Consolas" w:cs="Times New Roman"/>
          <w:color w:val="009900"/>
          <w:sz w:val="18"/>
          <w:szCs w:val="18"/>
          <w:lang w:val="en-US" w:eastAsia="ru-RU"/>
        </w:rPr>
        <w:t>()</w:t>
      </w:r>
      <w:r w:rsidRPr="008A59DD">
        <w:rPr>
          <w:rFonts w:ascii="Consolas" w:eastAsia="Times New Roman" w:hAnsi="Consolas" w:cs="Times New Roman"/>
          <w:color w:val="339933"/>
          <w:sz w:val="18"/>
          <w:szCs w:val="18"/>
          <w:lang w:val="en-US" w:eastAsia="ru-RU"/>
        </w:rPr>
        <w:t>;</w:t>
      </w:r>
    </w:p>
    <w:p w:rsidR="008A59DD" w:rsidRPr="008A59DD" w:rsidRDefault="008A59DD" w:rsidP="008A59DD">
      <w:pPr>
        <w:numPr>
          <w:ilvl w:val="0"/>
          <w:numId w:val="18"/>
        </w:numPr>
        <w:shd w:val="clear" w:color="auto" w:fill="FFFFFF"/>
        <w:spacing w:after="0" w:line="360" w:lineRule="atLeast"/>
        <w:textAlignment w:val="top"/>
        <w:rPr>
          <w:rFonts w:ascii="Consolas" w:eastAsia="Times New Roman" w:hAnsi="Consolas" w:cs="Times New Roman"/>
          <w:color w:val="333333"/>
          <w:sz w:val="18"/>
          <w:szCs w:val="18"/>
          <w:lang w:val="en-US" w:eastAsia="ru-RU"/>
        </w:rPr>
      </w:pPr>
      <w:r w:rsidRPr="008A59DD">
        <w:rPr>
          <w:rFonts w:ascii="Consolas" w:eastAsia="Times New Roman" w:hAnsi="Consolas" w:cs="Times New Roman"/>
          <w:color w:val="333333"/>
          <w:sz w:val="18"/>
          <w:szCs w:val="18"/>
          <w:lang w:val="en-US" w:eastAsia="ru-RU"/>
        </w:rPr>
        <w:t xml:space="preserve">        </w:t>
      </w:r>
      <w:proofErr w:type="spellStart"/>
      <w:r w:rsidRPr="008A59DD">
        <w:rPr>
          <w:rFonts w:ascii="Consolas" w:eastAsia="Times New Roman" w:hAnsi="Consolas" w:cs="Times New Roman"/>
          <w:color w:val="333333"/>
          <w:sz w:val="18"/>
          <w:szCs w:val="18"/>
          <w:lang w:val="en-US" w:eastAsia="ru-RU"/>
        </w:rPr>
        <w:t>LinkedList</w:t>
      </w:r>
      <w:proofErr w:type="spellEnd"/>
      <w:r w:rsidRPr="008A59DD">
        <w:rPr>
          <w:rFonts w:ascii="Consolas" w:eastAsia="Times New Roman" w:hAnsi="Consolas" w:cs="Times New Roman"/>
          <w:color w:val="339933"/>
          <w:sz w:val="18"/>
          <w:szCs w:val="18"/>
          <w:lang w:val="en-US" w:eastAsia="ru-RU"/>
        </w:rPr>
        <w:t>&lt;</w:t>
      </w:r>
      <w:r w:rsidRPr="008A59DD">
        <w:rPr>
          <w:rFonts w:ascii="Consolas" w:eastAsia="Times New Roman" w:hAnsi="Consolas" w:cs="Times New Roman"/>
          <w:color w:val="333333"/>
          <w:sz w:val="18"/>
          <w:szCs w:val="18"/>
          <w:lang w:val="en-US" w:eastAsia="ru-RU"/>
        </w:rPr>
        <w:t>Point</w:t>
      </w:r>
      <w:r w:rsidRPr="008A59DD">
        <w:rPr>
          <w:rFonts w:ascii="Consolas" w:eastAsia="Times New Roman" w:hAnsi="Consolas" w:cs="Times New Roman"/>
          <w:color w:val="339933"/>
          <w:sz w:val="18"/>
          <w:szCs w:val="18"/>
          <w:lang w:val="en-US" w:eastAsia="ru-RU"/>
        </w:rPr>
        <w:t>&gt;</w:t>
      </w:r>
      <w:r w:rsidRPr="008A59DD">
        <w:rPr>
          <w:rFonts w:ascii="Consolas" w:eastAsia="Times New Roman" w:hAnsi="Consolas" w:cs="Times New Roman"/>
          <w:color w:val="333333"/>
          <w:sz w:val="18"/>
          <w:szCs w:val="18"/>
          <w:lang w:val="en-US" w:eastAsia="ru-RU"/>
        </w:rPr>
        <w:t> path </w:t>
      </w:r>
      <w:r w:rsidRPr="008A59DD">
        <w:rPr>
          <w:rFonts w:ascii="Consolas" w:eastAsia="Times New Roman" w:hAnsi="Consolas" w:cs="Times New Roman"/>
          <w:color w:val="339933"/>
          <w:sz w:val="18"/>
          <w:szCs w:val="18"/>
          <w:lang w:val="en-US" w:eastAsia="ru-RU"/>
        </w:rPr>
        <w:t>=</w:t>
      </w:r>
      <w:r w:rsidRPr="008A59DD">
        <w:rPr>
          <w:rFonts w:ascii="Consolas" w:eastAsia="Times New Roman" w:hAnsi="Consolas" w:cs="Times New Roman"/>
          <w:color w:val="333333"/>
          <w:sz w:val="18"/>
          <w:szCs w:val="18"/>
          <w:lang w:val="en-US" w:eastAsia="ru-RU"/>
        </w:rPr>
        <w:t> </w:t>
      </w:r>
      <w:r w:rsidRPr="008A59DD">
        <w:rPr>
          <w:rFonts w:ascii="Consolas" w:eastAsia="Times New Roman" w:hAnsi="Consolas" w:cs="Times New Roman"/>
          <w:b/>
          <w:bCs/>
          <w:color w:val="000000"/>
          <w:sz w:val="18"/>
          <w:szCs w:val="18"/>
          <w:lang w:val="en-US" w:eastAsia="ru-RU"/>
        </w:rPr>
        <w:t>new</w:t>
      </w:r>
      <w:r w:rsidRPr="008A59DD">
        <w:rPr>
          <w:rFonts w:ascii="Consolas" w:eastAsia="Times New Roman" w:hAnsi="Consolas" w:cs="Times New Roman"/>
          <w:color w:val="333333"/>
          <w:sz w:val="18"/>
          <w:szCs w:val="18"/>
          <w:lang w:val="en-US" w:eastAsia="ru-RU"/>
        </w:rPr>
        <w:t> </w:t>
      </w:r>
      <w:proofErr w:type="spellStart"/>
      <w:r w:rsidRPr="008A59DD">
        <w:rPr>
          <w:rFonts w:ascii="Consolas" w:eastAsia="Times New Roman" w:hAnsi="Consolas" w:cs="Times New Roman"/>
          <w:color w:val="333333"/>
          <w:sz w:val="18"/>
          <w:szCs w:val="18"/>
          <w:lang w:val="en-US" w:eastAsia="ru-RU"/>
        </w:rPr>
        <w:t>LinkedList</w:t>
      </w:r>
      <w:proofErr w:type="spellEnd"/>
      <w:r w:rsidRPr="008A59DD">
        <w:rPr>
          <w:rFonts w:ascii="Consolas" w:eastAsia="Times New Roman" w:hAnsi="Consolas" w:cs="Times New Roman"/>
          <w:color w:val="339933"/>
          <w:sz w:val="18"/>
          <w:szCs w:val="18"/>
          <w:lang w:val="en-US" w:eastAsia="ru-RU"/>
        </w:rPr>
        <w:t>&lt;&gt;</w:t>
      </w:r>
      <w:r w:rsidRPr="008A59DD">
        <w:rPr>
          <w:rFonts w:ascii="Consolas" w:eastAsia="Times New Roman" w:hAnsi="Consolas" w:cs="Times New Roman"/>
          <w:color w:val="009900"/>
          <w:sz w:val="18"/>
          <w:szCs w:val="18"/>
          <w:lang w:val="en-US" w:eastAsia="ru-RU"/>
        </w:rPr>
        <w:t>()</w:t>
      </w:r>
      <w:r w:rsidRPr="008A59DD">
        <w:rPr>
          <w:rFonts w:ascii="Consolas" w:eastAsia="Times New Roman" w:hAnsi="Consolas" w:cs="Times New Roman"/>
          <w:color w:val="339933"/>
          <w:sz w:val="18"/>
          <w:szCs w:val="18"/>
          <w:lang w:val="en-US" w:eastAsia="ru-RU"/>
        </w:rPr>
        <w:t>;</w:t>
      </w:r>
    </w:p>
    <w:p w:rsidR="008A59DD" w:rsidRPr="008A59DD" w:rsidRDefault="008A59DD" w:rsidP="008A59DD">
      <w:pPr>
        <w:numPr>
          <w:ilvl w:val="0"/>
          <w:numId w:val="18"/>
        </w:numPr>
        <w:shd w:val="clear" w:color="auto" w:fill="FFFFFF"/>
        <w:spacing w:after="0" w:line="360" w:lineRule="atLeast"/>
        <w:textAlignment w:val="top"/>
        <w:rPr>
          <w:rFonts w:ascii="Consolas" w:eastAsia="Times New Roman" w:hAnsi="Consolas" w:cs="Times New Roman"/>
          <w:color w:val="333333"/>
          <w:sz w:val="18"/>
          <w:szCs w:val="18"/>
          <w:lang w:val="en-US" w:eastAsia="ru-RU"/>
        </w:rPr>
      </w:pPr>
      <w:r w:rsidRPr="008A59DD">
        <w:rPr>
          <w:rFonts w:ascii="Consolas" w:eastAsia="Times New Roman" w:hAnsi="Consolas" w:cs="Times New Roman"/>
          <w:color w:val="333333"/>
          <w:sz w:val="18"/>
          <w:szCs w:val="18"/>
          <w:lang w:val="en-US" w:eastAsia="ru-RU"/>
        </w:rPr>
        <w:t xml:space="preserve">        </w:t>
      </w:r>
      <w:proofErr w:type="spellStart"/>
      <w:r w:rsidRPr="008A59DD">
        <w:rPr>
          <w:rFonts w:ascii="Consolas" w:eastAsia="Times New Roman" w:hAnsi="Consolas" w:cs="Times New Roman"/>
          <w:color w:val="333333"/>
          <w:sz w:val="18"/>
          <w:szCs w:val="18"/>
          <w:lang w:val="en-US" w:eastAsia="ru-RU"/>
        </w:rPr>
        <w:t>LinkedList</w:t>
      </w:r>
      <w:proofErr w:type="spellEnd"/>
      <w:r w:rsidRPr="008A59DD">
        <w:rPr>
          <w:rFonts w:ascii="Consolas" w:eastAsia="Times New Roman" w:hAnsi="Consolas" w:cs="Times New Roman"/>
          <w:color w:val="339933"/>
          <w:sz w:val="18"/>
          <w:szCs w:val="18"/>
          <w:lang w:val="en-US" w:eastAsia="ru-RU"/>
        </w:rPr>
        <w:t>&lt;</w:t>
      </w:r>
      <w:r w:rsidRPr="008A59DD">
        <w:rPr>
          <w:rFonts w:ascii="Consolas" w:eastAsia="Times New Roman" w:hAnsi="Consolas" w:cs="Times New Roman"/>
          <w:color w:val="333333"/>
          <w:sz w:val="18"/>
          <w:szCs w:val="18"/>
          <w:lang w:val="en-US" w:eastAsia="ru-RU"/>
        </w:rPr>
        <w:t>Cell</w:t>
      </w:r>
      <w:r w:rsidRPr="008A59DD">
        <w:rPr>
          <w:rFonts w:ascii="Consolas" w:eastAsia="Times New Roman" w:hAnsi="Consolas" w:cs="Times New Roman"/>
          <w:color w:val="339933"/>
          <w:sz w:val="18"/>
          <w:szCs w:val="18"/>
          <w:lang w:val="en-US" w:eastAsia="ru-RU"/>
        </w:rPr>
        <w:t>&gt;</w:t>
      </w:r>
      <w:r w:rsidRPr="008A59DD">
        <w:rPr>
          <w:rFonts w:ascii="Consolas" w:eastAsia="Times New Roman" w:hAnsi="Consolas" w:cs="Times New Roman"/>
          <w:color w:val="333333"/>
          <w:sz w:val="18"/>
          <w:szCs w:val="18"/>
          <w:lang w:val="en-US" w:eastAsia="ru-RU"/>
        </w:rPr>
        <w:t> </w:t>
      </w:r>
      <w:proofErr w:type="spellStart"/>
      <w:r w:rsidRPr="008A59DD">
        <w:rPr>
          <w:rFonts w:ascii="Consolas" w:eastAsia="Times New Roman" w:hAnsi="Consolas" w:cs="Times New Roman"/>
          <w:color w:val="333333"/>
          <w:sz w:val="18"/>
          <w:szCs w:val="18"/>
          <w:lang w:val="en-US" w:eastAsia="ru-RU"/>
        </w:rPr>
        <w:t>cellsInWork</w:t>
      </w:r>
      <w:proofErr w:type="spellEnd"/>
      <w:r w:rsidRPr="008A59DD">
        <w:rPr>
          <w:rFonts w:ascii="Consolas" w:eastAsia="Times New Roman" w:hAnsi="Consolas" w:cs="Times New Roman"/>
          <w:color w:val="333333"/>
          <w:sz w:val="18"/>
          <w:szCs w:val="18"/>
          <w:lang w:val="en-US" w:eastAsia="ru-RU"/>
        </w:rPr>
        <w:t> </w:t>
      </w:r>
      <w:r w:rsidRPr="008A59DD">
        <w:rPr>
          <w:rFonts w:ascii="Consolas" w:eastAsia="Times New Roman" w:hAnsi="Consolas" w:cs="Times New Roman"/>
          <w:color w:val="339933"/>
          <w:sz w:val="18"/>
          <w:szCs w:val="18"/>
          <w:lang w:val="en-US" w:eastAsia="ru-RU"/>
        </w:rPr>
        <w:t>=</w:t>
      </w:r>
      <w:r w:rsidRPr="008A59DD">
        <w:rPr>
          <w:rFonts w:ascii="Consolas" w:eastAsia="Times New Roman" w:hAnsi="Consolas" w:cs="Times New Roman"/>
          <w:color w:val="333333"/>
          <w:sz w:val="18"/>
          <w:szCs w:val="18"/>
          <w:lang w:val="en-US" w:eastAsia="ru-RU"/>
        </w:rPr>
        <w:t> </w:t>
      </w:r>
      <w:r w:rsidRPr="008A59DD">
        <w:rPr>
          <w:rFonts w:ascii="Consolas" w:eastAsia="Times New Roman" w:hAnsi="Consolas" w:cs="Times New Roman"/>
          <w:b/>
          <w:bCs/>
          <w:color w:val="000000"/>
          <w:sz w:val="18"/>
          <w:szCs w:val="18"/>
          <w:lang w:val="en-US" w:eastAsia="ru-RU"/>
        </w:rPr>
        <w:t>new</w:t>
      </w:r>
      <w:r w:rsidRPr="008A59DD">
        <w:rPr>
          <w:rFonts w:ascii="Consolas" w:eastAsia="Times New Roman" w:hAnsi="Consolas" w:cs="Times New Roman"/>
          <w:color w:val="333333"/>
          <w:sz w:val="18"/>
          <w:szCs w:val="18"/>
          <w:lang w:val="en-US" w:eastAsia="ru-RU"/>
        </w:rPr>
        <w:t> </w:t>
      </w:r>
      <w:proofErr w:type="spellStart"/>
      <w:r w:rsidRPr="008A59DD">
        <w:rPr>
          <w:rFonts w:ascii="Consolas" w:eastAsia="Times New Roman" w:hAnsi="Consolas" w:cs="Times New Roman"/>
          <w:color w:val="333333"/>
          <w:sz w:val="18"/>
          <w:szCs w:val="18"/>
          <w:lang w:val="en-US" w:eastAsia="ru-RU"/>
        </w:rPr>
        <w:t>LinkedList</w:t>
      </w:r>
      <w:proofErr w:type="spellEnd"/>
      <w:r w:rsidRPr="008A59DD">
        <w:rPr>
          <w:rFonts w:ascii="Consolas" w:eastAsia="Times New Roman" w:hAnsi="Consolas" w:cs="Times New Roman"/>
          <w:color w:val="339933"/>
          <w:sz w:val="18"/>
          <w:szCs w:val="18"/>
          <w:lang w:val="en-US" w:eastAsia="ru-RU"/>
        </w:rPr>
        <w:t>&lt;&gt;</w:t>
      </w:r>
      <w:r w:rsidRPr="008A59DD">
        <w:rPr>
          <w:rFonts w:ascii="Consolas" w:eastAsia="Times New Roman" w:hAnsi="Consolas" w:cs="Times New Roman"/>
          <w:color w:val="009900"/>
          <w:sz w:val="18"/>
          <w:szCs w:val="18"/>
          <w:lang w:val="en-US" w:eastAsia="ru-RU"/>
        </w:rPr>
        <w:t>()</w:t>
      </w:r>
      <w:r w:rsidRPr="008A59DD">
        <w:rPr>
          <w:rFonts w:ascii="Consolas" w:eastAsia="Times New Roman" w:hAnsi="Consolas" w:cs="Times New Roman"/>
          <w:color w:val="339933"/>
          <w:sz w:val="18"/>
          <w:szCs w:val="18"/>
          <w:lang w:val="en-US" w:eastAsia="ru-RU"/>
        </w:rPr>
        <w:t>;</w:t>
      </w:r>
    </w:p>
    <w:p w:rsidR="008A59DD" w:rsidRPr="008A59DD" w:rsidRDefault="008A59DD" w:rsidP="008A59DD">
      <w:pPr>
        <w:numPr>
          <w:ilvl w:val="0"/>
          <w:numId w:val="18"/>
        </w:numPr>
        <w:shd w:val="clear" w:color="auto" w:fill="FFFFFF"/>
        <w:spacing w:after="0" w:line="360" w:lineRule="atLeast"/>
        <w:textAlignment w:val="top"/>
        <w:rPr>
          <w:rFonts w:ascii="Consolas" w:eastAsia="Times New Roman" w:hAnsi="Consolas" w:cs="Times New Roman"/>
          <w:color w:val="333333"/>
          <w:sz w:val="18"/>
          <w:szCs w:val="18"/>
          <w:lang w:eastAsia="ru-RU"/>
        </w:rPr>
      </w:pPr>
      <w:r w:rsidRPr="008A59DD">
        <w:rPr>
          <w:rFonts w:ascii="Consolas" w:eastAsia="Times New Roman" w:hAnsi="Consolas" w:cs="Times New Roman"/>
          <w:color w:val="333333"/>
          <w:sz w:val="18"/>
          <w:szCs w:val="18"/>
          <w:lang w:val="en-US" w:eastAsia="ru-RU"/>
        </w:rPr>
        <w:t xml:space="preserve">        </w:t>
      </w:r>
      <w:proofErr w:type="spellStart"/>
      <w:r w:rsidRPr="008A59DD">
        <w:rPr>
          <w:rFonts w:ascii="Consolas" w:eastAsia="Times New Roman" w:hAnsi="Consolas" w:cs="Times New Roman"/>
          <w:color w:val="333333"/>
          <w:sz w:val="18"/>
          <w:szCs w:val="18"/>
          <w:lang w:eastAsia="ru-RU"/>
        </w:rPr>
        <w:t>Cell</w:t>
      </w:r>
      <w:proofErr w:type="spellEnd"/>
      <w:r w:rsidRPr="008A59DD">
        <w:rPr>
          <w:rFonts w:ascii="Consolas" w:eastAsia="Times New Roman" w:hAnsi="Consolas" w:cs="Times New Roman"/>
          <w:color w:val="333333"/>
          <w:sz w:val="18"/>
          <w:szCs w:val="18"/>
          <w:lang w:eastAsia="ru-RU"/>
        </w:rPr>
        <w:t xml:space="preserve"> </w:t>
      </w:r>
      <w:proofErr w:type="spellStart"/>
      <w:r w:rsidRPr="008A59DD">
        <w:rPr>
          <w:rFonts w:ascii="Consolas" w:eastAsia="Times New Roman" w:hAnsi="Consolas" w:cs="Times New Roman"/>
          <w:color w:val="333333"/>
          <w:sz w:val="18"/>
          <w:szCs w:val="18"/>
          <w:lang w:eastAsia="ru-RU"/>
        </w:rPr>
        <w:t>firstCell</w:t>
      </w:r>
      <w:proofErr w:type="spellEnd"/>
      <w:r w:rsidRPr="008A59DD">
        <w:rPr>
          <w:rFonts w:ascii="Consolas" w:eastAsia="Times New Roman" w:hAnsi="Consolas" w:cs="Times New Roman"/>
          <w:color w:val="333333"/>
          <w:sz w:val="18"/>
          <w:szCs w:val="18"/>
          <w:lang w:eastAsia="ru-RU"/>
        </w:rPr>
        <w:t> </w:t>
      </w:r>
      <w:r w:rsidRPr="008A59DD">
        <w:rPr>
          <w:rFonts w:ascii="Consolas" w:eastAsia="Times New Roman" w:hAnsi="Consolas" w:cs="Times New Roman"/>
          <w:color w:val="339933"/>
          <w:sz w:val="18"/>
          <w:szCs w:val="18"/>
          <w:lang w:eastAsia="ru-RU"/>
        </w:rPr>
        <w:t>=</w:t>
      </w:r>
      <w:r w:rsidRPr="008A59DD">
        <w:rPr>
          <w:rFonts w:ascii="Consolas" w:eastAsia="Times New Roman" w:hAnsi="Consolas" w:cs="Times New Roman"/>
          <w:color w:val="333333"/>
          <w:sz w:val="18"/>
          <w:szCs w:val="18"/>
          <w:lang w:eastAsia="ru-RU"/>
        </w:rPr>
        <w:t> </w:t>
      </w:r>
      <w:proofErr w:type="spellStart"/>
      <w:r w:rsidRPr="008A59DD">
        <w:rPr>
          <w:rFonts w:ascii="Consolas" w:eastAsia="Times New Roman" w:hAnsi="Consolas" w:cs="Times New Roman"/>
          <w:color w:val="333333"/>
          <w:sz w:val="18"/>
          <w:szCs w:val="18"/>
          <w:lang w:eastAsia="ru-RU"/>
        </w:rPr>
        <w:t>cells</w:t>
      </w:r>
      <w:proofErr w:type="spellEnd"/>
      <w:r w:rsidRPr="008A59DD">
        <w:rPr>
          <w:rFonts w:ascii="Consolas" w:eastAsia="Times New Roman" w:hAnsi="Consolas" w:cs="Times New Roman"/>
          <w:color w:val="009900"/>
          <w:sz w:val="18"/>
          <w:szCs w:val="18"/>
          <w:lang w:eastAsia="ru-RU"/>
        </w:rPr>
        <w:t>[</w:t>
      </w:r>
      <w:r w:rsidRPr="008A59DD">
        <w:rPr>
          <w:rFonts w:ascii="Consolas" w:eastAsia="Times New Roman" w:hAnsi="Consolas" w:cs="Times New Roman"/>
          <w:color w:val="CC66CC"/>
          <w:sz w:val="18"/>
          <w:szCs w:val="18"/>
          <w:lang w:eastAsia="ru-RU"/>
        </w:rPr>
        <w:t>0</w:t>
      </w:r>
      <w:r w:rsidRPr="008A59DD">
        <w:rPr>
          <w:rFonts w:ascii="Consolas" w:eastAsia="Times New Roman" w:hAnsi="Consolas" w:cs="Times New Roman"/>
          <w:color w:val="009900"/>
          <w:sz w:val="18"/>
          <w:szCs w:val="18"/>
          <w:lang w:eastAsia="ru-RU"/>
        </w:rPr>
        <w:t>][</w:t>
      </w:r>
      <w:r w:rsidRPr="008A59DD">
        <w:rPr>
          <w:rFonts w:ascii="Consolas" w:eastAsia="Times New Roman" w:hAnsi="Consolas" w:cs="Times New Roman"/>
          <w:color w:val="CC66CC"/>
          <w:sz w:val="18"/>
          <w:szCs w:val="18"/>
          <w:lang w:eastAsia="ru-RU"/>
        </w:rPr>
        <w:t>0</w:t>
      </w:r>
      <w:r w:rsidRPr="008A59DD">
        <w:rPr>
          <w:rFonts w:ascii="Consolas" w:eastAsia="Times New Roman" w:hAnsi="Consolas" w:cs="Times New Roman"/>
          <w:color w:val="009900"/>
          <w:sz w:val="18"/>
          <w:szCs w:val="18"/>
          <w:lang w:eastAsia="ru-RU"/>
        </w:rPr>
        <w:t>]</w:t>
      </w:r>
      <w:r w:rsidRPr="008A59DD">
        <w:rPr>
          <w:rFonts w:ascii="Consolas" w:eastAsia="Times New Roman" w:hAnsi="Consolas" w:cs="Times New Roman"/>
          <w:color w:val="339933"/>
          <w:sz w:val="18"/>
          <w:szCs w:val="18"/>
          <w:lang w:eastAsia="ru-RU"/>
        </w:rPr>
        <w:t>;</w:t>
      </w:r>
    </w:p>
    <w:p w:rsidR="008A59DD" w:rsidRPr="008A59DD" w:rsidRDefault="008A59DD" w:rsidP="008A59DD">
      <w:pPr>
        <w:numPr>
          <w:ilvl w:val="0"/>
          <w:numId w:val="18"/>
        </w:numPr>
        <w:shd w:val="clear" w:color="auto" w:fill="FFFFFF"/>
        <w:spacing w:after="0" w:line="360" w:lineRule="atLeast"/>
        <w:textAlignment w:val="top"/>
        <w:rPr>
          <w:rFonts w:ascii="Consolas" w:eastAsia="Times New Roman" w:hAnsi="Consolas" w:cs="Times New Roman"/>
          <w:color w:val="333333"/>
          <w:sz w:val="18"/>
          <w:szCs w:val="18"/>
          <w:lang w:eastAsia="ru-RU"/>
        </w:rPr>
      </w:pPr>
      <w:r w:rsidRPr="008A59DD">
        <w:rPr>
          <w:rFonts w:ascii="Consolas" w:eastAsia="Times New Roman" w:hAnsi="Consolas" w:cs="Times New Roman"/>
          <w:color w:val="333333"/>
          <w:sz w:val="18"/>
          <w:szCs w:val="18"/>
          <w:lang w:eastAsia="ru-RU"/>
        </w:rPr>
        <w:lastRenderedPageBreak/>
        <w:t xml:space="preserve">        </w:t>
      </w:r>
      <w:proofErr w:type="spellStart"/>
      <w:r w:rsidRPr="008A59DD">
        <w:rPr>
          <w:rFonts w:ascii="Consolas" w:eastAsia="Times New Roman" w:hAnsi="Consolas" w:cs="Times New Roman"/>
          <w:color w:val="333333"/>
          <w:sz w:val="18"/>
          <w:szCs w:val="18"/>
          <w:lang w:eastAsia="ru-RU"/>
        </w:rPr>
        <w:t>cellsInWork.</w:t>
      </w:r>
      <w:r w:rsidRPr="008A59DD">
        <w:rPr>
          <w:rFonts w:ascii="Consolas" w:eastAsia="Times New Roman" w:hAnsi="Consolas" w:cs="Times New Roman"/>
          <w:color w:val="006633"/>
          <w:sz w:val="18"/>
          <w:szCs w:val="18"/>
          <w:lang w:eastAsia="ru-RU"/>
        </w:rPr>
        <w:t>add</w:t>
      </w:r>
      <w:proofErr w:type="spellEnd"/>
      <w:r w:rsidRPr="008A59DD">
        <w:rPr>
          <w:rFonts w:ascii="Consolas" w:eastAsia="Times New Roman" w:hAnsi="Consolas" w:cs="Times New Roman"/>
          <w:color w:val="009900"/>
          <w:sz w:val="18"/>
          <w:szCs w:val="18"/>
          <w:lang w:eastAsia="ru-RU"/>
        </w:rPr>
        <w:t>(</w:t>
      </w:r>
      <w:proofErr w:type="spellStart"/>
      <w:r w:rsidRPr="008A59DD">
        <w:rPr>
          <w:rFonts w:ascii="Consolas" w:eastAsia="Times New Roman" w:hAnsi="Consolas" w:cs="Times New Roman"/>
          <w:color w:val="333333"/>
          <w:sz w:val="18"/>
          <w:szCs w:val="18"/>
          <w:lang w:eastAsia="ru-RU"/>
        </w:rPr>
        <w:t>firstCell</w:t>
      </w:r>
      <w:proofErr w:type="spellEnd"/>
      <w:r w:rsidRPr="008A59DD">
        <w:rPr>
          <w:rFonts w:ascii="Consolas" w:eastAsia="Times New Roman" w:hAnsi="Consolas" w:cs="Times New Roman"/>
          <w:color w:val="009900"/>
          <w:sz w:val="18"/>
          <w:szCs w:val="18"/>
          <w:lang w:eastAsia="ru-RU"/>
        </w:rPr>
        <w:t>)</w:t>
      </w:r>
      <w:r w:rsidRPr="008A59DD">
        <w:rPr>
          <w:rFonts w:ascii="Consolas" w:eastAsia="Times New Roman" w:hAnsi="Consolas" w:cs="Times New Roman"/>
          <w:color w:val="339933"/>
          <w:sz w:val="18"/>
          <w:szCs w:val="18"/>
          <w:lang w:eastAsia="ru-RU"/>
        </w:rPr>
        <w:t>;</w:t>
      </w:r>
    </w:p>
    <w:p w:rsidR="008A59DD" w:rsidRPr="008A59DD" w:rsidRDefault="008A59DD" w:rsidP="008A59DD">
      <w:pPr>
        <w:numPr>
          <w:ilvl w:val="0"/>
          <w:numId w:val="18"/>
        </w:numPr>
        <w:shd w:val="clear" w:color="auto" w:fill="FFFFFF"/>
        <w:spacing w:after="0" w:line="360" w:lineRule="atLeast"/>
        <w:textAlignment w:val="top"/>
        <w:rPr>
          <w:rFonts w:ascii="Consolas" w:eastAsia="Times New Roman" w:hAnsi="Consolas" w:cs="Times New Roman"/>
          <w:color w:val="333333"/>
          <w:sz w:val="18"/>
          <w:szCs w:val="18"/>
          <w:lang w:eastAsia="ru-RU"/>
        </w:rPr>
      </w:pPr>
      <w:r w:rsidRPr="008A59DD">
        <w:rPr>
          <w:rFonts w:ascii="Consolas" w:eastAsia="Times New Roman" w:hAnsi="Consolas" w:cs="Times New Roman"/>
          <w:color w:val="333333"/>
          <w:sz w:val="18"/>
          <w:szCs w:val="18"/>
          <w:lang w:eastAsia="ru-RU"/>
        </w:rPr>
        <w:t xml:space="preserve">        </w:t>
      </w:r>
      <w:proofErr w:type="spellStart"/>
      <w:r w:rsidRPr="008A59DD">
        <w:rPr>
          <w:rFonts w:ascii="Consolas" w:eastAsia="Times New Roman" w:hAnsi="Consolas" w:cs="Times New Roman"/>
          <w:color w:val="333333"/>
          <w:sz w:val="18"/>
          <w:szCs w:val="18"/>
          <w:lang w:eastAsia="ru-RU"/>
        </w:rPr>
        <w:t>Cell</w:t>
      </w:r>
      <w:proofErr w:type="spellEnd"/>
      <w:r w:rsidRPr="008A59DD">
        <w:rPr>
          <w:rFonts w:ascii="Consolas" w:eastAsia="Times New Roman" w:hAnsi="Consolas" w:cs="Times New Roman"/>
          <w:color w:val="333333"/>
          <w:sz w:val="18"/>
          <w:szCs w:val="18"/>
          <w:lang w:eastAsia="ru-RU"/>
        </w:rPr>
        <w:t xml:space="preserve"> </w:t>
      </w:r>
      <w:proofErr w:type="spellStart"/>
      <w:r w:rsidRPr="008A59DD">
        <w:rPr>
          <w:rFonts w:ascii="Consolas" w:eastAsia="Times New Roman" w:hAnsi="Consolas" w:cs="Times New Roman"/>
          <w:color w:val="333333"/>
          <w:sz w:val="18"/>
          <w:szCs w:val="18"/>
          <w:lang w:eastAsia="ru-RU"/>
        </w:rPr>
        <w:t>workCell</w:t>
      </w:r>
      <w:proofErr w:type="spellEnd"/>
      <w:r w:rsidRPr="008A59DD">
        <w:rPr>
          <w:rFonts w:ascii="Consolas" w:eastAsia="Times New Roman" w:hAnsi="Consolas" w:cs="Times New Roman"/>
          <w:color w:val="339933"/>
          <w:sz w:val="18"/>
          <w:szCs w:val="18"/>
          <w:lang w:eastAsia="ru-RU"/>
        </w:rPr>
        <w:t>;</w:t>
      </w:r>
    </w:p>
    <w:p w:rsidR="008A59DD" w:rsidRPr="008A59DD" w:rsidRDefault="008A59DD" w:rsidP="008A59DD">
      <w:pPr>
        <w:numPr>
          <w:ilvl w:val="0"/>
          <w:numId w:val="18"/>
        </w:numPr>
        <w:shd w:val="clear" w:color="auto" w:fill="FFFFFF"/>
        <w:spacing w:after="0" w:line="360" w:lineRule="atLeast"/>
        <w:textAlignment w:val="top"/>
        <w:rPr>
          <w:rFonts w:ascii="Consolas" w:eastAsia="Times New Roman" w:hAnsi="Consolas" w:cs="Times New Roman"/>
          <w:color w:val="333333"/>
          <w:sz w:val="18"/>
          <w:szCs w:val="18"/>
          <w:lang w:eastAsia="ru-RU"/>
        </w:rPr>
      </w:pPr>
      <w:r w:rsidRPr="008A59DD">
        <w:rPr>
          <w:rFonts w:ascii="Consolas" w:eastAsia="Times New Roman" w:hAnsi="Consolas" w:cs="Times New Roman"/>
          <w:color w:val="333333"/>
          <w:sz w:val="18"/>
          <w:szCs w:val="18"/>
          <w:lang w:eastAsia="ru-RU"/>
        </w:rPr>
        <w:t>        </w:t>
      </w:r>
      <w:proofErr w:type="spellStart"/>
      <w:r w:rsidRPr="008A59DD">
        <w:rPr>
          <w:rFonts w:ascii="Consolas" w:eastAsia="Times New Roman" w:hAnsi="Consolas" w:cs="Times New Roman"/>
          <w:b/>
          <w:bCs/>
          <w:color w:val="000000"/>
          <w:sz w:val="18"/>
          <w:szCs w:val="18"/>
          <w:lang w:eastAsia="ru-RU"/>
        </w:rPr>
        <w:t>while</w:t>
      </w:r>
      <w:proofErr w:type="spellEnd"/>
      <w:r w:rsidRPr="008A59DD">
        <w:rPr>
          <w:rFonts w:ascii="Consolas" w:eastAsia="Times New Roman" w:hAnsi="Consolas" w:cs="Times New Roman"/>
          <w:color w:val="333333"/>
          <w:sz w:val="18"/>
          <w:szCs w:val="18"/>
          <w:lang w:eastAsia="ru-RU"/>
        </w:rPr>
        <w:t> </w:t>
      </w:r>
      <w:r w:rsidRPr="008A59DD">
        <w:rPr>
          <w:rFonts w:ascii="Consolas" w:eastAsia="Times New Roman" w:hAnsi="Consolas" w:cs="Times New Roman"/>
          <w:color w:val="009900"/>
          <w:sz w:val="18"/>
          <w:szCs w:val="18"/>
          <w:lang w:eastAsia="ru-RU"/>
        </w:rPr>
        <w:t>(</w:t>
      </w:r>
      <w:proofErr w:type="spellStart"/>
      <w:r w:rsidRPr="008A59DD">
        <w:rPr>
          <w:rFonts w:ascii="Consolas" w:eastAsia="Times New Roman" w:hAnsi="Consolas" w:cs="Times New Roman"/>
          <w:color w:val="333333"/>
          <w:sz w:val="18"/>
          <w:szCs w:val="18"/>
          <w:lang w:eastAsia="ru-RU"/>
        </w:rPr>
        <w:t>cellsInWork.</w:t>
      </w:r>
      <w:r w:rsidRPr="008A59DD">
        <w:rPr>
          <w:rFonts w:ascii="Consolas" w:eastAsia="Times New Roman" w:hAnsi="Consolas" w:cs="Times New Roman"/>
          <w:color w:val="006633"/>
          <w:sz w:val="18"/>
          <w:szCs w:val="18"/>
          <w:lang w:eastAsia="ru-RU"/>
        </w:rPr>
        <w:t>size</w:t>
      </w:r>
      <w:proofErr w:type="spellEnd"/>
      <w:r w:rsidRPr="008A59DD">
        <w:rPr>
          <w:rFonts w:ascii="Consolas" w:eastAsia="Times New Roman" w:hAnsi="Consolas" w:cs="Times New Roman"/>
          <w:color w:val="009900"/>
          <w:sz w:val="18"/>
          <w:szCs w:val="18"/>
          <w:lang w:eastAsia="ru-RU"/>
        </w:rPr>
        <w:t>(</w:t>
      </w:r>
      <w:proofErr w:type="gramStart"/>
      <w:r w:rsidRPr="008A59DD">
        <w:rPr>
          <w:rFonts w:ascii="Consolas" w:eastAsia="Times New Roman" w:hAnsi="Consolas" w:cs="Times New Roman"/>
          <w:color w:val="009900"/>
          <w:sz w:val="18"/>
          <w:szCs w:val="18"/>
          <w:lang w:eastAsia="ru-RU"/>
        </w:rPr>
        <w:t>)</w:t>
      </w:r>
      <w:r w:rsidRPr="008A59DD">
        <w:rPr>
          <w:rFonts w:ascii="Consolas" w:eastAsia="Times New Roman" w:hAnsi="Consolas" w:cs="Times New Roman"/>
          <w:color w:val="333333"/>
          <w:sz w:val="18"/>
          <w:szCs w:val="18"/>
          <w:lang w:eastAsia="ru-RU"/>
        </w:rPr>
        <w:t> </w:t>
      </w:r>
      <w:r w:rsidRPr="008A59DD">
        <w:rPr>
          <w:rFonts w:ascii="Consolas" w:eastAsia="Times New Roman" w:hAnsi="Consolas" w:cs="Times New Roman"/>
          <w:color w:val="339933"/>
          <w:sz w:val="18"/>
          <w:szCs w:val="18"/>
          <w:lang w:eastAsia="ru-RU"/>
        </w:rPr>
        <w:t>!</w:t>
      </w:r>
      <w:proofErr w:type="gramEnd"/>
      <w:r w:rsidRPr="008A59DD">
        <w:rPr>
          <w:rFonts w:ascii="Consolas" w:eastAsia="Times New Roman" w:hAnsi="Consolas" w:cs="Times New Roman"/>
          <w:color w:val="339933"/>
          <w:sz w:val="18"/>
          <w:szCs w:val="18"/>
          <w:lang w:eastAsia="ru-RU"/>
        </w:rPr>
        <w:t>=</w:t>
      </w:r>
      <w:r w:rsidRPr="008A59DD">
        <w:rPr>
          <w:rFonts w:ascii="Consolas" w:eastAsia="Times New Roman" w:hAnsi="Consolas" w:cs="Times New Roman"/>
          <w:color w:val="333333"/>
          <w:sz w:val="18"/>
          <w:szCs w:val="18"/>
          <w:lang w:eastAsia="ru-RU"/>
        </w:rPr>
        <w:t> </w:t>
      </w:r>
      <w:r w:rsidRPr="008A59DD">
        <w:rPr>
          <w:rFonts w:ascii="Consolas" w:eastAsia="Times New Roman" w:hAnsi="Consolas" w:cs="Times New Roman"/>
          <w:color w:val="CC66CC"/>
          <w:sz w:val="18"/>
          <w:szCs w:val="18"/>
          <w:lang w:eastAsia="ru-RU"/>
        </w:rPr>
        <w:t>0</w:t>
      </w:r>
      <w:r w:rsidRPr="008A59DD">
        <w:rPr>
          <w:rFonts w:ascii="Consolas" w:eastAsia="Times New Roman" w:hAnsi="Consolas" w:cs="Times New Roman"/>
          <w:color w:val="009900"/>
          <w:sz w:val="18"/>
          <w:szCs w:val="18"/>
          <w:lang w:eastAsia="ru-RU"/>
        </w:rPr>
        <w:t>){</w:t>
      </w:r>
    </w:p>
    <w:p w:rsidR="008A59DD" w:rsidRPr="008A59DD" w:rsidRDefault="008A59DD" w:rsidP="008A59DD">
      <w:pPr>
        <w:numPr>
          <w:ilvl w:val="0"/>
          <w:numId w:val="18"/>
        </w:numPr>
        <w:shd w:val="clear" w:color="auto" w:fill="FFFFFF"/>
        <w:spacing w:after="0" w:line="360" w:lineRule="atLeast"/>
        <w:textAlignment w:val="top"/>
        <w:rPr>
          <w:rFonts w:ascii="Consolas" w:eastAsia="Times New Roman" w:hAnsi="Consolas" w:cs="Times New Roman"/>
          <w:color w:val="333333"/>
          <w:sz w:val="18"/>
          <w:szCs w:val="18"/>
          <w:lang w:eastAsia="ru-RU"/>
        </w:rPr>
      </w:pPr>
      <w:r w:rsidRPr="008A59DD">
        <w:rPr>
          <w:rFonts w:ascii="Consolas" w:eastAsia="Times New Roman" w:hAnsi="Consolas" w:cs="Times New Roman"/>
          <w:color w:val="333333"/>
          <w:sz w:val="18"/>
          <w:szCs w:val="18"/>
          <w:lang w:eastAsia="ru-RU"/>
        </w:rPr>
        <w:t xml:space="preserve">            </w:t>
      </w:r>
      <w:proofErr w:type="spellStart"/>
      <w:r w:rsidRPr="008A59DD">
        <w:rPr>
          <w:rFonts w:ascii="Consolas" w:eastAsia="Times New Roman" w:hAnsi="Consolas" w:cs="Times New Roman"/>
          <w:color w:val="333333"/>
          <w:sz w:val="18"/>
          <w:szCs w:val="18"/>
          <w:lang w:eastAsia="ru-RU"/>
        </w:rPr>
        <w:t>workCell</w:t>
      </w:r>
      <w:proofErr w:type="spellEnd"/>
      <w:r w:rsidRPr="008A59DD">
        <w:rPr>
          <w:rFonts w:ascii="Consolas" w:eastAsia="Times New Roman" w:hAnsi="Consolas" w:cs="Times New Roman"/>
          <w:color w:val="333333"/>
          <w:sz w:val="18"/>
          <w:szCs w:val="18"/>
          <w:lang w:eastAsia="ru-RU"/>
        </w:rPr>
        <w:t> </w:t>
      </w:r>
      <w:r w:rsidRPr="008A59DD">
        <w:rPr>
          <w:rFonts w:ascii="Consolas" w:eastAsia="Times New Roman" w:hAnsi="Consolas" w:cs="Times New Roman"/>
          <w:color w:val="339933"/>
          <w:sz w:val="18"/>
          <w:szCs w:val="18"/>
          <w:lang w:eastAsia="ru-RU"/>
        </w:rPr>
        <w:t>=</w:t>
      </w:r>
      <w:r w:rsidRPr="008A59DD">
        <w:rPr>
          <w:rFonts w:ascii="Consolas" w:eastAsia="Times New Roman" w:hAnsi="Consolas" w:cs="Times New Roman"/>
          <w:color w:val="333333"/>
          <w:sz w:val="18"/>
          <w:szCs w:val="18"/>
          <w:lang w:eastAsia="ru-RU"/>
        </w:rPr>
        <w:t> </w:t>
      </w:r>
      <w:proofErr w:type="spellStart"/>
      <w:r w:rsidRPr="008A59DD">
        <w:rPr>
          <w:rFonts w:ascii="Consolas" w:eastAsia="Times New Roman" w:hAnsi="Consolas" w:cs="Times New Roman"/>
          <w:color w:val="333333"/>
          <w:sz w:val="18"/>
          <w:szCs w:val="18"/>
          <w:lang w:eastAsia="ru-RU"/>
        </w:rPr>
        <w:t>cellsInWork.</w:t>
      </w:r>
      <w:r w:rsidRPr="008A59DD">
        <w:rPr>
          <w:rFonts w:ascii="Consolas" w:eastAsia="Times New Roman" w:hAnsi="Consolas" w:cs="Times New Roman"/>
          <w:color w:val="006633"/>
          <w:sz w:val="18"/>
          <w:szCs w:val="18"/>
          <w:lang w:eastAsia="ru-RU"/>
        </w:rPr>
        <w:t>removeFirst</w:t>
      </w:r>
      <w:proofErr w:type="spellEnd"/>
      <w:r w:rsidRPr="008A59DD">
        <w:rPr>
          <w:rFonts w:ascii="Consolas" w:eastAsia="Times New Roman" w:hAnsi="Consolas" w:cs="Times New Roman"/>
          <w:color w:val="009900"/>
          <w:sz w:val="18"/>
          <w:szCs w:val="18"/>
          <w:lang w:eastAsia="ru-RU"/>
        </w:rPr>
        <w:t>()</w:t>
      </w:r>
      <w:r w:rsidRPr="008A59DD">
        <w:rPr>
          <w:rFonts w:ascii="Consolas" w:eastAsia="Times New Roman" w:hAnsi="Consolas" w:cs="Times New Roman"/>
          <w:color w:val="339933"/>
          <w:sz w:val="18"/>
          <w:szCs w:val="18"/>
          <w:lang w:eastAsia="ru-RU"/>
        </w:rPr>
        <w:t>;</w:t>
      </w:r>
    </w:p>
    <w:p w:rsidR="008A59DD" w:rsidRPr="008A59DD" w:rsidRDefault="008A59DD" w:rsidP="008A59DD">
      <w:pPr>
        <w:numPr>
          <w:ilvl w:val="0"/>
          <w:numId w:val="18"/>
        </w:numPr>
        <w:shd w:val="clear" w:color="auto" w:fill="FFFFFF"/>
        <w:spacing w:after="0" w:line="360" w:lineRule="atLeast"/>
        <w:textAlignment w:val="top"/>
        <w:rPr>
          <w:rFonts w:ascii="Consolas" w:eastAsia="Times New Roman" w:hAnsi="Consolas" w:cs="Times New Roman"/>
          <w:color w:val="333333"/>
          <w:sz w:val="18"/>
          <w:szCs w:val="18"/>
          <w:lang w:val="en-US" w:eastAsia="ru-RU"/>
        </w:rPr>
      </w:pPr>
      <w:r w:rsidRPr="008A59DD">
        <w:rPr>
          <w:rFonts w:ascii="Consolas" w:eastAsia="Times New Roman" w:hAnsi="Consolas" w:cs="Times New Roman"/>
          <w:color w:val="333333"/>
          <w:sz w:val="18"/>
          <w:szCs w:val="18"/>
          <w:lang w:val="en-US" w:eastAsia="ru-RU"/>
        </w:rPr>
        <w:t>            </w:t>
      </w:r>
      <w:r w:rsidRPr="008A59DD">
        <w:rPr>
          <w:rFonts w:ascii="Consolas" w:eastAsia="Times New Roman" w:hAnsi="Consolas" w:cs="Times New Roman"/>
          <w:b/>
          <w:bCs/>
          <w:color w:val="000000"/>
          <w:sz w:val="18"/>
          <w:szCs w:val="18"/>
          <w:lang w:val="en-US" w:eastAsia="ru-RU"/>
        </w:rPr>
        <w:t>for</w:t>
      </w:r>
      <w:r w:rsidRPr="008A59DD">
        <w:rPr>
          <w:rFonts w:ascii="Consolas" w:eastAsia="Times New Roman" w:hAnsi="Consolas" w:cs="Times New Roman"/>
          <w:color w:val="333333"/>
          <w:sz w:val="18"/>
          <w:szCs w:val="18"/>
          <w:lang w:val="en-US" w:eastAsia="ru-RU"/>
        </w:rPr>
        <w:t> </w:t>
      </w:r>
      <w:r w:rsidRPr="008A59DD">
        <w:rPr>
          <w:rFonts w:ascii="Consolas" w:eastAsia="Times New Roman" w:hAnsi="Consolas" w:cs="Times New Roman"/>
          <w:color w:val="009900"/>
          <w:sz w:val="18"/>
          <w:szCs w:val="18"/>
          <w:lang w:val="en-US" w:eastAsia="ru-RU"/>
        </w:rPr>
        <w:t>(</w:t>
      </w:r>
      <w:r w:rsidRPr="008A59DD">
        <w:rPr>
          <w:rFonts w:ascii="Consolas" w:eastAsia="Times New Roman" w:hAnsi="Consolas" w:cs="Times New Roman"/>
          <w:color w:val="333333"/>
          <w:sz w:val="18"/>
          <w:szCs w:val="18"/>
          <w:lang w:val="en-US" w:eastAsia="ru-RU"/>
        </w:rPr>
        <w:t xml:space="preserve">Cell </w:t>
      </w:r>
      <w:proofErr w:type="spellStart"/>
      <w:r w:rsidRPr="008A59DD">
        <w:rPr>
          <w:rFonts w:ascii="Consolas" w:eastAsia="Times New Roman" w:hAnsi="Consolas" w:cs="Times New Roman"/>
          <w:color w:val="333333"/>
          <w:sz w:val="18"/>
          <w:szCs w:val="18"/>
          <w:lang w:val="en-US" w:eastAsia="ru-RU"/>
        </w:rPr>
        <w:t>cell</w:t>
      </w:r>
      <w:proofErr w:type="spellEnd"/>
      <w:r w:rsidRPr="008A59DD">
        <w:rPr>
          <w:rFonts w:ascii="Consolas" w:eastAsia="Times New Roman" w:hAnsi="Consolas" w:cs="Times New Roman"/>
          <w:color w:val="333333"/>
          <w:sz w:val="18"/>
          <w:szCs w:val="18"/>
          <w:lang w:val="en-US" w:eastAsia="ru-RU"/>
        </w:rPr>
        <w:t> </w:t>
      </w:r>
      <w:r w:rsidRPr="008A59DD">
        <w:rPr>
          <w:rFonts w:ascii="Consolas" w:eastAsia="Times New Roman" w:hAnsi="Consolas" w:cs="Times New Roman"/>
          <w:color w:val="339933"/>
          <w:sz w:val="18"/>
          <w:szCs w:val="18"/>
          <w:lang w:val="en-US" w:eastAsia="ru-RU"/>
        </w:rPr>
        <w:t>:</w:t>
      </w:r>
      <w:r w:rsidRPr="008A59DD">
        <w:rPr>
          <w:rFonts w:ascii="Consolas" w:eastAsia="Times New Roman" w:hAnsi="Consolas" w:cs="Times New Roman"/>
          <w:color w:val="333333"/>
          <w:sz w:val="18"/>
          <w:szCs w:val="18"/>
          <w:lang w:val="en-US" w:eastAsia="ru-RU"/>
        </w:rPr>
        <w:t> </w:t>
      </w:r>
      <w:proofErr w:type="spellStart"/>
      <w:r w:rsidRPr="008A59DD">
        <w:rPr>
          <w:rFonts w:ascii="Consolas" w:eastAsia="Times New Roman" w:hAnsi="Consolas" w:cs="Times New Roman"/>
          <w:color w:val="333333"/>
          <w:sz w:val="18"/>
          <w:szCs w:val="18"/>
          <w:lang w:val="en-US" w:eastAsia="ru-RU"/>
        </w:rPr>
        <w:t>workCell.</w:t>
      </w:r>
      <w:r w:rsidRPr="008A59DD">
        <w:rPr>
          <w:rFonts w:ascii="Consolas" w:eastAsia="Times New Roman" w:hAnsi="Consolas" w:cs="Times New Roman"/>
          <w:color w:val="006633"/>
          <w:sz w:val="18"/>
          <w:szCs w:val="18"/>
          <w:lang w:val="en-US" w:eastAsia="ru-RU"/>
        </w:rPr>
        <w:t>capabilities</w:t>
      </w:r>
      <w:proofErr w:type="spellEnd"/>
      <w:r w:rsidRPr="008A59DD">
        <w:rPr>
          <w:rFonts w:ascii="Consolas" w:eastAsia="Times New Roman" w:hAnsi="Consolas" w:cs="Times New Roman"/>
          <w:color w:val="009900"/>
          <w:sz w:val="18"/>
          <w:szCs w:val="18"/>
          <w:lang w:val="en-US" w:eastAsia="ru-RU"/>
        </w:rPr>
        <w:t>){</w:t>
      </w:r>
    </w:p>
    <w:p w:rsidR="008A59DD" w:rsidRPr="008A59DD" w:rsidRDefault="008A59DD" w:rsidP="008A59DD">
      <w:pPr>
        <w:numPr>
          <w:ilvl w:val="0"/>
          <w:numId w:val="18"/>
        </w:numPr>
        <w:shd w:val="clear" w:color="auto" w:fill="FFFFFF"/>
        <w:spacing w:after="0" w:line="360" w:lineRule="atLeast"/>
        <w:textAlignment w:val="top"/>
        <w:rPr>
          <w:rFonts w:ascii="Consolas" w:eastAsia="Times New Roman" w:hAnsi="Consolas" w:cs="Times New Roman"/>
          <w:color w:val="333333"/>
          <w:sz w:val="18"/>
          <w:szCs w:val="18"/>
          <w:lang w:eastAsia="ru-RU"/>
        </w:rPr>
      </w:pPr>
      <w:r w:rsidRPr="008A59DD">
        <w:rPr>
          <w:rFonts w:ascii="Consolas" w:eastAsia="Times New Roman" w:hAnsi="Consolas" w:cs="Times New Roman"/>
          <w:color w:val="333333"/>
          <w:sz w:val="18"/>
          <w:szCs w:val="18"/>
          <w:lang w:val="en-US" w:eastAsia="ru-RU"/>
        </w:rPr>
        <w:t xml:space="preserve">                </w:t>
      </w:r>
      <w:proofErr w:type="spellStart"/>
      <w:r w:rsidRPr="008A59DD">
        <w:rPr>
          <w:rFonts w:ascii="Consolas" w:eastAsia="Times New Roman" w:hAnsi="Consolas" w:cs="Times New Roman"/>
          <w:color w:val="333333"/>
          <w:sz w:val="18"/>
          <w:szCs w:val="18"/>
          <w:lang w:eastAsia="ru-RU"/>
        </w:rPr>
        <w:t>cell.</w:t>
      </w:r>
      <w:r w:rsidRPr="008A59DD">
        <w:rPr>
          <w:rFonts w:ascii="Consolas" w:eastAsia="Times New Roman" w:hAnsi="Consolas" w:cs="Times New Roman"/>
          <w:color w:val="006633"/>
          <w:sz w:val="18"/>
          <w:szCs w:val="18"/>
          <w:lang w:eastAsia="ru-RU"/>
        </w:rPr>
        <w:t>capabilities</w:t>
      </w:r>
      <w:r w:rsidRPr="008A59DD">
        <w:rPr>
          <w:rFonts w:ascii="Consolas" w:eastAsia="Times New Roman" w:hAnsi="Consolas" w:cs="Times New Roman"/>
          <w:color w:val="333333"/>
          <w:sz w:val="18"/>
          <w:szCs w:val="18"/>
          <w:lang w:eastAsia="ru-RU"/>
        </w:rPr>
        <w:t>.</w:t>
      </w:r>
      <w:r w:rsidRPr="008A59DD">
        <w:rPr>
          <w:rFonts w:ascii="Consolas" w:eastAsia="Times New Roman" w:hAnsi="Consolas" w:cs="Times New Roman"/>
          <w:color w:val="006633"/>
          <w:sz w:val="18"/>
          <w:szCs w:val="18"/>
          <w:lang w:eastAsia="ru-RU"/>
        </w:rPr>
        <w:t>remove</w:t>
      </w:r>
      <w:proofErr w:type="spellEnd"/>
      <w:r w:rsidRPr="008A59DD">
        <w:rPr>
          <w:rFonts w:ascii="Consolas" w:eastAsia="Times New Roman" w:hAnsi="Consolas" w:cs="Times New Roman"/>
          <w:color w:val="009900"/>
          <w:sz w:val="18"/>
          <w:szCs w:val="18"/>
          <w:lang w:eastAsia="ru-RU"/>
        </w:rPr>
        <w:t>(</w:t>
      </w:r>
      <w:proofErr w:type="spellStart"/>
      <w:r w:rsidRPr="008A59DD">
        <w:rPr>
          <w:rFonts w:ascii="Consolas" w:eastAsia="Times New Roman" w:hAnsi="Consolas" w:cs="Times New Roman"/>
          <w:color w:val="333333"/>
          <w:sz w:val="18"/>
          <w:szCs w:val="18"/>
          <w:lang w:eastAsia="ru-RU"/>
        </w:rPr>
        <w:t>workCell</w:t>
      </w:r>
      <w:proofErr w:type="spellEnd"/>
      <w:r w:rsidRPr="008A59DD">
        <w:rPr>
          <w:rFonts w:ascii="Consolas" w:eastAsia="Times New Roman" w:hAnsi="Consolas" w:cs="Times New Roman"/>
          <w:color w:val="009900"/>
          <w:sz w:val="18"/>
          <w:szCs w:val="18"/>
          <w:lang w:eastAsia="ru-RU"/>
        </w:rPr>
        <w:t>)</w:t>
      </w:r>
      <w:r w:rsidRPr="008A59DD">
        <w:rPr>
          <w:rFonts w:ascii="Consolas" w:eastAsia="Times New Roman" w:hAnsi="Consolas" w:cs="Times New Roman"/>
          <w:color w:val="339933"/>
          <w:sz w:val="18"/>
          <w:szCs w:val="18"/>
          <w:lang w:eastAsia="ru-RU"/>
        </w:rPr>
        <w:t>;</w:t>
      </w:r>
    </w:p>
    <w:p w:rsidR="008A59DD" w:rsidRPr="008A59DD" w:rsidRDefault="008A59DD" w:rsidP="008A59DD">
      <w:pPr>
        <w:numPr>
          <w:ilvl w:val="0"/>
          <w:numId w:val="18"/>
        </w:numPr>
        <w:shd w:val="clear" w:color="auto" w:fill="FFFFFF"/>
        <w:spacing w:after="0" w:line="360" w:lineRule="atLeast"/>
        <w:textAlignment w:val="top"/>
        <w:rPr>
          <w:rFonts w:ascii="Consolas" w:eastAsia="Times New Roman" w:hAnsi="Consolas" w:cs="Times New Roman"/>
          <w:color w:val="333333"/>
          <w:sz w:val="18"/>
          <w:szCs w:val="18"/>
          <w:lang w:eastAsia="ru-RU"/>
        </w:rPr>
      </w:pPr>
      <w:r w:rsidRPr="008A59DD">
        <w:rPr>
          <w:rFonts w:ascii="Consolas" w:eastAsia="Times New Roman" w:hAnsi="Consolas" w:cs="Times New Roman"/>
          <w:color w:val="333333"/>
          <w:sz w:val="18"/>
          <w:szCs w:val="18"/>
          <w:lang w:eastAsia="ru-RU"/>
        </w:rPr>
        <w:t xml:space="preserve">                </w:t>
      </w:r>
      <w:proofErr w:type="spellStart"/>
      <w:r w:rsidRPr="008A59DD">
        <w:rPr>
          <w:rFonts w:ascii="Consolas" w:eastAsia="Times New Roman" w:hAnsi="Consolas" w:cs="Times New Roman"/>
          <w:color w:val="333333"/>
          <w:sz w:val="18"/>
          <w:szCs w:val="18"/>
          <w:lang w:eastAsia="ru-RU"/>
        </w:rPr>
        <w:t>cell.</w:t>
      </w:r>
      <w:r w:rsidRPr="008A59DD">
        <w:rPr>
          <w:rFonts w:ascii="Consolas" w:eastAsia="Times New Roman" w:hAnsi="Consolas" w:cs="Times New Roman"/>
          <w:color w:val="006633"/>
          <w:sz w:val="18"/>
          <w:szCs w:val="18"/>
          <w:lang w:eastAsia="ru-RU"/>
        </w:rPr>
        <w:t>target</w:t>
      </w:r>
      <w:proofErr w:type="spellEnd"/>
      <w:r w:rsidRPr="008A59DD">
        <w:rPr>
          <w:rFonts w:ascii="Consolas" w:eastAsia="Times New Roman" w:hAnsi="Consolas" w:cs="Times New Roman"/>
          <w:color w:val="333333"/>
          <w:sz w:val="18"/>
          <w:szCs w:val="18"/>
          <w:lang w:eastAsia="ru-RU"/>
        </w:rPr>
        <w:t> </w:t>
      </w:r>
      <w:r w:rsidRPr="008A59DD">
        <w:rPr>
          <w:rFonts w:ascii="Consolas" w:eastAsia="Times New Roman" w:hAnsi="Consolas" w:cs="Times New Roman"/>
          <w:color w:val="339933"/>
          <w:sz w:val="18"/>
          <w:szCs w:val="18"/>
          <w:lang w:eastAsia="ru-RU"/>
        </w:rPr>
        <w:t>=</w:t>
      </w:r>
      <w:r w:rsidRPr="008A59DD">
        <w:rPr>
          <w:rFonts w:ascii="Consolas" w:eastAsia="Times New Roman" w:hAnsi="Consolas" w:cs="Times New Roman"/>
          <w:color w:val="333333"/>
          <w:sz w:val="18"/>
          <w:szCs w:val="18"/>
          <w:lang w:eastAsia="ru-RU"/>
        </w:rPr>
        <w:t> </w:t>
      </w:r>
      <w:proofErr w:type="spellStart"/>
      <w:r w:rsidRPr="008A59DD">
        <w:rPr>
          <w:rFonts w:ascii="Consolas" w:eastAsia="Times New Roman" w:hAnsi="Consolas" w:cs="Times New Roman"/>
          <w:color w:val="333333"/>
          <w:sz w:val="18"/>
          <w:szCs w:val="18"/>
          <w:lang w:eastAsia="ru-RU"/>
        </w:rPr>
        <w:t>workCell</w:t>
      </w:r>
      <w:proofErr w:type="spellEnd"/>
      <w:r w:rsidRPr="008A59DD">
        <w:rPr>
          <w:rFonts w:ascii="Consolas" w:eastAsia="Times New Roman" w:hAnsi="Consolas" w:cs="Times New Roman"/>
          <w:color w:val="339933"/>
          <w:sz w:val="18"/>
          <w:szCs w:val="18"/>
          <w:lang w:eastAsia="ru-RU"/>
        </w:rPr>
        <w:t>;</w:t>
      </w:r>
    </w:p>
    <w:p w:rsidR="008A59DD" w:rsidRPr="008A59DD" w:rsidRDefault="008A59DD" w:rsidP="008A59DD">
      <w:pPr>
        <w:numPr>
          <w:ilvl w:val="0"/>
          <w:numId w:val="18"/>
        </w:numPr>
        <w:shd w:val="clear" w:color="auto" w:fill="FFFFFF"/>
        <w:spacing w:after="0" w:line="360" w:lineRule="atLeast"/>
        <w:textAlignment w:val="top"/>
        <w:rPr>
          <w:rFonts w:ascii="Consolas" w:eastAsia="Times New Roman" w:hAnsi="Consolas" w:cs="Times New Roman"/>
          <w:color w:val="333333"/>
          <w:sz w:val="18"/>
          <w:szCs w:val="18"/>
          <w:lang w:eastAsia="ru-RU"/>
        </w:rPr>
      </w:pPr>
      <w:r w:rsidRPr="008A59DD">
        <w:rPr>
          <w:rFonts w:ascii="Consolas" w:eastAsia="Times New Roman" w:hAnsi="Consolas" w:cs="Times New Roman"/>
          <w:color w:val="333333"/>
          <w:sz w:val="18"/>
          <w:szCs w:val="18"/>
          <w:lang w:eastAsia="ru-RU"/>
        </w:rPr>
        <w:t xml:space="preserve">                </w:t>
      </w:r>
      <w:proofErr w:type="spellStart"/>
      <w:r w:rsidRPr="008A59DD">
        <w:rPr>
          <w:rFonts w:ascii="Consolas" w:eastAsia="Times New Roman" w:hAnsi="Consolas" w:cs="Times New Roman"/>
          <w:color w:val="333333"/>
          <w:sz w:val="18"/>
          <w:szCs w:val="18"/>
          <w:lang w:eastAsia="ru-RU"/>
        </w:rPr>
        <w:t>cellsInWork.</w:t>
      </w:r>
      <w:r w:rsidRPr="008A59DD">
        <w:rPr>
          <w:rFonts w:ascii="Consolas" w:eastAsia="Times New Roman" w:hAnsi="Consolas" w:cs="Times New Roman"/>
          <w:color w:val="006633"/>
          <w:sz w:val="18"/>
          <w:szCs w:val="18"/>
          <w:lang w:eastAsia="ru-RU"/>
        </w:rPr>
        <w:t>add</w:t>
      </w:r>
      <w:proofErr w:type="spellEnd"/>
      <w:r w:rsidRPr="008A59DD">
        <w:rPr>
          <w:rFonts w:ascii="Consolas" w:eastAsia="Times New Roman" w:hAnsi="Consolas" w:cs="Times New Roman"/>
          <w:color w:val="009900"/>
          <w:sz w:val="18"/>
          <w:szCs w:val="18"/>
          <w:lang w:eastAsia="ru-RU"/>
        </w:rPr>
        <w:t>(</w:t>
      </w:r>
      <w:proofErr w:type="spellStart"/>
      <w:r w:rsidRPr="008A59DD">
        <w:rPr>
          <w:rFonts w:ascii="Consolas" w:eastAsia="Times New Roman" w:hAnsi="Consolas" w:cs="Times New Roman"/>
          <w:color w:val="333333"/>
          <w:sz w:val="18"/>
          <w:szCs w:val="18"/>
          <w:lang w:eastAsia="ru-RU"/>
        </w:rPr>
        <w:t>cell</w:t>
      </w:r>
      <w:proofErr w:type="spellEnd"/>
      <w:r w:rsidRPr="008A59DD">
        <w:rPr>
          <w:rFonts w:ascii="Consolas" w:eastAsia="Times New Roman" w:hAnsi="Consolas" w:cs="Times New Roman"/>
          <w:color w:val="009900"/>
          <w:sz w:val="18"/>
          <w:szCs w:val="18"/>
          <w:lang w:eastAsia="ru-RU"/>
        </w:rPr>
        <w:t>)</w:t>
      </w:r>
      <w:r w:rsidRPr="008A59DD">
        <w:rPr>
          <w:rFonts w:ascii="Consolas" w:eastAsia="Times New Roman" w:hAnsi="Consolas" w:cs="Times New Roman"/>
          <w:color w:val="339933"/>
          <w:sz w:val="18"/>
          <w:szCs w:val="18"/>
          <w:lang w:eastAsia="ru-RU"/>
        </w:rPr>
        <w:t>;</w:t>
      </w:r>
    </w:p>
    <w:p w:rsidR="008A59DD" w:rsidRPr="008A59DD" w:rsidRDefault="008A59DD" w:rsidP="008A59DD">
      <w:pPr>
        <w:numPr>
          <w:ilvl w:val="0"/>
          <w:numId w:val="18"/>
        </w:numPr>
        <w:shd w:val="clear" w:color="auto" w:fill="FFFFFF"/>
        <w:spacing w:after="0" w:line="360" w:lineRule="atLeast"/>
        <w:textAlignment w:val="top"/>
        <w:rPr>
          <w:rFonts w:ascii="Consolas" w:eastAsia="Times New Roman" w:hAnsi="Consolas" w:cs="Times New Roman"/>
          <w:color w:val="333333"/>
          <w:sz w:val="18"/>
          <w:szCs w:val="18"/>
          <w:lang w:eastAsia="ru-RU"/>
        </w:rPr>
      </w:pPr>
      <w:r w:rsidRPr="008A59DD">
        <w:rPr>
          <w:rFonts w:ascii="Consolas" w:eastAsia="Times New Roman" w:hAnsi="Consolas" w:cs="Times New Roman"/>
          <w:color w:val="333333"/>
          <w:sz w:val="18"/>
          <w:szCs w:val="18"/>
          <w:lang w:eastAsia="ru-RU"/>
        </w:rPr>
        <w:t>            </w:t>
      </w:r>
      <w:r w:rsidRPr="008A59DD">
        <w:rPr>
          <w:rFonts w:ascii="Consolas" w:eastAsia="Times New Roman" w:hAnsi="Consolas" w:cs="Times New Roman"/>
          <w:color w:val="009900"/>
          <w:sz w:val="18"/>
          <w:szCs w:val="18"/>
          <w:lang w:eastAsia="ru-RU"/>
        </w:rPr>
        <w:t>}</w:t>
      </w:r>
    </w:p>
    <w:p w:rsidR="008A59DD" w:rsidRPr="008A59DD" w:rsidRDefault="008A59DD" w:rsidP="008A59DD">
      <w:pPr>
        <w:numPr>
          <w:ilvl w:val="0"/>
          <w:numId w:val="18"/>
        </w:numPr>
        <w:shd w:val="clear" w:color="auto" w:fill="FFFFFF"/>
        <w:spacing w:after="0" w:line="360" w:lineRule="atLeast"/>
        <w:textAlignment w:val="top"/>
        <w:rPr>
          <w:rFonts w:ascii="Consolas" w:eastAsia="Times New Roman" w:hAnsi="Consolas" w:cs="Times New Roman"/>
          <w:color w:val="333333"/>
          <w:sz w:val="18"/>
          <w:szCs w:val="18"/>
          <w:lang w:eastAsia="ru-RU"/>
        </w:rPr>
      </w:pPr>
      <w:r w:rsidRPr="008A59DD">
        <w:rPr>
          <w:rFonts w:ascii="Consolas" w:eastAsia="Times New Roman" w:hAnsi="Consolas" w:cs="Times New Roman"/>
          <w:color w:val="333333"/>
          <w:sz w:val="18"/>
          <w:szCs w:val="18"/>
          <w:lang w:eastAsia="ru-RU"/>
        </w:rPr>
        <w:t>        </w:t>
      </w:r>
      <w:r w:rsidRPr="008A59DD">
        <w:rPr>
          <w:rFonts w:ascii="Consolas" w:eastAsia="Times New Roman" w:hAnsi="Consolas" w:cs="Times New Roman"/>
          <w:color w:val="009900"/>
          <w:sz w:val="18"/>
          <w:szCs w:val="18"/>
          <w:lang w:eastAsia="ru-RU"/>
        </w:rPr>
        <w:t>}</w:t>
      </w:r>
    </w:p>
    <w:p w:rsidR="008A59DD" w:rsidRPr="008A59DD" w:rsidRDefault="008A59DD" w:rsidP="00303FAA">
      <w:pPr>
        <w:numPr>
          <w:ilvl w:val="0"/>
          <w:numId w:val="18"/>
        </w:numPr>
        <w:shd w:val="clear" w:color="auto" w:fill="FFFFFF"/>
        <w:spacing w:after="0" w:line="360" w:lineRule="atLeast"/>
        <w:textAlignment w:val="top"/>
        <w:rPr>
          <w:rFonts w:ascii="Consolas" w:eastAsia="Times New Roman" w:hAnsi="Consolas" w:cs="Times New Roman"/>
          <w:color w:val="333333"/>
          <w:sz w:val="18"/>
          <w:szCs w:val="18"/>
          <w:lang w:val="en-US" w:eastAsia="ru-RU"/>
        </w:rPr>
      </w:pPr>
      <w:r w:rsidRPr="008A59DD">
        <w:rPr>
          <w:rFonts w:ascii="Consolas" w:eastAsia="Times New Roman" w:hAnsi="Consolas" w:cs="Times New Roman"/>
          <w:color w:val="333333"/>
          <w:sz w:val="18"/>
          <w:szCs w:val="18"/>
          <w:lang w:val="en-US" w:eastAsia="ru-RU"/>
        </w:rPr>
        <w:t xml:space="preserve">         </w:t>
      </w:r>
      <w:proofErr w:type="spellStart"/>
      <w:r w:rsidRPr="008A59DD">
        <w:rPr>
          <w:rFonts w:ascii="Consolas" w:eastAsia="Times New Roman" w:hAnsi="Consolas" w:cs="Times New Roman"/>
          <w:color w:val="333333"/>
          <w:sz w:val="18"/>
          <w:szCs w:val="18"/>
          <w:lang w:val="en-US" w:eastAsia="ru-RU"/>
        </w:rPr>
        <w:t>workCell</w:t>
      </w:r>
      <w:proofErr w:type="spellEnd"/>
      <w:r w:rsidRPr="008A59DD">
        <w:rPr>
          <w:rFonts w:ascii="Consolas" w:eastAsia="Times New Roman" w:hAnsi="Consolas" w:cs="Times New Roman"/>
          <w:color w:val="333333"/>
          <w:sz w:val="18"/>
          <w:szCs w:val="18"/>
          <w:lang w:val="en-US" w:eastAsia="ru-RU"/>
        </w:rPr>
        <w:t> </w:t>
      </w:r>
      <w:r w:rsidRPr="008A59DD">
        <w:rPr>
          <w:rFonts w:ascii="Consolas" w:eastAsia="Times New Roman" w:hAnsi="Consolas" w:cs="Times New Roman"/>
          <w:color w:val="339933"/>
          <w:sz w:val="18"/>
          <w:szCs w:val="18"/>
          <w:lang w:val="en-US" w:eastAsia="ru-RU"/>
        </w:rPr>
        <w:t>=</w:t>
      </w:r>
      <w:r w:rsidRPr="008A59DD">
        <w:rPr>
          <w:rFonts w:ascii="Consolas" w:eastAsia="Times New Roman" w:hAnsi="Consolas" w:cs="Times New Roman"/>
          <w:color w:val="333333"/>
          <w:sz w:val="18"/>
          <w:szCs w:val="18"/>
          <w:lang w:val="en-US" w:eastAsia="ru-RU"/>
        </w:rPr>
        <w:t> cells</w:t>
      </w:r>
      <w:r w:rsidRPr="008A59DD">
        <w:rPr>
          <w:rFonts w:ascii="Consolas" w:eastAsia="Times New Roman" w:hAnsi="Consolas" w:cs="Times New Roman"/>
          <w:color w:val="009900"/>
          <w:sz w:val="18"/>
          <w:szCs w:val="18"/>
          <w:lang w:val="en-US" w:eastAsia="ru-RU"/>
        </w:rPr>
        <w:t>[</w:t>
      </w:r>
      <w:proofErr w:type="spellStart"/>
      <w:r w:rsidRPr="008A59DD">
        <w:rPr>
          <w:rFonts w:ascii="Consolas" w:eastAsia="Times New Roman" w:hAnsi="Consolas" w:cs="Times New Roman"/>
          <w:color w:val="333333"/>
          <w:sz w:val="18"/>
          <w:szCs w:val="18"/>
          <w:lang w:val="en-US" w:eastAsia="ru-RU"/>
        </w:rPr>
        <w:t>maze.</w:t>
      </w:r>
      <w:r w:rsidRPr="008A59DD">
        <w:rPr>
          <w:rFonts w:ascii="Consolas" w:eastAsia="Times New Roman" w:hAnsi="Consolas" w:cs="Times New Roman"/>
          <w:color w:val="006633"/>
          <w:sz w:val="18"/>
          <w:szCs w:val="18"/>
          <w:lang w:val="en-US" w:eastAsia="ru-RU"/>
        </w:rPr>
        <w:t>rows</w:t>
      </w:r>
      <w:proofErr w:type="spellEnd"/>
      <w:r w:rsidRPr="008A59DD">
        <w:rPr>
          <w:rFonts w:ascii="Consolas" w:eastAsia="Times New Roman" w:hAnsi="Consolas" w:cs="Times New Roman"/>
          <w:color w:val="333333"/>
          <w:sz w:val="18"/>
          <w:szCs w:val="18"/>
          <w:lang w:val="en-US" w:eastAsia="ru-RU"/>
        </w:rPr>
        <w:t> </w:t>
      </w:r>
      <w:r w:rsidRPr="008A59DD">
        <w:rPr>
          <w:rFonts w:ascii="Consolas" w:eastAsia="Times New Roman" w:hAnsi="Consolas" w:cs="Times New Roman"/>
          <w:color w:val="339933"/>
          <w:sz w:val="18"/>
          <w:szCs w:val="18"/>
          <w:lang w:val="en-US" w:eastAsia="ru-RU"/>
        </w:rPr>
        <w:t>-</w:t>
      </w:r>
      <w:r w:rsidRPr="008A59DD">
        <w:rPr>
          <w:rFonts w:ascii="Consolas" w:eastAsia="Times New Roman" w:hAnsi="Consolas" w:cs="Times New Roman"/>
          <w:color w:val="333333"/>
          <w:sz w:val="18"/>
          <w:szCs w:val="18"/>
          <w:lang w:val="en-US" w:eastAsia="ru-RU"/>
        </w:rPr>
        <w:t> </w:t>
      </w:r>
      <w:r w:rsidRPr="008A59DD">
        <w:rPr>
          <w:rFonts w:ascii="Consolas" w:eastAsia="Times New Roman" w:hAnsi="Consolas" w:cs="Times New Roman"/>
          <w:color w:val="CC66CC"/>
          <w:sz w:val="18"/>
          <w:szCs w:val="18"/>
          <w:lang w:val="en-US" w:eastAsia="ru-RU"/>
        </w:rPr>
        <w:t>1</w:t>
      </w:r>
      <w:r w:rsidRPr="008A59DD">
        <w:rPr>
          <w:rFonts w:ascii="Consolas" w:eastAsia="Times New Roman" w:hAnsi="Consolas" w:cs="Times New Roman"/>
          <w:color w:val="009900"/>
          <w:sz w:val="18"/>
          <w:szCs w:val="18"/>
          <w:lang w:val="en-US" w:eastAsia="ru-RU"/>
        </w:rPr>
        <w:t>][</w:t>
      </w:r>
      <w:proofErr w:type="spellStart"/>
      <w:r w:rsidRPr="008A59DD">
        <w:rPr>
          <w:rFonts w:ascii="Consolas" w:eastAsia="Times New Roman" w:hAnsi="Consolas" w:cs="Times New Roman"/>
          <w:color w:val="333333"/>
          <w:sz w:val="18"/>
          <w:szCs w:val="18"/>
          <w:lang w:val="en-US" w:eastAsia="ru-RU"/>
        </w:rPr>
        <w:t>maze.</w:t>
      </w:r>
      <w:r w:rsidRPr="008A59DD">
        <w:rPr>
          <w:rFonts w:ascii="Consolas" w:eastAsia="Times New Roman" w:hAnsi="Consolas" w:cs="Times New Roman"/>
          <w:color w:val="006633"/>
          <w:sz w:val="18"/>
          <w:szCs w:val="18"/>
          <w:lang w:val="en-US" w:eastAsia="ru-RU"/>
        </w:rPr>
        <w:t>cols</w:t>
      </w:r>
      <w:proofErr w:type="spellEnd"/>
      <w:r w:rsidRPr="008A59DD">
        <w:rPr>
          <w:rFonts w:ascii="Consolas" w:eastAsia="Times New Roman" w:hAnsi="Consolas" w:cs="Times New Roman"/>
          <w:color w:val="333333"/>
          <w:sz w:val="18"/>
          <w:szCs w:val="18"/>
          <w:lang w:val="en-US" w:eastAsia="ru-RU"/>
        </w:rPr>
        <w:t> </w:t>
      </w:r>
      <w:r w:rsidRPr="008A59DD">
        <w:rPr>
          <w:rFonts w:ascii="Consolas" w:eastAsia="Times New Roman" w:hAnsi="Consolas" w:cs="Times New Roman"/>
          <w:color w:val="339933"/>
          <w:sz w:val="18"/>
          <w:szCs w:val="18"/>
          <w:lang w:val="en-US" w:eastAsia="ru-RU"/>
        </w:rPr>
        <w:t>-</w:t>
      </w:r>
      <w:r w:rsidRPr="008A59DD">
        <w:rPr>
          <w:rFonts w:ascii="Consolas" w:eastAsia="Times New Roman" w:hAnsi="Consolas" w:cs="Times New Roman"/>
          <w:color w:val="333333"/>
          <w:sz w:val="18"/>
          <w:szCs w:val="18"/>
          <w:lang w:val="en-US" w:eastAsia="ru-RU"/>
        </w:rPr>
        <w:t> </w:t>
      </w:r>
      <w:r w:rsidRPr="008A59DD">
        <w:rPr>
          <w:rFonts w:ascii="Consolas" w:eastAsia="Times New Roman" w:hAnsi="Consolas" w:cs="Times New Roman"/>
          <w:color w:val="CC66CC"/>
          <w:sz w:val="18"/>
          <w:szCs w:val="18"/>
          <w:lang w:val="en-US" w:eastAsia="ru-RU"/>
        </w:rPr>
        <w:t>1</w:t>
      </w:r>
      <w:r w:rsidRPr="008A59DD">
        <w:rPr>
          <w:rFonts w:ascii="Consolas" w:eastAsia="Times New Roman" w:hAnsi="Consolas" w:cs="Times New Roman"/>
          <w:color w:val="009900"/>
          <w:sz w:val="18"/>
          <w:szCs w:val="18"/>
          <w:lang w:val="en-US" w:eastAsia="ru-RU"/>
        </w:rPr>
        <w:t>]</w:t>
      </w:r>
      <w:r w:rsidRPr="008A59DD">
        <w:rPr>
          <w:rFonts w:ascii="Consolas" w:eastAsia="Times New Roman" w:hAnsi="Consolas" w:cs="Times New Roman"/>
          <w:color w:val="339933"/>
          <w:sz w:val="18"/>
          <w:szCs w:val="18"/>
          <w:lang w:val="en-US" w:eastAsia="ru-RU"/>
        </w:rPr>
        <w:t>;</w:t>
      </w:r>
    </w:p>
    <w:p w:rsidR="008A59DD" w:rsidRPr="008A59DD" w:rsidRDefault="008A59DD" w:rsidP="008A59DD">
      <w:pPr>
        <w:numPr>
          <w:ilvl w:val="0"/>
          <w:numId w:val="18"/>
        </w:numPr>
        <w:shd w:val="clear" w:color="auto" w:fill="FFFFFF"/>
        <w:spacing w:after="0" w:line="360" w:lineRule="atLeast"/>
        <w:textAlignment w:val="top"/>
        <w:rPr>
          <w:rFonts w:ascii="Consolas" w:eastAsia="Times New Roman" w:hAnsi="Consolas" w:cs="Times New Roman"/>
          <w:color w:val="333333"/>
          <w:sz w:val="18"/>
          <w:szCs w:val="18"/>
          <w:lang w:eastAsia="ru-RU"/>
        </w:rPr>
      </w:pPr>
      <w:r w:rsidRPr="008A59DD">
        <w:rPr>
          <w:rFonts w:ascii="Consolas" w:eastAsia="Times New Roman" w:hAnsi="Consolas" w:cs="Times New Roman"/>
          <w:color w:val="333333"/>
          <w:sz w:val="18"/>
          <w:szCs w:val="18"/>
          <w:lang w:val="en-US" w:eastAsia="ru-RU"/>
        </w:rPr>
        <w:t>        </w:t>
      </w:r>
      <w:proofErr w:type="spellStart"/>
      <w:r w:rsidRPr="008A59DD">
        <w:rPr>
          <w:rFonts w:ascii="Consolas" w:eastAsia="Times New Roman" w:hAnsi="Consolas" w:cs="Times New Roman"/>
          <w:b/>
          <w:bCs/>
          <w:color w:val="000000"/>
          <w:sz w:val="18"/>
          <w:szCs w:val="18"/>
          <w:lang w:eastAsia="ru-RU"/>
        </w:rPr>
        <w:t>while</w:t>
      </w:r>
      <w:proofErr w:type="spellEnd"/>
      <w:r w:rsidRPr="008A59DD">
        <w:rPr>
          <w:rFonts w:ascii="Consolas" w:eastAsia="Times New Roman" w:hAnsi="Consolas" w:cs="Times New Roman"/>
          <w:color w:val="333333"/>
          <w:sz w:val="18"/>
          <w:szCs w:val="18"/>
          <w:lang w:eastAsia="ru-RU"/>
        </w:rPr>
        <w:t> </w:t>
      </w:r>
      <w:r w:rsidRPr="008A59DD">
        <w:rPr>
          <w:rFonts w:ascii="Consolas" w:eastAsia="Times New Roman" w:hAnsi="Consolas" w:cs="Times New Roman"/>
          <w:color w:val="009900"/>
          <w:sz w:val="18"/>
          <w:szCs w:val="18"/>
          <w:lang w:eastAsia="ru-RU"/>
        </w:rPr>
        <w:t>(</w:t>
      </w:r>
      <w:proofErr w:type="spellStart"/>
      <w:proofErr w:type="gramStart"/>
      <w:r w:rsidRPr="008A59DD">
        <w:rPr>
          <w:rFonts w:ascii="Consolas" w:eastAsia="Times New Roman" w:hAnsi="Consolas" w:cs="Times New Roman"/>
          <w:color w:val="333333"/>
          <w:sz w:val="18"/>
          <w:szCs w:val="18"/>
          <w:lang w:eastAsia="ru-RU"/>
        </w:rPr>
        <w:t>workCell.</w:t>
      </w:r>
      <w:r w:rsidRPr="008A59DD">
        <w:rPr>
          <w:rFonts w:ascii="Consolas" w:eastAsia="Times New Roman" w:hAnsi="Consolas" w:cs="Times New Roman"/>
          <w:color w:val="006633"/>
          <w:sz w:val="18"/>
          <w:szCs w:val="18"/>
          <w:lang w:eastAsia="ru-RU"/>
        </w:rPr>
        <w:t>target</w:t>
      </w:r>
      <w:proofErr w:type="spellEnd"/>
      <w:r w:rsidRPr="008A59DD">
        <w:rPr>
          <w:rFonts w:ascii="Consolas" w:eastAsia="Times New Roman" w:hAnsi="Consolas" w:cs="Times New Roman"/>
          <w:color w:val="333333"/>
          <w:sz w:val="18"/>
          <w:szCs w:val="18"/>
          <w:lang w:eastAsia="ru-RU"/>
        </w:rPr>
        <w:t> </w:t>
      </w:r>
      <w:r w:rsidRPr="008A59DD">
        <w:rPr>
          <w:rFonts w:ascii="Consolas" w:eastAsia="Times New Roman" w:hAnsi="Consolas" w:cs="Times New Roman"/>
          <w:color w:val="339933"/>
          <w:sz w:val="18"/>
          <w:szCs w:val="18"/>
          <w:lang w:eastAsia="ru-RU"/>
        </w:rPr>
        <w:t>!</w:t>
      </w:r>
      <w:proofErr w:type="gramEnd"/>
      <w:r w:rsidRPr="008A59DD">
        <w:rPr>
          <w:rFonts w:ascii="Consolas" w:eastAsia="Times New Roman" w:hAnsi="Consolas" w:cs="Times New Roman"/>
          <w:color w:val="339933"/>
          <w:sz w:val="18"/>
          <w:szCs w:val="18"/>
          <w:lang w:eastAsia="ru-RU"/>
        </w:rPr>
        <w:t>=</w:t>
      </w:r>
      <w:r w:rsidRPr="008A59DD">
        <w:rPr>
          <w:rFonts w:ascii="Consolas" w:eastAsia="Times New Roman" w:hAnsi="Consolas" w:cs="Times New Roman"/>
          <w:color w:val="333333"/>
          <w:sz w:val="18"/>
          <w:szCs w:val="18"/>
          <w:lang w:eastAsia="ru-RU"/>
        </w:rPr>
        <w:t> </w:t>
      </w:r>
      <w:proofErr w:type="spellStart"/>
      <w:r w:rsidRPr="008A59DD">
        <w:rPr>
          <w:rFonts w:ascii="Consolas" w:eastAsia="Times New Roman" w:hAnsi="Consolas" w:cs="Times New Roman"/>
          <w:b/>
          <w:bCs/>
          <w:color w:val="000066"/>
          <w:sz w:val="18"/>
          <w:szCs w:val="18"/>
          <w:lang w:eastAsia="ru-RU"/>
        </w:rPr>
        <w:t>null</w:t>
      </w:r>
      <w:proofErr w:type="spellEnd"/>
      <w:r w:rsidRPr="008A59DD">
        <w:rPr>
          <w:rFonts w:ascii="Consolas" w:eastAsia="Times New Roman" w:hAnsi="Consolas" w:cs="Times New Roman"/>
          <w:color w:val="009900"/>
          <w:sz w:val="18"/>
          <w:szCs w:val="18"/>
          <w:lang w:eastAsia="ru-RU"/>
        </w:rPr>
        <w:t>){</w:t>
      </w:r>
    </w:p>
    <w:p w:rsidR="008A59DD" w:rsidRPr="008A59DD" w:rsidRDefault="008A59DD" w:rsidP="008A59DD">
      <w:pPr>
        <w:numPr>
          <w:ilvl w:val="0"/>
          <w:numId w:val="18"/>
        </w:numPr>
        <w:shd w:val="clear" w:color="auto" w:fill="FFFFFF"/>
        <w:spacing w:after="0" w:line="360" w:lineRule="atLeast"/>
        <w:textAlignment w:val="top"/>
        <w:rPr>
          <w:rFonts w:ascii="Consolas" w:eastAsia="Times New Roman" w:hAnsi="Consolas" w:cs="Times New Roman"/>
          <w:color w:val="333333"/>
          <w:sz w:val="18"/>
          <w:szCs w:val="18"/>
          <w:lang w:val="en-US" w:eastAsia="ru-RU"/>
        </w:rPr>
      </w:pPr>
      <w:r w:rsidRPr="008A59DD">
        <w:rPr>
          <w:rFonts w:ascii="Consolas" w:eastAsia="Times New Roman" w:hAnsi="Consolas" w:cs="Times New Roman"/>
          <w:color w:val="333333"/>
          <w:sz w:val="18"/>
          <w:szCs w:val="18"/>
          <w:lang w:val="en-US" w:eastAsia="ru-RU"/>
        </w:rPr>
        <w:t xml:space="preserve">            </w:t>
      </w:r>
      <w:proofErr w:type="spellStart"/>
      <w:r w:rsidRPr="008A59DD">
        <w:rPr>
          <w:rFonts w:ascii="Consolas" w:eastAsia="Times New Roman" w:hAnsi="Consolas" w:cs="Times New Roman"/>
          <w:color w:val="333333"/>
          <w:sz w:val="18"/>
          <w:szCs w:val="18"/>
          <w:lang w:val="en-US" w:eastAsia="ru-RU"/>
        </w:rPr>
        <w:t>path.</w:t>
      </w:r>
      <w:r w:rsidRPr="008A59DD">
        <w:rPr>
          <w:rFonts w:ascii="Consolas" w:eastAsia="Times New Roman" w:hAnsi="Consolas" w:cs="Times New Roman"/>
          <w:color w:val="006633"/>
          <w:sz w:val="18"/>
          <w:szCs w:val="18"/>
          <w:lang w:val="en-US" w:eastAsia="ru-RU"/>
        </w:rPr>
        <w:t>add</w:t>
      </w:r>
      <w:proofErr w:type="spellEnd"/>
      <w:r w:rsidRPr="008A59DD">
        <w:rPr>
          <w:rFonts w:ascii="Consolas" w:eastAsia="Times New Roman" w:hAnsi="Consolas" w:cs="Times New Roman"/>
          <w:color w:val="009900"/>
          <w:sz w:val="18"/>
          <w:szCs w:val="18"/>
          <w:lang w:val="en-US" w:eastAsia="ru-RU"/>
        </w:rPr>
        <w:t>(</w:t>
      </w:r>
      <w:r w:rsidRPr="008A59DD">
        <w:rPr>
          <w:rFonts w:ascii="Consolas" w:eastAsia="Times New Roman" w:hAnsi="Consolas" w:cs="Times New Roman"/>
          <w:b/>
          <w:bCs/>
          <w:color w:val="000000"/>
          <w:sz w:val="18"/>
          <w:szCs w:val="18"/>
          <w:lang w:val="en-US" w:eastAsia="ru-RU"/>
        </w:rPr>
        <w:t>new</w:t>
      </w:r>
      <w:r w:rsidRPr="008A59DD">
        <w:rPr>
          <w:rFonts w:ascii="Consolas" w:eastAsia="Times New Roman" w:hAnsi="Consolas" w:cs="Times New Roman"/>
          <w:color w:val="333333"/>
          <w:sz w:val="18"/>
          <w:szCs w:val="18"/>
          <w:lang w:val="en-US" w:eastAsia="ru-RU"/>
        </w:rPr>
        <w:t> </w:t>
      </w:r>
      <w:r w:rsidRPr="008A59DD">
        <w:rPr>
          <w:rFonts w:ascii="Consolas" w:eastAsia="Times New Roman" w:hAnsi="Consolas" w:cs="Times New Roman"/>
          <w:color w:val="003399"/>
          <w:sz w:val="18"/>
          <w:szCs w:val="18"/>
          <w:lang w:val="en-US" w:eastAsia="ru-RU"/>
        </w:rPr>
        <w:t>Point</w:t>
      </w:r>
      <w:r w:rsidRPr="008A59DD">
        <w:rPr>
          <w:rFonts w:ascii="Consolas" w:eastAsia="Times New Roman" w:hAnsi="Consolas" w:cs="Times New Roman"/>
          <w:color w:val="009900"/>
          <w:sz w:val="18"/>
          <w:szCs w:val="18"/>
          <w:lang w:val="en-US" w:eastAsia="ru-RU"/>
        </w:rPr>
        <w:t>(</w:t>
      </w:r>
      <w:proofErr w:type="spellStart"/>
      <w:r w:rsidRPr="008A59DD">
        <w:rPr>
          <w:rFonts w:ascii="Consolas" w:eastAsia="Times New Roman" w:hAnsi="Consolas" w:cs="Times New Roman"/>
          <w:color w:val="333333"/>
          <w:sz w:val="18"/>
          <w:szCs w:val="18"/>
          <w:lang w:val="en-US" w:eastAsia="ru-RU"/>
        </w:rPr>
        <w:t>workCell.</w:t>
      </w:r>
      <w:r w:rsidRPr="008A59DD">
        <w:rPr>
          <w:rFonts w:ascii="Consolas" w:eastAsia="Times New Roman" w:hAnsi="Consolas" w:cs="Times New Roman"/>
          <w:color w:val="006633"/>
          <w:sz w:val="18"/>
          <w:szCs w:val="18"/>
          <w:lang w:val="en-US" w:eastAsia="ru-RU"/>
        </w:rPr>
        <w:t>x</w:t>
      </w:r>
      <w:proofErr w:type="spellEnd"/>
      <w:r w:rsidRPr="008A59DD">
        <w:rPr>
          <w:rFonts w:ascii="Consolas" w:eastAsia="Times New Roman" w:hAnsi="Consolas" w:cs="Times New Roman"/>
          <w:color w:val="333333"/>
          <w:sz w:val="18"/>
          <w:szCs w:val="18"/>
          <w:lang w:val="en-US" w:eastAsia="ru-RU"/>
        </w:rPr>
        <w:t xml:space="preserve">, </w:t>
      </w:r>
      <w:proofErr w:type="spellStart"/>
      <w:r w:rsidRPr="008A59DD">
        <w:rPr>
          <w:rFonts w:ascii="Consolas" w:eastAsia="Times New Roman" w:hAnsi="Consolas" w:cs="Times New Roman"/>
          <w:color w:val="333333"/>
          <w:sz w:val="18"/>
          <w:szCs w:val="18"/>
          <w:lang w:val="en-US" w:eastAsia="ru-RU"/>
        </w:rPr>
        <w:t>workCell.</w:t>
      </w:r>
      <w:r w:rsidRPr="008A59DD">
        <w:rPr>
          <w:rFonts w:ascii="Consolas" w:eastAsia="Times New Roman" w:hAnsi="Consolas" w:cs="Times New Roman"/>
          <w:color w:val="006633"/>
          <w:sz w:val="18"/>
          <w:szCs w:val="18"/>
          <w:lang w:val="en-US" w:eastAsia="ru-RU"/>
        </w:rPr>
        <w:t>y</w:t>
      </w:r>
      <w:proofErr w:type="spellEnd"/>
      <w:r w:rsidRPr="008A59DD">
        <w:rPr>
          <w:rFonts w:ascii="Consolas" w:eastAsia="Times New Roman" w:hAnsi="Consolas" w:cs="Times New Roman"/>
          <w:color w:val="009900"/>
          <w:sz w:val="18"/>
          <w:szCs w:val="18"/>
          <w:lang w:val="en-US" w:eastAsia="ru-RU"/>
        </w:rPr>
        <w:t>))</w:t>
      </w:r>
      <w:r w:rsidRPr="008A59DD">
        <w:rPr>
          <w:rFonts w:ascii="Consolas" w:eastAsia="Times New Roman" w:hAnsi="Consolas" w:cs="Times New Roman"/>
          <w:color w:val="339933"/>
          <w:sz w:val="18"/>
          <w:szCs w:val="18"/>
          <w:lang w:val="en-US" w:eastAsia="ru-RU"/>
        </w:rPr>
        <w:t>;</w:t>
      </w:r>
    </w:p>
    <w:p w:rsidR="008A59DD" w:rsidRPr="008A59DD" w:rsidRDefault="008A59DD" w:rsidP="008A59DD">
      <w:pPr>
        <w:numPr>
          <w:ilvl w:val="0"/>
          <w:numId w:val="18"/>
        </w:numPr>
        <w:shd w:val="clear" w:color="auto" w:fill="FFFFFF"/>
        <w:spacing w:after="0" w:line="360" w:lineRule="atLeast"/>
        <w:textAlignment w:val="top"/>
        <w:rPr>
          <w:rFonts w:ascii="Consolas" w:eastAsia="Times New Roman" w:hAnsi="Consolas" w:cs="Times New Roman"/>
          <w:color w:val="333333"/>
          <w:sz w:val="18"/>
          <w:szCs w:val="18"/>
          <w:lang w:eastAsia="ru-RU"/>
        </w:rPr>
      </w:pPr>
      <w:r w:rsidRPr="008A59DD">
        <w:rPr>
          <w:rFonts w:ascii="Consolas" w:eastAsia="Times New Roman" w:hAnsi="Consolas" w:cs="Times New Roman"/>
          <w:color w:val="333333"/>
          <w:sz w:val="18"/>
          <w:szCs w:val="18"/>
          <w:lang w:val="en-US" w:eastAsia="ru-RU"/>
        </w:rPr>
        <w:t xml:space="preserve">            </w:t>
      </w:r>
      <w:proofErr w:type="spellStart"/>
      <w:r w:rsidRPr="008A59DD">
        <w:rPr>
          <w:rFonts w:ascii="Consolas" w:eastAsia="Times New Roman" w:hAnsi="Consolas" w:cs="Times New Roman"/>
          <w:color w:val="333333"/>
          <w:sz w:val="18"/>
          <w:szCs w:val="18"/>
          <w:lang w:eastAsia="ru-RU"/>
        </w:rPr>
        <w:t>workCell</w:t>
      </w:r>
      <w:proofErr w:type="spellEnd"/>
      <w:r w:rsidRPr="008A59DD">
        <w:rPr>
          <w:rFonts w:ascii="Consolas" w:eastAsia="Times New Roman" w:hAnsi="Consolas" w:cs="Times New Roman"/>
          <w:color w:val="333333"/>
          <w:sz w:val="18"/>
          <w:szCs w:val="18"/>
          <w:lang w:eastAsia="ru-RU"/>
        </w:rPr>
        <w:t> </w:t>
      </w:r>
      <w:r w:rsidRPr="008A59DD">
        <w:rPr>
          <w:rFonts w:ascii="Consolas" w:eastAsia="Times New Roman" w:hAnsi="Consolas" w:cs="Times New Roman"/>
          <w:color w:val="339933"/>
          <w:sz w:val="18"/>
          <w:szCs w:val="18"/>
          <w:lang w:eastAsia="ru-RU"/>
        </w:rPr>
        <w:t>=</w:t>
      </w:r>
      <w:r w:rsidRPr="008A59DD">
        <w:rPr>
          <w:rFonts w:ascii="Consolas" w:eastAsia="Times New Roman" w:hAnsi="Consolas" w:cs="Times New Roman"/>
          <w:color w:val="333333"/>
          <w:sz w:val="18"/>
          <w:szCs w:val="18"/>
          <w:lang w:eastAsia="ru-RU"/>
        </w:rPr>
        <w:t> </w:t>
      </w:r>
      <w:proofErr w:type="spellStart"/>
      <w:r w:rsidRPr="008A59DD">
        <w:rPr>
          <w:rFonts w:ascii="Consolas" w:eastAsia="Times New Roman" w:hAnsi="Consolas" w:cs="Times New Roman"/>
          <w:color w:val="333333"/>
          <w:sz w:val="18"/>
          <w:szCs w:val="18"/>
          <w:lang w:eastAsia="ru-RU"/>
        </w:rPr>
        <w:t>workCell.</w:t>
      </w:r>
      <w:r w:rsidRPr="008A59DD">
        <w:rPr>
          <w:rFonts w:ascii="Consolas" w:eastAsia="Times New Roman" w:hAnsi="Consolas" w:cs="Times New Roman"/>
          <w:color w:val="006633"/>
          <w:sz w:val="18"/>
          <w:szCs w:val="18"/>
          <w:lang w:eastAsia="ru-RU"/>
        </w:rPr>
        <w:t>target</w:t>
      </w:r>
      <w:proofErr w:type="spellEnd"/>
      <w:r w:rsidRPr="008A59DD">
        <w:rPr>
          <w:rFonts w:ascii="Consolas" w:eastAsia="Times New Roman" w:hAnsi="Consolas" w:cs="Times New Roman"/>
          <w:color w:val="339933"/>
          <w:sz w:val="18"/>
          <w:szCs w:val="18"/>
          <w:lang w:eastAsia="ru-RU"/>
        </w:rPr>
        <w:t>;</w:t>
      </w:r>
    </w:p>
    <w:p w:rsidR="008A59DD" w:rsidRPr="008A59DD" w:rsidRDefault="008A59DD" w:rsidP="008A59DD">
      <w:pPr>
        <w:numPr>
          <w:ilvl w:val="0"/>
          <w:numId w:val="18"/>
        </w:numPr>
        <w:shd w:val="clear" w:color="auto" w:fill="FFFFFF"/>
        <w:spacing w:after="0" w:line="360" w:lineRule="atLeast"/>
        <w:textAlignment w:val="top"/>
        <w:rPr>
          <w:rFonts w:ascii="Consolas" w:eastAsia="Times New Roman" w:hAnsi="Consolas" w:cs="Times New Roman"/>
          <w:color w:val="333333"/>
          <w:sz w:val="18"/>
          <w:szCs w:val="18"/>
          <w:lang w:eastAsia="ru-RU"/>
        </w:rPr>
      </w:pPr>
      <w:r w:rsidRPr="008A59DD">
        <w:rPr>
          <w:rFonts w:ascii="Consolas" w:eastAsia="Times New Roman" w:hAnsi="Consolas" w:cs="Times New Roman"/>
          <w:color w:val="333333"/>
          <w:sz w:val="18"/>
          <w:szCs w:val="18"/>
          <w:lang w:eastAsia="ru-RU"/>
        </w:rPr>
        <w:t>        </w:t>
      </w:r>
      <w:r w:rsidRPr="008A59DD">
        <w:rPr>
          <w:rFonts w:ascii="Consolas" w:eastAsia="Times New Roman" w:hAnsi="Consolas" w:cs="Times New Roman"/>
          <w:color w:val="009900"/>
          <w:sz w:val="18"/>
          <w:szCs w:val="18"/>
          <w:lang w:eastAsia="ru-RU"/>
        </w:rPr>
        <w:t>}</w:t>
      </w:r>
    </w:p>
    <w:p w:rsidR="008A59DD" w:rsidRPr="008A59DD" w:rsidRDefault="008A59DD" w:rsidP="008A59DD">
      <w:pPr>
        <w:numPr>
          <w:ilvl w:val="0"/>
          <w:numId w:val="18"/>
        </w:numPr>
        <w:shd w:val="clear" w:color="auto" w:fill="FFFFFF"/>
        <w:spacing w:after="0" w:line="360" w:lineRule="atLeast"/>
        <w:textAlignment w:val="top"/>
        <w:rPr>
          <w:rFonts w:ascii="Consolas" w:eastAsia="Times New Roman" w:hAnsi="Consolas" w:cs="Times New Roman"/>
          <w:color w:val="333333"/>
          <w:sz w:val="18"/>
          <w:szCs w:val="18"/>
          <w:lang w:val="en-US" w:eastAsia="ru-RU"/>
        </w:rPr>
      </w:pPr>
      <w:r w:rsidRPr="008A59DD">
        <w:rPr>
          <w:rFonts w:ascii="Consolas" w:eastAsia="Times New Roman" w:hAnsi="Consolas" w:cs="Times New Roman"/>
          <w:color w:val="333333"/>
          <w:sz w:val="18"/>
          <w:szCs w:val="18"/>
          <w:lang w:val="en-US" w:eastAsia="ru-RU"/>
        </w:rPr>
        <w:t xml:space="preserve">        </w:t>
      </w:r>
      <w:proofErr w:type="spellStart"/>
      <w:r w:rsidRPr="008A59DD">
        <w:rPr>
          <w:rFonts w:ascii="Consolas" w:eastAsia="Times New Roman" w:hAnsi="Consolas" w:cs="Times New Roman"/>
          <w:color w:val="333333"/>
          <w:sz w:val="18"/>
          <w:szCs w:val="18"/>
          <w:lang w:val="en-US" w:eastAsia="ru-RU"/>
        </w:rPr>
        <w:t>path.</w:t>
      </w:r>
      <w:r w:rsidRPr="008A59DD">
        <w:rPr>
          <w:rFonts w:ascii="Consolas" w:eastAsia="Times New Roman" w:hAnsi="Consolas" w:cs="Times New Roman"/>
          <w:color w:val="006633"/>
          <w:sz w:val="18"/>
          <w:szCs w:val="18"/>
          <w:lang w:val="en-US" w:eastAsia="ru-RU"/>
        </w:rPr>
        <w:t>add</w:t>
      </w:r>
      <w:proofErr w:type="spellEnd"/>
      <w:r w:rsidRPr="008A59DD">
        <w:rPr>
          <w:rFonts w:ascii="Consolas" w:eastAsia="Times New Roman" w:hAnsi="Consolas" w:cs="Times New Roman"/>
          <w:color w:val="009900"/>
          <w:sz w:val="18"/>
          <w:szCs w:val="18"/>
          <w:lang w:val="en-US" w:eastAsia="ru-RU"/>
        </w:rPr>
        <w:t>(</w:t>
      </w:r>
      <w:r w:rsidRPr="008A59DD">
        <w:rPr>
          <w:rFonts w:ascii="Consolas" w:eastAsia="Times New Roman" w:hAnsi="Consolas" w:cs="Times New Roman"/>
          <w:b/>
          <w:bCs/>
          <w:color w:val="000000"/>
          <w:sz w:val="18"/>
          <w:szCs w:val="18"/>
          <w:lang w:val="en-US" w:eastAsia="ru-RU"/>
        </w:rPr>
        <w:t>new</w:t>
      </w:r>
      <w:r w:rsidRPr="008A59DD">
        <w:rPr>
          <w:rFonts w:ascii="Consolas" w:eastAsia="Times New Roman" w:hAnsi="Consolas" w:cs="Times New Roman"/>
          <w:color w:val="333333"/>
          <w:sz w:val="18"/>
          <w:szCs w:val="18"/>
          <w:lang w:val="en-US" w:eastAsia="ru-RU"/>
        </w:rPr>
        <w:t> </w:t>
      </w:r>
      <w:r w:rsidRPr="008A59DD">
        <w:rPr>
          <w:rFonts w:ascii="Consolas" w:eastAsia="Times New Roman" w:hAnsi="Consolas" w:cs="Times New Roman"/>
          <w:color w:val="003399"/>
          <w:sz w:val="18"/>
          <w:szCs w:val="18"/>
          <w:lang w:val="en-US" w:eastAsia="ru-RU"/>
        </w:rPr>
        <w:t>Point</w:t>
      </w:r>
      <w:r w:rsidRPr="008A59DD">
        <w:rPr>
          <w:rFonts w:ascii="Consolas" w:eastAsia="Times New Roman" w:hAnsi="Consolas" w:cs="Times New Roman"/>
          <w:color w:val="009900"/>
          <w:sz w:val="18"/>
          <w:szCs w:val="18"/>
          <w:lang w:val="en-US" w:eastAsia="ru-RU"/>
        </w:rPr>
        <w:t>(</w:t>
      </w:r>
      <w:proofErr w:type="spellStart"/>
      <w:r w:rsidRPr="008A59DD">
        <w:rPr>
          <w:rFonts w:ascii="Consolas" w:eastAsia="Times New Roman" w:hAnsi="Consolas" w:cs="Times New Roman"/>
          <w:color w:val="333333"/>
          <w:sz w:val="18"/>
          <w:szCs w:val="18"/>
          <w:lang w:val="en-US" w:eastAsia="ru-RU"/>
        </w:rPr>
        <w:t>firstCell.</w:t>
      </w:r>
      <w:r w:rsidRPr="008A59DD">
        <w:rPr>
          <w:rFonts w:ascii="Consolas" w:eastAsia="Times New Roman" w:hAnsi="Consolas" w:cs="Times New Roman"/>
          <w:color w:val="006633"/>
          <w:sz w:val="18"/>
          <w:szCs w:val="18"/>
          <w:lang w:val="en-US" w:eastAsia="ru-RU"/>
        </w:rPr>
        <w:t>x</w:t>
      </w:r>
      <w:proofErr w:type="spellEnd"/>
      <w:r w:rsidRPr="008A59DD">
        <w:rPr>
          <w:rFonts w:ascii="Consolas" w:eastAsia="Times New Roman" w:hAnsi="Consolas" w:cs="Times New Roman"/>
          <w:color w:val="333333"/>
          <w:sz w:val="18"/>
          <w:szCs w:val="18"/>
          <w:lang w:val="en-US" w:eastAsia="ru-RU"/>
        </w:rPr>
        <w:t xml:space="preserve">, </w:t>
      </w:r>
      <w:proofErr w:type="spellStart"/>
      <w:r w:rsidRPr="008A59DD">
        <w:rPr>
          <w:rFonts w:ascii="Consolas" w:eastAsia="Times New Roman" w:hAnsi="Consolas" w:cs="Times New Roman"/>
          <w:color w:val="333333"/>
          <w:sz w:val="18"/>
          <w:szCs w:val="18"/>
          <w:lang w:val="en-US" w:eastAsia="ru-RU"/>
        </w:rPr>
        <w:t>firstCell.</w:t>
      </w:r>
      <w:r w:rsidRPr="008A59DD">
        <w:rPr>
          <w:rFonts w:ascii="Consolas" w:eastAsia="Times New Roman" w:hAnsi="Consolas" w:cs="Times New Roman"/>
          <w:color w:val="006633"/>
          <w:sz w:val="18"/>
          <w:szCs w:val="18"/>
          <w:lang w:val="en-US" w:eastAsia="ru-RU"/>
        </w:rPr>
        <w:t>y</w:t>
      </w:r>
      <w:proofErr w:type="spellEnd"/>
      <w:r w:rsidRPr="008A59DD">
        <w:rPr>
          <w:rFonts w:ascii="Consolas" w:eastAsia="Times New Roman" w:hAnsi="Consolas" w:cs="Times New Roman"/>
          <w:color w:val="009900"/>
          <w:sz w:val="18"/>
          <w:szCs w:val="18"/>
          <w:lang w:val="en-US" w:eastAsia="ru-RU"/>
        </w:rPr>
        <w:t>))</w:t>
      </w:r>
      <w:r w:rsidRPr="008A59DD">
        <w:rPr>
          <w:rFonts w:ascii="Consolas" w:eastAsia="Times New Roman" w:hAnsi="Consolas" w:cs="Times New Roman"/>
          <w:color w:val="339933"/>
          <w:sz w:val="18"/>
          <w:szCs w:val="18"/>
          <w:lang w:val="en-US" w:eastAsia="ru-RU"/>
        </w:rPr>
        <w:t>;</w:t>
      </w:r>
    </w:p>
    <w:p w:rsidR="008A59DD" w:rsidRPr="008A59DD" w:rsidRDefault="008A59DD" w:rsidP="008A59DD">
      <w:pPr>
        <w:numPr>
          <w:ilvl w:val="0"/>
          <w:numId w:val="18"/>
        </w:numPr>
        <w:shd w:val="clear" w:color="auto" w:fill="FFFFFF"/>
        <w:spacing w:after="0" w:line="360" w:lineRule="atLeast"/>
        <w:textAlignment w:val="top"/>
        <w:rPr>
          <w:rFonts w:ascii="Consolas" w:eastAsia="Times New Roman" w:hAnsi="Consolas" w:cs="Times New Roman"/>
          <w:color w:val="333333"/>
          <w:sz w:val="18"/>
          <w:szCs w:val="18"/>
          <w:lang w:val="en-US" w:eastAsia="ru-RU"/>
        </w:rPr>
      </w:pPr>
      <w:r w:rsidRPr="008A59DD">
        <w:rPr>
          <w:rFonts w:ascii="Consolas" w:eastAsia="Times New Roman" w:hAnsi="Consolas" w:cs="Times New Roman"/>
          <w:color w:val="333333"/>
          <w:sz w:val="18"/>
          <w:szCs w:val="18"/>
          <w:lang w:val="en-US" w:eastAsia="ru-RU"/>
        </w:rPr>
        <w:t> </w:t>
      </w:r>
    </w:p>
    <w:p w:rsidR="008A59DD" w:rsidRPr="008A59DD" w:rsidRDefault="008A59DD" w:rsidP="008A59DD">
      <w:pPr>
        <w:numPr>
          <w:ilvl w:val="0"/>
          <w:numId w:val="18"/>
        </w:numPr>
        <w:shd w:val="clear" w:color="auto" w:fill="FFFFFF"/>
        <w:spacing w:after="0" w:line="360" w:lineRule="atLeast"/>
        <w:textAlignment w:val="top"/>
        <w:rPr>
          <w:rFonts w:ascii="Consolas" w:eastAsia="Times New Roman" w:hAnsi="Consolas" w:cs="Times New Roman"/>
          <w:color w:val="333333"/>
          <w:sz w:val="18"/>
          <w:szCs w:val="18"/>
          <w:lang w:val="en-US" w:eastAsia="ru-RU"/>
        </w:rPr>
      </w:pPr>
      <w:r w:rsidRPr="008A59DD">
        <w:rPr>
          <w:rFonts w:ascii="Consolas" w:eastAsia="Times New Roman" w:hAnsi="Consolas" w:cs="Times New Roman"/>
          <w:color w:val="333333"/>
          <w:sz w:val="18"/>
          <w:szCs w:val="18"/>
          <w:lang w:val="en-US" w:eastAsia="ru-RU"/>
        </w:rPr>
        <w:t>        </w:t>
      </w:r>
      <w:r w:rsidRPr="008A59DD">
        <w:rPr>
          <w:rFonts w:ascii="Consolas" w:eastAsia="Times New Roman" w:hAnsi="Consolas" w:cs="Times New Roman"/>
          <w:color w:val="003399"/>
          <w:sz w:val="18"/>
          <w:szCs w:val="18"/>
          <w:lang w:val="en-US" w:eastAsia="ru-RU"/>
        </w:rPr>
        <w:t>Point</w:t>
      </w:r>
      <w:r w:rsidRPr="008A59DD">
        <w:rPr>
          <w:rFonts w:ascii="Consolas" w:eastAsia="Times New Roman" w:hAnsi="Consolas" w:cs="Times New Roman"/>
          <w:color w:val="009900"/>
          <w:sz w:val="18"/>
          <w:szCs w:val="18"/>
          <w:lang w:val="en-US" w:eastAsia="ru-RU"/>
        </w:rPr>
        <w:t>[]</w:t>
      </w:r>
      <w:r w:rsidRPr="008A59DD">
        <w:rPr>
          <w:rFonts w:ascii="Consolas" w:eastAsia="Times New Roman" w:hAnsi="Consolas" w:cs="Times New Roman"/>
          <w:color w:val="333333"/>
          <w:sz w:val="18"/>
          <w:szCs w:val="18"/>
          <w:lang w:val="en-US" w:eastAsia="ru-RU"/>
        </w:rPr>
        <w:t> points </w:t>
      </w:r>
      <w:r w:rsidRPr="008A59DD">
        <w:rPr>
          <w:rFonts w:ascii="Consolas" w:eastAsia="Times New Roman" w:hAnsi="Consolas" w:cs="Times New Roman"/>
          <w:color w:val="339933"/>
          <w:sz w:val="18"/>
          <w:szCs w:val="18"/>
          <w:lang w:val="en-US" w:eastAsia="ru-RU"/>
        </w:rPr>
        <w:t>=</w:t>
      </w:r>
      <w:r w:rsidRPr="008A59DD">
        <w:rPr>
          <w:rFonts w:ascii="Consolas" w:eastAsia="Times New Roman" w:hAnsi="Consolas" w:cs="Times New Roman"/>
          <w:color w:val="333333"/>
          <w:sz w:val="18"/>
          <w:szCs w:val="18"/>
          <w:lang w:val="en-US" w:eastAsia="ru-RU"/>
        </w:rPr>
        <w:t> </w:t>
      </w:r>
      <w:r w:rsidRPr="008A59DD">
        <w:rPr>
          <w:rFonts w:ascii="Consolas" w:eastAsia="Times New Roman" w:hAnsi="Consolas" w:cs="Times New Roman"/>
          <w:b/>
          <w:bCs/>
          <w:color w:val="000000"/>
          <w:sz w:val="18"/>
          <w:szCs w:val="18"/>
          <w:lang w:val="en-US" w:eastAsia="ru-RU"/>
        </w:rPr>
        <w:t>new</w:t>
      </w:r>
      <w:r w:rsidRPr="008A59DD">
        <w:rPr>
          <w:rFonts w:ascii="Consolas" w:eastAsia="Times New Roman" w:hAnsi="Consolas" w:cs="Times New Roman"/>
          <w:color w:val="333333"/>
          <w:sz w:val="18"/>
          <w:szCs w:val="18"/>
          <w:lang w:val="en-US" w:eastAsia="ru-RU"/>
        </w:rPr>
        <w:t> </w:t>
      </w:r>
      <w:r w:rsidRPr="008A59DD">
        <w:rPr>
          <w:rFonts w:ascii="Consolas" w:eastAsia="Times New Roman" w:hAnsi="Consolas" w:cs="Times New Roman"/>
          <w:color w:val="003399"/>
          <w:sz w:val="18"/>
          <w:szCs w:val="18"/>
          <w:lang w:val="en-US" w:eastAsia="ru-RU"/>
        </w:rPr>
        <w:t>Point</w:t>
      </w:r>
      <w:r w:rsidRPr="008A59DD">
        <w:rPr>
          <w:rFonts w:ascii="Consolas" w:eastAsia="Times New Roman" w:hAnsi="Consolas" w:cs="Times New Roman"/>
          <w:color w:val="009900"/>
          <w:sz w:val="18"/>
          <w:szCs w:val="18"/>
          <w:lang w:val="en-US" w:eastAsia="ru-RU"/>
        </w:rPr>
        <w:t>[</w:t>
      </w:r>
      <w:proofErr w:type="spellStart"/>
      <w:r w:rsidRPr="008A59DD">
        <w:rPr>
          <w:rFonts w:ascii="Consolas" w:eastAsia="Times New Roman" w:hAnsi="Consolas" w:cs="Times New Roman"/>
          <w:color w:val="333333"/>
          <w:sz w:val="18"/>
          <w:szCs w:val="18"/>
          <w:lang w:val="en-US" w:eastAsia="ru-RU"/>
        </w:rPr>
        <w:t>path.</w:t>
      </w:r>
      <w:r w:rsidRPr="008A59DD">
        <w:rPr>
          <w:rFonts w:ascii="Consolas" w:eastAsia="Times New Roman" w:hAnsi="Consolas" w:cs="Times New Roman"/>
          <w:color w:val="006633"/>
          <w:sz w:val="18"/>
          <w:szCs w:val="18"/>
          <w:lang w:val="en-US" w:eastAsia="ru-RU"/>
        </w:rPr>
        <w:t>size</w:t>
      </w:r>
      <w:proofErr w:type="spellEnd"/>
      <w:r w:rsidRPr="008A59DD">
        <w:rPr>
          <w:rFonts w:ascii="Consolas" w:eastAsia="Times New Roman" w:hAnsi="Consolas" w:cs="Times New Roman"/>
          <w:color w:val="009900"/>
          <w:sz w:val="18"/>
          <w:szCs w:val="18"/>
          <w:lang w:val="en-US" w:eastAsia="ru-RU"/>
        </w:rPr>
        <w:t>()]</w:t>
      </w:r>
      <w:r w:rsidRPr="008A59DD">
        <w:rPr>
          <w:rFonts w:ascii="Consolas" w:eastAsia="Times New Roman" w:hAnsi="Consolas" w:cs="Times New Roman"/>
          <w:color w:val="339933"/>
          <w:sz w:val="18"/>
          <w:szCs w:val="18"/>
          <w:lang w:val="en-US" w:eastAsia="ru-RU"/>
        </w:rPr>
        <w:t>;</w:t>
      </w:r>
    </w:p>
    <w:p w:rsidR="008A59DD" w:rsidRPr="008A59DD" w:rsidRDefault="008A59DD" w:rsidP="008A59DD">
      <w:pPr>
        <w:numPr>
          <w:ilvl w:val="0"/>
          <w:numId w:val="18"/>
        </w:numPr>
        <w:shd w:val="clear" w:color="auto" w:fill="FFFFFF"/>
        <w:spacing w:after="0" w:line="360" w:lineRule="atLeast"/>
        <w:textAlignment w:val="top"/>
        <w:rPr>
          <w:rFonts w:ascii="Consolas" w:eastAsia="Times New Roman" w:hAnsi="Consolas" w:cs="Times New Roman"/>
          <w:color w:val="333333"/>
          <w:sz w:val="18"/>
          <w:szCs w:val="18"/>
          <w:lang w:eastAsia="ru-RU"/>
        </w:rPr>
      </w:pPr>
      <w:r w:rsidRPr="008A59DD">
        <w:rPr>
          <w:rFonts w:ascii="Consolas" w:eastAsia="Times New Roman" w:hAnsi="Consolas" w:cs="Times New Roman"/>
          <w:color w:val="333333"/>
          <w:sz w:val="18"/>
          <w:szCs w:val="18"/>
          <w:lang w:val="en-US" w:eastAsia="ru-RU"/>
        </w:rPr>
        <w:t xml:space="preserve">        </w:t>
      </w:r>
      <w:proofErr w:type="spellStart"/>
      <w:r w:rsidRPr="008A59DD">
        <w:rPr>
          <w:rFonts w:ascii="Consolas" w:eastAsia="Times New Roman" w:hAnsi="Consolas" w:cs="Times New Roman"/>
          <w:color w:val="333333"/>
          <w:sz w:val="18"/>
          <w:szCs w:val="18"/>
          <w:lang w:eastAsia="ru-RU"/>
        </w:rPr>
        <w:t>path.</w:t>
      </w:r>
      <w:r w:rsidRPr="008A59DD">
        <w:rPr>
          <w:rFonts w:ascii="Consolas" w:eastAsia="Times New Roman" w:hAnsi="Consolas" w:cs="Times New Roman"/>
          <w:color w:val="006633"/>
          <w:sz w:val="18"/>
          <w:szCs w:val="18"/>
          <w:lang w:eastAsia="ru-RU"/>
        </w:rPr>
        <w:t>toArray</w:t>
      </w:r>
      <w:proofErr w:type="spellEnd"/>
      <w:r w:rsidRPr="008A59DD">
        <w:rPr>
          <w:rFonts w:ascii="Consolas" w:eastAsia="Times New Roman" w:hAnsi="Consolas" w:cs="Times New Roman"/>
          <w:color w:val="009900"/>
          <w:sz w:val="18"/>
          <w:szCs w:val="18"/>
          <w:lang w:eastAsia="ru-RU"/>
        </w:rPr>
        <w:t>(</w:t>
      </w:r>
      <w:proofErr w:type="spellStart"/>
      <w:r w:rsidRPr="008A59DD">
        <w:rPr>
          <w:rFonts w:ascii="Consolas" w:eastAsia="Times New Roman" w:hAnsi="Consolas" w:cs="Times New Roman"/>
          <w:color w:val="333333"/>
          <w:sz w:val="18"/>
          <w:szCs w:val="18"/>
          <w:lang w:eastAsia="ru-RU"/>
        </w:rPr>
        <w:t>points</w:t>
      </w:r>
      <w:proofErr w:type="spellEnd"/>
      <w:r w:rsidRPr="008A59DD">
        <w:rPr>
          <w:rFonts w:ascii="Consolas" w:eastAsia="Times New Roman" w:hAnsi="Consolas" w:cs="Times New Roman"/>
          <w:color w:val="009900"/>
          <w:sz w:val="18"/>
          <w:szCs w:val="18"/>
          <w:lang w:eastAsia="ru-RU"/>
        </w:rPr>
        <w:t>)</w:t>
      </w:r>
      <w:r w:rsidRPr="008A59DD">
        <w:rPr>
          <w:rFonts w:ascii="Consolas" w:eastAsia="Times New Roman" w:hAnsi="Consolas" w:cs="Times New Roman"/>
          <w:color w:val="339933"/>
          <w:sz w:val="18"/>
          <w:szCs w:val="18"/>
          <w:lang w:eastAsia="ru-RU"/>
        </w:rPr>
        <w:t>;</w:t>
      </w:r>
    </w:p>
    <w:p w:rsidR="008A59DD" w:rsidRPr="008A59DD" w:rsidRDefault="008A59DD" w:rsidP="008A59DD">
      <w:pPr>
        <w:numPr>
          <w:ilvl w:val="0"/>
          <w:numId w:val="18"/>
        </w:numPr>
        <w:shd w:val="clear" w:color="auto" w:fill="FFFFFF"/>
        <w:spacing w:after="0" w:line="360" w:lineRule="atLeast"/>
        <w:textAlignment w:val="top"/>
        <w:rPr>
          <w:rFonts w:ascii="Consolas" w:eastAsia="Times New Roman" w:hAnsi="Consolas" w:cs="Times New Roman"/>
          <w:color w:val="333333"/>
          <w:sz w:val="18"/>
          <w:szCs w:val="18"/>
          <w:lang w:eastAsia="ru-RU"/>
        </w:rPr>
      </w:pPr>
      <w:r w:rsidRPr="008A59DD">
        <w:rPr>
          <w:rFonts w:ascii="Consolas" w:eastAsia="Times New Roman" w:hAnsi="Consolas" w:cs="Times New Roman"/>
          <w:color w:val="333333"/>
          <w:sz w:val="18"/>
          <w:szCs w:val="18"/>
          <w:lang w:eastAsia="ru-RU"/>
        </w:rPr>
        <w:t>        </w:t>
      </w:r>
      <w:proofErr w:type="spellStart"/>
      <w:r w:rsidRPr="008A59DD">
        <w:rPr>
          <w:rFonts w:ascii="Consolas" w:eastAsia="Times New Roman" w:hAnsi="Consolas" w:cs="Times New Roman"/>
          <w:b/>
          <w:bCs/>
          <w:color w:val="000000"/>
          <w:sz w:val="18"/>
          <w:szCs w:val="18"/>
          <w:lang w:eastAsia="ru-RU"/>
        </w:rPr>
        <w:t>return</w:t>
      </w:r>
      <w:proofErr w:type="spellEnd"/>
      <w:r w:rsidRPr="008A59DD">
        <w:rPr>
          <w:rFonts w:ascii="Consolas" w:eastAsia="Times New Roman" w:hAnsi="Consolas" w:cs="Times New Roman"/>
          <w:color w:val="333333"/>
          <w:sz w:val="18"/>
          <w:szCs w:val="18"/>
          <w:lang w:eastAsia="ru-RU"/>
        </w:rPr>
        <w:t> </w:t>
      </w:r>
      <w:proofErr w:type="spellStart"/>
      <w:r w:rsidRPr="008A59DD">
        <w:rPr>
          <w:rFonts w:ascii="Consolas" w:eastAsia="Times New Roman" w:hAnsi="Consolas" w:cs="Times New Roman"/>
          <w:color w:val="333333"/>
          <w:sz w:val="18"/>
          <w:szCs w:val="18"/>
          <w:lang w:eastAsia="ru-RU"/>
        </w:rPr>
        <w:t>points</w:t>
      </w:r>
      <w:proofErr w:type="spellEnd"/>
      <w:r w:rsidRPr="008A59DD">
        <w:rPr>
          <w:rFonts w:ascii="Consolas" w:eastAsia="Times New Roman" w:hAnsi="Consolas" w:cs="Times New Roman"/>
          <w:color w:val="339933"/>
          <w:sz w:val="18"/>
          <w:szCs w:val="18"/>
          <w:lang w:eastAsia="ru-RU"/>
        </w:rPr>
        <w:t>;</w:t>
      </w:r>
    </w:p>
    <w:p w:rsidR="008A59DD" w:rsidRPr="008A59DD" w:rsidRDefault="008A59DD" w:rsidP="008A59DD">
      <w:pPr>
        <w:numPr>
          <w:ilvl w:val="0"/>
          <w:numId w:val="18"/>
        </w:numPr>
        <w:shd w:val="clear" w:color="auto" w:fill="FFFFFF"/>
        <w:spacing w:after="0" w:line="360" w:lineRule="atLeast"/>
        <w:textAlignment w:val="top"/>
        <w:rPr>
          <w:rFonts w:ascii="Consolas" w:eastAsia="Times New Roman" w:hAnsi="Consolas" w:cs="Times New Roman"/>
          <w:color w:val="333333"/>
          <w:sz w:val="18"/>
          <w:szCs w:val="18"/>
          <w:lang w:eastAsia="ru-RU"/>
        </w:rPr>
      </w:pPr>
      <w:r w:rsidRPr="008A59DD">
        <w:rPr>
          <w:rFonts w:ascii="Consolas" w:eastAsia="Times New Roman" w:hAnsi="Consolas" w:cs="Times New Roman"/>
          <w:color w:val="333333"/>
          <w:sz w:val="18"/>
          <w:szCs w:val="18"/>
          <w:lang w:eastAsia="ru-RU"/>
        </w:rPr>
        <w:t>    </w:t>
      </w:r>
      <w:r w:rsidRPr="008A59DD">
        <w:rPr>
          <w:rFonts w:ascii="Consolas" w:eastAsia="Times New Roman" w:hAnsi="Consolas" w:cs="Times New Roman"/>
          <w:color w:val="009900"/>
          <w:sz w:val="18"/>
          <w:szCs w:val="18"/>
          <w:lang w:eastAsia="ru-RU"/>
        </w:rPr>
        <w:t>}</w:t>
      </w:r>
    </w:p>
    <w:p w:rsidR="008A59DD" w:rsidRPr="008A59DD" w:rsidRDefault="008A59DD" w:rsidP="001A4AF9">
      <w:pPr>
        <w:numPr>
          <w:ilvl w:val="0"/>
          <w:numId w:val="18"/>
        </w:numPr>
        <w:shd w:val="clear" w:color="auto" w:fill="FFFFFF"/>
        <w:spacing w:after="0" w:line="360" w:lineRule="atLeast"/>
        <w:textAlignment w:val="top"/>
        <w:rPr>
          <w:rFonts w:ascii="Consolas" w:eastAsia="Times New Roman" w:hAnsi="Consolas" w:cs="Times New Roman"/>
          <w:color w:val="333333"/>
          <w:sz w:val="18"/>
          <w:szCs w:val="18"/>
          <w:lang w:eastAsia="ru-RU"/>
        </w:rPr>
      </w:pPr>
      <w:r w:rsidRPr="008A59DD">
        <w:rPr>
          <w:rFonts w:ascii="Consolas" w:eastAsia="Times New Roman" w:hAnsi="Consolas" w:cs="Times New Roman"/>
          <w:color w:val="333333"/>
          <w:sz w:val="18"/>
          <w:szCs w:val="18"/>
          <w:lang w:eastAsia="ru-RU"/>
        </w:rPr>
        <w:t>     </w:t>
      </w:r>
    </w:p>
    <w:p w:rsidR="008A59DD" w:rsidRPr="008A59DD" w:rsidRDefault="008A59DD" w:rsidP="008A59DD">
      <w:pPr>
        <w:numPr>
          <w:ilvl w:val="0"/>
          <w:numId w:val="18"/>
        </w:numPr>
        <w:shd w:val="clear" w:color="auto" w:fill="FFFFFF"/>
        <w:spacing w:after="0" w:line="360" w:lineRule="atLeast"/>
        <w:textAlignment w:val="top"/>
        <w:rPr>
          <w:rFonts w:ascii="Consolas" w:eastAsia="Times New Roman" w:hAnsi="Consolas" w:cs="Times New Roman"/>
          <w:color w:val="333333"/>
          <w:sz w:val="18"/>
          <w:szCs w:val="18"/>
          <w:lang w:eastAsia="ru-RU"/>
        </w:rPr>
      </w:pPr>
      <w:r w:rsidRPr="008A59DD">
        <w:rPr>
          <w:rFonts w:ascii="Consolas" w:eastAsia="Times New Roman" w:hAnsi="Consolas" w:cs="Times New Roman"/>
          <w:color w:val="333333"/>
          <w:sz w:val="18"/>
          <w:szCs w:val="18"/>
          <w:lang w:eastAsia="ru-RU"/>
        </w:rPr>
        <w:t>    </w:t>
      </w:r>
      <w:proofErr w:type="spellStart"/>
      <w:r w:rsidRPr="008A59DD">
        <w:rPr>
          <w:rFonts w:ascii="Consolas" w:eastAsia="Times New Roman" w:hAnsi="Consolas" w:cs="Times New Roman"/>
          <w:b/>
          <w:bCs/>
          <w:color w:val="000066"/>
          <w:sz w:val="18"/>
          <w:szCs w:val="18"/>
          <w:lang w:eastAsia="ru-RU"/>
        </w:rPr>
        <w:t>void</w:t>
      </w:r>
      <w:proofErr w:type="spellEnd"/>
      <w:r w:rsidRPr="008A59DD">
        <w:rPr>
          <w:rFonts w:ascii="Consolas" w:eastAsia="Times New Roman" w:hAnsi="Consolas" w:cs="Times New Roman"/>
          <w:color w:val="333333"/>
          <w:sz w:val="18"/>
          <w:szCs w:val="18"/>
          <w:lang w:eastAsia="ru-RU"/>
        </w:rPr>
        <w:t> </w:t>
      </w:r>
      <w:proofErr w:type="spellStart"/>
      <w:proofErr w:type="gramStart"/>
      <w:r w:rsidRPr="008A59DD">
        <w:rPr>
          <w:rFonts w:ascii="Consolas" w:eastAsia="Times New Roman" w:hAnsi="Consolas" w:cs="Times New Roman"/>
          <w:color w:val="333333"/>
          <w:sz w:val="18"/>
          <w:szCs w:val="18"/>
          <w:lang w:eastAsia="ru-RU"/>
        </w:rPr>
        <w:t>addToStack</w:t>
      </w:r>
      <w:proofErr w:type="spellEnd"/>
      <w:r w:rsidRPr="008A59DD">
        <w:rPr>
          <w:rFonts w:ascii="Consolas" w:eastAsia="Times New Roman" w:hAnsi="Consolas" w:cs="Times New Roman"/>
          <w:color w:val="009900"/>
          <w:sz w:val="18"/>
          <w:szCs w:val="18"/>
          <w:lang w:eastAsia="ru-RU"/>
        </w:rPr>
        <w:t>(</w:t>
      </w:r>
      <w:proofErr w:type="spellStart"/>
      <w:proofErr w:type="gramEnd"/>
      <w:r w:rsidRPr="008A59DD">
        <w:rPr>
          <w:rFonts w:ascii="Consolas" w:eastAsia="Times New Roman" w:hAnsi="Consolas" w:cs="Times New Roman"/>
          <w:color w:val="333333"/>
          <w:sz w:val="18"/>
          <w:szCs w:val="18"/>
          <w:lang w:eastAsia="ru-RU"/>
        </w:rPr>
        <w:t>Cell</w:t>
      </w:r>
      <w:proofErr w:type="spellEnd"/>
      <w:r w:rsidRPr="008A59DD">
        <w:rPr>
          <w:rFonts w:ascii="Consolas" w:eastAsia="Times New Roman" w:hAnsi="Consolas" w:cs="Times New Roman"/>
          <w:color w:val="333333"/>
          <w:sz w:val="18"/>
          <w:szCs w:val="18"/>
          <w:lang w:eastAsia="ru-RU"/>
        </w:rPr>
        <w:t xml:space="preserve"> </w:t>
      </w:r>
      <w:proofErr w:type="spellStart"/>
      <w:r w:rsidRPr="008A59DD">
        <w:rPr>
          <w:rFonts w:ascii="Consolas" w:eastAsia="Times New Roman" w:hAnsi="Consolas" w:cs="Times New Roman"/>
          <w:color w:val="333333"/>
          <w:sz w:val="18"/>
          <w:szCs w:val="18"/>
          <w:lang w:eastAsia="ru-RU"/>
        </w:rPr>
        <w:t>cell</w:t>
      </w:r>
      <w:proofErr w:type="spellEnd"/>
      <w:r w:rsidRPr="008A59DD">
        <w:rPr>
          <w:rFonts w:ascii="Consolas" w:eastAsia="Times New Roman" w:hAnsi="Consolas" w:cs="Times New Roman"/>
          <w:color w:val="009900"/>
          <w:sz w:val="18"/>
          <w:szCs w:val="18"/>
          <w:lang w:eastAsia="ru-RU"/>
        </w:rPr>
        <w:t>)</w:t>
      </w:r>
      <w:r w:rsidRPr="008A59DD">
        <w:rPr>
          <w:rFonts w:ascii="Consolas" w:eastAsia="Times New Roman" w:hAnsi="Consolas" w:cs="Times New Roman"/>
          <w:color w:val="333333"/>
          <w:sz w:val="18"/>
          <w:szCs w:val="18"/>
          <w:lang w:eastAsia="ru-RU"/>
        </w:rPr>
        <w:t> </w:t>
      </w:r>
      <w:r w:rsidRPr="008A59DD">
        <w:rPr>
          <w:rFonts w:ascii="Consolas" w:eastAsia="Times New Roman" w:hAnsi="Consolas" w:cs="Times New Roman"/>
          <w:color w:val="009900"/>
          <w:sz w:val="18"/>
          <w:szCs w:val="18"/>
          <w:lang w:eastAsia="ru-RU"/>
        </w:rPr>
        <w:t>{</w:t>
      </w:r>
    </w:p>
    <w:p w:rsidR="008A59DD" w:rsidRPr="008A59DD" w:rsidRDefault="008A59DD" w:rsidP="008A59DD">
      <w:pPr>
        <w:numPr>
          <w:ilvl w:val="0"/>
          <w:numId w:val="18"/>
        </w:numPr>
        <w:shd w:val="clear" w:color="auto" w:fill="FFFFFF"/>
        <w:spacing w:after="0" w:line="360" w:lineRule="atLeast"/>
        <w:textAlignment w:val="top"/>
        <w:rPr>
          <w:rFonts w:ascii="Consolas" w:eastAsia="Times New Roman" w:hAnsi="Consolas" w:cs="Times New Roman"/>
          <w:color w:val="333333"/>
          <w:sz w:val="18"/>
          <w:szCs w:val="18"/>
          <w:lang w:eastAsia="ru-RU"/>
        </w:rPr>
      </w:pPr>
      <w:r w:rsidRPr="008A59DD">
        <w:rPr>
          <w:rFonts w:ascii="Consolas" w:eastAsia="Times New Roman" w:hAnsi="Consolas" w:cs="Times New Roman"/>
          <w:color w:val="333333"/>
          <w:sz w:val="18"/>
          <w:szCs w:val="18"/>
          <w:lang w:eastAsia="ru-RU"/>
        </w:rPr>
        <w:t>        </w:t>
      </w:r>
      <w:proofErr w:type="spellStart"/>
      <w:r w:rsidRPr="008A59DD">
        <w:rPr>
          <w:rFonts w:ascii="Consolas" w:eastAsia="Times New Roman" w:hAnsi="Consolas" w:cs="Times New Roman"/>
          <w:b/>
          <w:bCs/>
          <w:color w:val="000000"/>
          <w:sz w:val="18"/>
          <w:szCs w:val="18"/>
          <w:lang w:eastAsia="ru-RU"/>
        </w:rPr>
        <w:t>if</w:t>
      </w:r>
      <w:proofErr w:type="spellEnd"/>
      <w:r w:rsidRPr="008A59DD">
        <w:rPr>
          <w:rFonts w:ascii="Consolas" w:eastAsia="Times New Roman" w:hAnsi="Consolas" w:cs="Times New Roman"/>
          <w:color w:val="333333"/>
          <w:sz w:val="18"/>
          <w:szCs w:val="18"/>
          <w:lang w:eastAsia="ru-RU"/>
        </w:rPr>
        <w:t> </w:t>
      </w:r>
      <w:r w:rsidRPr="008A59DD">
        <w:rPr>
          <w:rFonts w:ascii="Consolas" w:eastAsia="Times New Roman" w:hAnsi="Consolas" w:cs="Times New Roman"/>
          <w:color w:val="009900"/>
          <w:sz w:val="18"/>
          <w:szCs w:val="18"/>
          <w:lang w:eastAsia="ru-RU"/>
        </w:rPr>
        <w:t>(</w:t>
      </w:r>
      <w:proofErr w:type="spellStart"/>
      <w:r w:rsidRPr="008A59DD">
        <w:rPr>
          <w:rFonts w:ascii="Consolas" w:eastAsia="Times New Roman" w:hAnsi="Consolas" w:cs="Times New Roman"/>
          <w:color w:val="333333"/>
          <w:sz w:val="18"/>
          <w:szCs w:val="18"/>
          <w:lang w:eastAsia="ru-RU"/>
        </w:rPr>
        <w:t>stack.</w:t>
      </w:r>
      <w:r w:rsidRPr="008A59DD">
        <w:rPr>
          <w:rFonts w:ascii="Consolas" w:eastAsia="Times New Roman" w:hAnsi="Consolas" w:cs="Times New Roman"/>
          <w:color w:val="006633"/>
          <w:sz w:val="18"/>
          <w:szCs w:val="18"/>
          <w:lang w:eastAsia="ru-RU"/>
        </w:rPr>
        <w:t>size</w:t>
      </w:r>
      <w:proofErr w:type="spellEnd"/>
      <w:r w:rsidRPr="008A59DD">
        <w:rPr>
          <w:rFonts w:ascii="Consolas" w:eastAsia="Times New Roman" w:hAnsi="Consolas" w:cs="Times New Roman"/>
          <w:color w:val="009900"/>
          <w:sz w:val="18"/>
          <w:szCs w:val="18"/>
          <w:lang w:eastAsia="ru-RU"/>
        </w:rPr>
        <w:t>(</w:t>
      </w:r>
      <w:proofErr w:type="gramStart"/>
      <w:r w:rsidRPr="008A59DD">
        <w:rPr>
          <w:rFonts w:ascii="Consolas" w:eastAsia="Times New Roman" w:hAnsi="Consolas" w:cs="Times New Roman"/>
          <w:color w:val="009900"/>
          <w:sz w:val="18"/>
          <w:szCs w:val="18"/>
          <w:lang w:eastAsia="ru-RU"/>
        </w:rPr>
        <w:t>)</w:t>
      </w:r>
      <w:r w:rsidRPr="008A59DD">
        <w:rPr>
          <w:rFonts w:ascii="Consolas" w:eastAsia="Times New Roman" w:hAnsi="Consolas" w:cs="Times New Roman"/>
          <w:color w:val="333333"/>
          <w:sz w:val="18"/>
          <w:szCs w:val="18"/>
          <w:lang w:eastAsia="ru-RU"/>
        </w:rPr>
        <w:t> </w:t>
      </w:r>
      <w:r w:rsidRPr="008A59DD">
        <w:rPr>
          <w:rFonts w:ascii="Consolas" w:eastAsia="Times New Roman" w:hAnsi="Consolas" w:cs="Times New Roman"/>
          <w:color w:val="339933"/>
          <w:sz w:val="18"/>
          <w:szCs w:val="18"/>
          <w:lang w:eastAsia="ru-RU"/>
        </w:rPr>
        <w:t>!</w:t>
      </w:r>
      <w:proofErr w:type="gramEnd"/>
      <w:r w:rsidRPr="008A59DD">
        <w:rPr>
          <w:rFonts w:ascii="Consolas" w:eastAsia="Times New Roman" w:hAnsi="Consolas" w:cs="Times New Roman"/>
          <w:color w:val="339933"/>
          <w:sz w:val="18"/>
          <w:szCs w:val="18"/>
          <w:lang w:eastAsia="ru-RU"/>
        </w:rPr>
        <w:t>=</w:t>
      </w:r>
      <w:r w:rsidRPr="008A59DD">
        <w:rPr>
          <w:rFonts w:ascii="Consolas" w:eastAsia="Times New Roman" w:hAnsi="Consolas" w:cs="Times New Roman"/>
          <w:color w:val="333333"/>
          <w:sz w:val="18"/>
          <w:szCs w:val="18"/>
          <w:lang w:eastAsia="ru-RU"/>
        </w:rPr>
        <w:t> </w:t>
      </w:r>
      <w:r w:rsidRPr="008A59DD">
        <w:rPr>
          <w:rFonts w:ascii="Consolas" w:eastAsia="Times New Roman" w:hAnsi="Consolas" w:cs="Times New Roman"/>
          <w:color w:val="CC66CC"/>
          <w:sz w:val="18"/>
          <w:szCs w:val="18"/>
          <w:lang w:eastAsia="ru-RU"/>
        </w:rPr>
        <w:t>0</w:t>
      </w:r>
      <w:r w:rsidRPr="008A59DD">
        <w:rPr>
          <w:rFonts w:ascii="Consolas" w:eastAsia="Times New Roman" w:hAnsi="Consolas" w:cs="Times New Roman"/>
          <w:color w:val="009900"/>
          <w:sz w:val="18"/>
          <w:szCs w:val="18"/>
          <w:lang w:eastAsia="ru-RU"/>
        </w:rPr>
        <w:t>)</w:t>
      </w:r>
    </w:p>
    <w:p w:rsidR="008A59DD" w:rsidRPr="008A59DD" w:rsidRDefault="008A59DD" w:rsidP="008A59DD">
      <w:pPr>
        <w:numPr>
          <w:ilvl w:val="0"/>
          <w:numId w:val="18"/>
        </w:numPr>
        <w:shd w:val="clear" w:color="auto" w:fill="FFFFFF"/>
        <w:spacing w:after="0" w:line="360" w:lineRule="atLeast"/>
        <w:textAlignment w:val="top"/>
        <w:rPr>
          <w:rFonts w:ascii="Consolas" w:eastAsia="Times New Roman" w:hAnsi="Consolas" w:cs="Times New Roman"/>
          <w:color w:val="333333"/>
          <w:sz w:val="18"/>
          <w:szCs w:val="18"/>
          <w:lang w:eastAsia="ru-RU"/>
        </w:rPr>
      </w:pPr>
      <w:r w:rsidRPr="008A59DD">
        <w:rPr>
          <w:rFonts w:ascii="Consolas" w:eastAsia="Times New Roman" w:hAnsi="Consolas" w:cs="Times New Roman"/>
          <w:color w:val="333333"/>
          <w:sz w:val="18"/>
          <w:szCs w:val="18"/>
          <w:lang w:eastAsia="ru-RU"/>
        </w:rPr>
        <w:t xml:space="preserve">            </w:t>
      </w:r>
      <w:proofErr w:type="spellStart"/>
      <w:proofErr w:type="gramStart"/>
      <w:r w:rsidRPr="008A59DD">
        <w:rPr>
          <w:rFonts w:ascii="Consolas" w:eastAsia="Times New Roman" w:hAnsi="Consolas" w:cs="Times New Roman"/>
          <w:color w:val="333333"/>
          <w:sz w:val="18"/>
          <w:szCs w:val="18"/>
          <w:lang w:eastAsia="ru-RU"/>
        </w:rPr>
        <w:t>setCorridor</w:t>
      </w:r>
      <w:proofErr w:type="spellEnd"/>
      <w:r w:rsidRPr="008A59DD">
        <w:rPr>
          <w:rFonts w:ascii="Consolas" w:eastAsia="Times New Roman" w:hAnsi="Consolas" w:cs="Times New Roman"/>
          <w:color w:val="009900"/>
          <w:sz w:val="18"/>
          <w:szCs w:val="18"/>
          <w:lang w:eastAsia="ru-RU"/>
        </w:rPr>
        <w:t>(</w:t>
      </w:r>
      <w:proofErr w:type="spellStart"/>
      <w:proofErr w:type="gramEnd"/>
      <w:r w:rsidRPr="008A59DD">
        <w:rPr>
          <w:rFonts w:ascii="Consolas" w:eastAsia="Times New Roman" w:hAnsi="Consolas" w:cs="Times New Roman"/>
          <w:color w:val="333333"/>
          <w:sz w:val="18"/>
          <w:szCs w:val="18"/>
          <w:lang w:eastAsia="ru-RU"/>
        </w:rPr>
        <w:t>cell</w:t>
      </w:r>
      <w:proofErr w:type="spellEnd"/>
      <w:r w:rsidRPr="008A59DD">
        <w:rPr>
          <w:rFonts w:ascii="Consolas" w:eastAsia="Times New Roman" w:hAnsi="Consolas" w:cs="Times New Roman"/>
          <w:color w:val="333333"/>
          <w:sz w:val="18"/>
          <w:szCs w:val="18"/>
          <w:lang w:eastAsia="ru-RU"/>
        </w:rPr>
        <w:t xml:space="preserve">, </w:t>
      </w:r>
      <w:proofErr w:type="spellStart"/>
      <w:r w:rsidRPr="008A59DD">
        <w:rPr>
          <w:rFonts w:ascii="Consolas" w:eastAsia="Times New Roman" w:hAnsi="Consolas" w:cs="Times New Roman"/>
          <w:color w:val="333333"/>
          <w:sz w:val="18"/>
          <w:szCs w:val="18"/>
          <w:lang w:eastAsia="ru-RU"/>
        </w:rPr>
        <w:t>stack.</w:t>
      </w:r>
      <w:r w:rsidRPr="008A59DD">
        <w:rPr>
          <w:rFonts w:ascii="Consolas" w:eastAsia="Times New Roman" w:hAnsi="Consolas" w:cs="Times New Roman"/>
          <w:color w:val="006633"/>
          <w:sz w:val="18"/>
          <w:szCs w:val="18"/>
          <w:lang w:eastAsia="ru-RU"/>
        </w:rPr>
        <w:t>getLast</w:t>
      </w:r>
      <w:proofErr w:type="spellEnd"/>
      <w:r w:rsidRPr="008A59DD">
        <w:rPr>
          <w:rFonts w:ascii="Consolas" w:eastAsia="Times New Roman" w:hAnsi="Consolas" w:cs="Times New Roman"/>
          <w:color w:val="009900"/>
          <w:sz w:val="18"/>
          <w:szCs w:val="18"/>
          <w:lang w:eastAsia="ru-RU"/>
        </w:rPr>
        <w:t>())</w:t>
      </w:r>
      <w:r w:rsidRPr="008A59DD">
        <w:rPr>
          <w:rFonts w:ascii="Consolas" w:eastAsia="Times New Roman" w:hAnsi="Consolas" w:cs="Times New Roman"/>
          <w:color w:val="339933"/>
          <w:sz w:val="18"/>
          <w:szCs w:val="18"/>
          <w:lang w:eastAsia="ru-RU"/>
        </w:rPr>
        <w:t>;</w:t>
      </w:r>
    </w:p>
    <w:p w:rsidR="008A59DD" w:rsidRPr="008A59DD" w:rsidRDefault="008A59DD" w:rsidP="008A59DD">
      <w:pPr>
        <w:numPr>
          <w:ilvl w:val="0"/>
          <w:numId w:val="18"/>
        </w:numPr>
        <w:shd w:val="clear" w:color="auto" w:fill="FFFFFF"/>
        <w:spacing w:after="0" w:line="360" w:lineRule="atLeast"/>
        <w:textAlignment w:val="top"/>
        <w:rPr>
          <w:rFonts w:ascii="Consolas" w:eastAsia="Times New Roman" w:hAnsi="Consolas" w:cs="Times New Roman"/>
          <w:color w:val="333333"/>
          <w:sz w:val="18"/>
          <w:szCs w:val="18"/>
          <w:lang w:eastAsia="ru-RU"/>
        </w:rPr>
      </w:pPr>
      <w:r w:rsidRPr="008A59DD">
        <w:rPr>
          <w:rFonts w:ascii="Consolas" w:eastAsia="Times New Roman" w:hAnsi="Consolas" w:cs="Times New Roman"/>
          <w:color w:val="333333"/>
          <w:sz w:val="18"/>
          <w:szCs w:val="18"/>
          <w:lang w:eastAsia="ru-RU"/>
        </w:rPr>
        <w:t> </w:t>
      </w:r>
    </w:p>
    <w:p w:rsidR="008A59DD" w:rsidRPr="008A59DD" w:rsidRDefault="008A59DD" w:rsidP="008A59DD">
      <w:pPr>
        <w:numPr>
          <w:ilvl w:val="0"/>
          <w:numId w:val="18"/>
        </w:numPr>
        <w:shd w:val="clear" w:color="auto" w:fill="FFFFFF"/>
        <w:spacing w:after="0" w:line="360" w:lineRule="atLeast"/>
        <w:textAlignment w:val="top"/>
        <w:rPr>
          <w:rFonts w:ascii="Consolas" w:eastAsia="Times New Roman" w:hAnsi="Consolas" w:cs="Times New Roman"/>
          <w:color w:val="333333"/>
          <w:sz w:val="18"/>
          <w:szCs w:val="18"/>
          <w:lang w:eastAsia="ru-RU"/>
        </w:rPr>
      </w:pPr>
      <w:r w:rsidRPr="008A59DD">
        <w:rPr>
          <w:rFonts w:ascii="Consolas" w:eastAsia="Times New Roman" w:hAnsi="Consolas" w:cs="Times New Roman"/>
          <w:color w:val="333333"/>
          <w:sz w:val="18"/>
          <w:szCs w:val="18"/>
          <w:lang w:eastAsia="ru-RU"/>
        </w:rPr>
        <w:t xml:space="preserve">        </w:t>
      </w:r>
      <w:proofErr w:type="spellStart"/>
      <w:r w:rsidRPr="008A59DD">
        <w:rPr>
          <w:rFonts w:ascii="Consolas" w:eastAsia="Times New Roman" w:hAnsi="Consolas" w:cs="Times New Roman"/>
          <w:color w:val="333333"/>
          <w:sz w:val="18"/>
          <w:szCs w:val="18"/>
          <w:lang w:eastAsia="ru-RU"/>
        </w:rPr>
        <w:t>stack.</w:t>
      </w:r>
      <w:r w:rsidRPr="008A59DD">
        <w:rPr>
          <w:rFonts w:ascii="Consolas" w:eastAsia="Times New Roman" w:hAnsi="Consolas" w:cs="Times New Roman"/>
          <w:color w:val="006633"/>
          <w:sz w:val="18"/>
          <w:szCs w:val="18"/>
          <w:lang w:eastAsia="ru-RU"/>
        </w:rPr>
        <w:t>add</w:t>
      </w:r>
      <w:proofErr w:type="spellEnd"/>
      <w:r w:rsidRPr="008A59DD">
        <w:rPr>
          <w:rFonts w:ascii="Consolas" w:eastAsia="Times New Roman" w:hAnsi="Consolas" w:cs="Times New Roman"/>
          <w:color w:val="009900"/>
          <w:sz w:val="18"/>
          <w:szCs w:val="18"/>
          <w:lang w:eastAsia="ru-RU"/>
        </w:rPr>
        <w:t>(</w:t>
      </w:r>
      <w:proofErr w:type="spellStart"/>
      <w:r w:rsidRPr="008A59DD">
        <w:rPr>
          <w:rFonts w:ascii="Consolas" w:eastAsia="Times New Roman" w:hAnsi="Consolas" w:cs="Times New Roman"/>
          <w:color w:val="333333"/>
          <w:sz w:val="18"/>
          <w:szCs w:val="18"/>
          <w:lang w:eastAsia="ru-RU"/>
        </w:rPr>
        <w:t>cell</w:t>
      </w:r>
      <w:proofErr w:type="spellEnd"/>
      <w:r w:rsidRPr="008A59DD">
        <w:rPr>
          <w:rFonts w:ascii="Consolas" w:eastAsia="Times New Roman" w:hAnsi="Consolas" w:cs="Times New Roman"/>
          <w:color w:val="009900"/>
          <w:sz w:val="18"/>
          <w:szCs w:val="18"/>
          <w:lang w:eastAsia="ru-RU"/>
        </w:rPr>
        <w:t>)</w:t>
      </w:r>
      <w:r w:rsidRPr="008A59DD">
        <w:rPr>
          <w:rFonts w:ascii="Consolas" w:eastAsia="Times New Roman" w:hAnsi="Consolas" w:cs="Times New Roman"/>
          <w:color w:val="339933"/>
          <w:sz w:val="18"/>
          <w:szCs w:val="18"/>
          <w:lang w:eastAsia="ru-RU"/>
        </w:rPr>
        <w:t>;</w:t>
      </w:r>
    </w:p>
    <w:p w:rsidR="008A59DD" w:rsidRPr="008A59DD" w:rsidRDefault="008A59DD" w:rsidP="008A59DD">
      <w:pPr>
        <w:numPr>
          <w:ilvl w:val="0"/>
          <w:numId w:val="18"/>
        </w:numPr>
        <w:shd w:val="clear" w:color="auto" w:fill="FFFFFF"/>
        <w:spacing w:after="0" w:line="360" w:lineRule="atLeast"/>
        <w:textAlignment w:val="top"/>
        <w:rPr>
          <w:rFonts w:ascii="Consolas" w:eastAsia="Times New Roman" w:hAnsi="Consolas" w:cs="Times New Roman"/>
          <w:color w:val="333333"/>
          <w:sz w:val="18"/>
          <w:szCs w:val="18"/>
          <w:lang w:eastAsia="ru-RU"/>
        </w:rPr>
      </w:pPr>
      <w:r w:rsidRPr="008A59DD">
        <w:rPr>
          <w:rFonts w:ascii="Consolas" w:eastAsia="Times New Roman" w:hAnsi="Consolas" w:cs="Times New Roman"/>
          <w:color w:val="333333"/>
          <w:sz w:val="18"/>
          <w:szCs w:val="18"/>
          <w:lang w:eastAsia="ru-RU"/>
        </w:rPr>
        <w:t xml:space="preserve">        </w:t>
      </w:r>
      <w:proofErr w:type="spellStart"/>
      <w:r w:rsidRPr="008A59DD">
        <w:rPr>
          <w:rFonts w:ascii="Consolas" w:eastAsia="Times New Roman" w:hAnsi="Consolas" w:cs="Times New Roman"/>
          <w:color w:val="333333"/>
          <w:sz w:val="18"/>
          <w:szCs w:val="18"/>
          <w:lang w:eastAsia="ru-RU"/>
        </w:rPr>
        <w:t>cell.</w:t>
      </w:r>
      <w:r w:rsidRPr="008A59DD">
        <w:rPr>
          <w:rFonts w:ascii="Consolas" w:eastAsia="Times New Roman" w:hAnsi="Consolas" w:cs="Times New Roman"/>
          <w:color w:val="006633"/>
          <w:sz w:val="18"/>
          <w:szCs w:val="18"/>
          <w:lang w:eastAsia="ru-RU"/>
        </w:rPr>
        <w:t>check</w:t>
      </w:r>
      <w:proofErr w:type="spellEnd"/>
      <w:r w:rsidRPr="008A59DD">
        <w:rPr>
          <w:rFonts w:ascii="Consolas" w:eastAsia="Times New Roman" w:hAnsi="Consolas" w:cs="Times New Roman"/>
          <w:color w:val="009900"/>
          <w:sz w:val="18"/>
          <w:szCs w:val="18"/>
          <w:lang w:eastAsia="ru-RU"/>
        </w:rPr>
        <w:t>()</w:t>
      </w:r>
      <w:r w:rsidRPr="008A59DD">
        <w:rPr>
          <w:rFonts w:ascii="Consolas" w:eastAsia="Times New Roman" w:hAnsi="Consolas" w:cs="Times New Roman"/>
          <w:color w:val="339933"/>
          <w:sz w:val="18"/>
          <w:szCs w:val="18"/>
          <w:lang w:eastAsia="ru-RU"/>
        </w:rPr>
        <w:t>;</w:t>
      </w:r>
    </w:p>
    <w:p w:rsidR="008A59DD" w:rsidRPr="008A59DD" w:rsidRDefault="008A59DD" w:rsidP="008A59DD">
      <w:pPr>
        <w:numPr>
          <w:ilvl w:val="0"/>
          <w:numId w:val="18"/>
        </w:numPr>
        <w:shd w:val="clear" w:color="auto" w:fill="FFFFFF"/>
        <w:spacing w:after="0" w:line="360" w:lineRule="atLeast"/>
        <w:textAlignment w:val="top"/>
        <w:rPr>
          <w:rFonts w:ascii="Consolas" w:eastAsia="Times New Roman" w:hAnsi="Consolas" w:cs="Times New Roman"/>
          <w:color w:val="333333"/>
          <w:sz w:val="18"/>
          <w:szCs w:val="18"/>
          <w:lang w:eastAsia="ru-RU"/>
        </w:rPr>
      </w:pPr>
      <w:r w:rsidRPr="008A59DD">
        <w:rPr>
          <w:rFonts w:ascii="Consolas" w:eastAsia="Times New Roman" w:hAnsi="Consolas" w:cs="Times New Roman"/>
          <w:color w:val="333333"/>
          <w:sz w:val="18"/>
          <w:szCs w:val="18"/>
          <w:lang w:eastAsia="ru-RU"/>
        </w:rPr>
        <w:t xml:space="preserve">        </w:t>
      </w:r>
      <w:proofErr w:type="spellStart"/>
      <w:r w:rsidRPr="008A59DD">
        <w:rPr>
          <w:rFonts w:ascii="Consolas" w:eastAsia="Times New Roman" w:hAnsi="Consolas" w:cs="Times New Roman"/>
          <w:color w:val="333333"/>
          <w:sz w:val="18"/>
          <w:szCs w:val="18"/>
          <w:lang w:eastAsia="ru-RU"/>
        </w:rPr>
        <w:t>nonCheckCells.</w:t>
      </w:r>
      <w:r w:rsidRPr="008A59DD">
        <w:rPr>
          <w:rFonts w:ascii="Consolas" w:eastAsia="Times New Roman" w:hAnsi="Consolas" w:cs="Times New Roman"/>
          <w:color w:val="006633"/>
          <w:sz w:val="18"/>
          <w:szCs w:val="18"/>
          <w:lang w:eastAsia="ru-RU"/>
        </w:rPr>
        <w:t>remove</w:t>
      </w:r>
      <w:proofErr w:type="spellEnd"/>
      <w:r w:rsidRPr="008A59DD">
        <w:rPr>
          <w:rFonts w:ascii="Consolas" w:eastAsia="Times New Roman" w:hAnsi="Consolas" w:cs="Times New Roman"/>
          <w:color w:val="009900"/>
          <w:sz w:val="18"/>
          <w:szCs w:val="18"/>
          <w:lang w:eastAsia="ru-RU"/>
        </w:rPr>
        <w:t>(</w:t>
      </w:r>
      <w:proofErr w:type="spellStart"/>
      <w:r w:rsidRPr="008A59DD">
        <w:rPr>
          <w:rFonts w:ascii="Consolas" w:eastAsia="Times New Roman" w:hAnsi="Consolas" w:cs="Times New Roman"/>
          <w:color w:val="333333"/>
          <w:sz w:val="18"/>
          <w:szCs w:val="18"/>
          <w:lang w:eastAsia="ru-RU"/>
        </w:rPr>
        <w:t>cell</w:t>
      </w:r>
      <w:proofErr w:type="spellEnd"/>
      <w:r w:rsidRPr="008A59DD">
        <w:rPr>
          <w:rFonts w:ascii="Consolas" w:eastAsia="Times New Roman" w:hAnsi="Consolas" w:cs="Times New Roman"/>
          <w:color w:val="009900"/>
          <w:sz w:val="18"/>
          <w:szCs w:val="18"/>
          <w:lang w:eastAsia="ru-RU"/>
        </w:rPr>
        <w:t>)</w:t>
      </w:r>
      <w:r w:rsidRPr="008A59DD">
        <w:rPr>
          <w:rFonts w:ascii="Consolas" w:eastAsia="Times New Roman" w:hAnsi="Consolas" w:cs="Times New Roman"/>
          <w:color w:val="339933"/>
          <w:sz w:val="18"/>
          <w:szCs w:val="18"/>
          <w:lang w:eastAsia="ru-RU"/>
        </w:rPr>
        <w:t>;</w:t>
      </w:r>
    </w:p>
    <w:p w:rsidR="008A59DD" w:rsidRPr="008A59DD" w:rsidRDefault="008A59DD" w:rsidP="008A59DD">
      <w:pPr>
        <w:numPr>
          <w:ilvl w:val="0"/>
          <w:numId w:val="18"/>
        </w:numPr>
        <w:shd w:val="clear" w:color="auto" w:fill="FFFFFF"/>
        <w:spacing w:after="0" w:line="360" w:lineRule="atLeast"/>
        <w:textAlignment w:val="top"/>
        <w:rPr>
          <w:rFonts w:ascii="Consolas" w:eastAsia="Times New Roman" w:hAnsi="Consolas" w:cs="Times New Roman"/>
          <w:color w:val="333333"/>
          <w:sz w:val="18"/>
          <w:szCs w:val="18"/>
          <w:lang w:eastAsia="ru-RU"/>
        </w:rPr>
      </w:pPr>
      <w:r w:rsidRPr="008A59DD">
        <w:rPr>
          <w:rFonts w:ascii="Consolas" w:eastAsia="Times New Roman" w:hAnsi="Consolas" w:cs="Times New Roman"/>
          <w:color w:val="333333"/>
          <w:sz w:val="18"/>
          <w:szCs w:val="18"/>
          <w:lang w:eastAsia="ru-RU"/>
        </w:rPr>
        <w:t>    </w:t>
      </w:r>
      <w:r w:rsidRPr="008A59DD">
        <w:rPr>
          <w:rFonts w:ascii="Consolas" w:eastAsia="Times New Roman" w:hAnsi="Consolas" w:cs="Times New Roman"/>
          <w:color w:val="009900"/>
          <w:sz w:val="18"/>
          <w:szCs w:val="18"/>
          <w:lang w:eastAsia="ru-RU"/>
        </w:rPr>
        <w:t>}</w:t>
      </w:r>
    </w:p>
    <w:p w:rsidR="008A59DD" w:rsidRPr="008A59DD" w:rsidRDefault="008A59DD" w:rsidP="002817BE">
      <w:pPr>
        <w:numPr>
          <w:ilvl w:val="0"/>
          <w:numId w:val="18"/>
        </w:numPr>
        <w:shd w:val="clear" w:color="auto" w:fill="FFFFFF"/>
        <w:spacing w:after="0" w:line="360" w:lineRule="atLeast"/>
        <w:textAlignment w:val="top"/>
        <w:rPr>
          <w:rFonts w:ascii="Consolas" w:eastAsia="Times New Roman" w:hAnsi="Consolas" w:cs="Times New Roman"/>
          <w:color w:val="333333"/>
          <w:sz w:val="18"/>
          <w:szCs w:val="18"/>
          <w:lang w:eastAsia="ru-RU"/>
        </w:rPr>
      </w:pPr>
      <w:r w:rsidRPr="008A59DD">
        <w:rPr>
          <w:rFonts w:ascii="Consolas" w:eastAsia="Times New Roman" w:hAnsi="Consolas" w:cs="Times New Roman"/>
          <w:color w:val="333333"/>
          <w:sz w:val="18"/>
          <w:szCs w:val="18"/>
          <w:lang w:eastAsia="ru-RU"/>
        </w:rPr>
        <w:t>     </w:t>
      </w:r>
    </w:p>
    <w:p w:rsidR="008A59DD" w:rsidRPr="008A59DD" w:rsidRDefault="008A59DD" w:rsidP="008A59DD">
      <w:pPr>
        <w:numPr>
          <w:ilvl w:val="0"/>
          <w:numId w:val="18"/>
        </w:numPr>
        <w:shd w:val="clear" w:color="auto" w:fill="FFFFFF"/>
        <w:spacing w:after="0" w:line="360" w:lineRule="atLeast"/>
        <w:textAlignment w:val="top"/>
        <w:rPr>
          <w:rFonts w:ascii="Consolas" w:eastAsia="Times New Roman" w:hAnsi="Consolas" w:cs="Times New Roman"/>
          <w:color w:val="333333"/>
          <w:sz w:val="18"/>
          <w:szCs w:val="18"/>
          <w:lang w:val="en-US" w:eastAsia="ru-RU"/>
        </w:rPr>
      </w:pPr>
      <w:r w:rsidRPr="008A59DD">
        <w:rPr>
          <w:rFonts w:ascii="Consolas" w:eastAsia="Times New Roman" w:hAnsi="Consolas" w:cs="Times New Roman"/>
          <w:color w:val="333333"/>
          <w:sz w:val="18"/>
          <w:szCs w:val="18"/>
          <w:lang w:val="en-US" w:eastAsia="ru-RU"/>
        </w:rPr>
        <w:t>    </w:t>
      </w:r>
      <w:r w:rsidRPr="008A59DD">
        <w:rPr>
          <w:rFonts w:ascii="Consolas" w:eastAsia="Times New Roman" w:hAnsi="Consolas" w:cs="Times New Roman"/>
          <w:b/>
          <w:bCs/>
          <w:color w:val="000066"/>
          <w:sz w:val="18"/>
          <w:szCs w:val="18"/>
          <w:lang w:val="en-US" w:eastAsia="ru-RU"/>
        </w:rPr>
        <w:t>void</w:t>
      </w:r>
      <w:r w:rsidRPr="008A59DD">
        <w:rPr>
          <w:rFonts w:ascii="Consolas" w:eastAsia="Times New Roman" w:hAnsi="Consolas" w:cs="Times New Roman"/>
          <w:color w:val="333333"/>
          <w:sz w:val="18"/>
          <w:szCs w:val="18"/>
          <w:lang w:val="en-US" w:eastAsia="ru-RU"/>
        </w:rPr>
        <w:t> </w:t>
      </w:r>
      <w:proofErr w:type="spellStart"/>
      <w:r w:rsidRPr="008A59DD">
        <w:rPr>
          <w:rFonts w:ascii="Consolas" w:eastAsia="Times New Roman" w:hAnsi="Consolas" w:cs="Times New Roman"/>
          <w:color w:val="333333"/>
          <w:sz w:val="18"/>
          <w:szCs w:val="18"/>
          <w:lang w:val="en-US" w:eastAsia="ru-RU"/>
        </w:rPr>
        <w:t>setCorridor</w:t>
      </w:r>
      <w:proofErr w:type="spellEnd"/>
      <w:r w:rsidRPr="008A59DD">
        <w:rPr>
          <w:rFonts w:ascii="Consolas" w:eastAsia="Times New Roman" w:hAnsi="Consolas" w:cs="Times New Roman"/>
          <w:color w:val="009900"/>
          <w:sz w:val="18"/>
          <w:szCs w:val="18"/>
          <w:lang w:val="en-US" w:eastAsia="ru-RU"/>
        </w:rPr>
        <w:t>(</w:t>
      </w:r>
      <w:r w:rsidRPr="008A59DD">
        <w:rPr>
          <w:rFonts w:ascii="Consolas" w:eastAsia="Times New Roman" w:hAnsi="Consolas" w:cs="Times New Roman"/>
          <w:color w:val="333333"/>
          <w:sz w:val="18"/>
          <w:szCs w:val="18"/>
          <w:lang w:val="en-US" w:eastAsia="ru-RU"/>
        </w:rPr>
        <w:t xml:space="preserve">Cell </w:t>
      </w:r>
      <w:proofErr w:type="spellStart"/>
      <w:r w:rsidRPr="008A59DD">
        <w:rPr>
          <w:rFonts w:ascii="Consolas" w:eastAsia="Times New Roman" w:hAnsi="Consolas" w:cs="Times New Roman"/>
          <w:color w:val="333333"/>
          <w:sz w:val="18"/>
          <w:szCs w:val="18"/>
          <w:lang w:val="en-US" w:eastAsia="ru-RU"/>
        </w:rPr>
        <w:t>firstCell</w:t>
      </w:r>
      <w:proofErr w:type="spellEnd"/>
      <w:r w:rsidRPr="008A59DD">
        <w:rPr>
          <w:rFonts w:ascii="Consolas" w:eastAsia="Times New Roman" w:hAnsi="Consolas" w:cs="Times New Roman"/>
          <w:color w:val="333333"/>
          <w:sz w:val="18"/>
          <w:szCs w:val="18"/>
          <w:lang w:val="en-US" w:eastAsia="ru-RU"/>
        </w:rPr>
        <w:t xml:space="preserve">, Cell </w:t>
      </w:r>
      <w:proofErr w:type="spellStart"/>
      <w:r w:rsidRPr="008A59DD">
        <w:rPr>
          <w:rFonts w:ascii="Consolas" w:eastAsia="Times New Roman" w:hAnsi="Consolas" w:cs="Times New Roman"/>
          <w:color w:val="333333"/>
          <w:sz w:val="18"/>
          <w:szCs w:val="18"/>
          <w:lang w:val="en-US" w:eastAsia="ru-RU"/>
        </w:rPr>
        <w:t>secondCell</w:t>
      </w:r>
      <w:proofErr w:type="spellEnd"/>
      <w:r w:rsidRPr="008A59DD">
        <w:rPr>
          <w:rFonts w:ascii="Consolas" w:eastAsia="Times New Roman" w:hAnsi="Consolas" w:cs="Times New Roman"/>
          <w:color w:val="009900"/>
          <w:sz w:val="18"/>
          <w:szCs w:val="18"/>
          <w:lang w:val="en-US" w:eastAsia="ru-RU"/>
        </w:rPr>
        <w:t>)</w:t>
      </w:r>
      <w:r w:rsidRPr="008A59DD">
        <w:rPr>
          <w:rFonts w:ascii="Consolas" w:eastAsia="Times New Roman" w:hAnsi="Consolas" w:cs="Times New Roman"/>
          <w:color w:val="333333"/>
          <w:sz w:val="18"/>
          <w:szCs w:val="18"/>
          <w:lang w:val="en-US" w:eastAsia="ru-RU"/>
        </w:rPr>
        <w:t> </w:t>
      </w:r>
      <w:r w:rsidRPr="008A59DD">
        <w:rPr>
          <w:rFonts w:ascii="Consolas" w:eastAsia="Times New Roman" w:hAnsi="Consolas" w:cs="Times New Roman"/>
          <w:color w:val="009900"/>
          <w:sz w:val="18"/>
          <w:szCs w:val="18"/>
          <w:lang w:val="en-US" w:eastAsia="ru-RU"/>
        </w:rPr>
        <w:t>{</w:t>
      </w:r>
    </w:p>
    <w:p w:rsidR="008A59DD" w:rsidRPr="008A59DD" w:rsidRDefault="008A59DD" w:rsidP="008A59DD">
      <w:pPr>
        <w:numPr>
          <w:ilvl w:val="0"/>
          <w:numId w:val="18"/>
        </w:numPr>
        <w:shd w:val="clear" w:color="auto" w:fill="FFFFFF"/>
        <w:spacing w:after="0" w:line="360" w:lineRule="atLeast"/>
        <w:textAlignment w:val="top"/>
        <w:rPr>
          <w:rFonts w:ascii="Consolas" w:eastAsia="Times New Roman" w:hAnsi="Consolas" w:cs="Times New Roman"/>
          <w:color w:val="333333"/>
          <w:sz w:val="18"/>
          <w:szCs w:val="18"/>
          <w:lang w:val="en-US" w:eastAsia="ru-RU"/>
        </w:rPr>
      </w:pPr>
      <w:r w:rsidRPr="008A59DD">
        <w:rPr>
          <w:rFonts w:ascii="Consolas" w:eastAsia="Times New Roman" w:hAnsi="Consolas" w:cs="Times New Roman"/>
          <w:color w:val="333333"/>
          <w:sz w:val="18"/>
          <w:szCs w:val="18"/>
          <w:lang w:val="en-US" w:eastAsia="ru-RU"/>
        </w:rPr>
        <w:t>        </w:t>
      </w:r>
      <w:r w:rsidRPr="008A59DD">
        <w:rPr>
          <w:rFonts w:ascii="Consolas" w:eastAsia="Times New Roman" w:hAnsi="Consolas" w:cs="Times New Roman"/>
          <w:b/>
          <w:bCs/>
          <w:color w:val="000000"/>
          <w:sz w:val="18"/>
          <w:szCs w:val="18"/>
          <w:lang w:val="en-US" w:eastAsia="ru-RU"/>
        </w:rPr>
        <w:t>switch</w:t>
      </w:r>
      <w:r w:rsidRPr="008A59DD">
        <w:rPr>
          <w:rFonts w:ascii="Consolas" w:eastAsia="Times New Roman" w:hAnsi="Consolas" w:cs="Times New Roman"/>
          <w:color w:val="333333"/>
          <w:sz w:val="18"/>
          <w:szCs w:val="18"/>
          <w:lang w:val="en-US" w:eastAsia="ru-RU"/>
        </w:rPr>
        <w:t> </w:t>
      </w:r>
      <w:r w:rsidRPr="008A59DD">
        <w:rPr>
          <w:rFonts w:ascii="Consolas" w:eastAsia="Times New Roman" w:hAnsi="Consolas" w:cs="Times New Roman"/>
          <w:color w:val="009900"/>
          <w:sz w:val="18"/>
          <w:szCs w:val="18"/>
          <w:lang w:val="en-US" w:eastAsia="ru-RU"/>
        </w:rPr>
        <w:t>(</w:t>
      </w:r>
      <w:proofErr w:type="spellStart"/>
      <w:r w:rsidRPr="008A59DD">
        <w:rPr>
          <w:rFonts w:ascii="Consolas" w:eastAsia="Times New Roman" w:hAnsi="Consolas" w:cs="Times New Roman"/>
          <w:color w:val="333333"/>
          <w:sz w:val="18"/>
          <w:szCs w:val="18"/>
          <w:lang w:val="en-US" w:eastAsia="ru-RU"/>
        </w:rPr>
        <w:t>firstCell.</w:t>
      </w:r>
      <w:r w:rsidRPr="008A59DD">
        <w:rPr>
          <w:rFonts w:ascii="Consolas" w:eastAsia="Times New Roman" w:hAnsi="Consolas" w:cs="Times New Roman"/>
          <w:color w:val="006633"/>
          <w:sz w:val="18"/>
          <w:szCs w:val="18"/>
          <w:lang w:val="en-US" w:eastAsia="ru-RU"/>
        </w:rPr>
        <w:t>x</w:t>
      </w:r>
      <w:proofErr w:type="spellEnd"/>
      <w:r w:rsidRPr="008A59DD">
        <w:rPr>
          <w:rFonts w:ascii="Consolas" w:eastAsia="Times New Roman" w:hAnsi="Consolas" w:cs="Times New Roman"/>
          <w:color w:val="333333"/>
          <w:sz w:val="18"/>
          <w:szCs w:val="18"/>
          <w:lang w:val="en-US" w:eastAsia="ru-RU"/>
        </w:rPr>
        <w:t> </w:t>
      </w:r>
      <w:r w:rsidRPr="008A59DD">
        <w:rPr>
          <w:rFonts w:ascii="Consolas" w:eastAsia="Times New Roman" w:hAnsi="Consolas" w:cs="Times New Roman"/>
          <w:color w:val="339933"/>
          <w:sz w:val="18"/>
          <w:szCs w:val="18"/>
          <w:lang w:val="en-US" w:eastAsia="ru-RU"/>
        </w:rPr>
        <w:t>-</w:t>
      </w:r>
      <w:r w:rsidRPr="008A59DD">
        <w:rPr>
          <w:rFonts w:ascii="Consolas" w:eastAsia="Times New Roman" w:hAnsi="Consolas" w:cs="Times New Roman"/>
          <w:color w:val="333333"/>
          <w:sz w:val="18"/>
          <w:szCs w:val="18"/>
          <w:lang w:val="en-US" w:eastAsia="ru-RU"/>
        </w:rPr>
        <w:t> </w:t>
      </w:r>
      <w:proofErr w:type="spellStart"/>
      <w:r w:rsidRPr="008A59DD">
        <w:rPr>
          <w:rFonts w:ascii="Consolas" w:eastAsia="Times New Roman" w:hAnsi="Consolas" w:cs="Times New Roman"/>
          <w:color w:val="333333"/>
          <w:sz w:val="18"/>
          <w:szCs w:val="18"/>
          <w:lang w:val="en-US" w:eastAsia="ru-RU"/>
        </w:rPr>
        <w:t>secondCell.</w:t>
      </w:r>
      <w:r w:rsidRPr="008A59DD">
        <w:rPr>
          <w:rFonts w:ascii="Consolas" w:eastAsia="Times New Roman" w:hAnsi="Consolas" w:cs="Times New Roman"/>
          <w:color w:val="006633"/>
          <w:sz w:val="18"/>
          <w:szCs w:val="18"/>
          <w:lang w:val="en-US" w:eastAsia="ru-RU"/>
        </w:rPr>
        <w:t>x</w:t>
      </w:r>
      <w:proofErr w:type="spellEnd"/>
      <w:r w:rsidRPr="008A59DD">
        <w:rPr>
          <w:rFonts w:ascii="Consolas" w:eastAsia="Times New Roman" w:hAnsi="Consolas" w:cs="Times New Roman"/>
          <w:color w:val="009900"/>
          <w:sz w:val="18"/>
          <w:szCs w:val="18"/>
          <w:lang w:val="en-US" w:eastAsia="ru-RU"/>
        </w:rPr>
        <w:t>)</w:t>
      </w:r>
      <w:r w:rsidRPr="008A59DD">
        <w:rPr>
          <w:rFonts w:ascii="Consolas" w:eastAsia="Times New Roman" w:hAnsi="Consolas" w:cs="Times New Roman"/>
          <w:color w:val="333333"/>
          <w:sz w:val="18"/>
          <w:szCs w:val="18"/>
          <w:lang w:val="en-US" w:eastAsia="ru-RU"/>
        </w:rPr>
        <w:t> </w:t>
      </w:r>
      <w:r w:rsidRPr="008A59DD">
        <w:rPr>
          <w:rFonts w:ascii="Consolas" w:eastAsia="Times New Roman" w:hAnsi="Consolas" w:cs="Times New Roman"/>
          <w:color w:val="009900"/>
          <w:sz w:val="18"/>
          <w:szCs w:val="18"/>
          <w:lang w:val="en-US" w:eastAsia="ru-RU"/>
        </w:rPr>
        <w:t>{</w:t>
      </w:r>
    </w:p>
    <w:p w:rsidR="008A59DD" w:rsidRPr="008A59DD" w:rsidRDefault="008A59DD" w:rsidP="008A59DD">
      <w:pPr>
        <w:numPr>
          <w:ilvl w:val="0"/>
          <w:numId w:val="18"/>
        </w:numPr>
        <w:shd w:val="clear" w:color="auto" w:fill="FFFFFF"/>
        <w:spacing w:after="0" w:line="360" w:lineRule="atLeast"/>
        <w:textAlignment w:val="top"/>
        <w:rPr>
          <w:rFonts w:ascii="Consolas" w:eastAsia="Times New Roman" w:hAnsi="Consolas" w:cs="Times New Roman"/>
          <w:color w:val="333333"/>
          <w:sz w:val="18"/>
          <w:szCs w:val="18"/>
          <w:lang w:eastAsia="ru-RU"/>
        </w:rPr>
      </w:pPr>
      <w:r w:rsidRPr="008A59DD">
        <w:rPr>
          <w:rFonts w:ascii="Consolas" w:eastAsia="Times New Roman" w:hAnsi="Consolas" w:cs="Times New Roman"/>
          <w:color w:val="333333"/>
          <w:sz w:val="18"/>
          <w:szCs w:val="18"/>
          <w:lang w:val="en-US" w:eastAsia="ru-RU"/>
        </w:rPr>
        <w:t>            </w:t>
      </w:r>
      <w:proofErr w:type="spellStart"/>
      <w:r w:rsidRPr="008A59DD">
        <w:rPr>
          <w:rFonts w:ascii="Consolas" w:eastAsia="Times New Roman" w:hAnsi="Consolas" w:cs="Times New Roman"/>
          <w:b/>
          <w:bCs/>
          <w:color w:val="000000"/>
          <w:sz w:val="18"/>
          <w:szCs w:val="18"/>
          <w:lang w:eastAsia="ru-RU"/>
        </w:rPr>
        <w:t>case</w:t>
      </w:r>
      <w:proofErr w:type="spellEnd"/>
      <w:r w:rsidRPr="008A59DD">
        <w:rPr>
          <w:rFonts w:ascii="Consolas" w:eastAsia="Times New Roman" w:hAnsi="Consolas" w:cs="Times New Roman"/>
          <w:color w:val="333333"/>
          <w:sz w:val="18"/>
          <w:szCs w:val="18"/>
          <w:lang w:eastAsia="ru-RU"/>
        </w:rPr>
        <w:t> </w:t>
      </w:r>
      <w:r w:rsidRPr="008A59DD">
        <w:rPr>
          <w:rFonts w:ascii="Consolas" w:eastAsia="Times New Roman" w:hAnsi="Consolas" w:cs="Times New Roman"/>
          <w:color w:val="CC66CC"/>
          <w:sz w:val="18"/>
          <w:szCs w:val="18"/>
          <w:lang w:eastAsia="ru-RU"/>
        </w:rPr>
        <w:t>0</w:t>
      </w:r>
      <w:r w:rsidRPr="008A59DD">
        <w:rPr>
          <w:rFonts w:ascii="Consolas" w:eastAsia="Times New Roman" w:hAnsi="Consolas" w:cs="Times New Roman"/>
          <w:color w:val="339933"/>
          <w:sz w:val="18"/>
          <w:szCs w:val="18"/>
          <w:lang w:eastAsia="ru-RU"/>
        </w:rPr>
        <w:t>:</w:t>
      </w:r>
    </w:p>
    <w:p w:rsidR="008A59DD" w:rsidRPr="008A59DD" w:rsidRDefault="008A59DD" w:rsidP="008A59DD">
      <w:pPr>
        <w:numPr>
          <w:ilvl w:val="0"/>
          <w:numId w:val="18"/>
        </w:numPr>
        <w:shd w:val="clear" w:color="auto" w:fill="FFFFFF"/>
        <w:spacing w:after="0" w:line="360" w:lineRule="atLeast"/>
        <w:textAlignment w:val="top"/>
        <w:rPr>
          <w:rFonts w:ascii="Consolas" w:eastAsia="Times New Roman" w:hAnsi="Consolas" w:cs="Times New Roman"/>
          <w:color w:val="333333"/>
          <w:sz w:val="18"/>
          <w:szCs w:val="18"/>
          <w:lang w:eastAsia="ru-RU"/>
        </w:rPr>
      </w:pPr>
      <w:r w:rsidRPr="008A59DD">
        <w:rPr>
          <w:rFonts w:ascii="Consolas" w:eastAsia="Times New Roman" w:hAnsi="Consolas" w:cs="Times New Roman"/>
          <w:color w:val="333333"/>
          <w:sz w:val="18"/>
          <w:szCs w:val="18"/>
          <w:lang w:eastAsia="ru-RU"/>
        </w:rPr>
        <w:t>                </w:t>
      </w:r>
      <w:proofErr w:type="spellStart"/>
      <w:r w:rsidRPr="008A59DD">
        <w:rPr>
          <w:rFonts w:ascii="Consolas" w:eastAsia="Times New Roman" w:hAnsi="Consolas" w:cs="Times New Roman"/>
          <w:b/>
          <w:bCs/>
          <w:color w:val="000000"/>
          <w:sz w:val="18"/>
          <w:szCs w:val="18"/>
          <w:lang w:eastAsia="ru-RU"/>
        </w:rPr>
        <w:t>break</w:t>
      </w:r>
      <w:proofErr w:type="spellEnd"/>
      <w:r w:rsidRPr="008A59DD">
        <w:rPr>
          <w:rFonts w:ascii="Consolas" w:eastAsia="Times New Roman" w:hAnsi="Consolas" w:cs="Times New Roman"/>
          <w:color w:val="339933"/>
          <w:sz w:val="18"/>
          <w:szCs w:val="18"/>
          <w:lang w:eastAsia="ru-RU"/>
        </w:rPr>
        <w:t>;</w:t>
      </w:r>
    </w:p>
    <w:p w:rsidR="008A59DD" w:rsidRPr="008A59DD" w:rsidRDefault="008A59DD" w:rsidP="008A59DD">
      <w:pPr>
        <w:numPr>
          <w:ilvl w:val="0"/>
          <w:numId w:val="18"/>
        </w:numPr>
        <w:shd w:val="clear" w:color="auto" w:fill="FFFFFF"/>
        <w:spacing w:after="0" w:line="360" w:lineRule="atLeast"/>
        <w:textAlignment w:val="top"/>
        <w:rPr>
          <w:rFonts w:ascii="Consolas" w:eastAsia="Times New Roman" w:hAnsi="Consolas" w:cs="Times New Roman"/>
          <w:color w:val="333333"/>
          <w:sz w:val="18"/>
          <w:szCs w:val="18"/>
          <w:lang w:eastAsia="ru-RU"/>
        </w:rPr>
      </w:pPr>
      <w:r w:rsidRPr="008A59DD">
        <w:rPr>
          <w:rFonts w:ascii="Consolas" w:eastAsia="Times New Roman" w:hAnsi="Consolas" w:cs="Times New Roman"/>
          <w:color w:val="333333"/>
          <w:sz w:val="18"/>
          <w:szCs w:val="18"/>
          <w:lang w:eastAsia="ru-RU"/>
        </w:rPr>
        <w:t>            </w:t>
      </w:r>
      <w:proofErr w:type="spellStart"/>
      <w:r w:rsidRPr="008A59DD">
        <w:rPr>
          <w:rFonts w:ascii="Consolas" w:eastAsia="Times New Roman" w:hAnsi="Consolas" w:cs="Times New Roman"/>
          <w:b/>
          <w:bCs/>
          <w:color w:val="000000"/>
          <w:sz w:val="18"/>
          <w:szCs w:val="18"/>
          <w:lang w:eastAsia="ru-RU"/>
        </w:rPr>
        <w:t>case</w:t>
      </w:r>
      <w:proofErr w:type="spellEnd"/>
      <w:r w:rsidRPr="008A59DD">
        <w:rPr>
          <w:rFonts w:ascii="Consolas" w:eastAsia="Times New Roman" w:hAnsi="Consolas" w:cs="Times New Roman"/>
          <w:color w:val="333333"/>
          <w:sz w:val="18"/>
          <w:szCs w:val="18"/>
          <w:lang w:eastAsia="ru-RU"/>
        </w:rPr>
        <w:t> </w:t>
      </w:r>
      <w:r w:rsidRPr="008A59DD">
        <w:rPr>
          <w:rFonts w:ascii="Consolas" w:eastAsia="Times New Roman" w:hAnsi="Consolas" w:cs="Times New Roman"/>
          <w:color w:val="CC66CC"/>
          <w:sz w:val="18"/>
          <w:szCs w:val="18"/>
          <w:lang w:eastAsia="ru-RU"/>
        </w:rPr>
        <w:t>1</w:t>
      </w:r>
      <w:r w:rsidRPr="008A59DD">
        <w:rPr>
          <w:rFonts w:ascii="Consolas" w:eastAsia="Times New Roman" w:hAnsi="Consolas" w:cs="Times New Roman"/>
          <w:color w:val="339933"/>
          <w:sz w:val="18"/>
          <w:szCs w:val="18"/>
          <w:lang w:eastAsia="ru-RU"/>
        </w:rPr>
        <w:t>:</w:t>
      </w:r>
    </w:p>
    <w:p w:rsidR="008A59DD" w:rsidRPr="008A59DD" w:rsidRDefault="008A59DD" w:rsidP="008A59DD">
      <w:pPr>
        <w:numPr>
          <w:ilvl w:val="0"/>
          <w:numId w:val="18"/>
        </w:numPr>
        <w:shd w:val="clear" w:color="auto" w:fill="FFFFFF"/>
        <w:spacing w:after="0" w:line="360" w:lineRule="atLeast"/>
        <w:textAlignment w:val="top"/>
        <w:rPr>
          <w:rFonts w:ascii="Consolas" w:eastAsia="Times New Roman" w:hAnsi="Consolas" w:cs="Times New Roman"/>
          <w:color w:val="333333"/>
          <w:sz w:val="18"/>
          <w:szCs w:val="18"/>
          <w:lang w:eastAsia="ru-RU"/>
        </w:rPr>
      </w:pPr>
      <w:r w:rsidRPr="008A59DD">
        <w:rPr>
          <w:rFonts w:ascii="Consolas" w:eastAsia="Times New Roman" w:hAnsi="Consolas" w:cs="Times New Roman"/>
          <w:color w:val="333333"/>
          <w:sz w:val="18"/>
          <w:szCs w:val="18"/>
          <w:lang w:eastAsia="ru-RU"/>
        </w:rPr>
        <w:t xml:space="preserve">                </w:t>
      </w:r>
      <w:proofErr w:type="spellStart"/>
      <w:r w:rsidRPr="008A59DD">
        <w:rPr>
          <w:rFonts w:ascii="Consolas" w:eastAsia="Times New Roman" w:hAnsi="Consolas" w:cs="Times New Roman"/>
          <w:color w:val="333333"/>
          <w:sz w:val="18"/>
          <w:szCs w:val="18"/>
          <w:lang w:eastAsia="ru-RU"/>
        </w:rPr>
        <w:t>firstCell.</w:t>
      </w:r>
      <w:r w:rsidRPr="008A59DD">
        <w:rPr>
          <w:rFonts w:ascii="Consolas" w:eastAsia="Times New Roman" w:hAnsi="Consolas" w:cs="Times New Roman"/>
          <w:color w:val="006633"/>
          <w:sz w:val="18"/>
          <w:szCs w:val="18"/>
          <w:lang w:eastAsia="ru-RU"/>
        </w:rPr>
        <w:t>LEFT</w:t>
      </w:r>
      <w:proofErr w:type="spellEnd"/>
      <w:r w:rsidRPr="008A59DD">
        <w:rPr>
          <w:rFonts w:ascii="Consolas" w:eastAsia="Times New Roman" w:hAnsi="Consolas" w:cs="Times New Roman"/>
          <w:color w:val="333333"/>
          <w:sz w:val="18"/>
          <w:szCs w:val="18"/>
          <w:lang w:eastAsia="ru-RU"/>
        </w:rPr>
        <w:t> </w:t>
      </w:r>
      <w:r w:rsidRPr="008A59DD">
        <w:rPr>
          <w:rFonts w:ascii="Consolas" w:eastAsia="Times New Roman" w:hAnsi="Consolas" w:cs="Times New Roman"/>
          <w:color w:val="339933"/>
          <w:sz w:val="18"/>
          <w:szCs w:val="18"/>
          <w:lang w:eastAsia="ru-RU"/>
        </w:rPr>
        <w:t>=</w:t>
      </w:r>
      <w:r w:rsidRPr="008A59DD">
        <w:rPr>
          <w:rFonts w:ascii="Consolas" w:eastAsia="Times New Roman" w:hAnsi="Consolas" w:cs="Times New Roman"/>
          <w:color w:val="333333"/>
          <w:sz w:val="18"/>
          <w:szCs w:val="18"/>
          <w:lang w:eastAsia="ru-RU"/>
        </w:rPr>
        <w:t> </w:t>
      </w:r>
      <w:proofErr w:type="spellStart"/>
      <w:r w:rsidRPr="008A59DD">
        <w:rPr>
          <w:rFonts w:ascii="Consolas" w:eastAsia="Times New Roman" w:hAnsi="Consolas" w:cs="Times New Roman"/>
          <w:b/>
          <w:bCs/>
          <w:color w:val="000066"/>
          <w:sz w:val="18"/>
          <w:szCs w:val="18"/>
          <w:lang w:eastAsia="ru-RU"/>
        </w:rPr>
        <w:t>false</w:t>
      </w:r>
      <w:proofErr w:type="spellEnd"/>
      <w:r w:rsidRPr="008A59DD">
        <w:rPr>
          <w:rFonts w:ascii="Consolas" w:eastAsia="Times New Roman" w:hAnsi="Consolas" w:cs="Times New Roman"/>
          <w:color w:val="339933"/>
          <w:sz w:val="18"/>
          <w:szCs w:val="18"/>
          <w:lang w:eastAsia="ru-RU"/>
        </w:rPr>
        <w:t>;</w:t>
      </w:r>
    </w:p>
    <w:p w:rsidR="008A59DD" w:rsidRPr="008A59DD" w:rsidRDefault="008A59DD" w:rsidP="008A59DD">
      <w:pPr>
        <w:numPr>
          <w:ilvl w:val="0"/>
          <w:numId w:val="18"/>
        </w:numPr>
        <w:shd w:val="clear" w:color="auto" w:fill="FFFFFF"/>
        <w:spacing w:after="0" w:line="360" w:lineRule="atLeast"/>
        <w:textAlignment w:val="top"/>
        <w:rPr>
          <w:rFonts w:ascii="Consolas" w:eastAsia="Times New Roman" w:hAnsi="Consolas" w:cs="Times New Roman"/>
          <w:color w:val="333333"/>
          <w:sz w:val="18"/>
          <w:szCs w:val="18"/>
          <w:lang w:eastAsia="ru-RU"/>
        </w:rPr>
      </w:pPr>
      <w:r w:rsidRPr="008A59DD">
        <w:rPr>
          <w:rFonts w:ascii="Consolas" w:eastAsia="Times New Roman" w:hAnsi="Consolas" w:cs="Times New Roman"/>
          <w:color w:val="333333"/>
          <w:sz w:val="18"/>
          <w:szCs w:val="18"/>
          <w:lang w:eastAsia="ru-RU"/>
        </w:rPr>
        <w:t xml:space="preserve">                </w:t>
      </w:r>
      <w:proofErr w:type="spellStart"/>
      <w:r w:rsidRPr="008A59DD">
        <w:rPr>
          <w:rFonts w:ascii="Consolas" w:eastAsia="Times New Roman" w:hAnsi="Consolas" w:cs="Times New Roman"/>
          <w:color w:val="333333"/>
          <w:sz w:val="18"/>
          <w:szCs w:val="18"/>
          <w:lang w:eastAsia="ru-RU"/>
        </w:rPr>
        <w:t>secondCell.</w:t>
      </w:r>
      <w:r w:rsidRPr="008A59DD">
        <w:rPr>
          <w:rFonts w:ascii="Consolas" w:eastAsia="Times New Roman" w:hAnsi="Consolas" w:cs="Times New Roman"/>
          <w:color w:val="006633"/>
          <w:sz w:val="18"/>
          <w:szCs w:val="18"/>
          <w:lang w:eastAsia="ru-RU"/>
        </w:rPr>
        <w:t>RIGHT</w:t>
      </w:r>
      <w:proofErr w:type="spellEnd"/>
      <w:r w:rsidRPr="008A59DD">
        <w:rPr>
          <w:rFonts w:ascii="Consolas" w:eastAsia="Times New Roman" w:hAnsi="Consolas" w:cs="Times New Roman"/>
          <w:color w:val="333333"/>
          <w:sz w:val="18"/>
          <w:szCs w:val="18"/>
          <w:lang w:eastAsia="ru-RU"/>
        </w:rPr>
        <w:t> </w:t>
      </w:r>
      <w:r w:rsidRPr="008A59DD">
        <w:rPr>
          <w:rFonts w:ascii="Consolas" w:eastAsia="Times New Roman" w:hAnsi="Consolas" w:cs="Times New Roman"/>
          <w:color w:val="339933"/>
          <w:sz w:val="18"/>
          <w:szCs w:val="18"/>
          <w:lang w:eastAsia="ru-RU"/>
        </w:rPr>
        <w:t>=</w:t>
      </w:r>
      <w:r w:rsidRPr="008A59DD">
        <w:rPr>
          <w:rFonts w:ascii="Consolas" w:eastAsia="Times New Roman" w:hAnsi="Consolas" w:cs="Times New Roman"/>
          <w:color w:val="333333"/>
          <w:sz w:val="18"/>
          <w:szCs w:val="18"/>
          <w:lang w:eastAsia="ru-RU"/>
        </w:rPr>
        <w:t> </w:t>
      </w:r>
      <w:proofErr w:type="spellStart"/>
      <w:r w:rsidRPr="008A59DD">
        <w:rPr>
          <w:rFonts w:ascii="Consolas" w:eastAsia="Times New Roman" w:hAnsi="Consolas" w:cs="Times New Roman"/>
          <w:b/>
          <w:bCs/>
          <w:color w:val="000066"/>
          <w:sz w:val="18"/>
          <w:szCs w:val="18"/>
          <w:lang w:eastAsia="ru-RU"/>
        </w:rPr>
        <w:t>false</w:t>
      </w:r>
      <w:proofErr w:type="spellEnd"/>
      <w:r w:rsidRPr="008A59DD">
        <w:rPr>
          <w:rFonts w:ascii="Consolas" w:eastAsia="Times New Roman" w:hAnsi="Consolas" w:cs="Times New Roman"/>
          <w:color w:val="339933"/>
          <w:sz w:val="18"/>
          <w:szCs w:val="18"/>
          <w:lang w:eastAsia="ru-RU"/>
        </w:rPr>
        <w:t>;</w:t>
      </w:r>
    </w:p>
    <w:p w:rsidR="008A59DD" w:rsidRPr="008A59DD" w:rsidRDefault="008A59DD" w:rsidP="008A59DD">
      <w:pPr>
        <w:numPr>
          <w:ilvl w:val="0"/>
          <w:numId w:val="18"/>
        </w:numPr>
        <w:shd w:val="clear" w:color="auto" w:fill="FFFFFF"/>
        <w:spacing w:after="0" w:line="360" w:lineRule="atLeast"/>
        <w:textAlignment w:val="top"/>
        <w:rPr>
          <w:rFonts w:ascii="Consolas" w:eastAsia="Times New Roman" w:hAnsi="Consolas" w:cs="Times New Roman"/>
          <w:color w:val="333333"/>
          <w:sz w:val="18"/>
          <w:szCs w:val="18"/>
          <w:lang w:eastAsia="ru-RU"/>
        </w:rPr>
      </w:pPr>
      <w:r w:rsidRPr="008A59DD">
        <w:rPr>
          <w:rFonts w:ascii="Consolas" w:eastAsia="Times New Roman" w:hAnsi="Consolas" w:cs="Times New Roman"/>
          <w:color w:val="333333"/>
          <w:sz w:val="18"/>
          <w:szCs w:val="18"/>
          <w:lang w:eastAsia="ru-RU"/>
        </w:rPr>
        <w:t>                </w:t>
      </w:r>
      <w:proofErr w:type="spellStart"/>
      <w:r w:rsidRPr="008A59DD">
        <w:rPr>
          <w:rFonts w:ascii="Consolas" w:eastAsia="Times New Roman" w:hAnsi="Consolas" w:cs="Times New Roman"/>
          <w:b/>
          <w:bCs/>
          <w:color w:val="000000"/>
          <w:sz w:val="18"/>
          <w:szCs w:val="18"/>
          <w:lang w:eastAsia="ru-RU"/>
        </w:rPr>
        <w:t>break</w:t>
      </w:r>
      <w:proofErr w:type="spellEnd"/>
      <w:r w:rsidRPr="008A59DD">
        <w:rPr>
          <w:rFonts w:ascii="Consolas" w:eastAsia="Times New Roman" w:hAnsi="Consolas" w:cs="Times New Roman"/>
          <w:color w:val="339933"/>
          <w:sz w:val="18"/>
          <w:szCs w:val="18"/>
          <w:lang w:eastAsia="ru-RU"/>
        </w:rPr>
        <w:t>;</w:t>
      </w:r>
    </w:p>
    <w:p w:rsidR="008A59DD" w:rsidRPr="008A59DD" w:rsidRDefault="008A59DD" w:rsidP="008A59DD">
      <w:pPr>
        <w:numPr>
          <w:ilvl w:val="0"/>
          <w:numId w:val="18"/>
        </w:numPr>
        <w:shd w:val="clear" w:color="auto" w:fill="FFFFFF"/>
        <w:spacing w:after="0" w:line="360" w:lineRule="atLeast"/>
        <w:textAlignment w:val="top"/>
        <w:rPr>
          <w:rFonts w:ascii="Consolas" w:eastAsia="Times New Roman" w:hAnsi="Consolas" w:cs="Times New Roman"/>
          <w:color w:val="333333"/>
          <w:sz w:val="18"/>
          <w:szCs w:val="18"/>
          <w:lang w:eastAsia="ru-RU"/>
        </w:rPr>
      </w:pPr>
      <w:r w:rsidRPr="008A59DD">
        <w:rPr>
          <w:rFonts w:ascii="Consolas" w:eastAsia="Times New Roman" w:hAnsi="Consolas" w:cs="Times New Roman"/>
          <w:color w:val="333333"/>
          <w:sz w:val="18"/>
          <w:szCs w:val="18"/>
          <w:lang w:eastAsia="ru-RU"/>
        </w:rPr>
        <w:t>            </w:t>
      </w:r>
      <w:proofErr w:type="spellStart"/>
      <w:r w:rsidRPr="008A59DD">
        <w:rPr>
          <w:rFonts w:ascii="Consolas" w:eastAsia="Times New Roman" w:hAnsi="Consolas" w:cs="Times New Roman"/>
          <w:b/>
          <w:bCs/>
          <w:color w:val="000000"/>
          <w:sz w:val="18"/>
          <w:szCs w:val="18"/>
          <w:lang w:eastAsia="ru-RU"/>
        </w:rPr>
        <w:t>case</w:t>
      </w:r>
      <w:proofErr w:type="spellEnd"/>
      <w:r w:rsidRPr="008A59DD">
        <w:rPr>
          <w:rFonts w:ascii="Consolas" w:eastAsia="Times New Roman" w:hAnsi="Consolas" w:cs="Times New Roman"/>
          <w:color w:val="333333"/>
          <w:sz w:val="18"/>
          <w:szCs w:val="18"/>
          <w:lang w:eastAsia="ru-RU"/>
        </w:rPr>
        <w:t> </w:t>
      </w:r>
      <w:r w:rsidRPr="008A59DD">
        <w:rPr>
          <w:rFonts w:ascii="Consolas" w:eastAsia="Times New Roman" w:hAnsi="Consolas" w:cs="Times New Roman"/>
          <w:color w:val="339933"/>
          <w:sz w:val="18"/>
          <w:szCs w:val="18"/>
          <w:lang w:eastAsia="ru-RU"/>
        </w:rPr>
        <w:t>-</w:t>
      </w:r>
      <w:r w:rsidRPr="008A59DD">
        <w:rPr>
          <w:rFonts w:ascii="Consolas" w:eastAsia="Times New Roman" w:hAnsi="Consolas" w:cs="Times New Roman"/>
          <w:color w:val="CC66CC"/>
          <w:sz w:val="18"/>
          <w:szCs w:val="18"/>
          <w:lang w:eastAsia="ru-RU"/>
        </w:rPr>
        <w:t>1</w:t>
      </w:r>
      <w:r w:rsidRPr="008A59DD">
        <w:rPr>
          <w:rFonts w:ascii="Consolas" w:eastAsia="Times New Roman" w:hAnsi="Consolas" w:cs="Times New Roman"/>
          <w:color w:val="339933"/>
          <w:sz w:val="18"/>
          <w:szCs w:val="18"/>
          <w:lang w:eastAsia="ru-RU"/>
        </w:rPr>
        <w:t>:</w:t>
      </w:r>
    </w:p>
    <w:p w:rsidR="008A59DD" w:rsidRPr="008A59DD" w:rsidRDefault="008A59DD" w:rsidP="008A59DD">
      <w:pPr>
        <w:numPr>
          <w:ilvl w:val="0"/>
          <w:numId w:val="18"/>
        </w:numPr>
        <w:shd w:val="clear" w:color="auto" w:fill="FFFFFF"/>
        <w:spacing w:after="0" w:line="360" w:lineRule="atLeast"/>
        <w:textAlignment w:val="top"/>
        <w:rPr>
          <w:rFonts w:ascii="Consolas" w:eastAsia="Times New Roman" w:hAnsi="Consolas" w:cs="Times New Roman"/>
          <w:color w:val="333333"/>
          <w:sz w:val="18"/>
          <w:szCs w:val="18"/>
          <w:lang w:eastAsia="ru-RU"/>
        </w:rPr>
      </w:pPr>
      <w:r w:rsidRPr="008A59DD">
        <w:rPr>
          <w:rFonts w:ascii="Consolas" w:eastAsia="Times New Roman" w:hAnsi="Consolas" w:cs="Times New Roman"/>
          <w:color w:val="333333"/>
          <w:sz w:val="18"/>
          <w:szCs w:val="18"/>
          <w:lang w:eastAsia="ru-RU"/>
        </w:rPr>
        <w:lastRenderedPageBreak/>
        <w:t xml:space="preserve">                </w:t>
      </w:r>
      <w:proofErr w:type="spellStart"/>
      <w:r w:rsidRPr="008A59DD">
        <w:rPr>
          <w:rFonts w:ascii="Consolas" w:eastAsia="Times New Roman" w:hAnsi="Consolas" w:cs="Times New Roman"/>
          <w:color w:val="333333"/>
          <w:sz w:val="18"/>
          <w:szCs w:val="18"/>
          <w:lang w:eastAsia="ru-RU"/>
        </w:rPr>
        <w:t>firstCell.</w:t>
      </w:r>
      <w:r w:rsidRPr="008A59DD">
        <w:rPr>
          <w:rFonts w:ascii="Consolas" w:eastAsia="Times New Roman" w:hAnsi="Consolas" w:cs="Times New Roman"/>
          <w:color w:val="006633"/>
          <w:sz w:val="18"/>
          <w:szCs w:val="18"/>
          <w:lang w:eastAsia="ru-RU"/>
        </w:rPr>
        <w:t>RIGHT</w:t>
      </w:r>
      <w:proofErr w:type="spellEnd"/>
      <w:r w:rsidRPr="008A59DD">
        <w:rPr>
          <w:rFonts w:ascii="Consolas" w:eastAsia="Times New Roman" w:hAnsi="Consolas" w:cs="Times New Roman"/>
          <w:color w:val="333333"/>
          <w:sz w:val="18"/>
          <w:szCs w:val="18"/>
          <w:lang w:eastAsia="ru-RU"/>
        </w:rPr>
        <w:t> </w:t>
      </w:r>
      <w:r w:rsidRPr="008A59DD">
        <w:rPr>
          <w:rFonts w:ascii="Consolas" w:eastAsia="Times New Roman" w:hAnsi="Consolas" w:cs="Times New Roman"/>
          <w:color w:val="339933"/>
          <w:sz w:val="18"/>
          <w:szCs w:val="18"/>
          <w:lang w:eastAsia="ru-RU"/>
        </w:rPr>
        <w:t>=</w:t>
      </w:r>
      <w:r w:rsidRPr="008A59DD">
        <w:rPr>
          <w:rFonts w:ascii="Consolas" w:eastAsia="Times New Roman" w:hAnsi="Consolas" w:cs="Times New Roman"/>
          <w:color w:val="333333"/>
          <w:sz w:val="18"/>
          <w:szCs w:val="18"/>
          <w:lang w:eastAsia="ru-RU"/>
        </w:rPr>
        <w:t> </w:t>
      </w:r>
      <w:proofErr w:type="spellStart"/>
      <w:r w:rsidRPr="008A59DD">
        <w:rPr>
          <w:rFonts w:ascii="Consolas" w:eastAsia="Times New Roman" w:hAnsi="Consolas" w:cs="Times New Roman"/>
          <w:b/>
          <w:bCs/>
          <w:color w:val="000066"/>
          <w:sz w:val="18"/>
          <w:szCs w:val="18"/>
          <w:lang w:eastAsia="ru-RU"/>
        </w:rPr>
        <w:t>false</w:t>
      </w:r>
      <w:proofErr w:type="spellEnd"/>
      <w:r w:rsidRPr="008A59DD">
        <w:rPr>
          <w:rFonts w:ascii="Consolas" w:eastAsia="Times New Roman" w:hAnsi="Consolas" w:cs="Times New Roman"/>
          <w:color w:val="339933"/>
          <w:sz w:val="18"/>
          <w:szCs w:val="18"/>
          <w:lang w:eastAsia="ru-RU"/>
        </w:rPr>
        <w:t>;</w:t>
      </w:r>
    </w:p>
    <w:p w:rsidR="008A59DD" w:rsidRPr="008A59DD" w:rsidRDefault="008A59DD" w:rsidP="008A59DD">
      <w:pPr>
        <w:numPr>
          <w:ilvl w:val="0"/>
          <w:numId w:val="18"/>
        </w:numPr>
        <w:shd w:val="clear" w:color="auto" w:fill="FFFFFF"/>
        <w:spacing w:after="0" w:line="360" w:lineRule="atLeast"/>
        <w:textAlignment w:val="top"/>
        <w:rPr>
          <w:rFonts w:ascii="Consolas" w:eastAsia="Times New Roman" w:hAnsi="Consolas" w:cs="Times New Roman"/>
          <w:color w:val="333333"/>
          <w:sz w:val="18"/>
          <w:szCs w:val="18"/>
          <w:lang w:eastAsia="ru-RU"/>
        </w:rPr>
      </w:pPr>
      <w:r w:rsidRPr="008A59DD">
        <w:rPr>
          <w:rFonts w:ascii="Consolas" w:eastAsia="Times New Roman" w:hAnsi="Consolas" w:cs="Times New Roman"/>
          <w:color w:val="333333"/>
          <w:sz w:val="18"/>
          <w:szCs w:val="18"/>
          <w:lang w:eastAsia="ru-RU"/>
        </w:rPr>
        <w:t xml:space="preserve">                </w:t>
      </w:r>
      <w:proofErr w:type="spellStart"/>
      <w:r w:rsidRPr="008A59DD">
        <w:rPr>
          <w:rFonts w:ascii="Consolas" w:eastAsia="Times New Roman" w:hAnsi="Consolas" w:cs="Times New Roman"/>
          <w:color w:val="333333"/>
          <w:sz w:val="18"/>
          <w:szCs w:val="18"/>
          <w:lang w:eastAsia="ru-RU"/>
        </w:rPr>
        <w:t>secondCell.</w:t>
      </w:r>
      <w:r w:rsidRPr="008A59DD">
        <w:rPr>
          <w:rFonts w:ascii="Consolas" w:eastAsia="Times New Roman" w:hAnsi="Consolas" w:cs="Times New Roman"/>
          <w:color w:val="006633"/>
          <w:sz w:val="18"/>
          <w:szCs w:val="18"/>
          <w:lang w:eastAsia="ru-RU"/>
        </w:rPr>
        <w:t>LEFT</w:t>
      </w:r>
      <w:proofErr w:type="spellEnd"/>
      <w:r w:rsidRPr="008A59DD">
        <w:rPr>
          <w:rFonts w:ascii="Consolas" w:eastAsia="Times New Roman" w:hAnsi="Consolas" w:cs="Times New Roman"/>
          <w:color w:val="333333"/>
          <w:sz w:val="18"/>
          <w:szCs w:val="18"/>
          <w:lang w:eastAsia="ru-RU"/>
        </w:rPr>
        <w:t> </w:t>
      </w:r>
      <w:r w:rsidRPr="008A59DD">
        <w:rPr>
          <w:rFonts w:ascii="Consolas" w:eastAsia="Times New Roman" w:hAnsi="Consolas" w:cs="Times New Roman"/>
          <w:color w:val="339933"/>
          <w:sz w:val="18"/>
          <w:szCs w:val="18"/>
          <w:lang w:eastAsia="ru-RU"/>
        </w:rPr>
        <w:t>=</w:t>
      </w:r>
      <w:r w:rsidRPr="008A59DD">
        <w:rPr>
          <w:rFonts w:ascii="Consolas" w:eastAsia="Times New Roman" w:hAnsi="Consolas" w:cs="Times New Roman"/>
          <w:color w:val="333333"/>
          <w:sz w:val="18"/>
          <w:szCs w:val="18"/>
          <w:lang w:eastAsia="ru-RU"/>
        </w:rPr>
        <w:t> </w:t>
      </w:r>
      <w:proofErr w:type="spellStart"/>
      <w:r w:rsidRPr="008A59DD">
        <w:rPr>
          <w:rFonts w:ascii="Consolas" w:eastAsia="Times New Roman" w:hAnsi="Consolas" w:cs="Times New Roman"/>
          <w:b/>
          <w:bCs/>
          <w:color w:val="000066"/>
          <w:sz w:val="18"/>
          <w:szCs w:val="18"/>
          <w:lang w:eastAsia="ru-RU"/>
        </w:rPr>
        <w:t>false</w:t>
      </w:r>
      <w:proofErr w:type="spellEnd"/>
      <w:r w:rsidRPr="008A59DD">
        <w:rPr>
          <w:rFonts w:ascii="Consolas" w:eastAsia="Times New Roman" w:hAnsi="Consolas" w:cs="Times New Roman"/>
          <w:color w:val="339933"/>
          <w:sz w:val="18"/>
          <w:szCs w:val="18"/>
          <w:lang w:eastAsia="ru-RU"/>
        </w:rPr>
        <w:t>;</w:t>
      </w:r>
    </w:p>
    <w:p w:rsidR="008A59DD" w:rsidRPr="008A59DD" w:rsidRDefault="008A59DD" w:rsidP="008A59DD">
      <w:pPr>
        <w:numPr>
          <w:ilvl w:val="0"/>
          <w:numId w:val="18"/>
        </w:numPr>
        <w:shd w:val="clear" w:color="auto" w:fill="FFFFFF"/>
        <w:spacing w:after="0" w:line="360" w:lineRule="atLeast"/>
        <w:textAlignment w:val="top"/>
        <w:rPr>
          <w:rFonts w:ascii="Consolas" w:eastAsia="Times New Roman" w:hAnsi="Consolas" w:cs="Times New Roman"/>
          <w:color w:val="333333"/>
          <w:sz w:val="18"/>
          <w:szCs w:val="18"/>
          <w:lang w:eastAsia="ru-RU"/>
        </w:rPr>
      </w:pPr>
      <w:r w:rsidRPr="008A59DD">
        <w:rPr>
          <w:rFonts w:ascii="Consolas" w:eastAsia="Times New Roman" w:hAnsi="Consolas" w:cs="Times New Roman"/>
          <w:color w:val="333333"/>
          <w:sz w:val="18"/>
          <w:szCs w:val="18"/>
          <w:lang w:eastAsia="ru-RU"/>
        </w:rPr>
        <w:t>                </w:t>
      </w:r>
      <w:proofErr w:type="spellStart"/>
      <w:r w:rsidRPr="008A59DD">
        <w:rPr>
          <w:rFonts w:ascii="Consolas" w:eastAsia="Times New Roman" w:hAnsi="Consolas" w:cs="Times New Roman"/>
          <w:b/>
          <w:bCs/>
          <w:color w:val="000000"/>
          <w:sz w:val="18"/>
          <w:szCs w:val="18"/>
          <w:lang w:eastAsia="ru-RU"/>
        </w:rPr>
        <w:t>break</w:t>
      </w:r>
      <w:proofErr w:type="spellEnd"/>
      <w:r w:rsidRPr="008A59DD">
        <w:rPr>
          <w:rFonts w:ascii="Consolas" w:eastAsia="Times New Roman" w:hAnsi="Consolas" w:cs="Times New Roman"/>
          <w:color w:val="339933"/>
          <w:sz w:val="18"/>
          <w:szCs w:val="18"/>
          <w:lang w:eastAsia="ru-RU"/>
        </w:rPr>
        <w:t>;</w:t>
      </w:r>
    </w:p>
    <w:p w:rsidR="008A59DD" w:rsidRPr="008A59DD" w:rsidRDefault="008A59DD" w:rsidP="008A59DD">
      <w:pPr>
        <w:numPr>
          <w:ilvl w:val="0"/>
          <w:numId w:val="18"/>
        </w:numPr>
        <w:shd w:val="clear" w:color="auto" w:fill="FFFFFF"/>
        <w:spacing w:after="0" w:line="360" w:lineRule="atLeast"/>
        <w:textAlignment w:val="top"/>
        <w:rPr>
          <w:rFonts w:ascii="Consolas" w:eastAsia="Times New Roman" w:hAnsi="Consolas" w:cs="Times New Roman"/>
          <w:color w:val="333333"/>
          <w:sz w:val="18"/>
          <w:szCs w:val="18"/>
          <w:lang w:eastAsia="ru-RU"/>
        </w:rPr>
      </w:pPr>
      <w:r w:rsidRPr="008A59DD">
        <w:rPr>
          <w:rFonts w:ascii="Consolas" w:eastAsia="Times New Roman" w:hAnsi="Consolas" w:cs="Times New Roman"/>
          <w:color w:val="333333"/>
          <w:sz w:val="18"/>
          <w:szCs w:val="18"/>
          <w:lang w:eastAsia="ru-RU"/>
        </w:rPr>
        <w:t>        </w:t>
      </w:r>
      <w:r w:rsidRPr="008A59DD">
        <w:rPr>
          <w:rFonts w:ascii="Consolas" w:eastAsia="Times New Roman" w:hAnsi="Consolas" w:cs="Times New Roman"/>
          <w:color w:val="009900"/>
          <w:sz w:val="18"/>
          <w:szCs w:val="18"/>
          <w:lang w:eastAsia="ru-RU"/>
        </w:rPr>
        <w:t>}</w:t>
      </w:r>
    </w:p>
    <w:p w:rsidR="008A59DD" w:rsidRPr="008A59DD" w:rsidRDefault="008A59DD" w:rsidP="008A59DD">
      <w:pPr>
        <w:numPr>
          <w:ilvl w:val="0"/>
          <w:numId w:val="18"/>
        </w:numPr>
        <w:shd w:val="clear" w:color="auto" w:fill="FFFFFF"/>
        <w:spacing w:after="0" w:line="360" w:lineRule="atLeast"/>
        <w:textAlignment w:val="top"/>
        <w:rPr>
          <w:rFonts w:ascii="Consolas" w:eastAsia="Times New Roman" w:hAnsi="Consolas" w:cs="Times New Roman"/>
          <w:color w:val="333333"/>
          <w:sz w:val="18"/>
          <w:szCs w:val="18"/>
          <w:lang w:val="en-US" w:eastAsia="ru-RU"/>
        </w:rPr>
      </w:pPr>
      <w:r w:rsidRPr="008A59DD">
        <w:rPr>
          <w:rFonts w:ascii="Consolas" w:eastAsia="Times New Roman" w:hAnsi="Consolas" w:cs="Times New Roman"/>
          <w:color w:val="333333"/>
          <w:sz w:val="18"/>
          <w:szCs w:val="18"/>
          <w:lang w:val="en-US" w:eastAsia="ru-RU"/>
        </w:rPr>
        <w:t>        </w:t>
      </w:r>
      <w:r w:rsidRPr="008A59DD">
        <w:rPr>
          <w:rFonts w:ascii="Consolas" w:eastAsia="Times New Roman" w:hAnsi="Consolas" w:cs="Times New Roman"/>
          <w:b/>
          <w:bCs/>
          <w:color w:val="000000"/>
          <w:sz w:val="18"/>
          <w:szCs w:val="18"/>
          <w:lang w:val="en-US" w:eastAsia="ru-RU"/>
        </w:rPr>
        <w:t>switch</w:t>
      </w:r>
      <w:r w:rsidRPr="008A59DD">
        <w:rPr>
          <w:rFonts w:ascii="Consolas" w:eastAsia="Times New Roman" w:hAnsi="Consolas" w:cs="Times New Roman"/>
          <w:color w:val="333333"/>
          <w:sz w:val="18"/>
          <w:szCs w:val="18"/>
          <w:lang w:val="en-US" w:eastAsia="ru-RU"/>
        </w:rPr>
        <w:t> </w:t>
      </w:r>
      <w:r w:rsidRPr="008A59DD">
        <w:rPr>
          <w:rFonts w:ascii="Consolas" w:eastAsia="Times New Roman" w:hAnsi="Consolas" w:cs="Times New Roman"/>
          <w:color w:val="009900"/>
          <w:sz w:val="18"/>
          <w:szCs w:val="18"/>
          <w:lang w:val="en-US" w:eastAsia="ru-RU"/>
        </w:rPr>
        <w:t>(</w:t>
      </w:r>
      <w:proofErr w:type="spellStart"/>
      <w:r w:rsidRPr="008A59DD">
        <w:rPr>
          <w:rFonts w:ascii="Consolas" w:eastAsia="Times New Roman" w:hAnsi="Consolas" w:cs="Times New Roman"/>
          <w:color w:val="333333"/>
          <w:sz w:val="18"/>
          <w:szCs w:val="18"/>
          <w:lang w:val="en-US" w:eastAsia="ru-RU"/>
        </w:rPr>
        <w:t>firstCell.</w:t>
      </w:r>
      <w:r w:rsidRPr="008A59DD">
        <w:rPr>
          <w:rFonts w:ascii="Consolas" w:eastAsia="Times New Roman" w:hAnsi="Consolas" w:cs="Times New Roman"/>
          <w:color w:val="006633"/>
          <w:sz w:val="18"/>
          <w:szCs w:val="18"/>
          <w:lang w:val="en-US" w:eastAsia="ru-RU"/>
        </w:rPr>
        <w:t>y</w:t>
      </w:r>
      <w:proofErr w:type="spellEnd"/>
      <w:r w:rsidRPr="008A59DD">
        <w:rPr>
          <w:rFonts w:ascii="Consolas" w:eastAsia="Times New Roman" w:hAnsi="Consolas" w:cs="Times New Roman"/>
          <w:color w:val="333333"/>
          <w:sz w:val="18"/>
          <w:szCs w:val="18"/>
          <w:lang w:val="en-US" w:eastAsia="ru-RU"/>
        </w:rPr>
        <w:t> </w:t>
      </w:r>
      <w:r w:rsidRPr="008A59DD">
        <w:rPr>
          <w:rFonts w:ascii="Consolas" w:eastAsia="Times New Roman" w:hAnsi="Consolas" w:cs="Times New Roman"/>
          <w:color w:val="339933"/>
          <w:sz w:val="18"/>
          <w:szCs w:val="18"/>
          <w:lang w:val="en-US" w:eastAsia="ru-RU"/>
        </w:rPr>
        <w:t>-</w:t>
      </w:r>
      <w:r w:rsidRPr="008A59DD">
        <w:rPr>
          <w:rFonts w:ascii="Consolas" w:eastAsia="Times New Roman" w:hAnsi="Consolas" w:cs="Times New Roman"/>
          <w:color w:val="333333"/>
          <w:sz w:val="18"/>
          <w:szCs w:val="18"/>
          <w:lang w:val="en-US" w:eastAsia="ru-RU"/>
        </w:rPr>
        <w:t> </w:t>
      </w:r>
      <w:proofErr w:type="spellStart"/>
      <w:r w:rsidRPr="008A59DD">
        <w:rPr>
          <w:rFonts w:ascii="Consolas" w:eastAsia="Times New Roman" w:hAnsi="Consolas" w:cs="Times New Roman"/>
          <w:color w:val="333333"/>
          <w:sz w:val="18"/>
          <w:szCs w:val="18"/>
          <w:lang w:val="en-US" w:eastAsia="ru-RU"/>
        </w:rPr>
        <w:t>secondCell.</w:t>
      </w:r>
      <w:r w:rsidRPr="008A59DD">
        <w:rPr>
          <w:rFonts w:ascii="Consolas" w:eastAsia="Times New Roman" w:hAnsi="Consolas" w:cs="Times New Roman"/>
          <w:color w:val="006633"/>
          <w:sz w:val="18"/>
          <w:szCs w:val="18"/>
          <w:lang w:val="en-US" w:eastAsia="ru-RU"/>
        </w:rPr>
        <w:t>y</w:t>
      </w:r>
      <w:proofErr w:type="spellEnd"/>
      <w:r w:rsidRPr="008A59DD">
        <w:rPr>
          <w:rFonts w:ascii="Consolas" w:eastAsia="Times New Roman" w:hAnsi="Consolas" w:cs="Times New Roman"/>
          <w:color w:val="009900"/>
          <w:sz w:val="18"/>
          <w:szCs w:val="18"/>
          <w:lang w:val="en-US" w:eastAsia="ru-RU"/>
        </w:rPr>
        <w:t>)</w:t>
      </w:r>
      <w:r w:rsidRPr="008A59DD">
        <w:rPr>
          <w:rFonts w:ascii="Consolas" w:eastAsia="Times New Roman" w:hAnsi="Consolas" w:cs="Times New Roman"/>
          <w:color w:val="333333"/>
          <w:sz w:val="18"/>
          <w:szCs w:val="18"/>
          <w:lang w:val="en-US" w:eastAsia="ru-RU"/>
        </w:rPr>
        <w:t> </w:t>
      </w:r>
      <w:r w:rsidRPr="008A59DD">
        <w:rPr>
          <w:rFonts w:ascii="Consolas" w:eastAsia="Times New Roman" w:hAnsi="Consolas" w:cs="Times New Roman"/>
          <w:color w:val="009900"/>
          <w:sz w:val="18"/>
          <w:szCs w:val="18"/>
          <w:lang w:val="en-US" w:eastAsia="ru-RU"/>
        </w:rPr>
        <w:t>{</w:t>
      </w:r>
    </w:p>
    <w:p w:rsidR="008A59DD" w:rsidRPr="008A59DD" w:rsidRDefault="008A59DD" w:rsidP="008A59DD">
      <w:pPr>
        <w:numPr>
          <w:ilvl w:val="0"/>
          <w:numId w:val="18"/>
        </w:numPr>
        <w:shd w:val="clear" w:color="auto" w:fill="FFFFFF"/>
        <w:spacing w:after="0" w:line="360" w:lineRule="atLeast"/>
        <w:textAlignment w:val="top"/>
        <w:rPr>
          <w:rFonts w:ascii="Consolas" w:eastAsia="Times New Roman" w:hAnsi="Consolas" w:cs="Times New Roman"/>
          <w:color w:val="333333"/>
          <w:sz w:val="18"/>
          <w:szCs w:val="18"/>
          <w:lang w:eastAsia="ru-RU"/>
        </w:rPr>
      </w:pPr>
      <w:r w:rsidRPr="008A59DD">
        <w:rPr>
          <w:rFonts w:ascii="Consolas" w:eastAsia="Times New Roman" w:hAnsi="Consolas" w:cs="Times New Roman"/>
          <w:color w:val="333333"/>
          <w:sz w:val="18"/>
          <w:szCs w:val="18"/>
          <w:lang w:val="en-US" w:eastAsia="ru-RU"/>
        </w:rPr>
        <w:t>            </w:t>
      </w:r>
      <w:proofErr w:type="spellStart"/>
      <w:r w:rsidRPr="008A59DD">
        <w:rPr>
          <w:rFonts w:ascii="Consolas" w:eastAsia="Times New Roman" w:hAnsi="Consolas" w:cs="Times New Roman"/>
          <w:b/>
          <w:bCs/>
          <w:color w:val="000000"/>
          <w:sz w:val="18"/>
          <w:szCs w:val="18"/>
          <w:lang w:eastAsia="ru-RU"/>
        </w:rPr>
        <w:t>case</w:t>
      </w:r>
      <w:proofErr w:type="spellEnd"/>
      <w:r w:rsidRPr="008A59DD">
        <w:rPr>
          <w:rFonts w:ascii="Consolas" w:eastAsia="Times New Roman" w:hAnsi="Consolas" w:cs="Times New Roman"/>
          <w:color w:val="333333"/>
          <w:sz w:val="18"/>
          <w:szCs w:val="18"/>
          <w:lang w:eastAsia="ru-RU"/>
        </w:rPr>
        <w:t> </w:t>
      </w:r>
      <w:r w:rsidRPr="008A59DD">
        <w:rPr>
          <w:rFonts w:ascii="Consolas" w:eastAsia="Times New Roman" w:hAnsi="Consolas" w:cs="Times New Roman"/>
          <w:color w:val="CC66CC"/>
          <w:sz w:val="18"/>
          <w:szCs w:val="18"/>
          <w:lang w:eastAsia="ru-RU"/>
        </w:rPr>
        <w:t>1</w:t>
      </w:r>
      <w:r w:rsidRPr="008A59DD">
        <w:rPr>
          <w:rFonts w:ascii="Consolas" w:eastAsia="Times New Roman" w:hAnsi="Consolas" w:cs="Times New Roman"/>
          <w:color w:val="339933"/>
          <w:sz w:val="18"/>
          <w:szCs w:val="18"/>
          <w:lang w:eastAsia="ru-RU"/>
        </w:rPr>
        <w:t>:</w:t>
      </w:r>
    </w:p>
    <w:p w:rsidR="008A59DD" w:rsidRPr="008A59DD" w:rsidRDefault="008A59DD" w:rsidP="008A59DD">
      <w:pPr>
        <w:numPr>
          <w:ilvl w:val="0"/>
          <w:numId w:val="18"/>
        </w:numPr>
        <w:shd w:val="clear" w:color="auto" w:fill="FFFFFF"/>
        <w:spacing w:after="0" w:line="360" w:lineRule="atLeast"/>
        <w:textAlignment w:val="top"/>
        <w:rPr>
          <w:rFonts w:ascii="Consolas" w:eastAsia="Times New Roman" w:hAnsi="Consolas" w:cs="Times New Roman"/>
          <w:color w:val="333333"/>
          <w:sz w:val="18"/>
          <w:szCs w:val="18"/>
          <w:lang w:eastAsia="ru-RU"/>
        </w:rPr>
      </w:pPr>
      <w:r w:rsidRPr="008A59DD">
        <w:rPr>
          <w:rFonts w:ascii="Consolas" w:eastAsia="Times New Roman" w:hAnsi="Consolas" w:cs="Times New Roman"/>
          <w:color w:val="333333"/>
          <w:sz w:val="18"/>
          <w:szCs w:val="18"/>
          <w:lang w:eastAsia="ru-RU"/>
        </w:rPr>
        <w:t xml:space="preserve">                </w:t>
      </w:r>
      <w:proofErr w:type="spellStart"/>
      <w:r w:rsidRPr="008A59DD">
        <w:rPr>
          <w:rFonts w:ascii="Consolas" w:eastAsia="Times New Roman" w:hAnsi="Consolas" w:cs="Times New Roman"/>
          <w:color w:val="333333"/>
          <w:sz w:val="18"/>
          <w:szCs w:val="18"/>
          <w:lang w:eastAsia="ru-RU"/>
        </w:rPr>
        <w:t>firstCell.</w:t>
      </w:r>
      <w:r w:rsidRPr="008A59DD">
        <w:rPr>
          <w:rFonts w:ascii="Consolas" w:eastAsia="Times New Roman" w:hAnsi="Consolas" w:cs="Times New Roman"/>
          <w:color w:val="006633"/>
          <w:sz w:val="18"/>
          <w:szCs w:val="18"/>
          <w:lang w:eastAsia="ru-RU"/>
        </w:rPr>
        <w:t>UP</w:t>
      </w:r>
      <w:proofErr w:type="spellEnd"/>
      <w:r w:rsidRPr="008A59DD">
        <w:rPr>
          <w:rFonts w:ascii="Consolas" w:eastAsia="Times New Roman" w:hAnsi="Consolas" w:cs="Times New Roman"/>
          <w:color w:val="333333"/>
          <w:sz w:val="18"/>
          <w:szCs w:val="18"/>
          <w:lang w:eastAsia="ru-RU"/>
        </w:rPr>
        <w:t> </w:t>
      </w:r>
      <w:r w:rsidRPr="008A59DD">
        <w:rPr>
          <w:rFonts w:ascii="Consolas" w:eastAsia="Times New Roman" w:hAnsi="Consolas" w:cs="Times New Roman"/>
          <w:color w:val="339933"/>
          <w:sz w:val="18"/>
          <w:szCs w:val="18"/>
          <w:lang w:eastAsia="ru-RU"/>
        </w:rPr>
        <w:t>=</w:t>
      </w:r>
      <w:r w:rsidRPr="008A59DD">
        <w:rPr>
          <w:rFonts w:ascii="Consolas" w:eastAsia="Times New Roman" w:hAnsi="Consolas" w:cs="Times New Roman"/>
          <w:color w:val="333333"/>
          <w:sz w:val="18"/>
          <w:szCs w:val="18"/>
          <w:lang w:eastAsia="ru-RU"/>
        </w:rPr>
        <w:t> </w:t>
      </w:r>
      <w:proofErr w:type="spellStart"/>
      <w:r w:rsidRPr="008A59DD">
        <w:rPr>
          <w:rFonts w:ascii="Consolas" w:eastAsia="Times New Roman" w:hAnsi="Consolas" w:cs="Times New Roman"/>
          <w:b/>
          <w:bCs/>
          <w:color w:val="000066"/>
          <w:sz w:val="18"/>
          <w:szCs w:val="18"/>
          <w:lang w:eastAsia="ru-RU"/>
        </w:rPr>
        <w:t>false</w:t>
      </w:r>
      <w:proofErr w:type="spellEnd"/>
      <w:r w:rsidRPr="008A59DD">
        <w:rPr>
          <w:rFonts w:ascii="Consolas" w:eastAsia="Times New Roman" w:hAnsi="Consolas" w:cs="Times New Roman"/>
          <w:color w:val="339933"/>
          <w:sz w:val="18"/>
          <w:szCs w:val="18"/>
          <w:lang w:eastAsia="ru-RU"/>
        </w:rPr>
        <w:t>;</w:t>
      </w:r>
    </w:p>
    <w:p w:rsidR="008A59DD" w:rsidRPr="008A59DD" w:rsidRDefault="008A59DD" w:rsidP="008A59DD">
      <w:pPr>
        <w:numPr>
          <w:ilvl w:val="0"/>
          <w:numId w:val="18"/>
        </w:numPr>
        <w:shd w:val="clear" w:color="auto" w:fill="FFFFFF"/>
        <w:spacing w:after="0" w:line="360" w:lineRule="atLeast"/>
        <w:textAlignment w:val="top"/>
        <w:rPr>
          <w:rFonts w:ascii="Consolas" w:eastAsia="Times New Roman" w:hAnsi="Consolas" w:cs="Times New Roman"/>
          <w:color w:val="333333"/>
          <w:sz w:val="18"/>
          <w:szCs w:val="18"/>
          <w:lang w:eastAsia="ru-RU"/>
        </w:rPr>
      </w:pPr>
      <w:r w:rsidRPr="008A59DD">
        <w:rPr>
          <w:rFonts w:ascii="Consolas" w:eastAsia="Times New Roman" w:hAnsi="Consolas" w:cs="Times New Roman"/>
          <w:color w:val="333333"/>
          <w:sz w:val="18"/>
          <w:szCs w:val="18"/>
          <w:lang w:eastAsia="ru-RU"/>
        </w:rPr>
        <w:t xml:space="preserve">                </w:t>
      </w:r>
      <w:proofErr w:type="spellStart"/>
      <w:r w:rsidRPr="008A59DD">
        <w:rPr>
          <w:rFonts w:ascii="Consolas" w:eastAsia="Times New Roman" w:hAnsi="Consolas" w:cs="Times New Roman"/>
          <w:color w:val="333333"/>
          <w:sz w:val="18"/>
          <w:szCs w:val="18"/>
          <w:lang w:eastAsia="ru-RU"/>
        </w:rPr>
        <w:t>secondCell.</w:t>
      </w:r>
      <w:r w:rsidRPr="008A59DD">
        <w:rPr>
          <w:rFonts w:ascii="Consolas" w:eastAsia="Times New Roman" w:hAnsi="Consolas" w:cs="Times New Roman"/>
          <w:color w:val="006633"/>
          <w:sz w:val="18"/>
          <w:szCs w:val="18"/>
          <w:lang w:eastAsia="ru-RU"/>
        </w:rPr>
        <w:t>DOWN</w:t>
      </w:r>
      <w:proofErr w:type="spellEnd"/>
      <w:r w:rsidRPr="008A59DD">
        <w:rPr>
          <w:rFonts w:ascii="Consolas" w:eastAsia="Times New Roman" w:hAnsi="Consolas" w:cs="Times New Roman"/>
          <w:color w:val="333333"/>
          <w:sz w:val="18"/>
          <w:szCs w:val="18"/>
          <w:lang w:eastAsia="ru-RU"/>
        </w:rPr>
        <w:t> </w:t>
      </w:r>
      <w:r w:rsidRPr="008A59DD">
        <w:rPr>
          <w:rFonts w:ascii="Consolas" w:eastAsia="Times New Roman" w:hAnsi="Consolas" w:cs="Times New Roman"/>
          <w:color w:val="339933"/>
          <w:sz w:val="18"/>
          <w:szCs w:val="18"/>
          <w:lang w:eastAsia="ru-RU"/>
        </w:rPr>
        <w:t>=</w:t>
      </w:r>
      <w:r w:rsidRPr="008A59DD">
        <w:rPr>
          <w:rFonts w:ascii="Consolas" w:eastAsia="Times New Roman" w:hAnsi="Consolas" w:cs="Times New Roman"/>
          <w:color w:val="333333"/>
          <w:sz w:val="18"/>
          <w:szCs w:val="18"/>
          <w:lang w:eastAsia="ru-RU"/>
        </w:rPr>
        <w:t> </w:t>
      </w:r>
      <w:proofErr w:type="spellStart"/>
      <w:r w:rsidRPr="008A59DD">
        <w:rPr>
          <w:rFonts w:ascii="Consolas" w:eastAsia="Times New Roman" w:hAnsi="Consolas" w:cs="Times New Roman"/>
          <w:b/>
          <w:bCs/>
          <w:color w:val="000066"/>
          <w:sz w:val="18"/>
          <w:szCs w:val="18"/>
          <w:lang w:eastAsia="ru-RU"/>
        </w:rPr>
        <w:t>false</w:t>
      </w:r>
      <w:proofErr w:type="spellEnd"/>
      <w:r w:rsidRPr="008A59DD">
        <w:rPr>
          <w:rFonts w:ascii="Consolas" w:eastAsia="Times New Roman" w:hAnsi="Consolas" w:cs="Times New Roman"/>
          <w:color w:val="339933"/>
          <w:sz w:val="18"/>
          <w:szCs w:val="18"/>
          <w:lang w:eastAsia="ru-RU"/>
        </w:rPr>
        <w:t>;</w:t>
      </w:r>
    </w:p>
    <w:p w:rsidR="008A59DD" w:rsidRPr="008A59DD" w:rsidRDefault="008A59DD" w:rsidP="008A59DD">
      <w:pPr>
        <w:numPr>
          <w:ilvl w:val="0"/>
          <w:numId w:val="18"/>
        </w:numPr>
        <w:shd w:val="clear" w:color="auto" w:fill="FFFFFF"/>
        <w:spacing w:after="0" w:line="360" w:lineRule="atLeast"/>
        <w:textAlignment w:val="top"/>
        <w:rPr>
          <w:rFonts w:ascii="Consolas" w:eastAsia="Times New Roman" w:hAnsi="Consolas" w:cs="Times New Roman"/>
          <w:color w:val="333333"/>
          <w:sz w:val="18"/>
          <w:szCs w:val="18"/>
          <w:lang w:eastAsia="ru-RU"/>
        </w:rPr>
      </w:pPr>
      <w:r w:rsidRPr="008A59DD">
        <w:rPr>
          <w:rFonts w:ascii="Consolas" w:eastAsia="Times New Roman" w:hAnsi="Consolas" w:cs="Times New Roman"/>
          <w:color w:val="333333"/>
          <w:sz w:val="18"/>
          <w:szCs w:val="18"/>
          <w:lang w:eastAsia="ru-RU"/>
        </w:rPr>
        <w:t>                </w:t>
      </w:r>
      <w:proofErr w:type="spellStart"/>
      <w:r w:rsidRPr="008A59DD">
        <w:rPr>
          <w:rFonts w:ascii="Consolas" w:eastAsia="Times New Roman" w:hAnsi="Consolas" w:cs="Times New Roman"/>
          <w:b/>
          <w:bCs/>
          <w:color w:val="000000"/>
          <w:sz w:val="18"/>
          <w:szCs w:val="18"/>
          <w:lang w:eastAsia="ru-RU"/>
        </w:rPr>
        <w:t>break</w:t>
      </w:r>
      <w:proofErr w:type="spellEnd"/>
      <w:r w:rsidRPr="008A59DD">
        <w:rPr>
          <w:rFonts w:ascii="Consolas" w:eastAsia="Times New Roman" w:hAnsi="Consolas" w:cs="Times New Roman"/>
          <w:color w:val="339933"/>
          <w:sz w:val="18"/>
          <w:szCs w:val="18"/>
          <w:lang w:eastAsia="ru-RU"/>
        </w:rPr>
        <w:t>;</w:t>
      </w:r>
    </w:p>
    <w:p w:rsidR="008A59DD" w:rsidRPr="008A59DD" w:rsidRDefault="008A59DD" w:rsidP="008A59DD">
      <w:pPr>
        <w:numPr>
          <w:ilvl w:val="0"/>
          <w:numId w:val="18"/>
        </w:numPr>
        <w:shd w:val="clear" w:color="auto" w:fill="FFFFFF"/>
        <w:spacing w:after="0" w:line="360" w:lineRule="atLeast"/>
        <w:textAlignment w:val="top"/>
        <w:rPr>
          <w:rFonts w:ascii="Consolas" w:eastAsia="Times New Roman" w:hAnsi="Consolas" w:cs="Times New Roman"/>
          <w:color w:val="333333"/>
          <w:sz w:val="18"/>
          <w:szCs w:val="18"/>
          <w:lang w:eastAsia="ru-RU"/>
        </w:rPr>
      </w:pPr>
      <w:r w:rsidRPr="008A59DD">
        <w:rPr>
          <w:rFonts w:ascii="Consolas" w:eastAsia="Times New Roman" w:hAnsi="Consolas" w:cs="Times New Roman"/>
          <w:color w:val="333333"/>
          <w:sz w:val="18"/>
          <w:szCs w:val="18"/>
          <w:lang w:eastAsia="ru-RU"/>
        </w:rPr>
        <w:t>            </w:t>
      </w:r>
      <w:proofErr w:type="spellStart"/>
      <w:r w:rsidRPr="008A59DD">
        <w:rPr>
          <w:rFonts w:ascii="Consolas" w:eastAsia="Times New Roman" w:hAnsi="Consolas" w:cs="Times New Roman"/>
          <w:b/>
          <w:bCs/>
          <w:color w:val="000000"/>
          <w:sz w:val="18"/>
          <w:szCs w:val="18"/>
          <w:lang w:eastAsia="ru-RU"/>
        </w:rPr>
        <w:t>case</w:t>
      </w:r>
      <w:proofErr w:type="spellEnd"/>
      <w:r w:rsidRPr="008A59DD">
        <w:rPr>
          <w:rFonts w:ascii="Consolas" w:eastAsia="Times New Roman" w:hAnsi="Consolas" w:cs="Times New Roman"/>
          <w:color w:val="333333"/>
          <w:sz w:val="18"/>
          <w:szCs w:val="18"/>
          <w:lang w:eastAsia="ru-RU"/>
        </w:rPr>
        <w:t> </w:t>
      </w:r>
      <w:r w:rsidRPr="008A59DD">
        <w:rPr>
          <w:rFonts w:ascii="Consolas" w:eastAsia="Times New Roman" w:hAnsi="Consolas" w:cs="Times New Roman"/>
          <w:color w:val="339933"/>
          <w:sz w:val="18"/>
          <w:szCs w:val="18"/>
          <w:lang w:eastAsia="ru-RU"/>
        </w:rPr>
        <w:t>-</w:t>
      </w:r>
      <w:r w:rsidRPr="008A59DD">
        <w:rPr>
          <w:rFonts w:ascii="Consolas" w:eastAsia="Times New Roman" w:hAnsi="Consolas" w:cs="Times New Roman"/>
          <w:color w:val="CC66CC"/>
          <w:sz w:val="18"/>
          <w:szCs w:val="18"/>
          <w:lang w:eastAsia="ru-RU"/>
        </w:rPr>
        <w:t>1</w:t>
      </w:r>
      <w:r w:rsidRPr="008A59DD">
        <w:rPr>
          <w:rFonts w:ascii="Consolas" w:eastAsia="Times New Roman" w:hAnsi="Consolas" w:cs="Times New Roman"/>
          <w:color w:val="339933"/>
          <w:sz w:val="18"/>
          <w:szCs w:val="18"/>
          <w:lang w:eastAsia="ru-RU"/>
        </w:rPr>
        <w:t>:</w:t>
      </w:r>
    </w:p>
    <w:p w:rsidR="008A59DD" w:rsidRPr="008A59DD" w:rsidRDefault="008A59DD" w:rsidP="008A59DD">
      <w:pPr>
        <w:numPr>
          <w:ilvl w:val="0"/>
          <w:numId w:val="18"/>
        </w:numPr>
        <w:shd w:val="clear" w:color="auto" w:fill="FFFFFF"/>
        <w:spacing w:after="0" w:line="360" w:lineRule="atLeast"/>
        <w:textAlignment w:val="top"/>
        <w:rPr>
          <w:rFonts w:ascii="Consolas" w:eastAsia="Times New Roman" w:hAnsi="Consolas" w:cs="Times New Roman"/>
          <w:color w:val="333333"/>
          <w:sz w:val="18"/>
          <w:szCs w:val="18"/>
          <w:lang w:eastAsia="ru-RU"/>
        </w:rPr>
      </w:pPr>
      <w:r w:rsidRPr="008A59DD">
        <w:rPr>
          <w:rFonts w:ascii="Consolas" w:eastAsia="Times New Roman" w:hAnsi="Consolas" w:cs="Times New Roman"/>
          <w:color w:val="333333"/>
          <w:sz w:val="18"/>
          <w:szCs w:val="18"/>
          <w:lang w:eastAsia="ru-RU"/>
        </w:rPr>
        <w:t xml:space="preserve">                </w:t>
      </w:r>
      <w:proofErr w:type="spellStart"/>
      <w:r w:rsidRPr="008A59DD">
        <w:rPr>
          <w:rFonts w:ascii="Consolas" w:eastAsia="Times New Roman" w:hAnsi="Consolas" w:cs="Times New Roman"/>
          <w:color w:val="333333"/>
          <w:sz w:val="18"/>
          <w:szCs w:val="18"/>
          <w:lang w:eastAsia="ru-RU"/>
        </w:rPr>
        <w:t>firstCell.</w:t>
      </w:r>
      <w:r w:rsidRPr="008A59DD">
        <w:rPr>
          <w:rFonts w:ascii="Consolas" w:eastAsia="Times New Roman" w:hAnsi="Consolas" w:cs="Times New Roman"/>
          <w:color w:val="006633"/>
          <w:sz w:val="18"/>
          <w:szCs w:val="18"/>
          <w:lang w:eastAsia="ru-RU"/>
        </w:rPr>
        <w:t>DOWN</w:t>
      </w:r>
      <w:proofErr w:type="spellEnd"/>
      <w:r w:rsidRPr="008A59DD">
        <w:rPr>
          <w:rFonts w:ascii="Consolas" w:eastAsia="Times New Roman" w:hAnsi="Consolas" w:cs="Times New Roman"/>
          <w:color w:val="333333"/>
          <w:sz w:val="18"/>
          <w:szCs w:val="18"/>
          <w:lang w:eastAsia="ru-RU"/>
        </w:rPr>
        <w:t> </w:t>
      </w:r>
      <w:r w:rsidRPr="008A59DD">
        <w:rPr>
          <w:rFonts w:ascii="Consolas" w:eastAsia="Times New Roman" w:hAnsi="Consolas" w:cs="Times New Roman"/>
          <w:color w:val="339933"/>
          <w:sz w:val="18"/>
          <w:szCs w:val="18"/>
          <w:lang w:eastAsia="ru-RU"/>
        </w:rPr>
        <w:t>=</w:t>
      </w:r>
      <w:r w:rsidRPr="008A59DD">
        <w:rPr>
          <w:rFonts w:ascii="Consolas" w:eastAsia="Times New Roman" w:hAnsi="Consolas" w:cs="Times New Roman"/>
          <w:color w:val="333333"/>
          <w:sz w:val="18"/>
          <w:szCs w:val="18"/>
          <w:lang w:eastAsia="ru-RU"/>
        </w:rPr>
        <w:t> </w:t>
      </w:r>
      <w:proofErr w:type="spellStart"/>
      <w:r w:rsidRPr="008A59DD">
        <w:rPr>
          <w:rFonts w:ascii="Consolas" w:eastAsia="Times New Roman" w:hAnsi="Consolas" w:cs="Times New Roman"/>
          <w:b/>
          <w:bCs/>
          <w:color w:val="000066"/>
          <w:sz w:val="18"/>
          <w:szCs w:val="18"/>
          <w:lang w:eastAsia="ru-RU"/>
        </w:rPr>
        <w:t>false</w:t>
      </w:r>
      <w:proofErr w:type="spellEnd"/>
      <w:r w:rsidRPr="008A59DD">
        <w:rPr>
          <w:rFonts w:ascii="Consolas" w:eastAsia="Times New Roman" w:hAnsi="Consolas" w:cs="Times New Roman"/>
          <w:color w:val="339933"/>
          <w:sz w:val="18"/>
          <w:szCs w:val="18"/>
          <w:lang w:eastAsia="ru-RU"/>
        </w:rPr>
        <w:t>;</w:t>
      </w:r>
    </w:p>
    <w:p w:rsidR="008A59DD" w:rsidRPr="008A59DD" w:rsidRDefault="008A59DD" w:rsidP="008A59DD">
      <w:pPr>
        <w:numPr>
          <w:ilvl w:val="0"/>
          <w:numId w:val="18"/>
        </w:numPr>
        <w:shd w:val="clear" w:color="auto" w:fill="FFFFFF"/>
        <w:spacing w:after="0" w:line="360" w:lineRule="atLeast"/>
        <w:textAlignment w:val="top"/>
        <w:rPr>
          <w:rFonts w:ascii="Consolas" w:eastAsia="Times New Roman" w:hAnsi="Consolas" w:cs="Times New Roman"/>
          <w:color w:val="333333"/>
          <w:sz w:val="18"/>
          <w:szCs w:val="18"/>
          <w:lang w:eastAsia="ru-RU"/>
        </w:rPr>
      </w:pPr>
      <w:r w:rsidRPr="008A59DD">
        <w:rPr>
          <w:rFonts w:ascii="Consolas" w:eastAsia="Times New Roman" w:hAnsi="Consolas" w:cs="Times New Roman"/>
          <w:color w:val="333333"/>
          <w:sz w:val="18"/>
          <w:szCs w:val="18"/>
          <w:lang w:eastAsia="ru-RU"/>
        </w:rPr>
        <w:t xml:space="preserve">                </w:t>
      </w:r>
      <w:proofErr w:type="spellStart"/>
      <w:r w:rsidRPr="008A59DD">
        <w:rPr>
          <w:rFonts w:ascii="Consolas" w:eastAsia="Times New Roman" w:hAnsi="Consolas" w:cs="Times New Roman"/>
          <w:color w:val="333333"/>
          <w:sz w:val="18"/>
          <w:szCs w:val="18"/>
          <w:lang w:eastAsia="ru-RU"/>
        </w:rPr>
        <w:t>secondCell.</w:t>
      </w:r>
      <w:r w:rsidRPr="008A59DD">
        <w:rPr>
          <w:rFonts w:ascii="Consolas" w:eastAsia="Times New Roman" w:hAnsi="Consolas" w:cs="Times New Roman"/>
          <w:color w:val="006633"/>
          <w:sz w:val="18"/>
          <w:szCs w:val="18"/>
          <w:lang w:eastAsia="ru-RU"/>
        </w:rPr>
        <w:t>UP</w:t>
      </w:r>
      <w:proofErr w:type="spellEnd"/>
      <w:r w:rsidRPr="008A59DD">
        <w:rPr>
          <w:rFonts w:ascii="Consolas" w:eastAsia="Times New Roman" w:hAnsi="Consolas" w:cs="Times New Roman"/>
          <w:color w:val="333333"/>
          <w:sz w:val="18"/>
          <w:szCs w:val="18"/>
          <w:lang w:eastAsia="ru-RU"/>
        </w:rPr>
        <w:t> </w:t>
      </w:r>
      <w:r w:rsidRPr="008A59DD">
        <w:rPr>
          <w:rFonts w:ascii="Consolas" w:eastAsia="Times New Roman" w:hAnsi="Consolas" w:cs="Times New Roman"/>
          <w:color w:val="339933"/>
          <w:sz w:val="18"/>
          <w:szCs w:val="18"/>
          <w:lang w:eastAsia="ru-RU"/>
        </w:rPr>
        <w:t>=</w:t>
      </w:r>
      <w:r w:rsidRPr="008A59DD">
        <w:rPr>
          <w:rFonts w:ascii="Consolas" w:eastAsia="Times New Roman" w:hAnsi="Consolas" w:cs="Times New Roman"/>
          <w:color w:val="333333"/>
          <w:sz w:val="18"/>
          <w:szCs w:val="18"/>
          <w:lang w:eastAsia="ru-RU"/>
        </w:rPr>
        <w:t> </w:t>
      </w:r>
      <w:proofErr w:type="spellStart"/>
      <w:r w:rsidRPr="008A59DD">
        <w:rPr>
          <w:rFonts w:ascii="Consolas" w:eastAsia="Times New Roman" w:hAnsi="Consolas" w:cs="Times New Roman"/>
          <w:b/>
          <w:bCs/>
          <w:color w:val="000066"/>
          <w:sz w:val="18"/>
          <w:szCs w:val="18"/>
          <w:lang w:eastAsia="ru-RU"/>
        </w:rPr>
        <w:t>false</w:t>
      </w:r>
      <w:proofErr w:type="spellEnd"/>
      <w:r w:rsidRPr="008A59DD">
        <w:rPr>
          <w:rFonts w:ascii="Consolas" w:eastAsia="Times New Roman" w:hAnsi="Consolas" w:cs="Times New Roman"/>
          <w:color w:val="339933"/>
          <w:sz w:val="18"/>
          <w:szCs w:val="18"/>
          <w:lang w:eastAsia="ru-RU"/>
        </w:rPr>
        <w:t>;</w:t>
      </w:r>
    </w:p>
    <w:p w:rsidR="008A59DD" w:rsidRPr="008A59DD" w:rsidRDefault="008A59DD" w:rsidP="008A59DD">
      <w:pPr>
        <w:numPr>
          <w:ilvl w:val="0"/>
          <w:numId w:val="18"/>
        </w:numPr>
        <w:shd w:val="clear" w:color="auto" w:fill="FFFFFF"/>
        <w:spacing w:after="0" w:line="360" w:lineRule="atLeast"/>
        <w:textAlignment w:val="top"/>
        <w:rPr>
          <w:rFonts w:ascii="Consolas" w:eastAsia="Times New Roman" w:hAnsi="Consolas" w:cs="Times New Roman"/>
          <w:color w:val="333333"/>
          <w:sz w:val="18"/>
          <w:szCs w:val="18"/>
          <w:lang w:eastAsia="ru-RU"/>
        </w:rPr>
      </w:pPr>
      <w:r w:rsidRPr="008A59DD">
        <w:rPr>
          <w:rFonts w:ascii="Consolas" w:eastAsia="Times New Roman" w:hAnsi="Consolas" w:cs="Times New Roman"/>
          <w:color w:val="333333"/>
          <w:sz w:val="18"/>
          <w:szCs w:val="18"/>
          <w:lang w:eastAsia="ru-RU"/>
        </w:rPr>
        <w:t>                </w:t>
      </w:r>
      <w:proofErr w:type="spellStart"/>
      <w:r w:rsidRPr="008A59DD">
        <w:rPr>
          <w:rFonts w:ascii="Consolas" w:eastAsia="Times New Roman" w:hAnsi="Consolas" w:cs="Times New Roman"/>
          <w:b/>
          <w:bCs/>
          <w:color w:val="000000"/>
          <w:sz w:val="18"/>
          <w:szCs w:val="18"/>
          <w:lang w:eastAsia="ru-RU"/>
        </w:rPr>
        <w:t>break</w:t>
      </w:r>
      <w:proofErr w:type="spellEnd"/>
      <w:r w:rsidRPr="008A59DD">
        <w:rPr>
          <w:rFonts w:ascii="Consolas" w:eastAsia="Times New Roman" w:hAnsi="Consolas" w:cs="Times New Roman"/>
          <w:color w:val="339933"/>
          <w:sz w:val="18"/>
          <w:szCs w:val="18"/>
          <w:lang w:eastAsia="ru-RU"/>
        </w:rPr>
        <w:t>;</w:t>
      </w:r>
    </w:p>
    <w:p w:rsidR="008A59DD" w:rsidRPr="008A59DD" w:rsidRDefault="008A59DD" w:rsidP="008A59DD">
      <w:pPr>
        <w:numPr>
          <w:ilvl w:val="0"/>
          <w:numId w:val="18"/>
        </w:numPr>
        <w:shd w:val="clear" w:color="auto" w:fill="FFFFFF"/>
        <w:spacing w:after="0" w:line="360" w:lineRule="atLeast"/>
        <w:textAlignment w:val="top"/>
        <w:rPr>
          <w:rFonts w:ascii="Consolas" w:eastAsia="Times New Roman" w:hAnsi="Consolas" w:cs="Times New Roman"/>
          <w:color w:val="333333"/>
          <w:sz w:val="18"/>
          <w:szCs w:val="18"/>
          <w:lang w:eastAsia="ru-RU"/>
        </w:rPr>
      </w:pPr>
      <w:r w:rsidRPr="008A59DD">
        <w:rPr>
          <w:rFonts w:ascii="Consolas" w:eastAsia="Times New Roman" w:hAnsi="Consolas" w:cs="Times New Roman"/>
          <w:color w:val="333333"/>
          <w:sz w:val="18"/>
          <w:szCs w:val="18"/>
          <w:lang w:eastAsia="ru-RU"/>
        </w:rPr>
        <w:t>        </w:t>
      </w:r>
      <w:r w:rsidRPr="008A59DD">
        <w:rPr>
          <w:rFonts w:ascii="Consolas" w:eastAsia="Times New Roman" w:hAnsi="Consolas" w:cs="Times New Roman"/>
          <w:color w:val="009900"/>
          <w:sz w:val="18"/>
          <w:szCs w:val="18"/>
          <w:lang w:eastAsia="ru-RU"/>
        </w:rPr>
        <w:t>}</w:t>
      </w:r>
    </w:p>
    <w:p w:rsidR="008A59DD" w:rsidRPr="008A59DD" w:rsidRDefault="008A59DD" w:rsidP="008A59DD">
      <w:pPr>
        <w:numPr>
          <w:ilvl w:val="0"/>
          <w:numId w:val="18"/>
        </w:numPr>
        <w:shd w:val="clear" w:color="auto" w:fill="FFFFFF"/>
        <w:spacing w:after="0" w:line="360" w:lineRule="atLeast"/>
        <w:textAlignment w:val="top"/>
        <w:rPr>
          <w:rFonts w:ascii="Consolas" w:eastAsia="Times New Roman" w:hAnsi="Consolas" w:cs="Times New Roman"/>
          <w:color w:val="333333"/>
          <w:sz w:val="18"/>
          <w:szCs w:val="18"/>
          <w:lang w:val="en-US" w:eastAsia="ru-RU"/>
        </w:rPr>
      </w:pPr>
      <w:r w:rsidRPr="008A59DD">
        <w:rPr>
          <w:rFonts w:ascii="Consolas" w:eastAsia="Times New Roman" w:hAnsi="Consolas" w:cs="Times New Roman"/>
          <w:color w:val="333333"/>
          <w:sz w:val="18"/>
          <w:szCs w:val="18"/>
          <w:lang w:val="en-US" w:eastAsia="ru-RU"/>
        </w:rPr>
        <w:t>        </w:t>
      </w:r>
      <w:r w:rsidRPr="008A59DD">
        <w:rPr>
          <w:rFonts w:ascii="Consolas" w:eastAsia="Times New Roman" w:hAnsi="Consolas" w:cs="Times New Roman"/>
          <w:b/>
          <w:bCs/>
          <w:color w:val="000000"/>
          <w:sz w:val="18"/>
          <w:szCs w:val="18"/>
          <w:lang w:val="en-US" w:eastAsia="ru-RU"/>
        </w:rPr>
        <w:t>if</w:t>
      </w:r>
      <w:r w:rsidRPr="008A59DD">
        <w:rPr>
          <w:rFonts w:ascii="Consolas" w:eastAsia="Times New Roman" w:hAnsi="Consolas" w:cs="Times New Roman"/>
          <w:color w:val="333333"/>
          <w:sz w:val="18"/>
          <w:szCs w:val="18"/>
          <w:lang w:val="en-US" w:eastAsia="ru-RU"/>
        </w:rPr>
        <w:t> </w:t>
      </w:r>
      <w:r w:rsidRPr="008A59DD">
        <w:rPr>
          <w:rFonts w:ascii="Consolas" w:eastAsia="Times New Roman" w:hAnsi="Consolas" w:cs="Times New Roman"/>
          <w:color w:val="009900"/>
          <w:sz w:val="18"/>
          <w:szCs w:val="18"/>
          <w:lang w:val="en-US" w:eastAsia="ru-RU"/>
        </w:rPr>
        <w:t>(</w:t>
      </w:r>
      <w:r w:rsidRPr="008A59DD">
        <w:rPr>
          <w:rFonts w:ascii="Consolas" w:eastAsia="Times New Roman" w:hAnsi="Consolas" w:cs="Times New Roman"/>
          <w:color w:val="339933"/>
          <w:sz w:val="18"/>
          <w:szCs w:val="18"/>
          <w:lang w:val="en-US" w:eastAsia="ru-RU"/>
        </w:rPr>
        <w:t>!</w:t>
      </w:r>
      <w:proofErr w:type="spellStart"/>
      <w:r w:rsidRPr="008A59DD">
        <w:rPr>
          <w:rFonts w:ascii="Consolas" w:eastAsia="Times New Roman" w:hAnsi="Consolas" w:cs="Times New Roman"/>
          <w:color w:val="333333"/>
          <w:sz w:val="18"/>
          <w:szCs w:val="18"/>
          <w:lang w:val="en-US" w:eastAsia="ru-RU"/>
        </w:rPr>
        <w:t>firstCell.</w:t>
      </w:r>
      <w:r w:rsidRPr="008A59DD">
        <w:rPr>
          <w:rFonts w:ascii="Consolas" w:eastAsia="Times New Roman" w:hAnsi="Consolas" w:cs="Times New Roman"/>
          <w:color w:val="006633"/>
          <w:sz w:val="18"/>
          <w:szCs w:val="18"/>
          <w:lang w:val="en-US" w:eastAsia="ru-RU"/>
        </w:rPr>
        <w:t>capabilities</w:t>
      </w:r>
      <w:r w:rsidRPr="008A59DD">
        <w:rPr>
          <w:rFonts w:ascii="Consolas" w:eastAsia="Times New Roman" w:hAnsi="Consolas" w:cs="Times New Roman"/>
          <w:color w:val="333333"/>
          <w:sz w:val="18"/>
          <w:szCs w:val="18"/>
          <w:lang w:val="en-US" w:eastAsia="ru-RU"/>
        </w:rPr>
        <w:t>.</w:t>
      </w:r>
      <w:r w:rsidRPr="008A59DD">
        <w:rPr>
          <w:rFonts w:ascii="Consolas" w:eastAsia="Times New Roman" w:hAnsi="Consolas" w:cs="Times New Roman"/>
          <w:color w:val="006633"/>
          <w:sz w:val="18"/>
          <w:szCs w:val="18"/>
          <w:lang w:val="en-US" w:eastAsia="ru-RU"/>
        </w:rPr>
        <w:t>contains</w:t>
      </w:r>
      <w:proofErr w:type="spellEnd"/>
      <w:r w:rsidRPr="008A59DD">
        <w:rPr>
          <w:rFonts w:ascii="Consolas" w:eastAsia="Times New Roman" w:hAnsi="Consolas" w:cs="Times New Roman"/>
          <w:color w:val="009900"/>
          <w:sz w:val="18"/>
          <w:szCs w:val="18"/>
          <w:lang w:val="en-US" w:eastAsia="ru-RU"/>
        </w:rPr>
        <w:t>(</w:t>
      </w:r>
      <w:proofErr w:type="spellStart"/>
      <w:r w:rsidRPr="008A59DD">
        <w:rPr>
          <w:rFonts w:ascii="Consolas" w:eastAsia="Times New Roman" w:hAnsi="Consolas" w:cs="Times New Roman"/>
          <w:color w:val="333333"/>
          <w:sz w:val="18"/>
          <w:szCs w:val="18"/>
          <w:lang w:val="en-US" w:eastAsia="ru-RU"/>
        </w:rPr>
        <w:t>secondCell</w:t>
      </w:r>
      <w:proofErr w:type="spellEnd"/>
      <w:r w:rsidRPr="008A59DD">
        <w:rPr>
          <w:rFonts w:ascii="Consolas" w:eastAsia="Times New Roman" w:hAnsi="Consolas" w:cs="Times New Roman"/>
          <w:color w:val="009900"/>
          <w:sz w:val="18"/>
          <w:szCs w:val="18"/>
          <w:lang w:val="en-US" w:eastAsia="ru-RU"/>
        </w:rPr>
        <w:t>))</w:t>
      </w:r>
    </w:p>
    <w:p w:rsidR="008A59DD" w:rsidRPr="008A59DD" w:rsidRDefault="008A59DD" w:rsidP="008A59DD">
      <w:pPr>
        <w:numPr>
          <w:ilvl w:val="0"/>
          <w:numId w:val="18"/>
        </w:numPr>
        <w:shd w:val="clear" w:color="auto" w:fill="FFFFFF"/>
        <w:spacing w:after="0" w:line="360" w:lineRule="atLeast"/>
        <w:textAlignment w:val="top"/>
        <w:rPr>
          <w:rFonts w:ascii="Consolas" w:eastAsia="Times New Roman" w:hAnsi="Consolas" w:cs="Times New Roman"/>
          <w:color w:val="333333"/>
          <w:sz w:val="18"/>
          <w:szCs w:val="18"/>
          <w:lang w:eastAsia="ru-RU"/>
        </w:rPr>
      </w:pPr>
      <w:r w:rsidRPr="008A59DD">
        <w:rPr>
          <w:rFonts w:ascii="Consolas" w:eastAsia="Times New Roman" w:hAnsi="Consolas" w:cs="Times New Roman"/>
          <w:color w:val="333333"/>
          <w:sz w:val="18"/>
          <w:szCs w:val="18"/>
          <w:lang w:val="en-US" w:eastAsia="ru-RU"/>
        </w:rPr>
        <w:t xml:space="preserve">            </w:t>
      </w:r>
      <w:proofErr w:type="spellStart"/>
      <w:r w:rsidRPr="008A59DD">
        <w:rPr>
          <w:rFonts w:ascii="Consolas" w:eastAsia="Times New Roman" w:hAnsi="Consolas" w:cs="Times New Roman"/>
          <w:color w:val="333333"/>
          <w:sz w:val="18"/>
          <w:szCs w:val="18"/>
          <w:lang w:eastAsia="ru-RU"/>
        </w:rPr>
        <w:t>firstCell.</w:t>
      </w:r>
      <w:r w:rsidRPr="008A59DD">
        <w:rPr>
          <w:rFonts w:ascii="Consolas" w:eastAsia="Times New Roman" w:hAnsi="Consolas" w:cs="Times New Roman"/>
          <w:color w:val="006633"/>
          <w:sz w:val="18"/>
          <w:szCs w:val="18"/>
          <w:lang w:eastAsia="ru-RU"/>
        </w:rPr>
        <w:t>capabilities</w:t>
      </w:r>
      <w:r w:rsidRPr="008A59DD">
        <w:rPr>
          <w:rFonts w:ascii="Consolas" w:eastAsia="Times New Roman" w:hAnsi="Consolas" w:cs="Times New Roman"/>
          <w:color w:val="333333"/>
          <w:sz w:val="18"/>
          <w:szCs w:val="18"/>
          <w:lang w:eastAsia="ru-RU"/>
        </w:rPr>
        <w:t>.</w:t>
      </w:r>
      <w:r w:rsidRPr="008A59DD">
        <w:rPr>
          <w:rFonts w:ascii="Consolas" w:eastAsia="Times New Roman" w:hAnsi="Consolas" w:cs="Times New Roman"/>
          <w:color w:val="006633"/>
          <w:sz w:val="18"/>
          <w:szCs w:val="18"/>
          <w:lang w:eastAsia="ru-RU"/>
        </w:rPr>
        <w:t>add</w:t>
      </w:r>
      <w:proofErr w:type="spellEnd"/>
      <w:r w:rsidRPr="008A59DD">
        <w:rPr>
          <w:rFonts w:ascii="Consolas" w:eastAsia="Times New Roman" w:hAnsi="Consolas" w:cs="Times New Roman"/>
          <w:color w:val="009900"/>
          <w:sz w:val="18"/>
          <w:szCs w:val="18"/>
          <w:lang w:eastAsia="ru-RU"/>
        </w:rPr>
        <w:t>(</w:t>
      </w:r>
      <w:proofErr w:type="spellStart"/>
      <w:r w:rsidRPr="008A59DD">
        <w:rPr>
          <w:rFonts w:ascii="Consolas" w:eastAsia="Times New Roman" w:hAnsi="Consolas" w:cs="Times New Roman"/>
          <w:color w:val="333333"/>
          <w:sz w:val="18"/>
          <w:szCs w:val="18"/>
          <w:lang w:eastAsia="ru-RU"/>
        </w:rPr>
        <w:t>secondCell</w:t>
      </w:r>
      <w:proofErr w:type="spellEnd"/>
      <w:r w:rsidRPr="008A59DD">
        <w:rPr>
          <w:rFonts w:ascii="Consolas" w:eastAsia="Times New Roman" w:hAnsi="Consolas" w:cs="Times New Roman"/>
          <w:color w:val="009900"/>
          <w:sz w:val="18"/>
          <w:szCs w:val="18"/>
          <w:lang w:eastAsia="ru-RU"/>
        </w:rPr>
        <w:t>)</w:t>
      </w:r>
      <w:r w:rsidRPr="008A59DD">
        <w:rPr>
          <w:rFonts w:ascii="Consolas" w:eastAsia="Times New Roman" w:hAnsi="Consolas" w:cs="Times New Roman"/>
          <w:color w:val="339933"/>
          <w:sz w:val="18"/>
          <w:szCs w:val="18"/>
          <w:lang w:eastAsia="ru-RU"/>
        </w:rPr>
        <w:t>;</w:t>
      </w:r>
    </w:p>
    <w:p w:rsidR="008A59DD" w:rsidRPr="008A59DD" w:rsidRDefault="008A59DD" w:rsidP="008A59DD">
      <w:pPr>
        <w:numPr>
          <w:ilvl w:val="0"/>
          <w:numId w:val="18"/>
        </w:numPr>
        <w:shd w:val="clear" w:color="auto" w:fill="FFFFFF"/>
        <w:spacing w:after="0" w:line="360" w:lineRule="atLeast"/>
        <w:textAlignment w:val="top"/>
        <w:rPr>
          <w:rFonts w:ascii="Consolas" w:eastAsia="Times New Roman" w:hAnsi="Consolas" w:cs="Times New Roman"/>
          <w:color w:val="333333"/>
          <w:sz w:val="18"/>
          <w:szCs w:val="18"/>
          <w:lang w:val="en-US" w:eastAsia="ru-RU"/>
        </w:rPr>
      </w:pPr>
      <w:r w:rsidRPr="008A59DD">
        <w:rPr>
          <w:rFonts w:ascii="Consolas" w:eastAsia="Times New Roman" w:hAnsi="Consolas" w:cs="Times New Roman"/>
          <w:color w:val="333333"/>
          <w:sz w:val="18"/>
          <w:szCs w:val="18"/>
          <w:lang w:val="en-US" w:eastAsia="ru-RU"/>
        </w:rPr>
        <w:t>        </w:t>
      </w:r>
      <w:r w:rsidRPr="008A59DD">
        <w:rPr>
          <w:rFonts w:ascii="Consolas" w:eastAsia="Times New Roman" w:hAnsi="Consolas" w:cs="Times New Roman"/>
          <w:b/>
          <w:bCs/>
          <w:color w:val="000000"/>
          <w:sz w:val="18"/>
          <w:szCs w:val="18"/>
          <w:lang w:val="en-US" w:eastAsia="ru-RU"/>
        </w:rPr>
        <w:t>if</w:t>
      </w:r>
      <w:r w:rsidRPr="008A59DD">
        <w:rPr>
          <w:rFonts w:ascii="Consolas" w:eastAsia="Times New Roman" w:hAnsi="Consolas" w:cs="Times New Roman"/>
          <w:color w:val="009900"/>
          <w:sz w:val="18"/>
          <w:szCs w:val="18"/>
          <w:lang w:val="en-US" w:eastAsia="ru-RU"/>
        </w:rPr>
        <w:t>(</w:t>
      </w:r>
      <w:r w:rsidRPr="008A59DD">
        <w:rPr>
          <w:rFonts w:ascii="Consolas" w:eastAsia="Times New Roman" w:hAnsi="Consolas" w:cs="Times New Roman"/>
          <w:color w:val="339933"/>
          <w:sz w:val="18"/>
          <w:szCs w:val="18"/>
          <w:lang w:val="en-US" w:eastAsia="ru-RU"/>
        </w:rPr>
        <w:t>!</w:t>
      </w:r>
      <w:proofErr w:type="spellStart"/>
      <w:r w:rsidRPr="008A59DD">
        <w:rPr>
          <w:rFonts w:ascii="Consolas" w:eastAsia="Times New Roman" w:hAnsi="Consolas" w:cs="Times New Roman"/>
          <w:color w:val="333333"/>
          <w:sz w:val="18"/>
          <w:szCs w:val="18"/>
          <w:lang w:val="en-US" w:eastAsia="ru-RU"/>
        </w:rPr>
        <w:t>secondCell.</w:t>
      </w:r>
      <w:r w:rsidRPr="008A59DD">
        <w:rPr>
          <w:rFonts w:ascii="Consolas" w:eastAsia="Times New Roman" w:hAnsi="Consolas" w:cs="Times New Roman"/>
          <w:color w:val="006633"/>
          <w:sz w:val="18"/>
          <w:szCs w:val="18"/>
          <w:lang w:val="en-US" w:eastAsia="ru-RU"/>
        </w:rPr>
        <w:t>capabilities</w:t>
      </w:r>
      <w:r w:rsidRPr="008A59DD">
        <w:rPr>
          <w:rFonts w:ascii="Consolas" w:eastAsia="Times New Roman" w:hAnsi="Consolas" w:cs="Times New Roman"/>
          <w:color w:val="333333"/>
          <w:sz w:val="18"/>
          <w:szCs w:val="18"/>
          <w:lang w:val="en-US" w:eastAsia="ru-RU"/>
        </w:rPr>
        <w:t>.</w:t>
      </w:r>
      <w:r w:rsidRPr="008A59DD">
        <w:rPr>
          <w:rFonts w:ascii="Consolas" w:eastAsia="Times New Roman" w:hAnsi="Consolas" w:cs="Times New Roman"/>
          <w:color w:val="006633"/>
          <w:sz w:val="18"/>
          <w:szCs w:val="18"/>
          <w:lang w:val="en-US" w:eastAsia="ru-RU"/>
        </w:rPr>
        <w:t>contains</w:t>
      </w:r>
      <w:proofErr w:type="spellEnd"/>
      <w:r w:rsidRPr="008A59DD">
        <w:rPr>
          <w:rFonts w:ascii="Consolas" w:eastAsia="Times New Roman" w:hAnsi="Consolas" w:cs="Times New Roman"/>
          <w:color w:val="009900"/>
          <w:sz w:val="18"/>
          <w:szCs w:val="18"/>
          <w:lang w:val="en-US" w:eastAsia="ru-RU"/>
        </w:rPr>
        <w:t>(</w:t>
      </w:r>
      <w:proofErr w:type="spellStart"/>
      <w:r w:rsidRPr="008A59DD">
        <w:rPr>
          <w:rFonts w:ascii="Consolas" w:eastAsia="Times New Roman" w:hAnsi="Consolas" w:cs="Times New Roman"/>
          <w:color w:val="333333"/>
          <w:sz w:val="18"/>
          <w:szCs w:val="18"/>
          <w:lang w:val="en-US" w:eastAsia="ru-RU"/>
        </w:rPr>
        <w:t>firstCell</w:t>
      </w:r>
      <w:proofErr w:type="spellEnd"/>
      <w:r w:rsidRPr="008A59DD">
        <w:rPr>
          <w:rFonts w:ascii="Consolas" w:eastAsia="Times New Roman" w:hAnsi="Consolas" w:cs="Times New Roman"/>
          <w:color w:val="009900"/>
          <w:sz w:val="18"/>
          <w:szCs w:val="18"/>
          <w:lang w:val="en-US" w:eastAsia="ru-RU"/>
        </w:rPr>
        <w:t>))</w:t>
      </w:r>
    </w:p>
    <w:p w:rsidR="008A59DD" w:rsidRPr="008A59DD" w:rsidRDefault="008A59DD" w:rsidP="008A59DD">
      <w:pPr>
        <w:numPr>
          <w:ilvl w:val="0"/>
          <w:numId w:val="18"/>
        </w:numPr>
        <w:shd w:val="clear" w:color="auto" w:fill="FFFFFF"/>
        <w:spacing w:after="0" w:line="360" w:lineRule="atLeast"/>
        <w:textAlignment w:val="top"/>
        <w:rPr>
          <w:rFonts w:ascii="Consolas" w:eastAsia="Times New Roman" w:hAnsi="Consolas" w:cs="Times New Roman"/>
          <w:color w:val="333333"/>
          <w:sz w:val="18"/>
          <w:szCs w:val="18"/>
          <w:lang w:eastAsia="ru-RU"/>
        </w:rPr>
      </w:pPr>
      <w:r w:rsidRPr="008A59DD">
        <w:rPr>
          <w:rFonts w:ascii="Consolas" w:eastAsia="Times New Roman" w:hAnsi="Consolas" w:cs="Times New Roman"/>
          <w:color w:val="333333"/>
          <w:sz w:val="18"/>
          <w:szCs w:val="18"/>
          <w:lang w:val="en-US" w:eastAsia="ru-RU"/>
        </w:rPr>
        <w:t xml:space="preserve">            </w:t>
      </w:r>
      <w:proofErr w:type="spellStart"/>
      <w:r w:rsidRPr="008A59DD">
        <w:rPr>
          <w:rFonts w:ascii="Consolas" w:eastAsia="Times New Roman" w:hAnsi="Consolas" w:cs="Times New Roman"/>
          <w:color w:val="333333"/>
          <w:sz w:val="18"/>
          <w:szCs w:val="18"/>
          <w:lang w:eastAsia="ru-RU"/>
        </w:rPr>
        <w:t>secondCell.</w:t>
      </w:r>
      <w:r w:rsidRPr="008A59DD">
        <w:rPr>
          <w:rFonts w:ascii="Consolas" w:eastAsia="Times New Roman" w:hAnsi="Consolas" w:cs="Times New Roman"/>
          <w:color w:val="006633"/>
          <w:sz w:val="18"/>
          <w:szCs w:val="18"/>
          <w:lang w:eastAsia="ru-RU"/>
        </w:rPr>
        <w:t>capabilities</w:t>
      </w:r>
      <w:r w:rsidRPr="008A59DD">
        <w:rPr>
          <w:rFonts w:ascii="Consolas" w:eastAsia="Times New Roman" w:hAnsi="Consolas" w:cs="Times New Roman"/>
          <w:color w:val="333333"/>
          <w:sz w:val="18"/>
          <w:szCs w:val="18"/>
          <w:lang w:eastAsia="ru-RU"/>
        </w:rPr>
        <w:t>.</w:t>
      </w:r>
      <w:r w:rsidRPr="008A59DD">
        <w:rPr>
          <w:rFonts w:ascii="Consolas" w:eastAsia="Times New Roman" w:hAnsi="Consolas" w:cs="Times New Roman"/>
          <w:color w:val="006633"/>
          <w:sz w:val="18"/>
          <w:szCs w:val="18"/>
          <w:lang w:eastAsia="ru-RU"/>
        </w:rPr>
        <w:t>add</w:t>
      </w:r>
      <w:proofErr w:type="spellEnd"/>
      <w:r w:rsidRPr="008A59DD">
        <w:rPr>
          <w:rFonts w:ascii="Consolas" w:eastAsia="Times New Roman" w:hAnsi="Consolas" w:cs="Times New Roman"/>
          <w:color w:val="009900"/>
          <w:sz w:val="18"/>
          <w:szCs w:val="18"/>
          <w:lang w:eastAsia="ru-RU"/>
        </w:rPr>
        <w:t>(</w:t>
      </w:r>
      <w:proofErr w:type="spellStart"/>
      <w:r w:rsidRPr="008A59DD">
        <w:rPr>
          <w:rFonts w:ascii="Consolas" w:eastAsia="Times New Roman" w:hAnsi="Consolas" w:cs="Times New Roman"/>
          <w:color w:val="333333"/>
          <w:sz w:val="18"/>
          <w:szCs w:val="18"/>
          <w:lang w:eastAsia="ru-RU"/>
        </w:rPr>
        <w:t>firstCell</w:t>
      </w:r>
      <w:proofErr w:type="spellEnd"/>
      <w:r w:rsidRPr="008A59DD">
        <w:rPr>
          <w:rFonts w:ascii="Consolas" w:eastAsia="Times New Roman" w:hAnsi="Consolas" w:cs="Times New Roman"/>
          <w:color w:val="009900"/>
          <w:sz w:val="18"/>
          <w:szCs w:val="18"/>
          <w:lang w:eastAsia="ru-RU"/>
        </w:rPr>
        <w:t>)</w:t>
      </w:r>
      <w:r w:rsidRPr="008A59DD">
        <w:rPr>
          <w:rFonts w:ascii="Consolas" w:eastAsia="Times New Roman" w:hAnsi="Consolas" w:cs="Times New Roman"/>
          <w:color w:val="339933"/>
          <w:sz w:val="18"/>
          <w:szCs w:val="18"/>
          <w:lang w:eastAsia="ru-RU"/>
        </w:rPr>
        <w:t>;</w:t>
      </w:r>
    </w:p>
    <w:p w:rsidR="008A59DD" w:rsidRPr="008A59DD" w:rsidRDefault="008A59DD" w:rsidP="008A59DD">
      <w:pPr>
        <w:numPr>
          <w:ilvl w:val="0"/>
          <w:numId w:val="18"/>
        </w:numPr>
        <w:shd w:val="clear" w:color="auto" w:fill="FFFFFF"/>
        <w:spacing w:after="0" w:line="360" w:lineRule="atLeast"/>
        <w:textAlignment w:val="top"/>
        <w:rPr>
          <w:rFonts w:ascii="Consolas" w:eastAsia="Times New Roman" w:hAnsi="Consolas" w:cs="Times New Roman"/>
          <w:color w:val="333333"/>
          <w:sz w:val="18"/>
          <w:szCs w:val="18"/>
          <w:lang w:eastAsia="ru-RU"/>
        </w:rPr>
      </w:pPr>
      <w:r w:rsidRPr="008A59DD">
        <w:rPr>
          <w:rFonts w:ascii="Consolas" w:eastAsia="Times New Roman" w:hAnsi="Consolas" w:cs="Times New Roman"/>
          <w:color w:val="333333"/>
          <w:sz w:val="18"/>
          <w:szCs w:val="18"/>
          <w:lang w:eastAsia="ru-RU"/>
        </w:rPr>
        <w:t> </w:t>
      </w:r>
    </w:p>
    <w:p w:rsidR="008A59DD" w:rsidRPr="008A59DD" w:rsidRDefault="008A59DD" w:rsidP="008A59DD">
      <w:pPr>
        <w:numPr>
          <w:ilvl w:val="0"/>
          <w:numId w:val="18"/>
        </w:numPr>
        <w:shd w:val="clear" w:color="auto" w:fill="FFFFFF"/>
        <w:spacing w:after="0" w:line="360" w:lineRule="atLeast"/>
        <w:textAlignment w:val="top"/>
        <w:rPr>
          <w:rFonts w:ascii="Consolas" w:eastAsia="Times New Roman" w:hAnsi="Consolas" w:cs="Times New Roman"/>
          <w:color w:val="333333"/>
          <w:sz w:val="18"/>
          <w:szCs w:val="18"/>
          <w:lang w:eastAsia="ru-RU"/>
        </w:rPr>
      </w:pPr>
      <w:r w:rsidRPr="008A59DD">
        <w:rPr>
          <w:rFonts w:ascii="Consolas" w:eastAsia="Times New Roman" w:hAnsi="Consolas" w:cs="Times New Roman"/>
          <w:color w:val="333333"/>
          <w:sz w:val="18"/>
          <w:szCs w:val="18"/>
          <w:lang w:eastAsia="ru-RU"/>
        </w:rPr>
        <w:t>    </w:t>
      </w:r>
      <w:r w:rsidRPr="008A59DD">
        <w:rPr>
          <w:rFonts w:ascii="Consolas" w:eastAsia="Times New Roman" w:hAnsi="Consolas" w:cs="Times New Roman"/>
          <w:color w:val="009900"/>
          <w:sz w:val="18"/>
          <w:szCs w:val="18"/>
          <w:lang w:eastAsia="ru-RU"/>
        </w:rPr>
        <w:t>}</w:t>
      </w:r>
    </w:p>
    <w:p w:rsidR="008A59DD" w:rsidRPr="008A59DD" w:rsidRDefault="008A59DD" w:rsidP="000C7634">
      <w:pPr>
        <w:numPr>
          <w:ilvl w:val="0"/>
          <w:numId w:val="18"/>
        </w:numPr>
        <w:shd w:val="clear" w:color="auto" w:fill="FFFFFF"/>
        <w:spacing w:after="0" w:line="360" w:lineRule="atLeast"/>
        <w:textAlignment w:val="top"/>
        <w:rPr>
          <w:rFonts w:ascii="Consolas" w:eastAsia="Times New Roman" w:hAnsi="Consolas" w:cs="Times New Roman"/>
          <w:color w:val="333333"/>
          <w:sz w:val="18"/>
          <w:szCs w:val="18"/>
          <w:lang w:eastAsia="ru-RU"/>
        </w:rPr>
      </w:pPr>
      <w:r w:rsidRPr="008A59DD">
        <w:rPr>
          <w:rFonts w:ascii="Consolas" w:eastAsia="Times New Roman" w:hAnsi="Consolas" w:cs="Times New Roman"/>
          <w:color w:val="333333"/>
          <w:sz w:val="18"/>
          <w:szCs w:val="18"/>
          <w:lang w:val="en-US" w:eastAsia="ru-RU"/>
        </w:rPr>
        <w:t> </w:t>
      </w:r>
    </w:p>
    <w:p w:rsidR="008A59DD" w:rsidRPr="008A59DD" w:rsidRDefault="008A59DD" w:rsidP="008A59DD">
      <w:pPr>
        <w:numPr>
          <w:ilvl w:val="0"/>
          <w:numId w:val="18"/>
        </w:numPr>
        <w:shd w:val="clear" w:color="auto" w:fill="FFFFFF"/>
        <w:spacing w:after="0" w:line="360" w:lineRule="atLeast"/>
        <w:textAlignment w:val="top"/>
        <w:rPr>
          <w:rFonts w:ascii="Consolas" w:eastAsia="Times New Roman" w:hAnsi="Consolas" w:cs="Times New Roman"/>
          <w:color w:val="333333"/>
          <w:sz w:val="18"/>
          <w:szCs w:val="18"/>
          <w:lang w:val="en-US" w:eastAsia="ru-RU"/>
        </w:rPr>
      </w:pPr>
      <w:r w:rsidRPr="008A59DD">
        <w:rPr>
          <w:rFonts w:ascii="Consolas" w:eastAsia="Times New Roman" w:hAnsi="Consolas" w:cs="Times New Roman"/>
          <w:color w:val="333333"/>
          <w:sz w:val="18"/>
          <w:szCs w:val="18"/>
          <w:lang w:val="en-US" w:eastAsia="ru-RU"/>
        </w:rPr>
        <w:t xml:space="preserve">    </w:t>
      </w:r>
      <w:proofErr w:type="spellStart"/>
      <w:r w:rsidRPr="008A59DD">
        <w:rPr>
          <w:rFonts w:ascii="Consolas" w:eastAsia="Times New Roman" w:hAnsi="Consolas" w:cs="Times New Roman"/>
          <w:color w:val="333333"/>
          <w:sz w:val="18"/>
          <w:szCs w:val="18"/>
          <w:lang w:val="en-US" w:eastAsia="ru-RU"/>
        </w:rPr>
        <w:t>LinkedList</w:t>
      </w:r>
      <w:proofErr w:type="spellEnd"/>
      <w:r w:rsidRPr="008A59DD">
        <w:rPr>
          <w:rFonts w:ascii="Consolas" w:eastAsia="Times New Roman" w:hAnsi="Consolas" w:cs="Times New Roman"/>
          <w:color w:val="339933"/>
          <w:sz w:val="18"/>
          <w:szCs w:val="18"/>
          <w:lang w:val="en-US" w:eastAsia="ru-RU"/>
        </w:rPr>
        <w:t>&lt;</w:t>
      </w:r>
      <w:r w:rsidRPr="008A59DD">
        <w:rPr>
          <w:rFonts w:ascii="Consolas" w:eastAsia="Times New Roman" w:hAnsi="Consolas" w:cs="Times New Roman"/>
          <w:color w:val="333333"/>
          <w:sz w:val="18"/>
          <w:szCs w:val="18"/>
          <w:lang w:val="en-US" w:eastAsia="ru-RU"/>
        </w:rPr>
        <w:t>Cell</w:t>
      </w:r>
      <w:r w:rsidRPr="008A59DD">
        <w:rPr>
          <w:rFonts w:ascii="Consolas" w:eastAsia="Times New Roman" w:hAnsi="Consolas" w:cs="Times New Roman"/>
          <w:color w:val="339933"/>
          <w:sz w:val="18"/>
          <w:szCs w:val="18"/>
          <w:lang w:val="en-US" w:eastAsia="ru-RU"/>
        </w:rPr>
        <w:t>&gt;</w:t>
      </w:r>
      <w:r w:rsidRPr="008A59DD">
        <w:rPr>
          <w:rFonts w:ascii="Consolas" w:eastAsia="Times New Roman" w:hAnsi="Consolas" w:cs="Times New Roman"/>
          <w:color w:val="333333"/>
          <w:sz w:val="18"/>
          <w:szCs w:val="18"/>
          <w:lang w:val="en-US" w:eastAsia="ru-RU"/>
        </w:rPr>
        <w:t> </w:t>
      </w:r>
      <w:proofErr w:type="spellStart"/>
      <w:r w:rsidRPr="008A59DD">
        <w:rPr>
          <w:rFonts w:ascii="Consolas" w:eastAsia="Times New Roman" w:hAnsi="Consolas" w:cs="Times New Roman"/>
          <w:color w:val="333333"/>
          <w:sz w:val="18"/>
          <w:szCs w:val="18"/>
          <w:lang w:val="en-US" w:eastAsia="ru-RU"/>
        </w:rPr>
        <w:t>getNeighbors</w:t>
      </w:r>
      <w:proofErr w:type="spellEnd"/>
      <w:r w:rsidRPr="008A59DD">
        <w:rPr>
          <w:rFonts w:ascii="Consolas" w:eastAsia="Times New Roman" w:hAnsi="Consolas" w:cs="Times New Roman"/>
          <w:color w:val="009900"/>
          <w:sz w:val="18"/>
          <w:szCs w:val="18"/>
          <w:lang w:val="en-US" w:eastAsia="ru-RU"/>
        </w:rPr>
        <w:t>(</w:t>
      </w:r>
      <w:r w:rsidRPr="008A59DD">
        <w:rPr>
          <w:rFonts w:ascii="Consolas" w:eastAsia="Times New Roman" w:hAnsi="Consolas" w:cs="Times New Roman"/>
          <w:color w:val="333333"/>
          <w:sz w:val="18"/>
          <w:szCs w:val="18"/>
          <w:lang w:val="en-US" w:eastAsia="ru-RU"/>
        </w:rPr>
        <w:t>Cell cell, </w:t>
      </w:r>
      <w:proofErr w:type="spellStart"/>
      <w:r w:rsidRPr="008A59DD">
        <w:rPr>
          <w:rFonts w:ascii="Consolas" w:eastAsia="Times New Roman" w:hAnsi="Consolas" w:cs="Times New Roman"/>
          <w:b/>
          <w:bCs/>
          <w:color w:val="000066"/>
          <w:sz w:val="18"/>
          <w:szCs w:val="18"/>
          <w:lang w:val="en-US" w:eastAsia="ru-RU"/>
        </w:rPr>
        <w:t>int</w:t>
      </w:r>
      <w:proofErr w:type="spellEnd"/>
      <w:r w:rsidRPr="008A59DD">
        <w:rPr>
          <w:rFonts w:ascii="Consolas" w:eastAsia="Times New Roman" w:hAnsi="Consolas" w:cs="Times New Roman"/>
          <w:color w:val="333333"/>
          <w:sz w:val="18"/>
          <w:szCs w:val="18"/>
          <w:lang w:val="en-US" w:eastAsia="ru-RU"/>
        </w:rPr>
        <w:t> rows, </w:t>
      </w:r>
      <w:proofErr w:type="spellStart"/>
      <w:r w:rsidRPr="008A59DD">
        <w:rPr>
          <w:rFonts w:ascii="Consolas" w:eastAsia="Times New Roman" w:hAnsi="Consolas" w:cs="Times New Roman"/>
          <w:b/>
          <w:bCs/>
          <w:color w:val="000066"/>
          <w:sz w:val="18"/>
          <w:szCs w:val="18"/>
          <w:lang w:val="en-US" w:eastAsia="ru-RU"/>
        </w:rPr>
        <w:t>int</w:t>
      </w:r>
      <w:proofErr w:type="spellEnd"/>
      <w:r w:rsidRPr="008A59DD">
        <w:rPr>
          <w:rFonts w:ascii="Consolas" w:eastAsia="Times New Roman" w:hAnsi="Consolas" w:cs="Times New Roman"/>
          <w:color w:val="333333"/>
          <w:sz w:val="18"/>
          <w:szCs w:val="18"/>
          <w:lang w:val="en-US" w:eastAsia="ru-RU"/>
        </w:rPr>
        <w:t> cols</w:t>
      </w:r>
      <w:r w:rsidRPr="008A59DD">
        <w:rPr>
          <w:rFonts w:ascii="Consolas" w:eastAsia="Times New Roman" w:hAnsi="Consolas" w:cs="Times New Roman"/>
          <w:color w:val="009900"/>
          <w:sz w:val="18"/>
          <w:szCs w:val="18"/>
          <w:lang w:val="en-US" w:eastAsia="ru-RU"/>
        </w:rPr>
        <w:t>)</w:t>
      </w:r>
      <w:r w:rsidRPr="008A59DD">
        <w:rPr>
          <w:rFonts w:ascii="Consolas" w:eastAsia="Times New Roman" w:hAnsi="Consolas" w:cs="Times New Roman"/>
          <w:color w:val="333333"/>
          <w:sz w:val="18"/>
          <w:szCs w:val="18"/>
          <w:lang w:val="en-US" w:eastAsia="ru-RU"/>
        </w:rPr>
        <w:t> </w:t>
      </w:r>
      <w:r w:rsidRPr="008A59DD">
        <w:rPr>
          <w:rFonts w:ascii="Consolas" w:eastAsia="Times New Roman" w:hAnsi="Consolas" w:cs="Times New Roman"/>
          <w:color w:val="009900"/>
          <w:sz w:val="18"/>
          <w:szCs w:val="18"/>
          <w:lang w:val="en-US" w:eastAsia="ru-RU"/>
        </w:rPr>
        <w:t>{</w:t>
      </w:r>
    </w:p>
    <w:p w:rsidR="008A59DD" w:rsidRPr="008A59DD" w:rsidRDefault="008A59DD" w:rsidP="008A59DD">
      <w:pPr>
        <w:numPr>
          <w:ilvl w:val="0"/>
          <w:numId w:val="18"/>
        </w:numPr>
        <w:shd w:val="clear" w:color="auto" w:fill="FFFFFF"/>
        <w:spacing w:after="0" w:line="360" w:lineRule="atLeast"/>
        <w:textAlignment w:val="top"/>
        <w:rPr>
          <w:rFonts w:ascii="Consolas" w:eastAsia="Times New Roman" w:hAnsi="Consolas" w:cs="Times New Roman"/>
          <w:color w:val="333333"/>
          <w:sz w:val="18"/>
          <w:szCs w:val="18"/>
          <w:lang w:val="en-US" w:eastAsia="ru-RU"/>
        </w:rPr>
      </w:pPr>
      <w:r w:rsidRPr="008A59DD">
        <w:rPr>
          <w:rFonts w:ascii="Consolas" w:eastAsia="Times New Roman" w:hAnsi="Consolas" w:cs="Times New Roman"/>
          <w:color w:val="333333"/>
          <w:sz w:val="18"/>
          <w:szCs w:val="18"/>
          <w:lang w:val="en-US" w:eastAsia="ru-RU"/>
        </w:rPr>
        <w:t xml:space="preserve">        </w:t>
      </w:r>
      <w:proofErr w:type="spellStart"/>
      <w:r w:rsidRPr="008A59DD">
        <w:rPr>
          <w:rFonts w:ascii="Consolas" w:eastAsia="Times New Roman" w:hAnsi="Consolas" w:cs="Times New Roman"/>
          <w:color w:val="333333"/>
          <w:sz w:val="18"/>
          <w:szCs w:val="18"/>
          <w:lang w:val="en-US" w:eastAsia="ru-RU"/>
        </w:rPr>
        <w:t>LinkedList</w:t>
      </w:r>
      <w:proofErr w:type="spellEnd"/>
      <w:r w:rsidRPr="008A59DD">
        <w:rPr>
          <w:rFonts w:ascii="Consolas" w:eastAsia="Times New Roman" w:hAnsi="Consolas" w:cs="Times New Roman"/>
          <w:color w:val="339933"/>
          <w:sz w:val="18"/>
          <w:szCs w:val="18"/>
          <w:lang w:val="en-US" w:eastAsia="ru-RU"/>
        </w:rPr>
        <w:t>&lt;</w:t>
      </w:r>
      <w:r w:rsidRPr="008A59DD">
        <w:rPr>
          <w:rFonts w:ascii="Consolas" w:eastAsia="Times New Roman" w:hAnsi="Consolas" w:cs="Times New Roman"/>
          <w:color w:val="333333"/>
          <w:sz w:val="18"/>
          <w:szCs w:val="18"/>
          <w:lang w:val="en-US" w:eastAsia="ru-RU"/>
        </w:rPr>
        <w:t>Cell</w:t>
      </w:r>
      <w:r w:rsidRPr="008A59DD">
        <w:rPr>
          <w:rFonts w:ascii="Consolas" w:eastAsia="Times New Roman" w:hAnsi="Consolas" w:cs="Times New Roman"/>
          <w:color w:val="339933"/>
          <w:sz w:val="18"/>
          <w:szCs w:val="18"/>
          <w:lang w:val="en-US" w:eastAsia="ru-RU"/>
        </w:rPr>
        <w:t>&gt;</w:t>
      </w:r>
      <w:r w:rsidRPr="008A59DD">
        <w:rPr>
          <w:rFonts w:ascii="Consolas" w:eastAsia="Times New Roman" w:hAnsi="Consolas" w:cs="Times New Roman"/>
          <w:color w:val="333333"/>
          <w:sz w:val="18"/>
          <w:szCs w:val="18"/>
          <w:lang w:val="en-US" w:eastAsia="ru-RU"/>
        </w:rPr>
        <w:t> Neighbors </w:t>
      </w:r>
      <w:r w:rsidRPr="008A59DD">
        <w:rPr>
          <w:rFonts w:ascii="Consolas" w:eastAsia="Times New Roman" w:hAnsi="Consolas" w:cs="Times New Roman"/>
          <w:color w:val="339933"/>
          <w:sz w:val="18"/>
          <w:szCs w:val="18"/>
          <w:lang w:val="en-US" w:eastAsia="ru-RU"/>
        </w:rPr>
        <w:t>=</w:t>
      </w:r>
      <w:r w:rsidRPr="008A59DD">
        <w:rPr>
          <w:rFonts w:ascii="Consolas" w:eastAsia="Times New Roman" w:hAnsi="Consolas" w:cs="Times New Roman"/>
          <w:color w:val="333333"/>
          <w:sz w:val="18"/>
          <w:szCs w:val="18"/>
          <w:lang w:val="en-US" w:eastAsia="ru-RU"/>
        </w:rPr>
        <w:t> </w:t>
      </w:r>
      <w:r w:rsidRPr="008A59DD">
        <w:rPr>
          <w:rFonts w:ascii="Consolas" w:eastAsia="Times New Roman" w:hAnsi="Consolas" w:cs="Times New Roman"/>
          <w:b/>
          <w:bCs/>
          <w:color w:val="000000"/>
          <w:sz w:val="18"/>
          <w:szCs w:val="18"/>
          <w:lang w:val="en-US" w:eastAsia="ru-RU"/>
        </w:rPr>
        <w:t>new</w:t>
      </w:r>
      <w:r w:rsidRPr="008A59DD">
        <w:rPr>
          <w:rFonts w:ascii="Consolas" w:eastAsia="Times New Roman" w:hAnsi="Consolas" w:cs="Times New Roman"/>
          <w:color w:val="333333"/>
          <w:sz w:val="18"/>
          <w:szCs w:val="18"/>
          <w:lang w:val="en-US" w:eastAsia="ru-RU"/>
        </w:rPr>
        <w:t> </w:t>
      </w:r>
      <w:proofErr w:type="spellStart"/>
      <w:r w:rsidRPr="008A59DD">
        <w:rPr>
          <w:rFonts w:ascii="Consolas" w:eastAsia="Times New Roman" w:hAnsi="Consolas" w:cs="Times New Roman"/>
          <w:color w:val="333333"/>
          <w:sz w:val="18"/>
          <w:szCs w:val="18"/>
          <w:lang w:val="en-US" w:eastAsia="ru-RU"/>
        </w:rPr>
        <w:t>LinkedList</w:t>
      </w:r>
      <w:proofErr w:type="spellEnd"/>
      <w:r w:rsidRPr="008A59DD">
        <w:rPr>
          <w:rFonts w:ascii="Consolas" w:eastAsia="Times New Roman" w:hAnsi="Consolas" w:cs="Times New Roman"/>
          <w:color w:val="339933"/>
          <w:sz w:val="18"/>
          <w:szCs w:val="18"/>
          <w:lang w:val="en-US" w:eastAsia="ru-RU"/>
        </w:rPr>
        <w:t>&lt;&gt;</w:t>
      </w:r>
      <w:r w:rsidRPr="008A59DD">
        <w:rPr>
          <w:rFonts w:ascii="Consolas" w:eastAsia="Times New Roman" w:hAnsi="Consolas" w:cs="Times New Roman"/>
          <w:color w:val="009900"/>
          <w:sz w:val="18"/>
          <w:szCs w:val="18"/>
          <w:lang w:val="en-US" w:eastAsia="ru-RU"/>
        </w:rPr>
        <w:t>()</w:t>
      </w:r>
      <w:r w:rsidRPr="008A59DD">
        <w:rPr>
          <w:rFonts w:ascii="Consolas" w:eastAsia="Times New Roman" w:hAnsi="Consolas" w:cs="Times New Roman"/>
          <w:color w:val="339933"/>
          <w:sz w:val="18"/>
          <w:szCs w:val="18"/>
          <w:lang w:val="en-US" w:eastAsia="ru-RU"/>
        </w:rPr>
        <w:t>;</w:t>
      </w:r>
    </w:p>
    <w:p w:rsidR="008A59DD" w:rsidRPr="008A59DD" w:rsidRDefault="008A59DD" w:rsidP="008A59DD">
      <w:pPr>
        <w:numPr>
          <w:ilvl w:val="0"/>
          <w:numId w:val="18"/>
        </w:numPr>
        <w:shd w:val="clear" w:color="auto" w:fill="FFFFFF"/>
        <w:spacing w:after="0" w:line="360" w:lineRule="atLeast"/>
        <w:textAlignment w:val="top"/>
        <w:rPr>
          <w:rFonts w:ascii="Consolas" w:eastAsia="Times New Roman" w:hAnsi="Consolas" w:cs="Times New Roman"/>
          <w:color w:val="333333"/>
          <w:sz w:val="18"/>
          <w:szCs w:val="18"/>
          <w:lang w:val="en-US" w:eastAsia="ru-RU"/>
        </w:rPr>
      </w:pPr>
      <w:r w:rsidRPr="008A59DD">
        <w:rPr>
          <w:rFonts w:ascii="Consolas" w:eastAsia="Times New Roman" w:hAnsi="Consolas" w:cs="Times New Roman"/>
          <w:color w:val="333333"/>
          <w:sz w:val="18"/>
          <w:szCs w:val="18"/>
          <w:lang w:val="en-US" w:eastAsia="ru-RU"/>
        </w:rPr>
        <w:t>        </w:t>
      </w:r>
      <w:r w:rsidRPr="008A59DD">
        <w:rPr>
          <w:rFonts w:ascii="Consolas" w:eastAsia="Times New Roman" w:hAnsi="Consolas" w:cs="Times New Roman"/>
          <w:b/>
          <w:bCs/>
          <w:color w:val="000000"/>
          <w:sz w:val="18"/>
          <w:szCs w:val="18"/>
          <w:lang w:val="en-US" w:eastAsia="ru-RU"/>
        </w:rPr>
        <w:t>if</w:t>
      </w:r>
      <w:r w:rsidRPr="008A59DD">
        <w:rPr>
          <w:rFonts w:ascii="Consolas" w:eastAsia="Times New Roman" w:hAnsi="Consolas" w:cs="Times New Roman"/>
          <w:color w:val="333333"/>
          <w:sz w:val="18"/>
          <w:szCs w:val="18"/>
          <w:lang w:val="en-US" w:eastAsia="ru-RU"/>
        </w:rPr>
        <w:t> </w:t>
      </w:r>
      <w:r w:rsidRPr="008A59DD">
        <w:rPr>
          <w:rFonts w:ascii="Consolas" w:eastAsia="Times New Roman" w:hAnsi="Consolas" w:cs="Times New Roman"/>
          <w:color w:val="009900"/>
          <w:sz w:val="18"/>
          <w:szCs w:val="18"/>
          <w:lang w:val="en-US" w:eastAsia="ru-RU"/>
        </w:rPr>
        <w:t>(</w:t>
      </w:r>
      <w:proofErr w:type="spellStart"/>
      <w:r w:rsidRPr="008A59DD">
        <w:rPr>
          <w:rFonts w:ascii="Consolas" w:eastAsia="Times New Roman" w:hAnsi="Consolas" w:cs="Times New Roman"/>
          <w:color w:val="333333"/>
          <w:sz w:val="18"/>
          <w:szCs w:val="18"/>
          <w:lang w:val="en-US" w:eastAsia="ru-RU"/>
        </w:rPr>
        <w:t>cell.</w:t>
      </w:r>
      <w:r w:rsidRPr="008A59DD">
        <w:rPr>
          <w:rFonts w:ascii="Consolas" w:eastAsia="Times New Roman" w:hAnsi="Consolas" w:cs="Times New Roman"/>
          <w:color w:val="006633"/>
          <w:sz w:val="18"/>
          <w:szCs w:val="18"/>
          <w:lang w:val="en-US" w:eastAsia="ru-RU"/>
        </w:rPr>
        <w:t>x</w:t>
      </w:r>
      <w:proofErr w:type="spellEnd"/>
      <w:r w:rsidRPr="008A59DD">
        <w:rPr>
          <w:rFonts w:ascii="Consolas" w:eastAsia="Times New Roman" w:hAnsi="Consolas" w:cs="Times New Roman"/>
          <w:color w:val="333333"/>
          <w:sz w:val="18"/>
          <w:szCs w:val="18"/>
          <w:lang w:val="en-US" w:eastAsia="ru-RU"/>
        </w:rPr>
        <w:t> </w:t>
      </w:r>
      <w:r w:rsidRPr="008A59DD">
        <w:rPr>
          <w:rFonts w:ascii="Consolas" w:eastAsia="Times New Roman" w:hAnsi="Consolas" w:cs="Times New Roman"/>
          <w:color w:val="339933"/>
          <w:sz w:val="18"/>
          <w:szCs w:val="18"/>
          <w:lang w:val="en-US" w:eastAsia="ru-RU"/>
        </w:rPr>
        <w:t>!=</w:t>
      </w:r>
      <w:r w:rsidRPr="008A59DD">
        <w:rPr>
          <w:rFonts w:ascii="Consolas" w:eastAsia="Times New Roman" w:hAnsi="Consolas" w:cs="Times New Roman"/>
          <w:color w:val="333333"/>
          <w:sz w:val="18"/>
          <w:szCs w:val="18"/>
          <w:lang w:val="en-US" w:eastAsia="ru-RU"/>
        </w:rPr>
        <w:t> </w:t>
      </w:r>
      <w:r w:rsidRPr="008A59DD">
        <w:rPr>
          <w:rFonts w:ascii="Consolas" w:eastAsia="Times New Roman" w:hAnsi="Consolas" w:cs="Times New Roman"/>
          <w:color w:val="CC66CC"/>
          <w:sz w:val="18"/>
          <w:szCs w:val="18"/>
          <w:lang w:val="en-US" w:eastAsia="ru-RU"/>
        </w:rPr>
        <w:t>0</w:t>
      </w:r>
      <w:r w:rsidRPr="008A59DD">
        <w:rPr>
          <w:rFonts w:ascii="Consolas" w:eastAsia="Times New Roman" w:hAnsi="Consolas" w:cs="Times New Roman"/>
          <w:color w:val="009900"/>
          <w:sz w:val="18"/>
          <w:szCs w:val="18"/>
          <w:lang w:val="en-US" w:eastAsia="ru-RU"/>
        </w:rPr>
        <w:t>)</w:t>
      </w:r>
    </w:p>
    <w:p w:rsidR="008A59DD" w:rsidRPr="008A59DD" w:rsidRDefault="008A59DD" w:rsidP="008A59DD">
      <w:pPr>
        <w:numPr>
          <w:ilvl w:val="0"/>
          <w:numId w:val="18"/>
        </w:numPr>
        <w:shd w:val="clear" w:color="auto" w:fill="FFFFFF"/>
        <w:spacing w:after="0" w:line="360" w:lineRule="atLeast"/>
        <w:textAlignment w:val="top"/>
        <w:rPr>
          <w:rFonts w:ascii="Consolas" w:eastAsia="Times New Roman" w:hAnsi="Consolas" w:cs="Times New Roman"/>
          <w:color w:val="333333"/>
          <w:sz w:val="18"/>
          <w:szCs w:val="18"/>
          <w:lang w:val="en-US" w:eastAsia="ru-RU"/>
        </w:rPr>
      </w:pPr>
      <w:r w:rsidRPr="008A59DD">
        <w:rPr>
          <w:rFonts w:ascii="Consolas" w:eastAsia="Times New Roman" w:hAnsi="Consolas" w:cs="Times New Roman"/>
          <w:color w:val="333333"/>
          <w:sz w:val="18"/>
          <w:szCs w:val="18"/>
          <w:lang w:val="en-US" w:eastAsia="ru-RU"/>
        </w:rPr>
        <w:t>            </w:t>
      </w:r>
      <w:r w:rsidRPr="008A59DD">
        <w:rPr>
          <w:rFonts w:ascii="Consolas" w:eastAsia="Times New Roman" w:hAnsi="Consolas" w:cs="Times New Roman"/>
          <w:b/>
          <w:bCs/>
          <w:color w:val="000000"/>
          <w:sz w:val="18"/>
          <w:szCs w:val="18"/>
          <w:lang w:val="en-US" w:eastAsia="ru-RU"/>
        </w:rPr>
        <w:t>if</w:t>
      </w:r>
      <w:r w:rsidRPr="008A59DD">
        <w:rPr>
          <w:rFonts w:ascii="Consolas" w:eastAsia="Times New Roman" w:hAnsi="Consolas" w:cs="Times New Roman"/>
          <w:color w:val="333333"/>
          <w:sz w:val="18"/>
          <w:szCs w:val="18"/>
          <w:lang w:val="en-US" w:eastAsia="ru-RU"/>
        </w:rPr>
        <w:t> </w:t>
      </w:r>
      <w:r w:rsidRPr="008A59DD">
        <w:rPr>
          <w:rFonts w:ascii="Consolas" w:eastAsia="Times New Roman" w:hAnsi="Consolas" w:cs="Times New Roman"/>
          <w:color w:val="009900"/>
          <w:sz w:val="18"/>
          <w:szCs w:val="18"/>
          <w:lang w:val="en-US" w:eastAsia="ru-RU"/>
        </w:rPr>
        <w:t>(</w:t>
      </w:r>
      <w:r w:rsidRPr="008A59DD">
        <w:rPr>
          <w:rFonts w:ascii="Consolas" w:eastAsia="Times New Roman" w:hAnsi="Consolas" w:cs="Times New Roman"/>
          <w:color w:val="339933"/>
          <w:sz w:val="18"/>
          <w:szCs w:val="18"/>
          <w:lang w:val="en-US" w:eastAsia="ru-RU"/>
        </w:rPr>
        <w:t>!</w:t>
      </w:r>
      <w:r w:rsidRPr="008A59DD">
        <w:rPr>
          <w:rFonts w:ascii="Consolas" w:eastAsia="Times New Roman" w:hAnsi="Consolas" w:cs="Times New Roman"/>
          <w:color w:val="333333"/>
          <w:sz w:val="18"/>
          <w:szCs w:val="18"/>
          <w:lang w:val="en-US" w:eastAsia="ru-RU"/>
        </w:rPr>
        <w:t>cells</w:t>
      </w:r>
      <w:r w:rsidRPr="008A59DD">
        <w:rPr>
          <w:rFonts w:ascii="Consolas" w:eastAsia="Times New Roman" w:hAnsi="Consolas" w:cs="Times New Roman"/>
          <w:color w:val="009900"/>
          <w:sz w:val="18"/>
          <w:szCs w:val="18"/>
          <w:lang w:val="en-US" w:eastAsia="ru-RU"/>
        </w:rPr>
        <w:t>[</w:t>
      </w:r>
      <w:proofErr w:type="spellStart"/>
      <w:r w:rsidRPr="008A59DD">
        <w:rPr>
          <w:rFonts w:ascii="Consolas" w:eastAsia="Times New Roman" w:hAnsi="Consolas" w:cs="Times New Roman"/>
          <w:color w:val="333333"/>
          <w:sz w:val="18"/>
          <w:szCs w:val="18"/>
          <w:lang w:val="en-US" w:eastAsia="ru-RU"/>
        </w:rPr>
        <w:t>cell.</w:t>
      </w:r>
      <w:r w:rsidRPr="008A59DD">
        <w:rPr>
          <w:rFonts w:ascii="Consolas" w:eastAsia="Times New Roman" w:hAnsi="Consolas" w:cs="Times New Roman"/>
          <w:color w:val="006633"/>
          <w:sz w:val="18"/>
          <w:szCs w:val="18"/>
          <w:lang w:val="en-US" w:eastAsia="ru-RU"/>
        </w:rPr>
        <w:t>x</w:t>
      </w:r>
      <w:proofErr w:type="spellEnd"/>
      <w:r w:rsidRPr="008A59DD">
        <w:rPr>
          <w:rFonts w:ascii="Consolas" w:eastAsia="Times New Roman" w:hAnsi="Consolas" w:cs="Times New Roman"/>
          <w:color w:val="333333"/>
          <w:sz w:val="18"/>
          <w:szCs w:val="18"/>
          <w:lang w:val="en-US" w:eastAsia="ru-RU"/>
        </w:rPr>
        <w:t> </w:t>
      </w:r>
      <w:r w:rsidRPr="008A59DD">
        <w:rPr>
          <w:rFonts w:ascii="Consolas" w:eastAsia="Times New Roman" w:hAnsi="Consolas" w:cs="Times New Roman"/>
          <w:color w:val="339933"/>
          <w:sz w:val="18"/>
          <w:szCs w:val="18"/>
          <w:lang w:val="en-US" w:eastAsia="ru-RU"/>
        </w:rPr>
        <w:t>-</w:t>
      </w:r>
      <w:r w:rsidRPr="008A59DD">
        <w:rPr>
          <w:rFonts w:ascii="Consolas" w:eastAsia="Times New Roman" w:hAnsi="Consolas" w:cs="Times New Roman"/>
          <w:color w:val="333333"/>
          <w:sz w:val="18"/>
          <w:szCs w:val="18"/>
          <w:lang w:val="en-US" w:eastAsia="ru-RU"/>
        </w:rPr>
        <w:t> </w:t>
      </w:r>
      <w:r w:rsidRPr="008A59DD">
        <w:rPr>
          <w:rFonts w:ascii="Consolas" w:eastAsia="Times New Roman" w:hAnsi="Consolas" w:cs="Times New Roman"/>
          <w:color w:val="CC66CC"/>
          <w:sz w:val="18"/>
          <w:szCs w:val="18"/>
          <w:lang w:val="en-US" w:eastAsia="ru-RU"/>
        </w:rPr>
        <w:t>1</w:t>
      </w:r>
      <w:r w:rsidRPr="008A59DD">
        <w:rPr>
          <w:rFonts w:ascii="Consolas" w:eastAsia="Times New Roman" w:hAnsi="Consolas" w:cs="Times New Roman"/>
          <w:color w:val="009900"/>
          <w:sz w:val="18"/>
          <w:szCs w:val="18"/>
          <w:lang w:val="en-US" w:eastAsia="ru-RU"/>
        </w:rPr>
        <w:t>][</w:t>
      </w:r>
      <w:proofErr w:type="spellStart"/>
      <w:r w:rsidRPr="008A59DD">
        <w:rPr>
          <w:rFonts w:ascii="Consolas" w:eastAsia="Times New Roman" w:hAnsi="Consolas" w:cs="Times New Roman"/>
          <w:color w:val="333333"/>
          <w:sz w:val="18"/>
          <w:szCs w:val="18"/>
          <w:lang w:val="en-US" w:eastAsia="ru-RU"/>
        </w:rPr>
        <w:t>cell.</w:t>
      </w:r>
      <w:r w:rsidRPr="008A59DD">
        <w:rPr>
          <w:rFonts w:ascii="Consolas" w:eastAsia="Times New Roman" w:hAnsi="Consolas" w:cs="Times New Roman"/>
          <w:color w:val="006633"/>
          <w:sz w:val="18"/>
          <w:szCs w:val="18"/>
          <w:lang w:val="en-US" w:eastAsia="ru-RU"/>
        </w:rPr>
        <w:t>y</w:t>
      </w:r>
      <w:proofErr w:type="spellEnd"/>
      <w:r w:rsidRPr="008A59DD">
        <w:rPr>
          <w:rFonts w:ascii="Consolas" w:eastAsia="Times New Roman" w:hAnsi="Consolas" w:cs="Times New Roman"/>
          <w:color w:val="009900"/>
          <w:sz w:val="18"/>
          <w:szCs w:val="18"/>
          <w:lang w:val="en-US" w:eastAsia="ru-RU"/>
        </w:rPr>
        <w:t>]</w:t>
      </w:r>
      <w:r w:rsidRPr="008A59DD">
        <w:rPr>
          <w:rFonts w:ascii="Consolas" w:eastAsia="Times New Roman" w:hAnsi="Consolas" w:cs="Times New Roman"/>
          <w:color w:val="333333"/>
          <w:sz w:val="18"/>
          <w:szCs w:val="18"/>
          <w:lang w:val="en-US" w:eastAsia="ru-RU"/>
        </w:rPr>
        <w:t>.</w:t>
      </w:r>
      <w:proofErr w:type="spellStart"/>
      <w:r w:rsidRPr="008A59DD">
        <w:rPr>
          <w:rFonts w:ascii="Consolas" w:eastAsia="Times New Roman" w:hAnsi="Consolas" w:cs="Times New Roman"/>
          <w:color w:val="006633"/>
          <w:sz w:val="18"/>
          <w:szCs w:val="18"/>
          <w:lang w:val="en-US" w:eastAsia="ru-RU"/>
        </w:rPr>
        <w:t>isCheck</w:t>
      </w:r>
      <w:proofErr w:type="spellEnd"/>
      <w:r w:rsidRPr="008A59DD">
        <w:rPr>
          <w:rFonts w:ascii="Consolas" w:eastAsia="Times New Roman" w:hAnsi="Consolas" w:cs="Times New Roman"/>
          <w:color w:val="009900"/>
          <w:sz w:val="18"/>
          <w:szCs w:val="18"/>
          <w:lang w:val="en-US" w:eastAsia="ru-RU"/>
        </w:rPr>
        <w:t>)</w:t>
      </w:r>
    </w:p>
    <w:p w:rsidR="008A59DD" w:rsidRPr="008A59DD" w:rsidRDefault="008A59DD" w:rsidP="008A59DD">
      <w:pPr>
        <w:numPr>
          <w:ilvl w:val="0"/>
          <w:numId w:val="18"/>
        </w:numPr>
        <w:shd w:val="clear" w:color="auto" w:fill="FFFFFF"/>
        <w:spacing w:after="0" w:line="360" w:lineRule="atLeast"/>
        <w:textAlignment w:val="top"/>
        <w:rPr>
          <w:rFonts w:ascii="Consolas" w:eastAsia="Times New Roman" w:hAnsi="Consolas" w:cs="Times New Roman"/>
          <w:color w:val="333333"/>
          <w:sz w:val="18"/>
          <w:szCs w:val="18"/>
          <w:lang w:val="en-US" w:eastAsia="ru-RU"/>
        </w:rPr>
      </w:pPr>
      <w:r w:rsidRPr="008A59DD">
        <w:rPr>
          <w:rFonts w:ascii="Consolas" w:eastAsia="Times New Roman" w:hAnsi="Consolas" w:cs="Times New Roman"/>
          <w:color w:val="333333"/>
          <w:sz w:val="18"/>
          <w:szCs w:val="18"/>
          <w:lang w:val="en-US" w:eastAsia="ru-RU"/>
        </w:rPr>
        <w:t xml:space="preserve">                </w:t>
      </w:r>
      <w:proofErr w:type="spellStart"/>
      <w:r w:rsidRPr="008A59DD">
        <w:rPr>
          <w:rFonts w:ascii="Consolas" w:eastAsia="Times New Roman" w:hAnsi="Consolas" w:cs="Times New Roman"/>
          <w:color w:val="333333"/>
          <w:sz w:val="18"/>
          <w:szCs w:val="18"/>
          <w:lang w:val="en-US" w:eastAsia="ru-RU"/>
        </w:rPr>
        <w:t>Neighbors.</w:t>
      </w:r>
      <w:r w:rsidRPr="008A59DD">
        <w:rPr>
          <w:rFonts w:ascii="Consolas" w:eastAsia="Times New Roman" w:hAnsi="Consolas" w:cs="Times New Roman"/>
          <w:color w:val="006633"/>
          <w:sz w:val="18"/>
          <w:szCs w:val="18"/>
          <w:lang w:val="en-US" w:eastAsia="ru-RU"/>
        </w:rPr>
        <w:t>add</w:t>
      </w:r>
      <w:proofErr w:type="spellEnd"/>
      <w:r w:rsidRPr="008A59DD">
        <w:rPr>
          <w:rFonts w:ascii="Consolas" w:eastAsia="Times New Roman" w:hAnsi="Consolas" w:cs="Times New Roman"/>
          <w:color w:val="009900"/>
          <w:sz w:val="18"/>
          <w:szCs w:val="18"/>
          <w:lang w:val="en-US" w:eastAsia="ru-RU"/>
        </w:rPr>
        <w:t>(</w:t>
      </w:r>
      <w:r w:rsidRPr="008A59DD">
        <w:rPr>
          <w:rFonts w:ascii="Consolas" w:eastAsia="Times New Roman" w:hAnsi="Consolas" w:cs="Times New Roman"/>
          <w:color w:val="333333"/>
          <w:sz w:val="18"/>
          <w:szCs w:val="18"/>
          <w:lang w:val="en-US" w:eastAsia="ru-RU"/>
        </w:rPr>
        <w:t>cells</w:t>
      </w:r>
      <w:r w:rsidRPr="008A59DD">
        <w:rPr>
          <w:rFonts w:ascii="Consolas" w:eastAsia="Times New Roman" w:hAnsi="Consolas" w:cs="Times New Roman"/>
          <w:color w:val="009900"/>
          <w:sz w:val="18"/>
          <w:szCs w:val="18"/>
          <w:lang w:val="en-US" w:eastAsia="ru-RU"/>
        </w:rPr>
        <w:t>[</w:t>
      </w:r>
      <w:proofErr w:type="spellStart"/>
      <w:r w:rsidRPr="008A59DD">
        <w:rPr>
          <w:rFonts w:ascii="Consolas" w:eastAsia="Times New Roman" w:hAnsi="Consolas" w:cs="Times New Roman"/>
          <w:color w:val="333333"/>
          <w:sz w:val="18"/>
          <w:szCs w:val="18"/>
          <w:lang w:val="en-US" w:eastAsia="ru-RU"/>
        </w:rPr>
        <w:t>cell.</w:t>
      </w:r>
      <w:r w:rsidRPr="008A59DD">
        <w:rPr>
          <w:rFonts w:ascii="Consolas" w:eastAsia="Times New Roman" w:hAnsi="Consolas" w:cs="Times New Roman"/>
          <w:color w:val="006633"/>
          <w:sz w:val="18"/>
          <w:szCs w:val="18"/>
          <w:lang w:val="en-US" w:eastAsia="ru-RU"/>
        </w:rPr>
        <w:t>x</w:t>
      </w:r>
      <w:proofErr w:type="spellEnd"/>
      <w:r w:rsidRPr="008A59DD">
        <w:rPr>
          <w:rFonts w:ascii="Consolas" w:eastAsia="Times New Roman" w:hAnsi="Consolas" w:cs="Times New Roman"/>
          <w:color w:val="333333"/>
          <w:sz w:val="18"/>
          <w:szCs w:val="18"/>
          <w:lang w:val="en-US" w:eastAsia="ru-RU"/>
        </w:rPr>
        <w:t> </w:t>
      </w:r>
      <w:r w:rsidRPr="008A59DD">
        <w:rPr>
          <w:rFonts w:ascii="Consolas" w:eastAsia="Times New Roman" w:hAnsi="Consolas" w:cs="Times New Roman"/>
          <w:color w:val="339933"/>
          <w:sz w:val="18"/>
          <w:szCs w:val="18"/>
          <w:lang w:val="en-US" w:eastAsia="ru-RU"/>
        </w:rPr>
        <w:t>-</w:t>
      </w:r>
      <w:r w:rsidRPr="008A59DD">
        <w:rPr>
          <w:rFonts w:ascii="Consolas" w:eastAsia="Times New Roman" w:hAnsi="Consolas" w:cs="Times New Roman"/>
          <w:color w:val="333333"/>
          <w:sz w:val="18"/>
          <w:szCs w:val="18"/>
          <w:lang w:val="en-US" w:eastAsia="ru-RU"/>
        </w:rPr>
        <w:t> </w:t>
      </w:r>
      <w:r w:rsidRPr="008A59DD">
        <w:rPr>
          <w:rFonts w:ascii="Consolas" w:eastAsia="Times New Roman" w:hAnsi="Consolas" w:cs="Times New Roman"/>
          <w:color w:val="CC66CC"/>
          <w:sz w:val="18"/>
          <w:szCs w:val="18"/>
          <w:lang w:val="en-US" w:eastAsia="ru-RU"/>
        </w:rPr>
        <w:t>1</w:t>
      </w:r>
      <w:r w:rsidRPr="008A59DD">
        <w:rPr>
          <w:rFonts w:ascii="Consolas" w:eastAsia="Times New Roman" w:hAnsi="Consolas" w:cs="Times New Roman"/>
          <w:color w:val="009900"/>
          <w:sz w:val="18"/>
          <w:szCs w:val="18"/>
          <w:lang w:val="en-US" w:eastAsia="ru-RU"/>
        </w:rPr>
        <w:t>][</w:t>
      </w:r>
      <w:proofErr w:type="spellStart"/>
      <w:r w:rsidRPr="008A59DD">
        <w:rPr>
          <w:rFonts w:ascii="Consolas" w:eastAsia="Times New Roman" w:hAnsi="Consolas" w:cs="Times New Roman"/>
          <w:color w:val="333333"/>
          <w:sz w:val="18"/>
          <w:szCs w:val="18"/>
          <w:lang w:val="en-US" w:eastAsia="ru-RU"/>
        </w:rPr>
        <w:t>cell.</w:t>
      </w:r>
      <w:r w:rsidRPr="008A59DD">
        <w:rPr>
          <w:rFonts w:ascii="Consolas" w:eastAsia="Times New Roman" w:hAnsi="Consolas" w:cs="Times New Roman"/>
          <w:color w:val="006633"/>
          <w:sz w:val="18"/>
          <w:szCs w:val="18"/>
          <w:lang w:val="en-US" w:eastAsia="ru-RU"/>
        </w:rPr>
        <w:t>y</w:t>
      </w:r>
      <w:proofErr w:type="spellEnd"/>
      <w:r w:rsidRPr="008A59DD">
        <w:rPr>
          <w:rFonts w:ascii="Consolas" w:eastAsia="Times New Roman" w:hAnsi="Consolas" w:cs="Times New Roman"/>
          <w:color w:val="009900"/>
          <w:sz w:val="18"/>
          <w:szCs w:val="18"/>
          <w:lang w:val="en-US" w:eastAsia="ru-RU"/>
        </w:rPr>
        <w:t>])</w:t>
      </w:r>
      <w:r w:rsidRPr="008A59DD">
        <w:rPr>
          <w:rFonts w:ascii="Consolas" w:eastAsia="Times New Roman" w:hAnsi="Consolas" w:cs="Times New Roman"/>
          <w:color w:val="339933"/>
          <w:sz w:val="18"/>
          <w:szCs w:val="18"/>
          <w:lang w:val="en-US" w:eastAsia="ru-RU"/>
        </w:rPr>
        <w:t>;</w:t>
      </w:r>
    </w:p>
    <w:p w:rsidR="008A59DD" w:rsidRPr="008A59DD" w:rsidRDefault="008A59DD" w:rsidP="008A59DD">
      <w:pPr>
        <w:numPr>
          <w:ilvl w:val="0"/>
          <w:numId w:val="18"/>
        </w:numPr>
        <w:shd w:val="clear" w:color="auto" w:fill="FFFFFF"/>
        <w:spacing w:after="0" w:line="360" w:lineRule="atLeast"/>
        <w:textAlignment w:val="top"/>
        <w:rPr>
          <w:rFonts w:ascii="Consolas" w:eastAsia="Times New Roman" w:hAnsi="Consolas" w:cs="Times New Roman"/>
          <w:color w:val="333333"/>
          <w:sz w:val="18"/>
          <w:szCs w:val="18"/>
          <w:lang w:eastAsia="ru-RU"/>
        </w:rPr>
      </w:pPr>
      <w:r w:rsidRPr="008A59DD">
        <w:rPr>
          <w:rFonts w:ascii="Consolas" w:eastAsia="Times New Roman" w:hAnsi="Consolas" w:cs="Times New Roman"/>
          <w:color w:val="333333"/>
          <w:sz w:val="18"/>
          <w:szCs w:val="18"/>
          <w:lang w:val="en-US" w:eastAsia="ru-RU"/>
        </w:rPr>
        <w:t>        </w:t>
      </w:r>
      <w:proofErr w:type="spellStart"/>
      <w:r w:rsidRPr="008A59DD">
        <w:rPr>
          <w:rFonts w:ascii="Consolas" w:eastAsia="Times New Roman" w:hAnsi="Consolas" w:cs="Times New Roman"/>
          <w:b/>
          <w:bCs/>
          <w:color w:val="000000"/>
          <w:sz w:val="18"/>
          <w:szCs w:val="18"/>
          <w:lang w:eastAsia="ru-RU"/>
        </w:rPr>
        <w:t>if</w:t>
      </w:r>
      <w:proofErr w:type="spellEnd"/>
      <w:r w:rsidRPr="008A59DD">
        <w:rPr>
          <w:rFonts w:ascii="Consolas" w:eastAsia="Times New Roman" w:hAnsi="Consolas" w:cs="Times New Roman"/>
          <w:color w:val="333333"/>
          <w:sz w:val="18"/>
          <w:szCs w:val="18"/>
          <w:lang w:eastAsia="ru-RU"/>
        </w:rPr>
        <w:t> </w:t>
      </w:r>
      <w:r w:rsidRPr="008A59DD">
        <w:rPr>
          <w:rFonts w:ascii="Consolas" w:eastAsia="Times New Roman" w:hAnsi="Consolas" w:cs="Times New Roman"/>
          <w:color w:val="009900"/>
          <w:sz w:val="18"/>
          <w:szCs w:val="18"/>
          <w:lang w:eastAsia="ru-RU"/>
        </w:rPr>
        <w:t>(</w:t>
      </w:r>
      <w:proofErr w:type="spellStart"/>
      <w:proofErr w:type="gramStart"/>
      <w:r w:rsidRPr="008A59DD">
        <w:rPr>
          <w:rFonts w:ascii="Consolas" w:eastAsia="Times New Roman" w:hAnsi="Consolas" w:cs="Times New Roman"/>
          <w:color w:val="333333"/>
          <w:sz w:val="18"/>
          <w:szCs w:val="18"/>
          <w:lang w:eastAsia="ru-RU"/>
        </w:rPr>
        <w:t>cell.</w:t>
      </w:r>
      <w:r w:rsidRPr="008A59DD">
        <w:rPr>
          <w:rFonts w:ascii="Consolas" w:eastAsia="Times New Roman" w:hAnsi="Consolas" w:cs="Times New Roman"/>
          <w:color w:val="006633"/>
          <w:sz w:val="18"/>
          <w:szCs w:val="18"/>
          <w:lang w:eastAsia="ru-RU"/>
        </w:rPr>
        <w:t>y</w:t>
      </w:r>
      <w:proofErr w:type="spellEnd"/>
      <w:r w:rsidRPr="008A59DD">
        <w:rPr>
          <w:rFonts w:ascii="Consolas" w:eastAsia="Times New Roman" w:hAnsi="Consolas" w:cs="Times New Roman"/>
          <w:color w:val="333333"/>
          <w:sz w:val="18"/>
          <w:szCs w:val="18"/>
          <w:lang w:eastAsia="ru-RU"/>
        </w:rPr>
        <w:t> </w:t>
      </w:r>
      <w:r w:rsidRPr="008A59DD">
        <w:rPr>
          <w:rFonts w:ascii="Consolas" w:eastAsia="Times New Roman" w:hAnsi="Consolas" w:cs="Times New Roman"/>
          <w:color w:val="339933"/>
          <w:sz w:val="18"/>
          <w:szCs w:val="18"/>
          <w:lang w:eastAsia="ru-RU"/>
        </w:rPr>
        <w:t>!</w:t>
      </w:r>
      <w:proofErr w:type="gramEnd"/>
      <w:r w:rsidRPr="008A59DD">
        <w:rPr>
          <w:rFonts w:ascii="Consolas" w:eastAsia="Times New Roman" w:hAnsi="Consolas" w:cs="Times New Roman"/>
          <w:color w:val="339933"/>
          <w:sz w:val="18"/>
          <w:szCs w:val="18"/>
          <w:lang w:eastAsia="ru-RU"/>
        </w:rPr>
        <w:t>=</w:t>
      </w:r>
      <w:r w:rsidRPr="008A59DD">
        <w:rPr>
          <w:rFonts w:ascii="Consolas" w:eastAsia="Times New Roman" w:hAnsi="Consolas" w:cs="Times New Roman"/>
          <w:color w:val="333333"/>
          <w:sz w:val="18"/>
          <w:szCs w:val="18"/>
          <w:lang w:eastAsia="ru-RU"/>
        </w:rPr>
        <w:t> </w:t>
      </w:r>
      <w:r w:rsidRPr="008A59DD">
        <w:rPr>
          <w:rFonts w:ascii="Consolas" w:eastAsia="Times New Roman" w:hAnsi="Consolas" w:cs="Times New Roman"/>
          <w:color w:val="CC66CC"/>
          <w:sz w:val="18"/>
          <w:szCs w:val="18"/>
          <w:lang w:eastAsia="ru-RU"/>
        </w:rPr>
        <w:t>0</w:t>
      </w:r>
      <w:r w:rsidRPr="008A59DD">
        <w:rPr>
          <w:rFonts w:ascii="Consolas" w:eastAsia="Times New Roman" w:hAnsi="Consolas" w:cs="Times New Roman"/>
          <w:color w:val="009900"/>
          <w:sz w:val="18"/>
          <w:szCs w:val="18"/>
          <w:lang w:eastAsia="ru-RU"/>
        </w:rPr>
        <w:t>)</w:t>
      </w:r>
    </w:p>
    <w:p w:rsidR="008A59DD" w:rsidRPr="008A59DD" w:rsidRDefault="008A59DD" w:rsidP="008A59DD">
      <w:pPr>
        <w:numPr>
          <w:ilvl w:val="0"/>
          <w:numId w:val="18"/>
        </w:numPr>
        <w:shd w:val="clear" w:color="auto" w:fill="FFFFFF"/>
        <w:spacing w:after="0" w:line="360" w:lineRule="atLeast"/>
        <w:textAlignment w:val="top"/>
        <w:rPr>
          <w:rFonts w:ascii="Consolas" w:eastAsia="Times New Roman" w:hAnsi="Consolas" w:cs="Times New Roman"/>
          <w:color w:val="333333"/>
          <w:sz w:val="18"/>
          <w:szCs w:val="18"/>
          <w:lang w:val="en-US" w:eastAsia="ru-RU"/>
        </w:rPr>
      </w:pPr>
      <w:r w:rsidRPr="008A59DD">
        <w:rPr>
          <w:rFonts w:ascii="Consolas" w:eastAsia="Times New Roman" w:hAnsi="Consolas" w:cs="Times New Roman"/>
          <w:color w:val="333333"/>
          <w:sz w:val="18"/>
          <w:szCs w:val="18"/>
          <w:lang w:val="en-US" w:eastAsia="ru-RU"/>
        </w:rPr>
        <w:t>            </w:t>
      </w:r>
      <w:r w:rsidRPr="008A59DD">
        <w:rPr>
          <w:rFonts w:ascii="Consolas" w:eastAsia="Times New Roman" w:hAnsi="Consolas" w:cs="Times New Roman"/>
          <w:b/>
          <w:bCs/>
          <w:color w:val="000000"/>
          <w:sz w:val="18"/>
          <w:szCs w:val="18"/>
          <w:lang w:val="en-US" w:eastAsia="ru-RU"/>
        </w:rPr>
        <w:t>if</w:t>
      </w:r>
      <w:r w:rsidRPr="008A59DD">
        <w:rPr>
          <w:rFonts w:ascii="Consolas" w:eastAsia="Times New Roman" w:hAnsi="Consolas" w:cs="Times New Roman"/>
          <w:color w:val="333333"/>
          <w:sz w:val="18"/>
          <w:szCs w:val="18"/>
          <w:lang w:val="en-US" w:eastAsia="ru-RU"/>
        </w:rPr>
        <w:t> </w:t>
      </w:r>
      <w:r w:rsidRPr="008A59DD">
        <w:rPr>
          <w:rFonts w:ascii="Consolas" w:eastAsia="Times New Roman" w:hAnsi="Consolas" w:cs="Times New Roman"/>
          <w:color w:val="009900"/>
          <w:sz w:val="18"/>
          <w:szCs w:val="18"/>
          <w:lang w:val="en-US" w:eastAsia="ru-RU"/>
        </w:rPr>
        <w:t>(</w:t>
      </w:r>
      <w:r w:rsidRPr="008A59DD">
        <w:rPr>
          <w:rFonts w:ascii="Consolas" w:eastAsia="Times New Roman" w:hAnsi="Consolas" w:cs="Times New Roman"/>
          <w:color w:val="339933"/>
          <w:sz w:val="18"/>
          <w:szCs w:val="18"/>
          <w:lang w:val="en-US" w:eastAsia="ru-RU"/>
        </w:rPr>
        <w:t>!</w:t>
      </w:r>
      <w:r w:rsidRPr="008A59DD">
        <w:rPr>
          <w:rFonts w:ascii="Consolas" w:eastAsia="Times New Roman" w:hAnsi="Consolas" w:cs="Times New Roman"/>
          <w:color w:val="333333"/>
          <w:sz w:val="18"/>
          <w:szCs w:val="18"/>
          <w:lang w:val="en-US" w:eastAsia="ru-RU"/>
        </w:rPr>
        <w:t>cells</w:t>
      </w:r>
      <w:r w:rsidRPr="008A59DD">
        <w:rPr>
          <w:rFonts w:ascii="Consolas" w:eastAsia="Times New Roman" w:hAnsi="Consolas" w:cs="Times New Roman"/>
          <w:color w:val="009900"/>
          <w:sz w:val="18"/>
          <w:szCs w:val="18"/>
          <w:lang w:val="en-US" w:eastAsia="ru-RU"/>
        </w:rPr>
        <w:t>[</w:t>
      </w:r>
      <w:proofErr w:type="spellStart"/>
      <w:r w:rsidRPr="008A59DD">
        <w:rPr>
          <w:rFonts w:ascii="Consolas" w:eastAsia="Times New Roman" w:hAnsi="Consolas" w:cs="Times New Roman"/>
          <w:color w:val="333333"/>
          <w:sz w:val="18"/>
          <w:szCs w:val="18"/>
          <w:lang w:val="en-US" w:eastAsia="ru-RU"/>
        </w:rPr>
        <w:t>cell.</w:t>
      </w:r>
      <w:r w:rsidRPr="008A59DD">
        <w:rPr>
          <w:rFonts w:ascii="Consolas" w:eastAsia="Times New Roman" w:hAnsi="Consolas" w:cs="Times New Roman"/>
          <w:color w:val="006633"/>
          <w:sz w:val="18"/>
          <w:szCs w:val="18"/>
          <w:lang w:val="en-US" w:eastAsia="ru-RU"/>
        </w:rPr>
        <w:t>x</w:t>
      </w:r>
      <w:proofErr w:type="spellEnd"/>
      <w:r w:rsidRPr="008A59DD">
        <w:rPr>
          <w:rFonts w:ascii="Consolas" w:eastAsia="Times New Roman" w:hAnsi="Consolas" w:cs="Times New Roman"/>
          <w:color w:val="009900"/>
          <w:sz w:val="18"/>
          <w:szCs w:val="18"/>
          <w:lang w:val="en-US" w:eastAsia="ru-RU"/>
        </w:rPr>
        <w:t>][</w:t>
      </w:r>
      <w:proofErr w:type="spellStart"/>
      <w:r w:rsidRPr="008A59DD">
        <w:rPr>
          <w:rFonts w:ascii="Consolas" w:eastAsia="Times New Roman" w:hAnsi="Consolas" w:cs="Times New Roman"/>
          <w:color w:val="333333"/>
          <w:sz w:val="18"/>
          <w:szCs w:val="18"/>
          <w:lang w:val="en-US" w:eastAsia="ru-RU"/>
        </w:rPr>
        <w:t>cell.</w:t>
      </w:r>
      <w:r w:rsidRPr="008A59DD">
        <w:rPr>
          <w:rFonts w:ascii="Consolas" w:eastAsia="Times New Roman" w:hAnsi="Consolas" w:cs="Times New Roman"/>
          <w:color w:val="006633"/>
          <w:sz w:val="18"/>
          <w:szCs w:val="18"/>
          <w:lang w:val="en-US" w:eastAsia="ru-RU"/>
        </w:rPr>
        <w:t>y</w:t>
      </w:r>
      <w:proofErr w:type="spellEnd"/>
      <w:r w:rsidRPr="008A59DD">
        <w:rPr>
          <w:rFonts w:ascii="Consolas" w:eastAsia="Times New Roman" w:hAnsi="Consolas" w:cs="Times New Roman"/>
          <w:color w:val="333333"/>
          <w:sz w:val="18"/>
          <w:szCs w:val="18"/>
          <w:lang w:val="en-US" w:eastAsia="ru-RU"/>
        </w:rPr>
        <w:t> </w:t>
      </w:r>
      <w:r w:rsidRPr="008A59DD">
        <w:rPr>
          <w:rFonts w:ascii="Consolas" w:eastAsia="Times New Roman" w:hAnsi="Consolas" w:cs="Times New Roman"/>
          <w:color w:val="339933"/>
          <w:sz w:val="18"/>
          <w:szCs w:val="18"/>
          <w:lang w:val="en-US" w:eastAsia="ru-RU"/>
        </w:rPr>
        <w:t>-</w:t>
      </w:r>
      <w:r w:rsidRPr="008A59DD">
        <w:rPr>
          <w:rFonts w:ascii="Consolas" w:eastAsia="Times New Roman" w:hAnsi="Consolas" w:cs="Times New Roman"/>
          <w:color w:val="333333"/>
          <w:sz w:val="18"/>
          <w:szCs w:val="18"/>
          <w:lang w:val="en-US" w:eastAsia="ru-RU"/>
        </w:rPr>
        <w:t> </w:t>
      </w:r>
      <w:r w:rsidRPr="008A59DD">
        <w:rPr>
          <w:rFonts w:ascii="Consolas" w:eastAsia="Times New Roman" w:hAnsi="Consolas" w:cs="Times New Roman"/>
          <w:color w:val="CC66CC"/>
          <w:sz w:val="18"/>
          <w:szCs w:val="18"/>
          <w:lang w:val="en-US" w:eastAsia="ru-RU"/>
        </w:rPr>
        <w:t>1</w:t>
      </w:r>
      <w:r w:rsidRPr="008A59DD">
        <w:rPr>
          <w:rFonts w:ascii="Consolas" w:eastAsia="Times New Roman" w:hAnsi="Consolas" w:cs="Times New Roman"/>
          <w:color w:val="009900"/>
          <w:sz w:val="18"/>
          <w:szCs w:val="18"/>
          <w:lang w:val="en-US" w:eastAsia="ru-RU"/>
        </w:rPr>
        <w:t>]</w:t>
      </w:r>
      <w:r w:rsidRPr="008A59DD">
        <w:rPr>
          <w:rFonts w:ascii="Consolas" w:eastAsia="Times New Roman" w:hAnsi="Consolas" w:cs="Times New Roman"/>
          <w:color w:val="333333"/>
          <w:sz w:val="18"/>
          <w:szCs w:val="18"/>
          <w:lang w:val="en-US" w:eastAsia="ru-RU"/>
        </w:rPr>
        <w:t>.</w:t>
      </w:r>
      <w:proofErr w:type="spellStart"/>
      <w:r w:rsidRPr="008A59DD">
        <w:rPr>
          <w:rFonts w:ascii="Consolas" w:eastAsia="Times New Roman" w:hAnsi="Consolas" w:cs="Times New Roman"/>
          <w:color w:val="006633"/>
          <w:sz w:val="18"/>
          <w:szCs w:val="18"/>
          <w:lang w:val="en-US" w:eastAsia="ru-RU"/>
        </w:rPr>
        <w:t>isCheck</w:t>
      </w:r>
      <w:proofErr w:type="spellEnd"/>
      <w:r w:rsidRPr="008A59DD">
        <w:rPr>
          <w:rFonts w:ascii="Consolas" w:eastAsia="Times New Roman" w:hAnsi="Consolas" w:cs="Times New Roman"/>
          <w:color w:val="009900"/>
          <w:sz w:val="18"/>
          <w:szCs w:val="18"/>
          <w:lang w:val="en-US" w:eastAsia="ru-RU"/>
        </w:rPr>
        <w:t>)</w:t>
      </w:r>
    </w:p>
    <w:p w:rsidR="008A59DD" w:rsidRPr="008A59DD" w:rsidRDefault="008A59DD" w:rsidP="008A59DD">
      <w:pPr>
        <w:numPr>
          <w:ilvl w:val="0"/>
          <w:numId w:val="18"/>
        </w:numPr>
        <w:shd w:val="clear" w:color="auto" w:fill="FFFFFF"/>
        <w:spacing w:after="0" w:line="360" w:lineRule="atLeast"/>
        <w:textAlignment w:val="top"/>
        <w:rPr>
          <w:rFonts w:ascii="Consolas" w:eastAsia="Times New Roman" w:hAnsi="Consolas" w:cs="Times New Roman"/>
          <w:color w:val="333333"/>
          <w:sz w:val="18"/>
          <w:szCs w:val="18"/>
          <w:lang w:val="en-US" w:eastAsia="ru-RU"/>
        </w:rPr>
      </w:pPr>
      <w:r w:rsidRPr="008A59DD">
        <w:rPr>
          <w:rFonts w:ascii="Consolas" w:eastAsia="Times New Roman" w:hAnsi="Consolas" w:cs="Times New Roman"/>
          <w:color w:val="333333"/>
          <w:sz w:val="18"/>
          <w:szCs w:val="18"/>
          <w:lang w:val="en-US" w:eastAsia="ru-RU"/>
        </w:rPr>
        <w:t xml:space="preserve">                </w:t>
      </w:r>
      <w:proofErr w:type="spellStart"/>
      <w:r w:rsidRPr="008A59DD">
        <w:rPr>
          <w:rFonts w:ascii="Consolas" w:eastAsia="Times New Roman" w:hAnsi="Consolas" w:cs="Times New Roman"/>
          <w:color w:val="333333"/>
          <w:sz w:val="18"/>
          <w:szCs w:val="18"/>
          <w:lang w:val="en-US" w:eastAsia="ru-RU"/>
        </w:rPr>
        <w:t>Neighbors.</w:t>
      </w:r>
      <w:r w:rsidRPr="008A59DD">
        <w:rPr>
          <w:rFonts w:ascii="Consolas" w:eastAsia="Times New Roman" w:hAnsi="Consolas" w:cs="Times New Roman"/>
          <w:color w:val="006633"/>
          <w:sz w:val="18"/>
          <w:szCs w:val="18"/>
          <w:lang w:val="en-US" w:eastAsia="ru-RU"/>
        </w:rPr>
        <w:t>add</w:t>
      </w:r>
      <w:proofErr w:type="spellEnd"/>
      <w:r w:rsidRPr="008A59DD">
        <w:rPr>
          <w:rFonts w:ascii="Consolas" w:eastAsia="Times New Roman" w:hAnsi="Consolas" w:cs="Times New Roman"/>
          <w:color w:val="009900"/>
          <w:sz w:val="18"/>
          <w:szCs w:val="18"/>
          <w:lang w:val="en-US" w:eastAsia="ru-RU"/>
        </w:rPr>
        <w:t>(</w:t>
      </w:r>
      <w:r w:rsidRPr="008A59DD">
        <w:rPr>
          <w:rFonts w:ascii="Consolas" w:eastAsia="Times New Roman" w:hAnsi="Consolas" w:cs="Times New Roman"/>
          <w:color w:val="333333"/>
          <w:sz w:val="18"/>
          <w:szCs w:val="18"/>
          <w:lang w:val="en-US" w:eastAsia="ru-RU"/>
        </w:rPr>
        <w:t>cells</w:t>
      </w:r>
      <w:r w:rsidRPr="008A59DD">
        <w:rPr>
          <w:rFonts w:ascii="Consolas" w:eastAsia="Times New Roman" w:hAnsi="Consolas" w:cs="Times New Roman"/>
          <w:color w:val="009900"/>
          <w:sz w:val="18"/>
          <w:szCs w:val="18"/>
          <w:lang w:val="en-US" w:eastAsia="ru-RU"/>
        </w:rPr>
        <w:t>[</w:t>
      </w:r>
      <w:proofErr w:type="spellStart"/>
      <w:r w:rsidRPr="008A59DD">
        <w:rPr>
          <w:rFonts w:ascii="Consolas" w:eastAsia="Times New Roman" w:hAnsi="Consolas" w:cs="Times New Roman"/>
          <w:color w:val="333333"/>
          <w:sz w:val="18"/>
          <w:szCs w:val="18"/>
          <w:lang w:val="en-US" w:eastAsia="ru-RU"/>
        </w:rPr>
        <w:t>cell.</w:t>
      </w:r>
      <w:r w:rsidRPr="008A59DD">
        <w:rPr>
          <w:rFonts w:ascii="Consolas" w:eastAsia="Times New Roman" w:hAnsi="Consolas" w:cs="Times New Roman"/>
          <w:color w:val="006633"/>
          <w:sz w:val="18"/>
          <w:szCs w:val="18"/>
          <w:lang w:val="en-US" w:eastAsia="ru-RU"/>
        </w:rPr>
        <w:t>x</w:t>
      </w:r>
      <w:proofErr w:type="spellEnd"/>
      <w:r w:rsidRPr="008A59DD">
        <w:rPr>
          <w:rFonts w:ascii="Consolas" w:eastAsia="Times New Roman" w:hAnsi="Consolas" w:cs="Times New Roman"/>
          <w:color w:val="009900"/>
          <w:sz w:val="18"/>
          <w:szCs w:val="18"/>
          <w:lang w:val="en-US" w:eastAsia="ru-RU"/>
        </w:rPr>
        <w:t>][</w:t>
      </w:r>
      <w:proofErr w:type="spellStart"/>
      <w:r w:rsidRPr="008A59DD">
        <w:rPr>
          <w:rFonts w:ascii="Consolas" w:eastAsia="Times New Roman" w:hAnsi="Consolas" w:cs="Times New Roman"/>
          <w:color w:val="333333"/>
          <w:sz w:val="18"/>
          <w:szCs w:val="18"/>
          <w:lang w:val="en-US" w:eastAsia="ru-RU"/>
        </w:rPr>
        <w:t>cell.</w:t>
      </w:r>
      <w:r w:rsidRPr="008A59DD">
        <w:rPr>
          <w:rFonts w:ascii="Consolas" w:eastAsia="Times New Roman" w:hAnsi="Consolas" w:cs="Times New Roman"/>
          <w:color w:val="006633"/>
          <w:sz w:val="18"/>
          <w:szCs w:val="18"/>
          <w:lang w:val="en-US" w:eastAsia="ru-RU"/>
        </w:rPr>
        <w:t>y</w:t>
      </w:r>
      <w:proofErr w:type="spellEnd"/>
      <w:r w:rsidRPr="008A59DD">
        <w:rPr>
          <w:rFonts w:ascii="Consolas" w:eastAsia="Times New Roman" w:hAnsi="Consolas" w:cs="Times New Roman"/>
          <w:color w:val="333333"/>
          <w:sz w:val="18"/>
          <w:szCs w:val="18"/>
          <w:lang w:val="en-US" w:eastAsia="ru-RU"/>
        </w:rPr>
        <w:t> </w:t>
      </w:r>
      <w:r w:rsidRPr="008A59DD">
        <w:rPr>
          <w:rFonts w:ascii="Consolas" w:eastAsia="Times New Roman" w:hAnsi="Consolas" w:cs="Times New Roman"/>
          <w:color w:val="339933"/>
          <w:sz w:val="18"/>
          <w:szCs w:val="18"/>
          <w:lang w:val="en-US" w:eastAsia="ru-RU"/>
        </w:rPr>
        <w:t>-</w:t>
      </w:r>
      <w:r w:rsidRPr="008A59DD">
        <w:rPr>
          <w:rFonts w:ascii="Consolas" w:eastAsia="Times New Roman" w:hAnsi="Consolas" w:cs="Times New Roman"/>
          <w:color w:val="333333"/>
          <w:sz w:val="18"/>
          <w:szCs w:val="18"/>
          <w:lang w:val="en-US" w:eastAsia="ru-RU"/>
        </w:rPr>
        <w:t> </w:t>
      </w:r>
      <w:r w:rsidRPr="008A59DD">
        <w:rPr>
          <w:rFonts w:ascii="Consolas" w:eastAsia="Times New Roman" w:hAnsi="Consolas" w:cs="Times New Roman"/>
          <w:color w:val="CC66CC"/>
          <w:sz w:val="18"/>
          <w:szCs w:val="18"/>
          <w:lang w:val="en-US" w:eastAsia="ru-RU"/>
        </w:rPr>
        <w:t>1</w:t>
      </w:r>
      <w:r w:rsidRPr="008A59DD">
        <w:rPr>
          <w:rFonts w:ascii="Consolas" w:eastAsia="Times New Roman" w:hAnsi="Consolas" w:cs="Times New Roman"/>
          <w:color w:val="009900"/>
          <w:sz w:val="18"/>
          <w:szCs w:val="18"/>
          <w:lang w:val="en-US" w:eastAsia="ru-RU"/>
        </w:rPr>
        <w:t>])</w:t>
      </w:r>
      <w:r w:rsidRPr="008A59DD">
        <w:rPr>
          <w:rFonts w:ascii="Consolas" w:eastAsia="Times New Roman" w:hAnsi="Consolas" w:cs="Times New Roman"/>
          <w:color w:val="339933"/>
          <w:sz w:val="18"/>
          <w:szCs w:val="18"/>
          <w:lang w:val="en-US" w:eastAsia="ru-RU"/>
        </w:rPr>
        <w:t>;</w:t>
      </w:r>
    </w:p>
    <w:p w:rsidR="008A59DD" w:rsidRPr="008A59DD" w:rsidRDefault="008A59DD" w:rsidP="008A59DD">
      <w:pPr>
        <w:numPr>
          <w:ilvl w:val="0"/>
          <w:numId w:val="18"/>
        </w:numPr>
        <w:shd w:val="clear" w:color="auto" w:fill="FFFFFF"/>
        <w:spacing w:after="0" w:line="360" w:lineRule="atLeast"/>
        <w:textAlignment w:val="top"/>
        <w:rPr>
          <w:rFonts w:ascii="Consolas" w:eastAsia="Times New Roman" w:hAnsi="Consolas" w:cs="Times New Roman"/>
          <w:color w:val="333333"/>
          <w:sz w:val="18"/>
          <w:szCs w:val="18"/>
          <w:lang w:eastAsia="ru-RU"/>
        </w:rPr>
      </w:pPr>
      <w:r w:rsidRPr="008A59DD">
        <w:rPr>
          <w:rFonts w:ascii="Consolas" w:eastAsia="Times New Roman" w:hAnsi="Consolas" w:cs="Times New Roman"/>
          <w:color w:val="333333"/>
          <w:sz w:val="18"/>
          <w:szCs w:val="18"/>
          <w:lang w:val="en-US" w:eastAsia="ru-RU"/>
        </w:rPr>
        <w:t>        </w:t>
      </w:r>
      <w:proofErr w:type="spellStart"/>
      <w:r w:rsidRPr="008A59DD">
        <w:rPr>
          <w:rFonts w:ascii="Consolas" w:eastAsia="Times New Roman" w:hAnsi="Consolas" w:cs="Times New Roman"/>
          <w:b/>
          <w:bCs/>
          <w:color w:val="000000"/>
          <w:sz w:val="18"/>
          <w:szCs w:val="18"/>
          <w:lang w:eastAsia="ru-RU"/>
        </w:rPr>
        <w:t>if</w:t>
      </w:r>
      <w:proofErr w:type="spellEnd"/>
      <w:r w:rsidRPr="008A59DD">
        <w:rPr>
          <w:rFonts w:ascii="Consolas" w:eastAsia="Times New Roman" w:hAnsi="Consolas" w:cs="Times New Roman"/>
          <w:color w:val="333333"/>
          <w:sz w:val="18"/>
          <w:szCs w:val="18"/>
          <w:lang w:eastAsia="ru-RU"/>
        </w:rPr>
        <w:t> </w:t>
      </w:r>
      <w:r w:rsidRPr="008A59DD">
        <w:rPr>
          <w:rFonts w:ascii="Consolas" w:eastAsia="Times New Roman" w:hAnsi="Consolas" w:cs="Times New Roman"/>
          <w:color w:val="009900"/>
          <w:sz w:val="18"/>
          <w:szCs w:val="18"/>
          <w:lang w:eastAsia="ru-RU"/>
        </w:rPr>
        <w:t>(</w:t>
      </w:r>
      <w:proofErr w:type="spellStart"/>
      <w:proofErr w:type="gramStart"/>
      <w:r w:rsidRPr="008A59DD">
        <w:rPr>
          <w:rFonts w:ascii="Consolas" w:eastAsia="Times New Roman" w:hAnsi="Consolas" w:cs="Times New Roman"/>
          <w:color w:val="333333"/>
          <w:sz w:val="18"/>
          <w:szCs w:val="18"/>
          <w:lang w:eastAsia="ru-RU"/>
        </w:rPr>
        <w:t>cell.</w:t>
      </w:r>
      <w:r w:rsidRPr="008A59DD">
        <w:rPr>
          <w:rFonts w:ascii="Consolas" w:eastAsia="Times New Roman" w:hAnsi="Consolas" w:cs="Times New Roman"/>
          <w:color w:val="006633"/>
          <w:sz w:val="18"/>
          <w:szCs w:val="18"/>
          <w:lang w:eastAsia="ru-RU"/>
        </w:rPr>
        <w:t>x</w:t>
      </w:r>
      <w:proofErr w:type="spellEnd"/>
      <w:r w:rsidRPr="008A59DD">
        <w:rPr>
          <w:rFonts w:ascii="Consolas" w:eastAsia="Times New Roman" w:hAnsi="Consolas" w:cs="Times New Roman"/>
          <w:color w:val="333333"/>
          <w:sz w:val="18"/>
          <w:szCs w:val="18"/>
          <w:lang w:eastAsia="ru-RU"/>
        </w:rPr>
        <w:t> </w:t>
      </w:r>
      <w:r w:rsidRPr="008A59DD">
        <w:rPr>
          <w:rFonts w:ascii="Consolas" w:eastAsia="Times New Roman" w:hAnsi="Consolas" w:cs="Times New Roman"/>
          <w:color w:val="339933"/>
          <w:sz w:val="18"/>
          <w:szCs w:val="18"/>
          <w:lang w:eastAsia="ru-RU"/>
        </w:rPr>
        <w:t>!</w:t>
      </w:r>
      <w:proofErr w:type="gramEnd"/>
      <w:r w:rsidRPr="008A59DD">
        <w:rPr>
          <w:rFonts w:ascii="Consolas" w:eastAsia="Times New Roman" w:hAnsi="Consolas" w:cs="Times New Roman"/>
          <w:color w:val="339933"/>
          <w:sz w:val="18"/>
          <w:szCs w:val="18"/>
          <w:lang w:eastAsia="ru-RU"/>
        </w:rPr>
        <w:t>=</w:t>
      </w:r>
      <w:r w:rsidRPr="008A59DD">
        <w:rPr>
          <w:rFonts w:ascii="Consolas" w:eastAsia="Times New Roman" w:hAnsi="Consolas" w:cs="Times New Roman"/>
          <w:color w:val="333333"/>
          <w:sz w:val="18"/>
          <w:szCs w:val="18"/>
          <w:lang w:eastAsia="ru-RU"/>
        </w:rPr>
        <w:t> </w:t>
      </w:r>
      <w:proofErr w:type="spellStart"/>
      <w:r w:rsidRPr="008A59DD">
        <w:rPr>
          <w:rFonts w:ascii="Consolas" w:eastAsia="Times New Roman" w:hAnsi="Consolas" w:cs="Times New Roman"/>
          <w:color w:val="333333"/>
          <w:sz w:val="18"/>
          <w:szCs w:val="18"/>
          <w:lang w:eastAsia="ru-RU"/>
        </w:rPr>
        <w:t>rows</w:t>
      </w:r>
      <w:proofErr w:type="spellEnd"/>
      <w:r w:rsidRPr="008A59DD">
        <w:rPr>
          <w:rFonts w:ascii="Consolas" w:eastAsia="Times New Roman" w:hAnsi="Consolas" w:cs="Times New Roman"/>
          <w:color w:val="333333"/>
          <w:sz w:val="18"/>
          <w:szCs w:val="18"/>
          <w:lang w:eastAsia="ru-RU"/>
        </w:rPr>
        <w:t> </w:t>
      </w:r>
      <w:r w:rsidRPr="008A59DD">
        <w:rPr>
          <w:rFonts w:ascii="Consolas" w:eastAsia="Times New Roman" w:hAnsi="Consolas" w:cs="Times New Roman"/>
          <w:color w:val="339933"/>
          <w:sz w:val="18"/>
          <w:szCs w:val="18"/>
          <w:lang w:eastAsia="ru-RU"/>
        </w:rPr>
        <w:t>-</w:t>
      </w:r>
      <w:r w:rsidRPr="008A59DD">
        <w:rPr>
          <w:rFonts w:ascii="Consolas" w:eastAsia="Times New Roman" w:hAnsi="Consolas" w:cs="Times New Roman"/>
          <w:color w:val="333333"/>
          <w:sz w:val="18"/>
          <w:szCs w:val="18"/>
          <w:lang w:eastAsia="ru-RU"/>
        </w:rPr>
        <w:t> </w:t>
      </w:r>
      <w:r w:rsidRPr="008A59DD">
        <w:rPr>
          <w:rFonts w:ascii="Consolas" w:eastAsia="Times New Roman" w:hAnsi="Consolas" w:cs="Times New Roman"/>
          <w:color w:val="CC66CC"/>
          <w:sz w:val="18"/>
          <w:szCs w:val="18"/>
          <w:lang w:eastAsia="ru-RU"/>
        </w:rPr>
        <w:t>1</w:t>
      </w:r>
      <w:r w:rsidRPr="008A59DD">
        <w:rPr>
          <w:rFonts w:ascii="Consolas" w:eastAsia="Times New Roman" w:hAnsi="Consolas" w:cs="Times New Roman"/>
          <w:color w:val="009900"/>
          <w:sz w:val="18"/>
          <w:szCs w:val="18"/>
          <w:lang w:eastAsia="ru-RU"/>
        </w:rPr>
        <w:t>)</w:t>
      </w:r>
    </w:p>
    <w:p w:rsidR="008A59DD" w:rsidRPr="008A59DD" w:rsidRDefault="008A59DD" w:rsidP="008A59DD">
      <w:pPr>
        <w:numPr>
          <w:ilvl w:val="0"/>
          <w:numId w:val="18"/>
        </w:numPr>
        <w:shd w:val="clear" w:color="auto" w:fill="FFFFFF"/>
        <w:spacing w:after="0" w:line="360" w:lineRule="atLeast"/>
        <w:textAlignment w:val="top"/>
        <w:rPr>
          <w:rFonts w:ascii="Consolas" w:eastAsia="Times New Roman" w:hAnsi="Consolas" w:cs="Times New Roman"/>
          <w:color w:val="333333"/>
          <w:sz w:val="18"/>
          <w:szCs w:val="18"/>
          <w:lang w:val="en-US" w:eastAsia="ru-RU"/>
        </w:rPr>
      </w:pPr>
      <w:r w:rsidRPr="008A59DD">
        <w:rPr>
          <w:rFonts w:ascii="Consolas" w:eastAsia="Times New Roman" w:hAnsi="Consolas" w:cs="Times New Roman"/>
          <w:color w:val="333333"/>
          <w:sz w:val="18"/>
          <w:szCs w:val="18"/>
          <w:lang w:val="en-US" w:eastAsia="ru-RU"/>
        </w:rPr>
        <w:t>            </w:t>
      </w:r>
      <w:r w:rsidRPr="008A59DD">
        <w:rPr>
          <w:rFonts w:ascii="Consolas" w:eastAsia="Times New Roman" w:hAnsi="Consolas" w:cs="Times New Roman"/>
          <w:b/>
          <w:bCs/>
          <w:color w:val="000000"/>
          <w:sz w:val="18"/>
          <w:szCs w:val="18"/>
          <w:lang w:val="en-US" w:eastAsia="ru-RU"/>
        </w:rPr>
        <w:t>if</w:t>
      </w:r>
      <w:r w:rsidRPr="008A59DD">
        <w:rPr>
          <w:rFonts w:ascii="Consolas" w:eastAsia="Times New Roman" w:hAnsi="Consolas" w:cs="Times New Roman"/>
          <w:color w:val="333333"/>
          <w:sz w:val="18"/>
          <w:szCs w:val="18"/>
          <w:lang w:val="en-US" w:eastAsia="ru-RU"/>
        </w:rPr>
        <w:t> </w:t>
      </w:r>
      <w:r w:rsidRPr="008A59DD">
        <w:rPr>
          <w:rFonts w:ascii="Consolas" w:eastAsia="Times New Roman" w:hAnsi="Consolas" w:cs="Times New Roman"/>
          <w:color w:val="009900"/>
          <w:sz w:val="18"/>
          <w:szCs w:val="18"/>
          <w:lang w:val="en-US" w:eastAsia="ru-RU"/>
        </w:rPr>
        <w:t>(</w:t>
      </w:r>
      <w:r w:rsidRPr="008A59DD">
        <w:rPr>
          <w:rFonts w:ascii="Consolas" w:eastAsia="Times New Roman" w:hAnsi="Consolas" w:cs="Times New Roman"/>
          <w:color w:val="339933"/>
          <w:sz w:val="18"/>
          <w:szCs w:val="18"/>
          <w:lang w:val="en-US" w:eastAsia="ru-RU"/>
        </w:rPr>
        <w:t>!</w:t>
      </w:r>
      <w:r w:rsidRPr="008A59DD">
        <w:rPr>
          <w:rFonts w:ascii="Consolas" w:eastAsia="Times New Roman" w:hAnsi="Consolas" w:cs="Times New Roman"/>
          <w:color w:val="333333"/>
          <w:sz w:val="18"/>
          <w:szCs w:val="18"/>
          <w:lang w:val="en-US" w:eastAsia="ru-RU"/>
        </w:rPr>
        <w:t>cells</w:t>
      </w:r>
      <w:r w:rsidRPr="008A59DD">
        <w:rPr>
          <w:rFonts w:ascii="Consolas" w:eastAsia="Times New Roman" w:hAnsi="Consolas" w:cs="Times New Roman"/>
          <w:color w:val="009900"/>
          <w:sz w:val="18"/>
          <w:szCs w:val="18"/>
          <w:lang w:val="en-US" w:eastAsia="ru-RU"/>
        </w:rPr>
        <w:t>[</w:t>
      </w:r>
      <w:proofErr w:type="spellStart"/>
      <w:r w:rsidRPr="008A59DD">
        <w:rPr>
          <w:rFonts w:ascii="Consolas" w:eastAsia="Times New Roman" w:hAnsi="Consolas" w:cs="Times New Roman"/>
          <w:color w:val="333333"/>
          <w:sz w:val="18"/>
          <w:szCs w:val="18"/>
          <w:lang w:val="en-US" w:eastAsia="ru-RU"/>
        </w:rPr>
        <w:t>cell.</w:t>
      </w:r>
      <w:r w:rsidRPr="008A59DD">
        <w:rPr>
          <w:rFonts w:ascii="Consolas" w:eastAsia="Times New Roman" w:hAnsi="Consolas" w:cs="Times New Roman"/>
          <w:color w:val="006633"/>
          <w:sz w:val="18"/>
          <w:szCs w:val="18"/>
          <w:lang w:val="en-US" w:eastAsia="ru-RU"/>
        </w:rPr>
        <w:t>x</w:t>
      </w:r>
      <w:proofErr w:type="spellEnd"/>
      <w:r w:rsidRPr="008A59DD">
        <w:rPr>
          <w:rFonts w:ascii="Consolas" w:eastAsia="Times New Roman" w:hAnsi="Consolas" w:cs="Times New Roman"/>
          <w:color w:val="333333"/>
          <w:sz w:val="18"/>
          <w:szCs w:val="18"/>
          <w:lang w:val="en-US" w:eastAsia="ru-RU"/>
        </w:rPr>
        <w:t> </w:t>
      </w:r>
      <w:r w:rsidRPr="008A59DD">
        <w:rPr>
          <w:rFonts w:ascii="Consolas" w:eastAsia="Times New Roman" w:hAnsi="Consolas" w:cs="Times New Roman"/>
          <w:color w:val="339933"/>
          <w:sz w:val="18"/>
          <w:szCs w:val="18"/>
          <w:lang w:val="en-US" w:eastAsia="ru-RU"/>
        </w:rPr>
        <w:t>+</w:t>
      </w:r>
      <w:r w:rsidRPr="008A59DD">
        <w:rPr>
          <w:rFonts w:ascii="Consolas" w:eastAsia="Times New Roman" w:hAnsi="Consolas" w:cs="Times New Roman"/>
          <w:color w:val="333333"/>
          <w:sz w:val="18"/>
          <w:szCs w:val="18"/>
          <w:lang w:val="en-US" w:eastAsia="ru-RU"/>
        </w:rPr>
        <w:t> </w:t>
      </w:r>
      <w:r w:rsidRPr="008A59DD">
        <w:rPr>
          <w:rFonts w:ascii="Consolas" w:eastAsia="Times New Roman" w:hAnsi="Consolas" w:cs="Times New Roman"/>
          <w:color w:val="CC66CC"/>
          <w:sz w:val="18"/>
          <w:szCs w:val="18"/>
          <w:lang w:val="en-US" w:eastAsia="ru-RU"/>
        </w:rPr>
        <w:t>1</w:t>
      </w:r>
      <w:r w:rsidRPr="008A59DD">
        <w:rPr>
          <w:rFonts w:ascii="Consolas" w:eastAsia="Times New Roman" w:hAnsi="Consolas" w:cs="Times New Roman"/>
          <w:color w:val="009900"/>
          <w:sz w:val="18"/>
          <w:szCs w:val="18"/>
          <w:lang w:val="en-US" w:eastAsia="ru-RU"/>
        </w:rPr>
        <w:t>][</w:t>
      </w:r>
      <w:proofErr w:type="spellStart"/>
      <w:r w:rsidRPr="008A59DD">
        <w:rPr>
          <w:rFonts w:ascii="Consolas" w:eastAsia="Times New Roman" w:hAnsi="Consolas" w:cs="Times New Roman"/>
          <w:color w:val="333333"/>
          <w:sz w:val="18"/>
          <w:szCs w:val="18"/>
          <w:lang w:val="en-US" w:eastAsia="ru-RU"/>
        </w:rPr>
        <w:t>cell.</w:t>
      </w:r>
      <w:r w:rsidRPr="008A59DD">
        <w:rPr>
          <w:rFonts w:ascii="Consolas" w:eastAsia="Times New Roman" w:hAnsi="Consolas" w:cs="Times New Roman"/>
          <w:color w:val="006633"/>
          <w:sz w:val="18"/>
          <w:szCs w:val="18"/>
          <w:lang w:val="en-US" w:eastAsia="ru-RU"/>
        </w:rPr>
        <w:t>y</w:t>
      </w:r>
      <w:proofErr w:type="spellEnd"/>
      <w:r w:rsidRPr="008A59DD">
        <w:rPr>
          <w:rFonts w:ascii="Consolas" w:eastAsia="Times New Roman" w:hAnsi="Consolas" w:cs="Times New Roman"/>
          <w:color w:val="009900"/>
          <w:sz w:val="18"/>
          <w:szCs w:val="18"/>
          <w:lang w:val="en-US" w:eastAsia="ru-RU"/>
        </w:rPr>
        <w:t>]</w:t>
      </w:r>
      <w:r w:rsidRPr="008A59DD">
        <w:rPr>
          <w:rFonts w:ascii="Consolas" w:eastAsia="Times New Roman" w:hAnsi="Consolas" w:cs="Times New Roman"/>
          <w:color w:val="333333"/>
          <w:sz w:val="18"/>
          <w:szCs w:val="18"/>
          <w:lang w:val="en-US" w:eastAsia="ru-RU"/>
        </w:rPr>
        <w:t>.</w:t>
      </w:r>
      <w:proofErr w:type="spellStart"/>
      <w:r w:rsidRPr="008A59DD">
        <w:rPr>
          <w:rFonts w:ascii="Consolas" w:eastAsia="Times New Roman" w:hAnsi="Consolas" w:cs="Times New Roman"/>
          <w:color w:val="006633"/>
          <w:sz w:val="18"/>
          <w:szCs w:val="18"/>
          <w:lang w:val="en-US" w:eastAsia="ru-RU"/>
        </w:rPr>
        <w:t>isCheck</w:t>
      </w:r>
      <w:proofErr w:type="spellEnd"/>
      <w:r w:rsidRPr="008A59DD">
        <w:rPr>
          <w:rFonts w:ascii="Consolas" w:eastAsia="Times New Roman" w:hAnsi="Consolas" w:cs="Times New Roman"/>
          <w:color w:val="009900"/>
          <w:sz w:val="18"/>
          <w:szCs w:val="18"/>
          <w:lang w:val="en-US" w:eastAsia="ru-RU"/>
        </w:rPr>
        <w:t>)</w:t>
      </w:r>
    </w:p>
    <w:p w:rsidR="008A59DD" w:rsidRPr="008A59DD" w:rsidRDefault="008A59DD" w:rsidP="008A59DD">
      <w:pPr>
        <w:numPr>
          <w:ilvl w:val="0"/>
          <w:numId w:val="18"/>
        </w:numPr>
        <w:shd w:val="clear" w:color="auto" w:fill="FFFFFF"/>
        <w:spacing w:after="0" w:line="360" w:lineRule="atLeast"/>
        <w:textAlignment w:val="top"/>
        <w:rPr>
          <w:rFonts w:ascii="Consolas" w:eastAsia="Times New Roman" w:hAnsi="Consolas" w:cs="Times New Roman"/>
          <w:color w:val="333333"/>
          <w:sz w:val="18"/>
          <w:szCs w:val="18"/>
          <w:lang w:val="en-US" w:eastAsia="ru-RU"/>
        </w:rPr>
      </w:pPr>
      <w:r w:rsidRPr="008A59DD">
        <w:rPr>
          <w:rFonts w:ascii="Consolas" w:eastAsia="Times New Roman" w:hAnsi="Consolas" w:cs="Times New Roman"/>
          <w:color w:val="333333"/>
          <w:sz w:val="18"/>
          <w:szCs w:val="18"/>
          <w:lang w:val="en-US" w:eastAsia="ru-RU"/>
        </w:rPr>
        <w:t xml:space="preserve">                </w:t>
      </w:r>
      <w:proofErr w:type="spellStart"/>
      <w:r w:rsidRPr="008A59DD">
        <w:rPr>
          <w:rFonts w:ascii="Consolas" w:eastAsia="Times New Roman" w:hAnsi="Consolas" w:cs="Times New Roman"/>
          <w:color w:val="333333"/>
          <w:sz w:val="18"/>
          <w:szCs w:val="18"/>
          <w:lang w:val="en-US" w:eastAsia="ru-RU"/>
        </w:rPr>
        <w:t>Neighbors.</w:t>
      </w:r>
      <w:r w:rsidRPr="008A59DD">
        <w:rPr>
          <w:rFonts w:ascii="Consolas" w:eastAsia="Times New Roman" w:hAnsi="Consolas" w:cs="Times New Roman"/>
          <w:color w:val="006633"/>
          <w:sz w:val="18"/>
          <w:szCs w:val="18"/>
          <w:lang w:val="en-US" w:eastAsia="ru-RU"/>
        </w:rPr>
        <w:t>add</w:t>
      </w:r>
      <w:proofErr w:type="spellEnd"/>
      <w:r w:rsidRPr="008A59DD">
        <w:rPr>
          <w:rFonts w:ascii="Consolas" w:eastAsia="Times New Roman" w:hAnsi="Consolas" w:cs="Times New Roman"/>
          <w:color w:val="009900"/>
          <w:sz w:val="18"/>
          <w:szCs w:val="18"/>
          <w:lang w:val="en-US" w:eastAsia="ru-RU"/>
        </w:rPr>
        <w:t>(</w:t>
      </w:r>
      <w:r w:rsidRPr="008A59DD">
        <w:rPr>
          <w:rFonts w:ascii="Consolas" w:eastAsia="Times New Roman" w:hAnsi="Consolas" w:cs="Times New Roman"/>
          <w:color w:val="333333"/>
          <w:sz w:val="18"/>
          <w:szCs w:val="18"/>
          <w:lang w:val="en-US" w:eastAsia="ru-RU"/>
        </w:rPr>
        <w:t>cells</w:t>
      </w:r>
      <w:r w:rsidRPr="008A59DD">
        <w:rPr>
          <w:rFonts w:ascii="Consolas" w:eastAsia="Times New Roman" w:hAnsi="Consolas" w:cs="Times New Roman"/>
          <w:color w:val="009900"/>
          <w:sz w:val="18"/>
          <w:szCs w:val="18"/>
          <w:lang w:val="en-US" w:eastAsia="ru-RU"/>
        </w:rPr>
        <w:t>[</w:t>
      </w:r>
      <w:proofErr w:type="spellStart"/>
      <w:r w:rsidRPr="008A59DD">
        <w:rPr>
          <w:rFonts w:ascii="Consolas" w:eastAsia="Times New Roman" w:hAnsi="Consolas" w:cs="Times New Roman"/>
          <w:color w:val="333333"/>
          <w:sz w:val="18"/>
          <w:szCs w:val="18"/>
          <w:lang w:val="en-US" w:eastAsia="ru-RU"/>
        </w:rPr>
        <w:t>cell.</w:t>
      </w:r>
      <w:r w:rsidRPr="008A59DD">
        <w:rPr>
          <w:rFonts w:ascii="Consolas" w:eastAsia="Times New Roman" w:hAnsi="Consolas" w:cs="Times New Roman"/>
          <w:color w:val="006633"/>
          <w:sz w:val="18"/>
          <w:szCs w:val="18"/>
          <w:lang w:val="en-US" w:eastAsia="ru-RU"/>
        </w:rPr>
        <w:t>x</w:t>
      </w:r>
      <w:proofErr w:type="spellEnd"/>
      <w:r w:rsidRPr="008A59DD">
        <w:rPr>
          <w:rFonts w:ascii="Consolas" w:eastAsia="Times New Roman" w:hAnsi="Consolas" w:cs="Times New Roman"/>
          <w:color w:val="333333"/>
          <w:sz w:val="18"/>
          <w:szCs w:val="18"/>
          <w:lang w:val="en-US" w:eastAsia="ru-RU"/>
        </w:rPr>
        <w:t> </w:t>
      </w:r>
      <w:r w:rsidRPr="008A59DD">
        <w:rPr>
          <w:rFonts w:ascii="Consolas" w:eastAsia="Times New Roman" w:hAnsi="Consolas" w:cs="Times New Roman"/>
          <w:color w:val="339933"/>
          <w:sz w:val="18"/>
          <w:szCs w:val="18"/>
          <w:lang w:val="en-US" w:eastAsia="ru-RU"/>
        </w:rPr>
        <w:t>+</w:t>
      </w:r>
      <w:r w:rsidRPr="008A59DD">
        <w:rPr>
          <w:rFonts w:ascii="Consolas" w:eastAsia="Times New Roman" w:hAnsi="Consolas" w:cs="Times New Roman"/>
          <w:color w:val="333333"/>
          <w:sz w:val="18"/>
          <w:szCs w:val="18"/>
          <w:lang w:val="en-US" w:eastAsia="ru-RU"/>
        </w:rPr>
        <w:t> </w:t>
      </w:r>
      <w:r w:rsidRPr="008A59DD">
        <w:rPr>
          <w:rFonts w:ascii="Consolas" w:eastAsia="Times New Roman" w:hAnsi="Consolas" w:cs="Times New Roman"/>
          <w:color w:val="CC66CC"/>
          <w:sz w:val="18"/>
          <w:szCs w:val="18"/>
          <w:lang w:val="en-US" w:eastAsia="ru-RU"/>
        </w:rPr>
        <w:t>1</w:t>
      </w:r>
      <w:r w:rsidRPr="008A59DD">
        <w:rPr>
          <w:rFonts w:ascii="Consolas" w:eastAsia="Times New Roman" w:hAnsi="Consolas" w:cs="Times New Roman"/>
          <w:color w:val="009900"/>
          <w:sz w:val="18"/>
          <w:szCs w:val="18"/>
          <w:lang w:val="en-US" w:eastAsia="ru-RU"/>
        </w:rPr>
        <w:t>][</w:t>
      </w:r>
      <w:proofErr w:type="spellStart"/>
      <w:r w:rsidRPr="008A59DD">
        <w:rPr>
          <w:rFonts w:ascii="Consolas" w:eastAsia="Times New Roman" w:hAnsi="Consolas" w:cs="Times New Roman"/>
          <w:color w:val="333333"/>
          <w:sz w:val="18"/>
          <w:szCs w:val="18"/>
          <w:lang w:val="en-US" w:eastAsia="ru-RU"/>
        </w:rPr>
        <w:t>cell.</w:t>
      </w:r>
      <w:r w:rsidRPr="008A59DD">
        <w:rPr>
          <w:rFonts w:ascii="Consolas" w:eastAsia="Times New Roman" w:hAnsi="Consolas" w:cs="Times New Roman"/>
          <w:color w:val="006633"/>
          <w:sz w:val="18"/>
          <w:szCs w:val="18"/>
          <w:lang w:val="en-US" w:eastAsia="ru-RU"/>
        </w:rPr>
        <w:t>y</w:t>
      </w:r>
      <w:proofErr w:type="spellEnd"/>
      <w:r w:rsidRPr="008A59DD">
        <w:rPr>
          <w:rFonts w:ascii="Consolas" w:eastAsia="Times New Roman" w:hAnsi="Consolas" w:cs="Times New Roman"/>
          <w:color w:val="009900"/>
          <w:sz w:val="18"/>
          <w:szCs w:val="18"/>
          <w:lang w:val="en-US" w:eastAsia="ru-RU"/>
        </w:rPr>
        <w:t>])</w:t>
      </w:r>
      <w:r w:rsidRPr="008A59DD">
        <w:rPr>
          <w:rFonts w:ascii="Consolas" w:eastAsia="Times New Roman" w:hAnsi="Consolas" w:cs="Times New Roman"/>
          <w:color w:val="339933"/>
          <w:sz w:val="18"/>
          <w:szCs w:val="18"/>
          <w:lang w:val="en-US" w:eastAsia="ru-RU"/>
        </w:rPr>
        <w:t>;</w:t>
      </w:r>
    </w:p>
    <w:p w:rsidR="008A59DD" w:rsidRPr="008A59DD" w:rsidRDefault="008A59DD" w:rsidP="008A59DD">
      <w:pPr>
        <w:numPr>
          <w:ilvl w:val="0"/>
          <w:numId w:val="18"/>
        </w:numPr>
        <w:shd w:val="clear" w:color="auto" w:fill="FFFFFF"/>
        <w:spacing w:after="0" w:line="360" w:lineRule="atLeast"/>
        <w:textAlignment w:val="top"/>
        <w:rPr>
          <w:rFonts w:ascii="Consolas" w:eastAsia="Times New Roman" w:hAnsi="Consolas" w:cs="Times New Roman"/>
          <w:color w:val="333333"/>
          <w:sz w:val="18"/>
          <w:szCs w:val="18"/>
          <w:lang w:eastAsia="ru-RU"/>
        </w:rPr>
      </w:pPr>
      <w:r w:rsidRPr="008A59DD">
        <w:rPr>
          <w:rFonts w:ascii="Consolas" w:eastAsia="Times New Roman" w:hAnsi="Consolas" w:cs="Times New Roman"/>
          <w:color w:val="333333"/>
          <w:sz w:val="18"/>
          <w:szCs w:val="18"/>
          <w:lang w:val="en-US" w:eastAsia="ru-RU"/>
        </w:rPr>
        <w:t>        </w:t>
      </w:r>
      <w:proofErr w:type="spellStart"/>
      <w:r w:rsidRPr="008A59DD">
        <w:rPr>
          <w:rFonts w:ascii="Consolas" w:eastAsia="Times New Roman" w:hAnsi="Consolas" w:cs="Times New Roman"/>
          <w:b/>
          <w:bCs/>
          <w:color w:val="000000"/>
          <w:sz w:val="18"/>
          <w:szCs w:val="18"/>
          <w:lang w:eastAsia="ru-RU"/>
        </w:rPr>
        <w:t>if</w:t>
      </w:r>
      <w:proofErr w:type="spellEnd"/>
      <w:r w:rsidRPr="008A59DD">
        <w:rPr>
          <w:rFonts w:ascii="Consolas" w:eastAsia="Times New Roman" w:hAnsi="Consolas" w:cs="Times New Roman"/>
          <w:color w:val="333333"/>
          <w:sz w:val="18"/>
          <w:szCs w:val="18"/>
          <w:lang w:eastAsia="ru-RU"/>
        </w:rPr>
        <w:t> </w:t>
      </w:r>
      <w:r w:rsidRPr="008A59DD">
        <w:rPr>
          <w:rFonts w:ascii="Consolas" w:eastAsia="Times New Roman" w:hAnsi="Consolas" w:cs="Times New Roman"/>
          <w:color w:val="009900"/>
          <w:sz w:val="18"/>
          <w:szCs w:val="18"/>
          <w:lang w:eastAsia="ru-RU"/>
        </w:rPr>
        <w:t>(</w:t>
      </w:r>
      <w:proofErr w:type="spellStart"/>
      <w:proofErr w:type="gramStart"/>
      <w:r w:rsidRPr="008A59DD">
        <w:rPr>
          <w:rFonts w:ascii="Consolas" w:eastAsia="Times New Roman" w:hAnsi="Consolas" w:cs="Times New Roman"/>
          <w:color w:val="333333"/>
          <w:sz w:val="18"/>
          <w:szCs w:val="18"/>
          <w:lang w:eastAsia="ru-RU"/>
        </w:rPr>
        <w:t>cell.</w:t>
      </w:r>
      <w:r w:rsidRPr="008A59DD">
        <w:rPr>
          <w:rFonts w:ascii="Consolas" w:eastAsia="Times New Roman" w:hAnsi="Consolas" w:cs="Times New Roman"/>
          <w:color w:val="006633"/>
          <w:sz w:val="18"/>
          <w:szCs w:val="18"/>
          <w:lang w:eastAsia="ru-RU"/>
        </w:rPr>
        <w:t>y</w:t>
      </w:r>
      <w:proofErr w:type="spellEnd"/>
      <w:r w:rsidRPr="008A59DD">
        <w:rPr>
          <w:rFonts w:ascii="Consolas" w:eastAsia="Times New Roman" w:hAnsi="Consolas" w:cs="Times New Roman"/>
          <w:color w:val="333333"/>
          <w:sz w:val="18"/>
          <w:szCs w:val="18"/>
          <w:lang w:eastAsia="ru-RU"/>
        </w:rPr>
        <w:t> </w:t>
      </w:r>
      <w:r w:rsidRPr="008A59DD">
        <w:rPr>
          <w:rFonts w:ascii="Consolas" w:eastAsia="Times New Roman" w:hAnsi="Consolas" w:cs="Times New Roman"/>
          <w:color w:val="339933"/>
          <w:sz w:val="18"/>
          <w:szCs w:val="18"/>
          <w:lang w:eastAsia="ru-RU"/>
        </w:rPr>
        <w:t>!</w:t>
      </w:r>
      <w:proofErr w:type="gramEnd"/>
      <w:r w:rsidRPr="008A59DD">
        <w:rPr>
          <w:rFonts w:ascii="Consolas" w:eastAsia="Times New Roman" w:hAnsi="Consolas" w:cs="Times New Roman"/>
          <w:color w:val="339933"/>
          <w:sz w:val="18"/>
          <w:szCs w:val="18"/>
          <w:lang w:eastAsia="ru-RU"/>
        </w:rPr>
        <w:t>=</w:t>
      </w:r>
      <w:r w:rsidRPr="008A59DD">
        <w:rPr>
          <w:rFonts w:ascii="Consolas" w:eastAsia="Times New Roman" w:hAnsi="Consolas" w:cs="Times New Roman"/>
          <w:color w:val="333333"/>
          <w:sz w:val="18"/>
          <w:szCs w:val="18"/>
          <w:lang w:eastAsia="ru-RU"/>
        </w:rPr>
        <w:t> </w:t>
      </w:r>
      <w:proofErr w:type="spellStart"/>
      <w:r w:rsidRPr="008A59DD">
        <w:rPr>
          <w:rFonts w:ascii="Consolas" w:eastAsia="Times New Roman" w:hAnsi="Consolas" w:cs="Times New Roman"/>
          <w:color w:val="333333"/>
          <w:sz w:val="18"/>
          <w:szCs w:val="18"/>
          <w:lang w:eastAsia="ru-RU"/>
        </w:rPr>
        <w:t>cols</w:t>
      </w:r>
      <w:proofErr w:type="spellEnd"/>
      <w:r w:rsidRPr="008A59DD">
        <w:rPr>
          <w:rFonts w:ascii="Consolas" w:eastAsia="Times New Roman" w:hAnsi="Consolas" w:cs="Times New Roman"/>
          <w:color w:val="333333"/>
          <w:sz w:val="18"/>
          <w:szCs w:val="18"/>
          <w:lang w:eastAsia="ru-RU"/>
        </w:rPr>
        <w:t> </w:t>
      </w:r>
      <w:r w:rsidRPr="008A59DD">
        <w:rPr>
          <w:rFonts w:ascii="Consolas" w:eastAsia="Times New Roman" w:hAnsi="Consolas" w:cs="Times New Roman"/>
          <w:color w:val="339933"/>
          <w:sz w:val="18"/>
          <w:szCs w:val="18"/>
          <w:lang w:eastAsia="ru-RU"/>
        </w:rPr>
        <w:t>-</w:t>
      </w:r>
      <w:r w:rsidRPr="008A59DD">
        <w:rPr>
          <w:rFonts w:ascii="Consolas" w:eastAsia="Times New Roman" w:hAnsi="Consolas" w:cs="Times New Roman"/>
          <w:color w:val="333333"/>
          <w:sz w:val="18"/>
          <w:szCs w:val="18"/>
          <w:lang w:eastAsia="ru-RU"/>
        </w:rPr>
        <w:t> </w:t>
      </w:r>
      <w:r w:rsidRPr="008A59DD">
        <w:rPr>
          <w:rFonts w:ascii="Consolas" w:eastAsia="Times New Roman" w:hAnsi="Consolas" w:cs="Times New Roman"/>
          <w:color w:val="CC66CC"/>
          <w:sz w:val="18"/>
          <w:szCs w:val="18"/>
          <w:lang w:eastAsia="ru-RU"/>
        </w:rPr>
        <w:t>1</w:t>
      </w:r>
      <w:r w:rsidRPr="008A59DD">
        <w:rPr>
          <w:rFonts w:ascii="Consolas" w:eastAsia="Times New Roman" w:hAnsi="Consolas" w:cs="Times New Roman"/>
          <w:color w:val="009900"/>
          <w:sz w:val="18"/>
          <w:szCs w:val="18"/>
          <w:lang w:eastAsia="ru-RU"/>
        </w:rPr>
        <w:t>)</w:t>
      </w:r>
    </w:p>
    <w:p w:rsidR="008A59DD" w:rsidRPr="008A59DD" w:rsidRDefault="008A59DD" w:rsidP="008A59DD">
      <w:pPr>
        <w:numPr>
          <w:ilvl w:val="0"/>
          <w:numId w:val="18"/>
        </w:numPr>
        <w:shd w:val="clear" w:color="auto" w:fill="FFFFFF"/>
        <w:spacing w:after="0" w:line="360" w:lineRule="atLeast"/>
        <w:textAlignment w:val="top"/>
        <w:rPr>
          <w:rFonts w:ascii="Consolas" w:eastAsia="Times New Roman" w:hAnsi="Consolas" w:cs="Times New Roman"/>
          <w:color w:val="333333"/>
          <w:sz w:val="18"/>
          <w:szCs w:val="18"/>
          <w:lang w:val="en-US" w:eastAsia="ru-RU"/>
        </w:rPr>
      </w:pPr>
      <w:r w:rsidRPr="008A59DD">
        <w:rPr>
          <w:rFonts w:ascii="Consolas" w:eastAsia="Times New Roman" w:hAnsi="Consolas" w:cs="Times New Roman"/>
          <w:color w:val="333333"/>
          <w:sz w:val="18"/>
          <w:szCs w:val="18"/>
          <w:lang w:val="en-US" w:eastAsia="ru-RU"/>
        </w:rPr>
        <w:t>            </w:t>
      </w:r>
      <w:r w:rsidRPr="008A59DD">
        <w:rPr>
          <w:rFonts w:ascii="Consolas" w:eastAsia="Times New Roman" w:hAnsi="Consolas" w:cs="Times New Roman"/>
          <w:b/>
          <w:bCs/>
          <w:color w:val="000000"/>
          <w:sz w:val="18"/>
          <w:szCs w:val="18"/>
          <w:lang w:val="en-US" w:eastAsia="ru-RU"/>
        </w:rPr>
        <w:t>if</w:t>
      </w:r>
      <w:r w:rsidRPr="008A59DD">
        <w:rPr>
          <w:rFonts w:ascii="Consolas" w:eastAsia="Times New Roman" w:hAnsi="Consolas" w:cs="Times New Roman"/>
          <w:color w:val="333333"/>
          <w:sz w:val="18"/>
          <w:szCs w:val="18"/>
          <w:lang w:val="en-US" w:eastAsia="ru-RU"/>
        </w:rPr>
        <w:t> </w:t>
      </w:r>
      <w:r w:rsidRPr="008A59DD">
        <w:rPr>
          <w:rFonts w:ascii="Consolas" w:eastAsia="Times New Roman" w:hAnsi="Consolas" w:cs="Times New Roman"/>
          <w:color w:val="009900"/>
          <w:sz w:val="18"/>
          <w:szCs w:val="18"/>
          <w:lang w:val="en-US" w:eastAsia="ru-RU"/>
        </w:rPr>
        <w:t>(</w:t>
      </w:r>
      <w:r w:rsidRPr="008A59DD">
        <w:rPr>
          <w:rFonts w:ascii="Consolas" w:eastAsia="Times New Roman" w:hAnsi="Consolas" w:cs="Times New Roman"/>
          <w:color w:val="339933"/>
          <w:sz w:val="18"/>
          <w:szCs w:val="18"/>
          <w:lang w:val="en-US" w:eastAsia="ru-RU"/>
        </w:rPr>
        <w:t>!</w:t>
      </w:r>
      <w:r w:rsidRPr="008A59DD">
        <w:rPr>
          <w:rFonts w:ascii="Consolas" w:eastAsia="Times New Roman" w:hAnsi="Consolas" w:cs="Times New Roman"/>
          <w:color w:val="333333"/>
          <w:sz w:val="18"/>
          <w:szCs w:val="18"/>
          <w:lang w:val="en-US" w:eastAsia="ru-RU"/>
        </w:rPr>
        <w:t>cells</w:t>
      </w:r>
      <w:r w:rsidRPr="008A59DD">
        <w:rPr>
          <w:rFonts w:ascii="Consolas" w:eastAsia="Times New Roman" w:hAnsi="Consolas" w:cs="Times New Roman"/>
          <w:color w:val="009900"/>
          <w:sz w:val="18"/>
          <w:szCs w:val="18"/>
          <w:lang w:val="en-US" w:eastAsia="ru-RU"/>
        </w:rPr>
        <w:t>[</w:t>
      </w:r>
      <w:proofErr w:type="spellStart"/>
      <w:r w:rsidRPr="008A59DD">
        <w:rPr>
          <w:rFonts w:ascii="Consolas" w:eastAsia="Times New Roman" w:hAnsi="Consolas" w:cs="Times New Roman"/>
          <w:color w:val="333333"/>
          <w:sz w:val="18"/>
          <w:szCs w:val="18"/>
          <w:lang w:val="en-US" w:eastAsia="ru-RU"/>
        </w:rPr>
        <w:t>cell.</w:t>
      </w:r>
      <w:r w:rsidRPr="008A59DD">
        <w:rPr>
          <w:rFonts w:ascii="Consolas" w:eastAsia="Times New Roman" w:hAnsi="Consolas" w:cs="Times New Roman"/>
          <w:color w:val="006633"/>
          <w:sz w:val="18"/>
          <w:szCs w:val="18"/>
          <w:lang w:val="en-US" w:eastAsia="ru-RU"/>
        </w:rPr>
        <w:t>x</w:t>
      </w:r>
      <w:proofErr w:type="spellEnd"/>
      <w:r w:rsidRPr="008A59DD">
        <w:rPr>
          <w:rFonts w:ascii="Consolas" w:eastAsia="Times New Roman" w:hAnsi="Consolas" w:cs="Times New Roman"/>
          <w:color w:val="009900"/>
          <w:sz w:val="18"/>
          <w:szCs w:val="18"/>
          <w:lang w:val="en-US" w:eastAsia="ru-RU"/>
        </w:rPr>
        <w:t>][</w:t>
      </w:r>
      <w:proofErr w:type="spellStart"/>
      <w:r w:rsidRPr="008A59DD">
        <w:rPr>
          <w:rFonts w:ascii="Consolas" w:eastAsia="Times New Roman" w:hAnsi="Consolas" w:cs="Times New Roman"/>
          <w:color w:val="333333"/>
          <w:sz w:val="18"/>
          <w:szCs w:val="18"/>
          <w:lang w:val="en-US" w:eastAsia="ru-RU"/>
        </w:rPr>
        <w:t>cell.</w:t>
      </w:r>
      <w:r w:rsidRPr="008A59DD">
        <w:rPr>
          <w:rFonts w:ascii="Consolas" w:eastAsia="Times New Roman" w:hAnsi="Consolas" w:cs="Times New Roman"/>
          <w:color w:val="006633"/>
          <w:sz w:val="18"/>
          <w:szCs w:val="18"/>
          <w:lang w:val="en-US" w:eastAsia="ru-RU"/>
        </w:rPr>
        <w:t>y</w:t>
      </w:r>
      <w:proofErr w:type="spellEnd"/>
      <w:r w:rsidRPr="008A59DD">
        <w:rPr>
          <w:rFonts w:ascii="Consolas" w:eastAsia="Times New Roman" w:hAnsi="Consolas" w:cs="Times New Roman"/>
          <w:color w:val="333333"/>
          <w:sz w:val="18"/>
          <w:szCs w:val="18"/>
          <w:lang w:val="en-US" w:eastAsia="ru-RU"/>
        </w:rPr>
        <w:t> </w:t>
      </w:r>
      <w:r w:rsidRPr="008A59DD">
        <w:rPr>
          <w:rFonts w:ascii="Consolas" w:eastAsia="Times New Roman" w:hAnsi="Consolas" w:cs="Times New Roman"/>
          <w:color w:val="339933"/>
          <w:sz w:val="18"/>
          <w:szCs w:val="18"/>
          <w:lang w:val="en-US" w:eastAsia="ru-RU"/>
        </w:rPr>
        <w:t>+</w:t>
      </w:r>
      <w:r w:rsidRPr="008A59DD">
        <w:rPr>
          <w:rFonts w:ascii="Consolas" w:eastAsia="Times New Roman" w:hAnsi="Consolas" w:cs="Times New Roman"/>
          <w:color w:val="333333"/>
          <w:sz w:val="18"/>
          <w:szCs w:val="18"/>
          <w:lang w:val="en-US" w:eastAsia="ru-RU"/>
        </w:rPr>
        <w:t> </w:t>
      </w:r>
      <w:r w:rsidRPr="008A59DD">
        <w:rPr>
          <w:rFonts w:ascii="Consolas" w:eastAsia="Times New Roman" w:hAnsi="Consolas" w:cs="Times New Roman"/>
          <w:color w:val="CC66CC"/>
          <w:sz w:val="18"/>
          <w:szCs w:val="18"/>
          <w:lang w:val="en-US" w:eastAsia="ru-RU"/>
        </w:rPr>
        <w:t>1</w:t>
      </w:r>
      <w:r w:rsidRPr="008A59DD">
        <w:rPr>
          <w:rFonts w:ascii="Consolas" w:eastAsia="Times New Roman" w:hAnsi="Consolas" w:cs="Times New Roman"/>
          <w:color w:val="009900"/>
          <w:sz w:val="18"/>
          <w:szCs w:val="18"/>
          <w:lang w:val="en-US" w:eastAsia="ru-RU"/>
        </w:rPr>
        <w:t>]</w:t>
      </w:r>
      <w:r w:rsidRPr="008A59DD">
        <w:rPr>
          <w:rFonts w:ascii="Consolas" w:eastAsia="Times New Roman" w:hAnsi="Consolas" w:cs="Times New Roman"/>
          <w:color w:val="333333"/>
          <w:sz w:val="18"/>
          <w:szCs w:val="18"/>
          <w:lang w:val="en-US" w:eastAsia="ru-RU"/>
        </w:rPr>
        <w:t>.</w:t>
      </w:r>
      <w:proofErr w:type="spellStart"/>
      <w:r w:rsidRPr="008A59DD">
        <w:rPr>
          <w:rFonts w:ascii="Consolas" w:eastAsia="Times New Roman" w:hAnsi="Consolas" w:cs="Times New Roman"/>
          <w:color w:val="006633"/>
          <w:sz w:val="18"/>
          <w:szCs w:val="18"/>
          <w:lang w:val="en-US" w:eastAsia="ru-RU"/>
        </w:rPr>
        <w:t>isCheck</w:t>
      </w:r>
      <w:proofErr w:type="spellEnd"/>
      <w:r w:rsidRPr="008A59DD">
        <w:rPr>
          <w:rFonts w:ascii="Consolas" w:eastAsia="Times New Roman" w:hAnsi="Consolas" w:cs="Times New Roman"/>
          <w:color w:val="009900"/>
          <w:sz w:val="18"/>
          <w:szCs w:val="18"/>
          <w:lang w:val="en-US" w:eastAsia="ru-RU"/>
        </w:rPr>
        <w:t>)</w:t>
      </w:r>
    </w:p>
    <w:p w:rsidR="008A59DD" w:rsidRPr="008A59DD" w:rsidRDefault="008A59DD" w:rsidP="008A59DD">
      <w:pPr>
        <w:numPr>
          <w:ilvl w:val="0"/>
          <w:numId w:val="18"/>
        </w:numPr>
        <w:shd w:val="clear" w:color="auto" w:fill="FFFFFF"/>
        <w:spacing w:after="0" w:line="360" w:lineRule="atLeast"/>
        <w:textAlignment w:val="top"/>
        <w:rPr>
          <w:rFonts w:ascii="Consolas" w:eastAsia="Times New Roman" w:hAnsi="Consolas" w:cs="Times New Roman"/>
          <w:color w:val="333333"/>
          <w:sz w:val="18"/>
          <w:szCs w:val="18"/>
          <w:lang w:val="en-US" w:eastAsia="ru-RU"/>
        </w:rPr>
      </w:pPr>
      <w:r w:rsidRPr="008A59DD">
        <w:rPr>
          <w:rFonts w:ascii="Consolas" w:eastAsia="Times New Roman" w:hAnsi="Consolas" w:cs="Times New Roman"/>
          <w:color w:val="333333"/>
          <w:sz w:val="18"/>
          <w:szCs w:val="18"/>
          <w:lang w:val="en-US" w:eastAsia="ru-RU"/>
        </w:rPr>
        <w:t xml:space="preserve">                </w:t>
      </w:r>
      <w:proofErr w:type="spellStart"/>
      <w:r w:rsidRPr="008A59DD">
        <w:rPr>
          <w:rFonts w:ascii="Consolas" w:eastAsia="Times New Roman" w:hAnsi="Consolas" w:cs="Times New Roman"/>
          <w:color w:val="333333"/>
          <w:sz w:val="18"/>
          <w:szCs w:val="18"/>
          <w:lang w:val="en-US" w:eastAsia="ru-RU"/>
        </w:rPr>
        <w:t>Neighbors.</w:t>
      </w:r>
      <w:r w:rsidRPr="008A59DD">
        <w:rPr>
          <w:rFonts w:ascii="Consolas" w:eastAsia="Times New Roman" w:hAnsi="Consolas" w:cs="Times New Roman"/>
          <w:color w:val="006633"/>
          <w:sz w:val="18"/>
          <w:szCs w:val="18"/>
          <w:lang w:val="en-US" w:eastAsia="ru-RU"/>
        </w:rPr>
        <w:t>add</w:t>
      </w:r>
      <w:proofErr w:type="spellEnd"/>
      <w:r w:rsidRPr="008A59DD">
        <w:rPr>
          <w:rFonts w:ascii="Consolas" w:eastAsia="Times New Roman" w:hAnsi="Consolas" w:cs="Times New Roman"/>
          <w:color w:val="009900"/>
          <w:sz w:val="18"/>
          <w:szCs w:val="18"/>
          <w:lang w:val="en-US" w:eastAsia="ru-RU"/>
        </w:rPr>
        <w:t>(</w:t>
      </w:r>
      <w:r w:rsidRPr="008A59DD">
        <w:rPr>
          <w:rFonts w:ascii="Consolas" w:eastAsia="Times New Roman" w:hAnsi="Consolas" w:cs="Times New Roman"/>
          <w:color w:val="333333"/>
          <w:sz w:val="18"/>
          <w:szCs w:val="18"/>
          <w:lang w:val="en-US" w:eastAsia="ru-RU"/>
        </w:rPr>
        <w:t>cells</w:t>
      </w:r>
      <w:r w:rsidRPr="008A59DD">
        <w:rPr>
          <w:rFonts w:ascii="Consolas" w:eastAsia="Times New Roman" w:hAnsi="Consolas" w:cs="Times New Roman"/>
          <w:color w:val="009900"/>
          <w:sz w:val="18"/>
          <w:szCs w:val="18"/>
          <w:lang w:val="en-US" w:eastAsia="ru-RU"/>
        </w:rPr>
        <w:t>[</w:t>
      </w:r>
      <w:proofErr w:type="spellStart"/>
      <w:r w:rsidRPr="008A59DD">
        <w:rPr>
          <w:rFonts w:ascii="Consolas" w:eastAsia="Times New Roman" w:hAnsi="Consolas" w:cs="Times New Roman"/>
          <w:color w:val="333333"/>
          <w:sz w:val="18"/>
          <w:szCs w:val="18"/>
          <w:lang w:val="en-US" w:eastAsia="ru-RU"/>
        </w:rPr>
        <w:t>cell.</w:t>
      </w:r>
      <w:r w:rsidRPr="008A59DD">
        <w:rPr>
          <w:rFonts w:ascii="Consolas" w:eastAsia="Times New Roman" w:hAnsi="Consolas" w:cs="Times New Roman"/>
          <w:color w:val="006633"/>
          <w:sz w:val="18"/>
          <w:szCs w:val="18"/>
          <w:lang w:val="en-US" w:eastAsia="ru-RU"/>
        </w:rPr>
        <w:t>x</w:t>
      </w:r>
      <w:proofErr w:type="spellEnd"/>
      <w:r w:rsidRPr="008A59DD">
        <w:rPr>
          <w:rFonts w:ascii="Consolas" w:eastAsia="Times New Roman" w:hAnsi="Consolas" w:cs="Times New Roman"/>
          <w:color w:val="009900"/>
          <w:sz w:val="18"/>
          <w:szCs w:val="18"/>
          <w:lang w:val="en-US" w:eastAsia="ru-RU"/>
        </w:rPr>
        <w:t>][</w:t>
      </w:r>
      <w:proofErr w:type="spellStart"/>
      <w:r w:rsidRPr="008A59DD">
        <w:rPr>
          <w:rFonts w:ascii="Consolas" w:eastAsia="Times New Roman" w:hAnsi="Consolas" w:cs="Times New Roman"/>
          <w:color w:val="333333"/>
          <w:sz w:val="18"/>
          <w:szCs w:val="18"/>
          <w:lang w:val="en-US" w:eastAsia="ru-RU"/>
        </w:rPr>
        <w:t>cell.</w:t>
      </w:r>
      <w:r w:rsidRPr="008A59DD">
        <w:rPr>
          <w:rFonts w:ascii="Consolas" w:eastAsia="Times New Roman" w:hAnsi="Consolas" w:cs="Times New Roman"/>
          <w:color w:val="006633"/>
          <w:sz w:val="18"/>
          <w:szCs w:val="18"/>
          <w:lang w:val="en-US" w:eastAsia="ru-RU"/>
        </w:rPr>
        <w:t>y</w:t>
      </w:r>
      <w:proofErr w:type="spellEnd"/>
      <w:r w:rsidRPr="008A59DD">
        <w:rPr>
          <w:rFonts w:ascii="Consolas" w:eastAsia="Times New Roman" w:hAnsi="Consolas" w:cs="Times New Roman"/>
          <w:color w:val="333333"/>
          <w:sz w:val="18"/>
          <w:szCs w:val="18"/>
          <w:lang w:val="en-US" w:eastAsia="ru-RU"/>
        </w:rPr>
        <w:t> </w:t>
      </w:r>
      <w:r w:rsidRPr="008A59DD">
        <w:rPr>
          <w:rFonts w:ascii="Consolas" w:eastAsia="Times New Roman" w:hAnsi="Consolas" w:cs="Times New Roman"/>
          <w:color w:val="339933"/>
          <w:sz w:val="18"/>
          <w:szCs w:val="18"/>
          <w:lang w:val="en-US" w:eastAsia="ru-RU"/>
        </w:rPr>
        <w:t>+</w:t>
      </w:r>
      <w:r w:rsidRPr="008A59DD">
        <w:rPr>
          <w:rFonts w:ascii="Consolas" w:eastAsia="Times New Roman" w:hAnsi="Consolas" w:cs="Times New Roman"/>
          <w:color w:val="333333"/>
          <w:sz w:val="18"/>
          <w:szCs w:val="18"/>
          <w:lang w:val="en-US" w:eastAsia="ru-RU"/>
        </w:rPr>
        <w:t> </w:t>
      </w:r>
      <w:r w:rsidRPr="008A59DD">
        <w:rPr>
          <w:rFonts w:ascii="Consolas" w:eastAsia="Times New Roman" w:hAnsi="Consolas" w:cs="Times New Roman"/>
          <w:color w:val="CC66CC"/>
          <w:sz w:val="18"/>
          <w:szCs w:val="18"/>
          <w:lang w:val="en-US" w:eastAsia="ru-RU"/>
        </w:rPr>
        <w:t>1</w:t>
      </w:r>
      <w:r w:rsidRPr="008A59DD">
        <w:rPr>
          <w:rFonts w:ascii="Consolas" w:eastAsia="Times New Roman" w:hAnsi="Consolas" w:cs="Times New Roman"/>
          <w:color w:val="009900"/>
          <w:sz w:val="18"/>
          <w:szCs w:val="18"/>
          <w:lang w:val="en-US" w:eastAsia="ru-RU"/>
        </w:rPr>
        <w:t>])</w:t>
      </w:r>
      <w:r w:rsidRPr="008A59DD">
        <w:rPr>
          <w:rFonts w:ascii="Consolas" w:eastAsia="Times New Roman" w:hAnsi="Consolas" w:cs="Times New Roman"/>
          <w:color w:val="339933"/>
          <w:sz w:val="18"/>
          <w:szCs w:val="18"/>
          <w:lang w:val="en-US" w:eastAsia="ru-RU"/>
        </w:rPr>
        <w:t>;</w:t>
      </w:r>
    </w:p>
    <w:p w:rsidR="008A59DD" w:rsidRPr="008A59DD" w:rsidRDefault="008A59DD" w:rsidP="008A59DD">
      <w:pPr>
        <w:numPr>
          <w:ilvl w:val="0"/>
          <w:numId w:val="18"/>
        </w:numPr>
        <w:shd w:val="clear" w:color="auto" w:fill="FFFFFF"/>
        <w:spacing w:after="0" w:line="360" w:lineRule="atLeast"/>
        <w:textAlignment w:val="top"/>
        <w:rPr>
          <w:rFonts w:ascii="Consolas" w:eastAsia="Times New Roman" w:hAnsi="Consolas" w:cs="Times New Roman"/>
          <w:color w:val="333333"/>
          <w:sz w:val="18"/>
          <w:szCs w:val="18"/>
          <w:lang w:val="en-US" w:eastAsia="ru-RU"/>
        </w:rPr>
      </w:pPr>
      <w:r w:rsidRPr="008A59DD">
        <w:rPr>
          <w:rFonts w:ascii="Consolas" w:eastAsia="Times New Roman" w:hAnsi="Consolas" w:cs="Times New Roman"/>
          <w:color w:val="333333"/>
          <w:sz w:val="18"/>
          <w:szCs w:val="18"/>
          <w:lang w:val="en-US" w:eastAsia="ru-RU"/>
        </w:rPr>
        <w:t> </w:t>
      </w:r>
    </w:p>
    <w:p w:rsidR="008A59DD" w:rsidRPr="008A59DD" w:rsidRDefault="008A59DD" w:rsidP="008A59DD">
      <w:pPr>
        <w:numPr>
          <w:ilvl w:val="0"/>
          <w:numId w:val="18"/>
        </w:numPr>
        <w:shd w:val="clear" w:color="auto" w:fill="FFFFFF"/>
        <w:spacing w:after="0" w:line="360" w:lineRule="atLeast"/>
        <w:textAlignment w:val="top"/>
        <w:rPr>
          <w:rFonts w:ascii="Consolas" w:eastAsia="Times New Roman" w:hAnsi="Consolas" w:cs="Times New Roman"/>
          <w:color w:val="333333"/>
          <w:sz w:val="18"/>
          <w:szCs w:val="18"/>
          <w:lang w:eastAsia="ru-RU"/>
        </w:rPr>
      </w:pPr>
      <w:r w:rsidRPr="008A59DD">
        <w:rPr>
          <w:rFonts w:ascii="Consolas" w:eastAsia="Times New Roman" w:hAnsi="Consolas" w:cs="Times New Roman"/>
          <w:color w:val="333333"/>
          <w:sz w:val="18"/>
          <w:szCs w:val="18"/>
          <w:lang w:val="en-US" w:eastAsia="ru-RU"/>
        </w:rPr>
        <w:t>        </w:t>
      </w:r>
      <w:proofErr w:type="spellStart"/>
      <w:r w:rsidRPr="008A59DD">
        <w:rPr>
          <w:rFonts w:ascii="Consolas" w:eastAsia="Times New Roman" w:hAnsi="Consolas" w:cs="Times New Roman"/>
          <w:b/>
          <w:bCs/>
          <w:color w:val="000000"/>
          <w:sz w:val="18"/>
          <w:szCs w:val="18"/>
          <w:lang w:eastAsia="ru-RU"/>
        </w:rPr>
        <w:t>return</w:t>
      </w:r>
      <w:proofErr w:type="spellEnd"/>
      <w:r w:rsidRPr="008A59DD">
        <w:rPr>
          <w:rFonts w:ascii="Consolas" w:eastAsia="Times New Roman" w:hAnsi="Consolas" w:cs="Times New Roman"/>
          <w:color w:val="333333"/>
          <w:sz w:val="18"/>
          <w:szCs w:val="18"/>
          <w:lang w:eastAsia="ru-RU"/>
        </w:rPr>
        <w:t> </w:t>
      </w:r>
      <w:proofErr w:type="spellStart"/>
      <w:r w:rsidRPr="008A59DD">
        <w:rPr>
          <w:rFonts w:ascii="Consolas" w:eastAsia="Times New Roman" w:hAnsi="Consolas" w:cs="Times New Roman"/>
          <w:color w:val="333333"/>
          <w:sz w:val="18"/>
          <w:szCs w:val="18"/>
          <w:lang w:eastAsia="ru-RU"/>
        </w:rPr>
        <w:t>Neighbors</w:t>
      </w:r>
      <w:proofErr w:type="spellEnd"/>
      <w:r w:rsidRPr="008A59DD">
        <w:rPr>
          <w:rFonts w:ascii="Consolas" w:eastAsia="Times New Roman" w:hAnsi="Consolas" w:cs="Times New Roman"/>
          <w:color w:val="339933"/>
          <w:sz w:val="18"/>
          <w:szCs w:val="18"/>
          <w:lang w:eastAsia="ru-RU"/>
        </w:rPr>
        <w:t>;</w:t>
      </w:r>
    </w:p>
    <w:p w:rsidR="008A59DD" w:rsidRPr="008A59DD" w:rsidRDefault="008A59DD" w:rsidP="008A59DD">
      <w:pPr>
        <w:numPr>
          <w:ilvl w:val="0"/>
          <w:numId w:val="18"/>
        </w:numPr>
        <w:shd w:val="clear" w:color="auto" w:fill="FFFFFF"/>
        <w:spacing w:after="0" w:line="360" w:lineRule="atLeast"/>
        <w:textAlignment w:val="top"/>
        <w:rPr>
          <w:rFonts w:ascii="Consolas" w:eastAsia="Times New Roman" w:hAnsi="Consolas" w:cs="Times New Roman"/>
          <w:color w:val="333333"/>
          <w:sz w:val="18"/>
          <w:szCs w:val="18"/>
          <w:lang w:eastAsia="ru-RU"/>
        </w:rPr>
      </w:pPr>
      <w:r w:rsidRPr="008A59DD">
        <w:rPr>
          <w:rFonts w:ascii="Consolas" w:eastAsia="Times New Roman" w:hAnsi="Consolas" w:cs="Times New Roman"/>
          <w:color w:val="333333"/>
          <w:sz w:val="18"/>
          <w:szCs w:val="18"/>
          <w:lang w:eastAsia="ru-RU"/>
        </w:rPr>
        <w:t>    </w:t>
      </w:r>
      <w:r w:rsidRPr="008A59DD">
        <w:rPr>
          <w:rFonts w:ascii="Consolas" w:eastAsia="Times New Roman" w:hAnsi="Consolas" w:cs="Times New Roman"/>
          <w:color w:val="009900"/>
          <w:sz w:val="18"/>
          <w:szCs w:val="18"/>
          <w:lang w:eastAsia="ru-RU"/>
        </w:rPr>
        <w:t>}</w:t>
      </w:r>
    </w:p>
    <w:p w:rsidR="008A59DD" w:rsidRPr="008A59DD" w:rsidRDefault="008A59DD" w:rsidP="008A59DD">
      <w:pPr>
        <w:numPr>
          <w:ilvl w:val="0"/>
          <w:numId w:val="18"/>
        </w:numPr>
        <w:shd w:val="clear" w:color="auto" w:fill="FFFFFF"/>
        <w:spacing w:after="0" w:line="360" w:lineRule="atLeast"/>
        <w:textAlignment w:val="top"/>
        <w:rPr>
          <w:rFonts w:ascii="Consolas" w:eastAsia="Times New Roman" w:hAnsi="Consolas" w:cs="Times New Roman"/>
          <w:color w:val="333333"/>
          <w:sz w:val="18"/>
          <w:szCs w:val="18"/>
          <w:lang w:eastAsia="ru-RU"/>
        </w:rPr>
      </w:pPr>
      <w:r w:rsidRPr="008A59DD">
        <w:rPr>
          <w:rFonts w:ascii="Consolas" w:eastAsia="Times New Roman" w:hAnsi="Consolas" w:cs="Times New Roman"/>
          <w:color w:val="333333"/>
          <w:sz w:val="18"/>
          <w:szCs w:val="18"/>
          <w:lang w:eastAsia="ru-RU"/>
        </w:rPr>
        <w:t> </w:t>
      </w:r>
    </w:p>
    <w:p w:rsidR="008A59DD" w:rsidRPr="008A59DD" w:rsidRDefault="008A59DD" w:rsidP="008A59DD">
      <w:pPr>
        <w:numPr>
          <w:ilvl w:val="0"/>
          <w:numId w:val="18"/>
        </w:numPr>
        <w:shd w:val="clear" w:color="auto" w:fill="FFFFFF"/>
        <w:spacing w:after="0" w:line="360" w:lineRule="atLeast"/>
        <w:textAlignment w:val="top"/>
        <w:rPr>
          <w:rFonts w:ascii="Consolas" w:eastAsia="Times New Roman" w:hAnsi="Consolas" w:cs="Times New Roman"/>
          <w:color w:val="333333"/>
          <w:sz w:val="18"/>
          <w:szCs w:val="18"/>
          <w:lang w:eastAsia="ru-RU"/>
        </w:rPr>
      </w:pPr>
      <w:r w:rsidRPr="008A59DD">
        <w:rPr>
          <w:rFonts w:ascii="Consolas" w:eastAsia="Times New Roman" w:hAnsi="Consolas" w:cs="Times New Roman"/>
          <w:color w:val="333333"/>
          <w:sz w:val="18"/>
          <w:szCs w:val="18"/>
          <w:lang w:eastAsia="ru-RU"/>
        </w:rPr>
        <w:t>    </w:t>
      </w:r>
      <w:r>
        <w:rPr>
          <w:rFonts w:ascii="Consolas" w:eastAsia="Times New Roman" w:hAnsi="Consolas" w:cs="Times New Roman"/>
          <w:color w:val="333333"/>
          <w:sz w:val="18"/>
          <w:szCs w:val="18"/>
          <w:lang w:val="en-US" w:eastAsia="ru-RU"/>
        </w:rPr>
        <w:t xml:space="preserve">final </w:t>
      </w:r>
      <w:proofErr w:type="spellStart"/>
      <w:r w:rsidRPr="008A59DD">
        <w:rPr>
          <w:rFonts w:ascii="Consolas" w:eastAsia="Times New Roman" w:hAnsi="Consolas" w:cs="Times New Roman"/>
          <w:b/>
          <w:bCs/>
          <w:color w:val="000000"/>
          <w:sz w:val="18"/>
          <w:szCs w:val="18"/>
          <w:lang w:eastAsia="ru-RU"/>
        </w:rPr>
        <w:t>class</w:t>
      </w:r>
      <w:proofErr w:type="spellEnd"/>
      <w:r w:rsidRPr="008A59DD">
        <w:rPr>
          <w:rFonts w:ascii="Consolas" w:eastAsia="Times New Roman" w:hAnsi="Consolas" w:cs="Times New Roman"/>
          <w:color w:val="333333"/>
          <w:sz w:val="18"/>
          <w:szCs w:val="18"/>
          <w:lang w:eastAsia="ru-RU"/>
        </w:rPr>
        <w:t> </w:t>
      </w:r>
      <w:proofErr w:type="spellStart"/>
      <w:r w:rsidRPr="008A59DD">
        <w:rPr>
          <w:rFonts w:ascii="Consolas" w:eastAsia="Times New Roman" w:hAnsi="Consolas" w:cs="Times New Roman"/>
          <w:color w:val="333333"/>
          <w:sz w:val="18"/>
          <w:szCs w:val="18"/>
          <w:lang w:eastAsia="ru-RU"/>
        </w:rPr>
        <w:t>Cell</w:t>
      </w:r>
      <w:proofErr w:type="spellEnd"/>
      <w:r w:rsidRPr="008A59DD">
        <w:rPr>
          <w:rFonts w:ascii="Consolas" w:eastAsia="Times New Roman" w:hAnsi="Consolas" w:cs="Times New Roman"/>
          <w:color w:val="333333"/>
          <w:sz w:val="18"/>
          <w:szCs w:val="18"/>
          <w:lang w:eastAsia="ru-RU"/>
        </w:rPr>
        <w:t> </w:t>
      </w:r>
      <w:r w:rsidRPr="008A59DD">
        <w:rPr>
          <w:rFonts w:ascii="Consolas" w:eastAsia="Times New Roman" w:hAnsi="Consolas" w:cs="Times New Roman"/>
          <w:color w:val="009900"/>
          <w:sz w:val="18"/>
          <w:szCs w:val="18"/>
          <w:lang w:eastAsia="ru-RU"/>
        </w:rPr>
        <w:t>{</w:t>
      </w:r>
    </w:p>
    <w:p w:rsidR="008A59DD" w:rsidRPr="008A59DD" w:rsidRDefault="008A59DD" w:rsidP="008A59DD">
      <w:pPr>
        <w:numPr>
          <w:ilvl w:val="0"/>
          <w:numId w:val="18"/>
        </w:numPr>
        <w:shd w:val="clear" w:color="auto" w:fill="FFFFFF"/>
        <w:spacing w:after="0" w:line="360" w:lineRule="atLeast"/>
        <w:textAlignment w:val="top"/>
        <w:rPr>
          <w:rFonts w:ascii="Consolas" w:eastAsia="Times New Roman" w:hAnsi="Consolas" w:cs="Times New Roman"/>
          <w:color w:val="333333"/>
          <w:sz w:val="18"/>
          <w:szCs w:val="18"/>
          <w:lang w:eastAsia="ru-RU"/>
        </w:rPr>
      </w:pPr>
      <w:r w:rsidRPr="008A59DD">
        <w:rPr>
          <w:rFonts w:ascii="Consolas" w:eastAsia="Times New Roman" w:hAnsi="Consolas" w:cs="Times New Roman"/>
          <w:color w:val="333333"/>
          <w:sz w:val="18"/>
          <w:szCs w:val="18"/>
          <w:lang w:eastAsia="ru-RU"/>
        </w:rPr>
        <w:lastRenderedPageBreak/>
        <w:t> </w:t>
      </w:r>
    </w:p>
    <w:p w:rsidR="008A59DD" w:rsidRPr="008A59DD" w:rsidRDefault="008A59DD" w:rsidP="008A59DD">
      <w:pPr>
        <w:numPr>
          <w:ilvl w:val="0"/>
          <w:numId w:val="18"/>
        </w:numPr>
        <w:shd w:val="clear" w:color="auto" w:fill="FFFFFF"/>
        <w:spacing w:after="0" w:line="360" w:lineRule="atLeast"/>
        <w:textAlignment w:val="top"/>
        <w:rPr>
          <w:rFonts w:ascii="Consolas" w:eastAsia="Times New Roman" w:hAnsi="Consolas" w:cs="Times New Roman"/>
          <w:color w:val="333333"/>
          <w:sz w:val="18"/>
          <w:szCs w:val="18"/>
          <w:lang w:eastAsia="ru-RU"/>
        </w:rPr>
      </w:pPr>
      <w:r w:rsidRPr="008A59DD">
        <w:rPr>
          <w:rFonts w:ascii="Consolas" w:eastAsia="Times New Roman" w:hAnsi="Consolas" w:cs="Times New Roman"/>
          <w:color w:val="333333"/>
          <w:sz w:val="18"/>
          <w:szCs w:val="18"/>
          <w:lang w:eastAsia="ru-RU"/>
        </w:rPr>
        <w:t>        </w:t>
      </w:r>
      <w:r>
        <w:rPr>
          <w:rFonts w:ascii="Consolas" w:eastAsia="Times New Roman" w:hAnsi="Consolas" w:cs="Times New Roman"/>
          <w:color w:val="333333"/>
          <w:sz w:val="18"/>
          <w:szCs w:val="18"/>
          <w:lang w:val="en-US" w:eastAsia="ru-RU"/>
        </w:rPr>
        <w:t xml:space="preserve">final </w:t>
      </w:r>
      <w:proofErr w:type="spellStart"/>
      <w:r w:rsidRPr="008A59DD">
        <w:rPr>
          <w:rFonts w:ascii="Consolas" w:eastAsia="Times New Roman" w:hAnsi="Consolas" w:cs="Times New Roman"/>
          <w:b/>
          <w:bCs/>
          <w:color w:val="000066"/>
          <w:sz w:val="18"/>
          <w:szCs w:val="18"/>
          <w:lang w:eastAsia="ru-RU"/>
        </w:rPr>
        <w:t>int</w:t>
      </w:r>
      <w:proofErr w:type="spellEnd"/>
      <w:r w:rsidRPr="008A59DD">
        <w:rPr>
          <w:rFonts w:ascii="Consolas" w:eastAsia="Times New Roman" w:hAnsi="Consolas" w:cs="Times New Roman"/>
          <w:color w:val="333333"/>
          <w:sz w:val="18"/>
          <w:szCs w:val="18"/>
          <w:lang w:eastAsia="ru-RU"/>
        </w:rPr>
        <w:t> x</w:t>
      </w:r>
      <w:r w:rsidRPr="008A59DD">
        <w:rPr>
          <w:rFonts w:ascii="Consolas" w:eastAsia="Times New Roman" w:hAnsi="Consolas" w:cs="Times New Roman"/>
          <w:color w:val="339933"/>
          <w:sz w:val="18"/>
          <w:szCs w:val="18"/>
          <w:lang w:eastAsia="ru-RU"/>
        </w:rPr>
        <w:t>;</w:t>
      </w:r>
    </w:p>
    <w:p w:rsidR="008A59DD" w:rsidRPr="008A59DD" w:rsidRDefault="008A59DD" w:rsidP="008A59DD">
      <w:pPr>
        <w:numPr>
          <w:ilvl w:val="0"/>
          <w:numId w:val="18"/>
        </w:numPr>
        <w:shd w:val="clear" w:color="auto" w:fill="FFFFFF"/>
        <w:spacing w:after="0" w:line="360" w:lineRule="atLeast"/>
        <w:textAlignment w:val="top"/>
        <w:rPr>
          <w:rFonts w:ascii="Consolas" w:eastAsia="Times New Roman" w:hAnsi="Consolas" w:cs="Times New Roman"/>
          <w:color w:val="333333"/>
          <w:sz w:val="18"/>
          <w:szCs w:val="18"/>
          <w:lang w:eastAsia="ru-RU"/>
        </w:rPr>
      </w:pPr>
      <w:r w:rsidRPr="008A59DD">
        <w:rPr>
          <w:rFonts w:ascii="Consolas" w:eastAsia="Times New Roman" w:hAnsi="Consolas" w:cs="Times New Roman"/>
          <w:color w:val="333333"/>
          <w:sz w:val="18"/>
          <w:szCs w:val="18"/>
          <w:lang w:eastAsia="ru-RU"/>
        </w:rPr>
        <w:t>        </w:t>
      </w:r>
      <w:r>
        <w:rPr>
          <w:rFonts w:ascii="Consolas" w:eastAsia="Times New Roman" w:hAnsi="Consolas" w:cs="Times New Roman"/>
          <w:color w:val="333333"/>
          <w:sz w:val="18"/>
          <w:szCs w:val="18"/>
          <w:lang w:val="en-US" w:eastAsia="ru-RU"/>
        </w:rPr>
        <w:t xml:space="preserve">final </w:t>
      </w:r>
      <w:proofErr w:type="spellStart"/>
      <w:r w:rsidRPr="008A59DD">
        <w:rPr>
          <w:rFonts w:ascii="Consolas" w:eastAsia="Times New Roman" w:hAnsi="Consolas" w:cs="Times New Roman"/>
          <w:b/>
          <w:bCs/>
          <w:color w:val="000066"/>
          <w:sz w:val="18"/>
          <w:szCs w:val="18"/>
          <w:lang w:eastAsia="ru-RU"/>
        </w:rPr>
        <w:t>int</w:t>
      </w:r>
      <w:proofErr w:type="spellEnd"/>
      <w:r w:rsidRPr="008A59DD">
        <w:rPr>
          <w:rFonts w:ascii="Consolas" w:eastAsia="Times New Roman" w:hAnsi="Consolas" w:cs="Times New Roman"/>
          <w:color w:val="333333"/>
          <w:sz w:val="18"/>
          <w:szCs w:val="18"/>
          <w:lang w:eastAsia="ru-RU"/>
        </w:rPr>
        <w:t> y</w:t>
      </w:r>
      <w:r w:rsidRPr="008A59DD">
        <w:rPr>
          <w:rFonts w:ascii="Consolas" w:eastAsia="Times New Roman" w:hAnsi="Consolas" w:cs="Times New Roman"/>
          <w:color w:val="339933"/>
          <w:sz w:val="18"/>
          <w:szCs w:val="18"/>
          <w:lang w:eastAsia="ru-RU"/>
        </w:rPr>
        <w:t>;</w:t>
      </w:r>
    </w:p>
    <w:p w:rsidR="008A59DD" w:rsidRPr="008A59DD" w:rsidRDefault="008A59DD" w:rsidP="008A59DD">
      <w:pPr>
        <w:numPr>
          <w:ilvl w:val="0"/>
          <w:numId w:val="18"/>
        </w:numPr>
        <w:shd w:val="clear" w:color="auto" w:fill="FFFFFF"/>
        <w:spacing w:after="0" w:line="360" w:lineRule="atLeast"/>
        <w:textAlignment w:val="top"/>
        <w:rPr>
          <w:rFonts w:ascii="Consolas" w:eastAsia="Times New Roman" w:hAnsi="Consolas" w:cs="Times New Roman"/>
          <w:color w:val="333333"/>
          <w:sz w:val="18"/>
          <w:szCs w:val="18"/>
          <w:lang w:eastAsia="ru-RU"/>
        </w:rPr>
      </w:pPr>
      <w:r w:rsidRPr="008A59DD">
        <w:rPr>
          <w:rFonts w:ascii="Consolas" w:eastAsia="Times New Roman" w:hAnsi="Consolas" w:cs="Times New Roman"/>
          <w:color w:val="333333"/>
          <w:sz w:val="18"/>
          <w:szCs w:val="18"/>
          <w:lang w:eastAsia="ru-RU"/>
        </w:rPr>
        <w:t>        </w:t>
      </w:r>
      <w:proofErr w:type="spellStart"/>
      <w:r w:rsidRPr="008A59DD">
        <w:rPr>
          <w:rFonts w:ascii="Consolas" w:eastAsia="Times New Roman" w:hAnsi="Consolas" w:cs="Times New Roman"/>
          <w:b/>
          <w:bCs/>
          <w:color w:val="000066"/>
          <w:sz w:val="18"/>
          <w:szCs w:val="18"/>
          <w:lang w:eastAsia="ru-RU"/>
        </w:rPr>
        <w:t>boolean</w:t>
      </w:r>
      <w:proofErr w:type="spellEnd"/>
      <w:r w:rsidRPr="008A59DD">
        <w:rPr>
          <w:rFonts w:ascii="Consolas" w:eastAsia="Times New Roman" w:hAnsi="Consolas" w:cs="Times New Roman"/>
          <w:color w:val="333333"/>
          <w:sz w:val="18"/>
          <w:szCs w:val="18"/>
          <w:lang w:eastAsia="ru-RU"/>
        </w:rPr>
        <w:t> </w:t>
      </w:r>
      <w:proofErr w:type="spellStart"/>
      <w:r w:rsidRPr="008A59DD">
        <w:rPr>
          <w:rFonts w:ascii="Consolas" w:eastAsia="Times New Roman" w:hAnsi="Consolas" w:cs="Times New Roman"/>
          <w:color w:val="333333"/>
          <w:sz w:val="18"/>
          <w:szCs w:val="18"/>
          <w:lang w:eastAsia="ru-RU"/>
        </w:rPr>
        <w:t>isCheck</w:t>
      </w:r>
      <w:proofErr w:type="spellEnd"/>
      <w:r w:rsidRPr="008A59DD">
        <w:rPr>
          <w:rFonts w:ascii="Consolas" w:eastAsia="Times New Roman" w:hAnsi="Consolas" w:cs="Times New Roman"/>
          <w:color w:val="339933"/>
          <w:sz w:val="18"/>
          <w:szCs w:val="18"/>
          <w:lang w:eastAsia="ru-RU"/>
        </w:rPr>
        <w:t>;</w:t>
      </w:r>
    </w:p>
    <w:p w:rsidR="008A59DD" w:rsidRPr="008A59DD" w:rsidRDefault="008A59DD" w:rsidP="008A59DD">
      <w:pPr>
        <w:numPr>
          <w:ilvl w:val="0"/>
          <w:numId w:val="18"/>
        </w:numPr>
        <w:shd w:val="clear" w:color="auto" w:fill="FFFFFF"/>
        <w:spacing w:after="0" w:line="360" w:lineRule="atLeast"/>
        <w:textAlignment w:val="top"/>
        <w:rPr>
          <w:rFonts w:ascii="Consolas" w:eastAsia="Times New Roman" w:hAnsi="Consolas" w:cs="Times New Roman"/>
          <w:color w:val="333333"/>
          <w:sz w:val="18"/>
          <w:szCs w:val="18"/>
          <w:lang w:eastAsia="ru-RU"/>
        </w:rPr>
      </w:pPr>
      <w:r w:rsidRPr="008A59DD">
        <w:rPr>
          <w:rFonts w:ascii="Consolas" w:eastAsia="Times New Roman" w:hAnsi="Consolas" w:cs="Times New Roman"/>
          <w:color w:val="333333"/>
          <w:sz w:val="18"/>
          <w:szCs w:val="18"/>
          <w:lang w:eastAsia="ru-RU"/>
        </w:rPr>
        <w:t>        </w:t>
      </w:r>
      <w:proofErr w:type="spellStart"/>
      <w:r w:rsidRPr="008A59DD">
        <w:rPr>
          <w:rFonts w:ascii="Consolas" w:eastAsia="Times New Roman" w:hAnsi="Consolas" w:cs="Times New Roman"/>
          <w:b/>
          <w:bCs/>
          <w:color w:val="000066"/>
          <w:sz w:val="18"/>
          <w:szCs w:val="18"/>
          <w:lang w:eastAsia="ru-RU"/>
        </w:rPr>
        <w:t>boolean</w:t>
      </w:r>
      <w:proofErr w:type="spellEnd"/>
      <w:r w:rsidRPr="008A59DD">
        <w:rPr>
          <w:rFonts w:ascii="Consolas" w:eastAsia="Times New Roman" w:hAnsi="Consolas" w:cs="Times New Roman"/>
          <w:color w:val="333333"/>
          <w:sz w:val="18"/>
          <w:szCs w:val="18"/>
          <w:lang w:eastAsia="ru-RU"/>
        </w:rPr>
        <w:t> UP</w:t>
      </w:r>
      <w:r w:rsidRPr="008A59DD">
        <w:rPr>
          <w:rFonts w:ascii="Consolas" w:eastAsia="Times New Roman" w:hAnsi="Consolas" w:cs="Times New Roman"/>
          <w:color w:val="339933"/>
          <w:sz w:val="18"/>
          <w:szCs w:val="18"/>
          <w:lang w:eastAsia="ru-RU"/>
        </w:rPr>
        <w:t>;</w:t>
      </w:r>
    </w:p>
    <w:p w:rsidR="008A59DD" w:rsidRPr="008A59DD" w:rsidRDefault="008A59DD" w:rsidP="008A59DD">
      <w:pPr>
        <w:numPr>
          <w:ilvl w:val="0"/>
          <w:numId w:val="18"/>
        </w:numPr>
        <w:shd w:val="clear" w:color="auto" w:fill="FFFFFF"/>
        <w:spacing w:after="0" w:line="360" w:lineRule="atLeast"/>
        <w:textAlignment w:val="top"/>
        <w:rPr>
          <w:rFonts w:ascii="Consolas" w:eastAsia="Times New Roman" w:hAnsi="Consolas" w:cs="Times New Roman"/>
          <w:color w:val="333333"/>
          <w:sz w:val="18"/>
          <w:szCs w:val="18"/>
          <w:lang w:eastAsia="ru-RU"/>
        </w:rPr>
      </w:pPr>
      <w:r w:rsidRPr="008A59DD">
        <w:rPr>
          <w:rFonts w:ascii="Consolas" w:eastAsia="Times New Roman" w:hAnsi="Consolas" w:cs="Times New Roman"/>
          <w:color w:val="333333"/>
          <w:sz w:val="18"/>
          <w:szCs w:val="18"/>
          <w:lang w:eastAsia="ru-RU"/>
        </w:rPr>
        <w:t>        </w:t>
      </w:r>
      <w:proofErr w:type="spellStart"/>
      <w:r w:rsidRPr="008A59DD">
        <w:rPr>
          <w:rFonts w:ascii="Consolas" w:eastAsia="Times New Roman" w:hAnsi="Consolas" w:cs="Times New Roman"/>
          <w:b/>
          <w:bCs/>
          <w:color w:val="000066"/>
          <w:sz w:val="18"/>
          <w:szCs w:val="18"/>
          <w:lang w:eastAsia="ru-RU"/>
        </w:rPr>
        <w:t>boolean</w:t>
      </w:r>
      <w:proofErr w:type="spellEnd"/>
      <w:r w:rsidRPr="008A59DD">
        <w:rPr>
          <w:rFonts w:ascii="Consolas" w:eastAsia="Times New Roman" w:hAnsi="Consolas" w:cs="Times New Roman"/>
          <w:color w:val="333333"/>
          <w:sz w:val="18"/>
          <w:szCs w:val="18"/>
          <w:lang w:eastAsia="ru-RU"/>
        </w:rPr>
        <w:t> LEFT</w:t>
      </w:r>
      <w:r w:rsidRPr="008A59DD">
        <w:rPr>
          <w:rFonts w:ascii="Consolas" w:eastAsia="Times New Roman" w:hAnsi="Consolas" w:cs="Times New Roman"/>
          <w:color w:val="339933"/>
          <w:sz w:val="18"/>
          <w:szCs w:val="18"/>
          <w:lang w:eastAsia="ru-RU"/>
        </w:rPr>
        <w:t>;</w:t>
      </w:r>
    </w:p>
    <w:p w:rsidR="008A59DD" w:rsidRPr="008A59DD" w:rsidRDefault="008A59DD" w:rsidP="008A59DD">
      <w:pPr>
        <w:numPr>
          <w:ilvl w:val="0"/>
          <w:numId w:val="18"/>
        </w:numPr>
        <w:shd w:val="clear" w:color="auto" w:fill="FFFFFF"/>
        <w:spacing w:after="0" w:line="360" w:lineRule="atLeast"/>
        <w:textAlignment w:val="top"/>
        <w:rPr>
          <w:rFonts w:ascii="Consolas" w:eastAsia="Times New Roman" w:hAnsi="Consolas" w:cs="Times New Roman"/>
          <w:color w:val="333333"/>
          <w:sz w:val="18"/>
          <w:szCs w:val="18"/>
          <w:lang w:eastAsia="ru-RU"/>
        </w:rPr>
      </w:pPr>
      <w:r w:rsidRPr="008A59DD">
        <w:rPr>
          <w:rFonts w:ascii="Consolas" w:eastAsia="Times New Roman" w:hAnsi="Consolas" w:cs="Times New Roman"/>
          <w:color w:val="333333"/>
          <w:sz w:val="18"/>
          <w:szCs w:val="18"/>
          <w:lang w:eastAsia="ru-RU"/>
        </w:rPr>
        <w:t>        </w:t>
      </w:r>
      <w:proofErr w:type="spellStart"/>
      <w:r w:rsidRPr="008A59DD">
        <w:rPr>
          <w:rFonts w:ascii="Consolas" w:eastAsia="Times New Roman" w:hAnsi="Consolas" w:cs="Times New Roman"/>
          <w:b/>
          <w:bCs/>
          <w:color w:val="000066"/>
          <w:sz w:val="18"/>
          <w:szCs w:val="18"/>
          <w:lang w:eastAsia="ru-RU"/>
        </w:rPr>
        <w:t>boolean</w:t>
      </w:r>
      <w:proofErr w:type="spellEnd"/>
      <w:r w:rsidRPr="008A59DD">
        <w:rPr>
          <w:rFonts w:ascii="Consolas" w:eastAsia="Times New Roman" w:hAnsi="Consolas" w:cs="Times New Roman"/>
          <w:color w:val="333333"/>
          <w:sz w:val="18"/>
          <w:szCs w:val="18"/>
          <w:lang w:eastAsia="ru-RU"/>
        </w:rPr>
        <w:t> DOWN</w:t>
      </w:r>
      <w:r w:rsidRPr="008A59DD">
        <w:rPr>
          <w:rFonts w:ascii="Consolas" w:eastAsia="Times New Roman" w:hAnsi="Consolas" w:cs="Times New Roman"/>
          <w:color w:val="339933"/>
          <w:sz w:val="18"/>
          <w:szCs w:val="18"/>
          <w:lang w:eastAsia="ru-RU"/>
        </w:rPr>
        <w:t>;</w:t>
      </w:r>
    </w:p>
    <w:p w:rsidR="008A59DD" w:rsidRPr="008A59DD" w:rsidRDefault="008A59DD" w:rsidP="008A59DD">
      <w:pPr>
        <w:numPr>
          <w:ilvl w:val="0"/>
          <w:numId w:val="18"/>
        </w:numPr>
        <w:shd w:val="clear" w:color="auto" w:fill="FFFFFF"/>
        <w:spacing w:after="0" w:line="360" w:lineRule="atLeast"/>
        <w:textAlignment w:val="top"/>
        <w:rPr>
          <w:rFonts w:ascii="Consolas" w:eastAsia="Times New Roman" w:hAnsi="Consolas" w:cs="Times New Roman"/>
          <w:color w:val="333333"/>
          <w:sz w:val="18"/>
          <w:szCs w:val="18"/>
          <w:lang w:eastAsia="ru-RU"/>
        </w:rPr>
      </w:pPr>
      <w:r w:rsidRPr="008A59DD">
        <w:rPr>
          <w:rFonts w:ascii="Consolas" w:eastAsia="Times New Roman" w:hAnsi="Consolas" w:cs="Times New Roman"/>
          <w:color w:val="333333"/>
          <w:sz w:val="18"/>
          <w:szCs w:val="18"/>
          <w:lang w:eastAsia="ru-RU"/>
        </w:rPr>
        <w:t>        </w:t>
      </w:r>
      <w:proofErr w:type="spellStart"/>
      <w:r w:rsidRPr="008A59DD">
        <w:rPr>
          <w:rFonts w:ascii="Consolas" w:eastAsia="Times New Roman" w:hAnsi="Consolas" w:cs="Times New Roman"/>
          <w:b/>
          <w:bCs/>
          <w:color w:val="000066"/>
          <w:sz w:val="18"/>
          <w:szCs w:val="18"/>
          <w:lang w:eastAsia="ru-RU"/>
        </w:rPr>
        <w:t>boolean</w:t>
      </w:r>
      <w:proofErr w:type="spellEnd"/>
      <w:r w:rsidRPr="008A59DD">
        <w:rPr>
          <w:rFonts w:ascii="Consolas" w:eastAsia="Times New Roman" w:hAnsi="Consolas" w:cs="Times New Roman"/>
          <w:color w:val="333333"/>
          <w:sz w:val="18"/>
          <w:szCs w:val="18"/>
          <w:lang w:eastAsia="ru-RU"/>
        </w:rPr>
        <w:t> RIGHT</w:t>
      </w:r>
      <w:r w:rsidRPr="008A59DD">
        <w:rPr>
          <w:rFonts w:ascii="Consolas" w:eastAsia="Times New Roman" w:hAnsi="Consolas" w:cs="Times New Roman"/>
          <w:color w:val="339933"/>
          <w:sz w:val="18"/>
          <w:szCs w:val="18"/>
          <w:lang w:eastAsia="ru-RU"/>
        </w:rPr>
        <w:t>;</w:t>
      </w:r>
    </w:p>
    <w:p w:rsidR="008A59DD" w:rsidRPr="008A59DD" w:rsidRDefault="008A59DD" w:rsidP="008A59DD">
      <w:pPr>
        <w:numPr>
          <w:ilvl w:val="0"/>
          <w:numId w:val="18"/>
        </w:numPr>
        <w:shd w:val="clear" w:color="auto" w:fill="FFFFFF"/>
        <w:spacing w:after="0" w:line="360" w:lineRule="atLeast"/>
        <w:textAlignment w:val="top"/>
        <w:rPr>
          <w:rFonts w:ascii="Consolas" w:eastAsia="Times New Roman" w:hAnsi="Consolas" w:cs="Times New Roman"/>
          <w:color w:val="333333"/>
          <w:sz w:val="18"/>
          <w:szCs w:val="18"/>
          <w:lang w:eastAsia="ru-RU"/>
        </w:rPr>
      </w:pPr>
      <w:r>
        <w:rPr>
          <w:rFonts w:ascii="Consolas" w:eastAsia="Times New Roman" w:hAnsi="Consolas" w:cs="Times New Roman"/>
          <w:color w:val="333333"/>
          <w:sz w:val="18"/>
          <w:szCs w:val="18"/>
          <w:lang w:eastAsia="ru-RU"/>
        </w:rPr>
        <w:t xml:space="preserve">        </w:t>
      </w:r>
      <w:r>
        <w:rPr>
          <w:rFonts w:ascii="Consolas" w:eastAsia="Times New Roman" w:hAnsi="Consolas" w:cs="Times New Roman"/>
          <w:color w:val="333333"/>
          <w:sz w:val="18"/>
          <w:szCs w:val="18"/>
          <w:lang w:val="en-US" w:eastAsia="ru-RU"/>
        </w:rPr>
        <w:t xml:space="preserve">final </w:t>
      </w:r>
      <w:proofErr w:type="spellStart"/>
      <w:r w:rsidRPr="008A59DD">
        <w:rPr>
          <w:rFonts w:ascii="Consolas" w:eastAsia="Times New Roman" w:hAnsi="Consolas" w:cs="Times New Roman"/>
          <w:color w:val="333333"/>
          <w:sz w:val="18"/>
          <w:szCs w:val="18"/>
          <w:lang w:eastAsia="ru-RU"/>
        </w:rPr>
        <w:t>List</w:t>
      </w:r>
      <w:proofErr w:type="spellEnd"/>
      <w:r w:rsidRPr="008A59DD">
        <w:rPr>
          <w:rFonts w:ascii="Consolas" w:eastAsia="Times New Roman" w:hAnsi="Consolas" w:cs="Times New Roman"/>
          <w:color w:val="339933"/>
          <w:sz w:val="18"/>
          <w:szCs w:val="18"/>
          <w:lang w:eastAsia="ru-RU"/>
        </w:rPr>
        <w:t>&lt;</w:t>
      </w:r>
      <w:proofErr w:type="spellStart"/>
      <w:r w:rsidRPr="008A59DD">
        <w:rPr>
          <w:rFonts w:ascii="Consolas" w:eastAsia="Times New Roman" w:hAnsi="Consolas" w:cs="Times New Roman"/>
          <w:color w:val="333333"/>
          <w:sz w:val="18"/>
          <w:szCs w:val="18"/>
          <w:lang w:eastAsia="ru-RU"/>
        </w:rPr>
        <w:t>Cell</w:t>
      </w:r>
      <w:proofErr w:type="spellEnd"/>
      <w:r w:rsidRPr="008A59DD">
        <w:rPr>
          <w:rFonts w:ascii="Consolas" w:eastAsia="Times New Roman" w:hAnsi="Consolas" w:cs="Times New Roman"/>
          <w:color w:val="339933"/>
          <w:sz w:val="18"/>
          <w:szCs w:val="18"/>
          <w:lang w:eastAsia="ru-RU"/>
        </w:rPr>
        <w:t>&gt;</w:t>
      </w:r>
      <w:r w:rsidRPr="008A59DD">
        <w:rPr>
          <w:rFonts w:ascii="Consolas" w:eastAsia="Times New Roman" w:hAnsi="Consolas" w:cs="Times New Roman"/>
          <w:color w:val="333333"/>
          <w:sz w:val="18"/>
          <w:szCs w:val="18"/>
          <w:lang w:eastAsia="ru-RU"/>
        </w:rPr>
        <w:t> </w:t>
      </w:r>
      <w:proofErr w:type="spellStart"/>
      <w:r w:rsidRPr="008A59DD">
        <w:rPr>
          <w:rFonts w:ascii="Consolas" w:eastAsia="Times New Roman" w:hAnsi="Consolas" w:cs="Times New Roman"/>
          <w:color w:val="333333"/>
          <w:sz w:val="18"/>
          <w:szCs w:val="18"/>
          <w:lang w:eastAsia="ru-RU"/>
        </w:rPr>
        <w:t>capabilities</w:t>
      </w:r>
      <w:proofErr w:type="spellEnd"/>
      <w:r w:rsidRPr="008A59DD">
        <w:rPr>
          <w:rFonts w:ascii="Consolas" w:eastAsia="Times New Roman" w:hAnsi="Consolas" w:cs="Times New Roman"/>
          <w:color w:val="339933"/>
          <w:sz w:val="18"/>
          <w:szCs w:val="18"/>
          <w:lang w:eastAsia="ru-RU"/>
        </w:rPr>
        <w:t>;</w:t>
      </w:r>
    </w:p>
    <w:p w:rsidR="008A59DD" w:rsidRPr="008A59DD" w:rsidRDefault="008A59DD" w:rsidP="008A59DD">
      <w:pPr>
        <w:numPr>
          <w:ilvl w:val="0"/>
          <w:numId w:val="18"/>
        </w:numPr>
        <w:shd w:val="clear" w:color="auto" w:fill="FFFFFF"/>
        <w:spacing w:after="0" w:line="360" w:lineRule="atLeast"/>
        <w:textAlignment w:val="top"/>
        <w:rPr>
          <w:rFonts w:ascii="Consolas" w:eastAsia="Times New Roman" w:hAnsi="Consolas" w:cs="Times New Roman"/>
          <w:color w:val="333333"/>
          <w:sz w:val="18"/>
          <w:szCs w:val="18"/>
          <w:lang w:eastAsia="ru-RU"/>
        </w:rPr>
      </w:pPr>
      <w:r w:rsidRPr="008A59DD">
        <w:rPr>
          <w:rFonts w:ascii="Consolas" w:eastAsia="Times New Roman" w:hAnsi="Consolas" w:cs="Times New Roman"/>
          <w:color w:val="333333"/>
          <w:sz w:val="18"/>
          <w:szCs w:val="18"/>
          <w:lang w:eastAsia="ru-RU"/>
        </w:rPr>
        <w:t xml:space="preserve">        </w:t>
      </w:r>
      <w:proofErr w:type="spellStart"/>
      <w:r w:rsidRPr="008A59DD">
        <w:rPr>
          <w:rFonts w:ascii="Consolas" w:eastAsia="Times New Roman" w:hAnsi="Consolas" w:cs="Times New Roman"/>
          <w:color w:val="333333"/>
          <w:sz w:val="18"/>
          <w:szCs w:val="18"/>
          <w:lang w:eastAsia="ru-RU"/>
        </w:rPr>
        <w:t>Cell</w:t>
      </w:r>
      <w:proofErr w:type="spellEnd"/>
      <w:r w:rsidRPr="008A59DD">
        <w:rPr>
          <w:rFonts w:ascii="Consolas" w:eastAsia="Times New Roman" w:hAnsi="Consolas" w:cs="Times New Roman"/>
          <w:color w:val="333333"/>
          <w:sz w:val="18"/>
          <w:szCs w:val="18"/>
          <w:lang w:eastAsia="ru-RU"/>
        </w:rPr>
        <w:t xml:space="preserve"> </w:t>
      </w:r>
      <w:proofErr w:type="spellStart"/>
      <w:r w:rsidRPr="008A59DD">
        <w:rPr>
          <w:rFonts w:ascii="Consolas" w:eastAsia="Times New Roman" w:hAnsi="Consolas" w:cs="Times New Roman"/>
          <w:color w:val="333333"/>
          <w:sz w:val="18"/>
          <w:szCs w:val="18"/>
          <w:lang w:eastAsia="ru-RU"/>
        </w:rPr>
        <w:t>target</w:t>
      </w:r>
      <w:proofErr w:type="spellEnd"/>
      <w:r w:rsidRPr="008A59DD">
        <w:rPr>
          <w:rFonts w:ascii="Consolas" w:eastAsia="Times New Roman" w:hAnsi="Consolas" w:cs="Times New Roman"/>
          <w:color w:val="339933"/>
          <w:sz w:val="18"/>
          <w:szCs w:val="18"/>
          <w:lang w:eastAsia="ru-RU"/>
        </w:rPr>
        <w:t>;</w:t>
      </w:r>
    </w:p>
    <w:p w:rsidR="008A59DD" w:rsidRPr="008A59DD" w:rsidRDefault="008A59DD" w:rsidP="008A59DD">
      <w:pPr>
        <w:numPr>
          <w:ilvl w:val="0"/>
          <w:numId w:val="18"/>
        </w:numPr>
        <w:shd w:val="clear" w:color="auto" w:fill="FFFFFF"/>
        <w:spacing w:after="0" w:line="360" w:lineRule="atLeast"/>
        <w:textAlignment w:val="top"/>
        <w:rPr>
          <w:rFonts w:ascii="Consolas" w:eastAsia="Times New Roman" w:hAnsi="Consolas" w:cs="Times New Roman"/>
          <w:color w:val="333333"/>
          <w:sz w:val="18"/>
          <w:szCs w:val="18"/>
          <w:lang w:eastAsia="ru-RU"/>
        </w:rPr>
      </w:pPr>
      <w:r w:rsidRPr="008A59DD">
        <w:rPr>
          <w:rFonts w:ascii="Consolas" w:eastAsia="Times New Roman" w:hAnsi="Consolas" w:cs="Times New Roman"/>
          <w:color w:val="333333"/>
          <w:sz w:val="18"/>
          <w:szCs w:val="18"/>
          <w:lang w:eastAsia="ru-RU"/>
        </w:rPr>
        <w:t> </w:t>
      </w:r>
    </w:p>
    <w:p w:rsidR="008A59DD" w:rsidRPr="008A59DD" w:rsidRDefault="008A59DD" w:rsidP="008A59DD">
      <w:pPr>
        <w:numPr>
          <w:ilvl w:val="0"/>
          <w:numId w:val="18"/>
        </w:numPr>
        <w:shd w:val="clear" w:color="auto" w:fill="FFFFFF"/>
        <w:spacing w:after="0" w:line="360" w:lineRule="atLeast"/>
        <w:textAlignment w:val="top"/>
        <w:rPr>
          <w:rFonts w:ascii="Consolas" w:eastAsia="Times New Roman" w:hAnsi="Consolas" w:cs="Times New Roman"/>
          <w:color w:val="333333"/>
          <w:sz w:val="18"/>
          <w:szCs w:val="18"/>
          <w:lang w:eastAsia="ru-RU"/>
        </w:rPr>
      </w:pPr>
      <w:r w:rsidRPr="008A59DD">
        <w:rPr>
          <w:rFonts w:ascii="Consolas" w:eastAsia="Times New Roman" w:hAnsi="Consolas" w:cs="Times New Roman"/>
          <w:color w:val="333333"/>
          <w:sz w:val="18"/>
          <w:szCs w:val="18"/>
          <w:lang w:eastAsia="ru-RU"/>
        </w:rPr>
        <w:t> </w:t>
      </w:r>
    </w:p>
    <w:p w:rsidR="008A59DD" w:rsidRPr="008A59DD" w:rsidRDefault="008A59DD" w:rsidP="008A59DD">
      <w:pPr>
        <w:numPr>
          <w:ilvl w:val="0"/>
          <w:numId w:val="18"/>
        </w:numPr>
        <w:shd w:val="clear" w:color="auto" w:fill="FFFFFF"/>
        <w:spacing w:after="0" w:line="360" w:lineRule="atLeast"/>
        <w:textAlignment w:val="top"/>
        <w:rPr>
          <w:rFonts w:ascii="Consolas" w:eastAsia="Times New Roman" w:hAnsi="Consolas" w:cs="Times New Roman"/>
          <w:color w:val="333333"/>
          <w:sz w:val="18"/>
          <w:szCs w:val="18"/>
          <w:lang w:val="en-US" w:eastAsia="ru-RU"/>
        </w:rPr>
      </w:pPr>
      <w:r w:rsidRPr="008A59DD">
        <w:rPr>
          <w:rFonts w:ascii="Consolas" w:eastAsia="Times New Roman" w:hAnsi="Consolas" w:cs="Times New Roman"/>
          <w:color w:val="333333"/>
          <w:sz w:val="18"/>
          <w:szCs w:val="18"/>
          <w:lang w:val="en-US" w:eastAsia="ru-RU"/>
        </w:rPr>
        <w:t>        </w:t>
      </w:r>
      <w:r w:rsidRPr="008A59DD">
        <w:rPr>
          <w:rFonts w:ascii="Consolas" w:eastAsia="Times New Roman" w:hAnsi="Consolas" w:cs="Times New Roman"/>
          <w:b/>
          <w:bCs/>
          <w:color w:val="000000"/>
          <w:sz w:val="18"/>
          <w:szCs w:val="18"/>
          <w:lang w:val="en-US" w:eastAsia="ru-RU"/>
        </w:rPr>
        <w:t>public</w:t>
      </w:r>
      <w:r w:rsidRPr="008A59DD">
        <w:rPr>
          <w:rFonts w:ascii="Consolas" w:eastAsia="Times New Roman" w:hAnsi="Consolas" w:cs="Times New Roman"/>
          <w:color w:val="333333"/>
          <w:sz w:val="18"/>
          <w:szCs w:val="18"/>
          <w:lang w:val="en-US" w:eastAsia="ru-RU"/>
        </w:rPr>
        <w:t> Cell</w:t>
      </w:r>
      <w:r w:rsidRPr="008A59DD">
        <w:rPr>
          <w:rFonts w:ascii="Consolas" w:eastAsia="Times New Roman" w:hAnsi="Consolas" w:cs="Times New Roman"/>
          <w:color w:val="009900"/>
          <w:sz w:val="18"/>
          <w:szCs w:val="18"/>
          <w:lang w:val="en-US" w:eastAsia="ru-RU"/>
        </w:rPr>
        <w:t>(</w:t>
      </w:r>
      <w:proofErr w:type="spellStart"/>
      <w:r w:rsidRPr="008A59DD">
        <w:rPr>
          <w:rFonts w:ascii="Consolas" w:eastAsia="Times New Roman" w:hAnsi="Consolas" w:cs="Times New Roman"/>
          <w:b/>
          <w:bCs/>
          <w:color w:val="000066"/>
          <w:sz w:val="18"/>
          <w:szCs w:val="18"/>
          <w:lang w:val="en-US" w:eastAsia="ru-RU"/>
        </w:rPr>
        <w:t>int</w:t>
      </w:r>
      <w:proofErr w:type="spellEnd"/>
      <w:r w:rsidRPr="008A59DD">
        <w:rPr>
          <w:rFonts w:ascii="Consolas" w:eastAsia="Times New Roman" w:hAnsi="Consolas" w:cs="Times New Roman"/>
          <w:color w:val="333333"/>
          <w:sz w:val="18"/>
          <w:szCs w:val="18"/>
          <w:lang w:val="en-US" w:eastAsia="ru-RU"/>
        </w:rPr>
        <w:t> x, </w:t>
      </w:r>
      <w:proofErr w:type="spellStart"/>
      <w:r w:rsidRPr="008A59DD">
        <w:rPr>
          <w:rFonts w:ascii="Consolas" w:eastAsia="Times New Roman" w:hAnsi="Consolas" w:cs="Times New Roman"/>
          <w:b/>
          <w:bCs/>
          <w:color w:val="000066"/>
          <w:sz w:val="18"/>
          <w:szCs w:val="18"/>
          <w:lang w:val="en-US" w:eastAsia="ru-RU"/>
        </w:rPr>
        <w:t>int</w:t>
      </w:r>
      <w:proofErr w:type="spellEnd"/>
      <w:r w:rsidRPr="008A59DD">
        <w:rPr>
          <w:rFonts w:ascii="Consolas" w:eastAsia="Times New Roman" w:hAnsi="Consolas" w:cs="Times New Roman"/>
          <w:color w:val="333333"/>
          <w:sz w:val="18"/>
          <w:szCs w:val="18"/>
          <w:lang w:val="en-US" w:eastAsia="ru-RU"/>
        </w:rPr>
        <w:t> y</w:t>
      </w:r>
      <w:r w:rsidRPr="008A59DD">
        <w:rPr>
          <w:rFonts w:ascii="Consolas" w:eastAsia="Times New Roman" w:hAnsi="Consolas" w:cs="Times New Roman"/>
          <w:color w:val="009900"/>
          <w:sz w:val="18"/>
          <w:szCs w:val="18"/>
          <w:lang w:val="en-US" w:eastAsia="ru-RU"/>
        </w:rPr>
        <w:t>)</w:t>
      </w:r>
      <w:r w:rsidRPr="008A59DD">
        <w:rPr>
          <w:rFonts w:ascii="Consolas" w:eastAsia="Times New Roman" w:hAnsi="Consolas" w:cs="Times New Roman"/>
          <w:color w:val="333333"/>
          <w:sz w:val="18"/>
          <w:szCs w:val="18"/>
          <w:lang w:val="en-US" w:eastAsia="ru-RU"/>
        </w:rPr>
        <w:t> </w:t>
      </w:r>
      <w:r w:rsidRPr="008A59DD">
        <w:rPr>
          <w:rFonts w:ascii="Consolas" w:eastAsia="Times New Roman" w:hAnsi="Consolas" w:cs="Times New Roman"/>
          <w:color w:val="009900"/>
          <w:sz w:val="18"/>
          <w:szCs w:val="18"/>
          <w:lang w:val="en-US" w:eastAsia="ru-RU"/>
        </w:rPr>
        <w:t>{</w:t>
      </w:r>
    </w:p>
    <w:p w:rsidR="008A59DD" w:rsidRPr="008A59DD" w:rsidRDefault="008A59DD" w:rsidP="008A59DD">
      <w:pPr>
        <w:numPr>
          <w:ilvl w:val="0"/>
          <w:numId w:val="18"/>
        </w:numPr>
        <w:shd w:val="clear" w:color="auto" w:fill="FFFFFF"/>
        <w:spacing w:after="0" w:line="360" w:lineRule="atLeast"/>
        <w:textAlignment w:val="top"/>
        <w:rPr>
          <w:rFonts w:ascii="Consolas" w:eastAsia="Times New Roman" w:hAnsi="Consolas" w:cs="Times New Roman"/>
          <w:color w:val="333333"/>
          <w:sz w:val="18"/>
          <w:szCs w:val="18"/>
          <w:lang w:eastAsia="ru-RU"/>
        </w:rPr>
      </w:pPr>
      <w:r w:rsidRPr="008A59DD">
        <w:rPr>
          <w:rFonts w:ascii="Consolas" w:eastAsia="Times New Roman" w:hAnsi="Consolas" w:cs="Times New Roman"/>
          <w:color w:val="333333"/>
          <w:sz w:val="18"/>
          <w:szCs w:val="18"/>
          <w:lang w:val="en-US" w:eastAsia="ru-RU"/>
        </w:rPr>
        <w:t>            </w:t>
      </w:r>
      <w:proofErr w:type="spellStart"/>
      <w:r w:rsidRPr="008A59DD">
        <w:rPr>
          <w:rFonts w:ascii="Consolas" w:eastAsia="Times New Roman" w:hAnsi="Consolas" w:cs="Times New Roman"/>
          <w:b/>
          <w:bCs/>
          <w:color w:val="000000"/>
          <w:sz w:val="18"/>
          <w:szCs w:val="18"/>
          <w:lang w:eastAsia="ru-RU"/>
        </w:rPr>
        <w:t>this</w:t>
      </w:r>
      <w:r w:rsidRPr="008A59DD">
        <w:rPr>
          <w:rFonts w:ascii="Consolas" w:eastAsia="Times New Roman" w:hAnsi="Consolas" w:cs="Times New Roman"/>
          <w:color w:val="333333"/>
          <w:sz w:val="18"/>
          <w:szCs w:val="18"/>
          <w:lang w:eastAsia="ru-RU"/>
        </w:rPr>
        <w:t>.</w:t>
      </w:r>
      <w:r w:rsidRPr="008A59DD">
        <w:rPr>
          <w:rFonts w:ascii="Consolas" w:eastAsia="Times New Roman" w:hAnsi="Consolas" w:cs="Times New Roman"/>
          <w:color w:val="006633"/>
          <w:sz w:val="18"/>
          <w:szCs w:val="18"/>
          <w:lang w:eastAsia="ru-RU"/>
        </w:rPr>
        <w:t>x</w:t>
      </w:r>
      <w:proofErr w:type="spellEnd"/>
      <w:r w:rsidRPr="008A59DD">
        <w:rPr>
          <w:rFonts w:ascii="Consolas" w:eastAsia="Times New Roman" w:hAnsi="Consolas" w:cs="Times New Roman"/>
          <w:color w:val="333333"/>
          <w:sz w:val="18"/>
          <w:szCs w:val="18"/>
          <w:lang w:eastAsia="ru-RU"/>
        </w:rPr>
        <w:t> </w:t>
      </w:r>
      <w:r w:rsidRPr="008A59DD">
        <w:rPr>
          <w:rFonts w:ascii="Consolas" w:eastAsia="Times New Roman" w:hAnsi="Consolas" w:cs="Times New Roman"/>
          <w:color w:val="339933"/>
          <w:sz w:val="18"/>
          <w:szCs w:val="18"/>
          <w:lang w:eastAsia="ru-RU"/>
        </w:rPr>
        <w:t>=</w:t>
      </w:r>
      <w:r w:rsidRPr="008A59DD">
        <w:rPr>
          <w:rFonts w:ascii="Consolas" w:eastAsia="Times New Roman" w:hAnsi="Consolas" w:cs="Times New Roman"/>
          <w:color w:val="333333"/>
          <w:sz w:val="18"/>
          <w:szCs w:val="18"/>
          <w:lang w:eastAsia="ru-RU"/>
        </w:rPr>
        <w:t> x</w:t>
      </w:r>
      <w:r w:rsidRPr="008A59DD">
        <w:rPr>
          <w:rFonts w:ascii="Consolas" w:eastAsia="Times New Roman" w:hAnsi="Consolas" w:cs="Times New Roman"/>
          <w:color w:val="339933"/>
          <w:sz w:val="18"/>
          <w:szCs w:val="18"/>
          <w:lang w:eastAsia="ru-RU"/>
        </w:rPr>
        <w:t>;</w:t>
      </w:r>
    </w:p>
    <w:p w:rsidR="008A59DD" w:rsidRPr="008A59DD" w:rsidRDefault="008A59DD" w:rsidP="008A59DD">
      <w:pPr>
        <w:numPr>
          <w:ilvl w:val="0"/>
          <w:numId w:val="18"/>
        </w:numPr>
        <w:shd w:val="clear" w:color="auto" w:fill="FFFFFF"/>
        <w:spacing w:after="0" w:line="360" w:lineRule="atLeast"/>
        <w:textAlignment w:val="top"/>
        <w:rPr>
          <w:rFonts w:ascii="Consolas" w:eastAsia="Times New Roman" w:hAnsi="Consolas" w:cs="Times New Roman"/>
          <w:color w:val="333333"/>
          <w:sz w:val="18"/>
          <w:szCs w:val="18"/>
          <w:lang w:eastAsia="ru-RU"/>
        </w:rPr>
      </w:pPr>
      <w:r w:rsidRPr="008A59DD">
        <w:rPr>
          <w:rFonts w:ascii="Consolas" w:eastAsia="Times New Roman" w:hAnsi="Consolas" w:cs="Times New Roman"/>
          <w:color w:val="333333"/>
          <w:sz w:val="18"/>
          <w:szCs w:val="18"/>
          <w:lang w:eastAsia="ru-RU"/>
        </w:rPr>
        <w:t>            </w:t>
      </w:r>
      <w:proofErr w:type="spellStart"/>
      <w:r w:rsidRPr="008A59DD">
        <w:rPr>
          <w:rFonts w:ascii="Consolas" w:eastAsia="Times New Roman" w:hAnsi="Consolas" w:cs="Times New Roman"/>
          <w:b/>
          <w:bCs/>
          <w:color w:val="000000"/>
          <w:sz w:val="18"/>
          <w:szCs w:val="18"/>
          <w:lang w:eastAsia="ru-RU"/>
        </w:rPr>
        <w:t>this</w:t>
      </w:r>
      <w:r w:rsidRPr="008A59DD">
        <w:rPr>
          <w:rFonts w:ascii="Consolas" w:eastAsia="Times New Roman" w:hAnsi="Consolas" w:cs="Times New Roman"/>
          <w:color w:val="333333"/>
          <w:sz w:val="18"/>
          <w:szCs w:val="18"/>
          <w:lang w:eastAsia="ru-RU"/>
        </w:rPr>
        <w:t>.</w:t>
      </w:r>
      <w:r w:rsidRPr="008A59DD">
        <w:rPr>
          <w:rFonts w:ascii="Consolas" w:eastAsia="Times New Roman" w:hAnsi="Consolas" w:cs="Times New Roman"/>
          <w:color w:val="006633"/>
          <w:sz w:val="18"/>
          <w:szCs w:val="18"/>
          <w:lang w:eastAsia="ru-RU"/>
        </w:rPr>
        <w:t>y</w:t>
      </w:r>
      <w:proofErr w:type="spellEnd"/>
      <w:r w:rsidRPr="008A59DD">
        <w:rPr>
          <w:rFonts w:ascii="Consolas" w:eastAsia="Times New Roman" w:hAnsi="Consolas" w:cs="Times New Roman"/>
          <w:color w:val="333333"/>
          <w:sz w:val="18"/>
          <w:szCs w:val="18"/>
          <w:lang w:eastAsia="ru-RU"/>
        </w:rPr>
        <w:t> </w:t>
      </w:r>
      <w:r w:rsidRPr="008A59DD">
        <w:rPr>
          <w:rFonts w:ascii="Consolas" w:eastAsia="Times New Roman" w:hAnsi="Consolas" w:cs="Times New Roman"/>
          <w:color w:val="339933"/>
          <w:sz w:val="18"/>
          <w:szCs w:val="18"/>
          <w:lang w:eastAsia="ru-RU"/>
        </w:rPr>
        <w:t>=</w:t>
      </w:r>
      <w:r w:rsidRPr="008A59DD">
        <w:rPr>
          <w:rFonts w:ascii="Consolas" w:eastAsia="Times New Roman" w:hAnsi="Consolas" w:cs="Times New Roman"/>
          <w:color w:val="333333"/>
          <w:sz w:val="18"/>
          <w:szCs w:val="18"/>
          <w:lang w:eastAsia="ru-RU"/>
        </w:rPr>
        <w:t> y</w:t>
      </w:r>
      <w:r w:rsidRPr="008A59DD">
        <w:rPr>
          <w:rFonts w:ascii="Consolas" w:eastAsia="Times New Roman" w:hAnsi="Consolas" w:cs="Times New Roman"/>
          <w:color w:val="339933"/>
          <w:sz w:val="18"/>
          <w:szCs w:val="18"/>
          <w:lang w:eastAsia="ru-RU"/>
        </w:rPr>
        <w:t>;</w:t>
      </w:r>
    </w:p>
    <w:p w:rsidR="008A59DD" w:rsidRPr="008A59DD" w:rsidRDefault="008A59DD" w:rsidP="008A59DD">
      <w:pPr>
        <w:numPr>
          <w:ilvl w:val="0"/>
          <w:numId w:val="18"/>
        </w:numPr>
        <w:shd w:val="clear" w:color="auto" w:fill="FFFFFF"/>
        <w:spacing w:after="0" w:line="360" w:lineRule="atLeast"/>
        <w:textAlignment w:val="top"/>
        <w:rPr>
          <w:rFonts w:ascii="Consolas" w:eastAsia="Times New Roman" w:hAnsi="Consolas" w:cs="Times New Roman"/>
          <w:color w:val="333333"/>
          <w:sz w:val="18"/>
          <w:szCs w:val="18"/>
          <w:lang w:eastAsia="ru-RU"/>
        </w:rPr>
      </w:pPr>
      <w:r w:rsidRPr="008A59DD">
        <w:rPr>
          <w:rFonts w:ascii="Consolas" w:eastAsia="Times New Roman" w:hAnsi="Consolas" w:cs="Times New Roman"/>
          <w:color w:val="333333"/>
          <w:sz w:val="18"/>
          <w:szCs w:val="18"/>
          <w:lang w:eastAsia="ru-RU"/>
        </w:rPr>
        <w:t xml:space="preserve">            </w:t>
      </w:r>
      <w:proofErr w:type="spellStart"/>
      <w:r w:rsidRPr="008A59DD">
        <w:rPr>
          <w:rFonts w:ascii="Consolas" w:eastAsia="Times New Roman" w:hAnsi="Consolas" w:cs="Times New Roman"/>
          <w:color w:val="333333"/>
          <w:sz w:val="18"/>
          <w:szCs w:val="18"/>
          <w:lang w:eastAsia="ru-RU"/>
        </w:rPr>
        <w:t>isCheck</w:t>
      </w:r>
      <w:proofErr w:type="spellEnd"/>
      <w:r w:rsidRPr="008A59DD">
        <w:rPr>
          <w:rFonts w:ascii="Consolas" w:eastAsia="Times New Roman" w:hAnsi="Consolas" w:cs="Times New Roman"/>
          <w:color w:val="333333"/>
          <w:sz w:val="18"/>
          <w:szCs w:val="18"/>
          <w:lang w:eastAsia="ru-RU"/>
        </w:rPr>
        <w:t> </w:t>
      </w:r>
      <w:r w:rsidRPr="008A59DD">
        <w:rPr>
          <w:rFonts w:ascii="Consolas" w:eastAsia="Times New Roman" w:hAnsi="Consolas" w:cs="Times New Roman"/>
          <w:color w:val="339933"/>
          <w:sz w:val="18"/>
          <w:szCs w:val="18"/>
          <w:lang w:eastAsia="ru-RU"/>
        </w:rPr>
        <w:t>=</w:t>
      </w:r>
      <w:r w:rsidRPr="008A59DD">
        <w:rPr>
          <w:rFonts w:ascii="Consolas" w:eastAsia="Times New Roman" w:hAnsi="Consolas" w:cs="Times New Roman"/>
          <w:color w:val="333333"/>
          <w:sz w:val="18"/>
          <w:szCs w:val="18"/>
          <w:lang w:eastAsia="ru-RU"/>
        </w:rPr>
        <w:t> </w:t>
      </w:r>
      <w:proofErr w:type="spellStart"/>
      <w:r w:rsidRPr="008A59DD">
        <w:rPr>
          <w:rFonts w:ascii="Consolas" w:eastAsia="Times New Roman" w:hAnsi="Consolas" w:cs="Times New Roman"/>
          <w:b/>
          <w:bCs/>
          <w:color w:val="000066"/>
          <w:sz w:val="18"/>
          <w:szCs w:val="18"/>
          <w:lang w:eastAsia="ru-RU"/>
        </w:rPr>
        <w:t>false</w:t>
      </w:r>
      <w:proofErr w:type="spellEnd"/>
      <w:r w:rsidRPr="008A59DD">
        <w:rPr>
          <w:rFonts w:ascii="Consolas" w:eastAsia="Times New Roman" w:hAnsi="Consolas" w:cs="Times New Roman"/>
          <w:color w:val="339933"/>
          <w:sz w:val="18"/>
          <w:szCs w:val="18"/>
          <w:lang w:eastAsia="ru-RU"/>
        </w:rPr>
        <w:t>;</w:t>
      </w:r>
    </w:p>
    <w:p w:rsidR="008A59DD" w:rsidRPr="008A59DD" w:rsidRDefault="008A59DD" w:rsidP="008A59DD">
      <w:pPr>
        <w:numPr>
          <w:ilvl w:val="0"/>
          <w:numId w:val="18"/>
        </w:numPr>
        <w:shd w:val="clear" w:color="auto" w:fill="FFFFFF"/>
        <w:spacing w:after="0" w:line="360" w:lineRule="atLeast"/>
        <w:textAlignment w:val="top"/>
        <w:rPr>
          <w:rFonts w:ascii="Consolas" w:eastAsia="Times New Roman" w:hAnsi="Consolas" w:cs="Times New Roman"/>
          <w:color w:val="333333"/>
          <w:sz w:val="18"/>
          <w:szCs w:val="18"/>
          <w:lang w:eastAsia="ru-RU"/>
        </w:rPr>
      </w:pPr>
      <w:r w:rsidRPr="008A59DD">
        <w:rPr>
          <w:rFonts w:ascii="Consolas" w:eastAsia="Times New Roman" w:hAnsi="Consolas" w:cs="Times New Roman"/>
          <w:color w:val="333333"/>
          <w:sz w:val="18"/>
          <w:szCs w:val="18"/>
          <w:lang w:eastAsia="ru-RU"/>
        </w:rPr>
        <w:t>            UP </w:t>
      </w:r>
      <w:r w:rsidRPr="008A59DD">
        <w:rPr>
          <w:rFonts w:ascii="Consolas" w:eastAsia="Times New Roman" w:hAnsi="Consolas" w:cs="Times New Roman"/>
          <w:color w:val="339933"/>
          <w:sz w:val="18"/>
          <w:szCs w:val="18"/>
          <w:lang w:eastAsia="ru-RU"/>
        </w:rPr>
        <w:t>=</w:t>
      </w:r>
      <w:r w:rsidRPr="008A59DD">
        <w:rPr>
          <w:rFonts w:ascii="Consolas" w:eastAsia="Times New Roman" w:hAnsi="Consolas" w:cs="Times New Roman"/>
          <w:color w:val="333333"/>
          <w:sz w:val="18"/>
          <w:szCs w:val="18"/>
          <w:lang w:eastAsia="ru-RU"/>
        </w:rPr>
        <w:t> </w:t>
      </w:r>
      <w:proofErr w:type="spellStart"/>
      <w:r w:rsidRPr="008A59DD">
        <w:rPr>
          <w:rFonts w:ascii="Consolas" w:eastAsia="Times New Roman" w:hAnsi="Consolas" w:cs="Times New Roman"/>
          <w:b/>
          <w:bCs/>
          <w:color w:val="000066"/>
          <w:sz w:val="18"/>
          <w:szCs w:val="18"/>
          <w:lang w:eastAsia="ru-RU"/>
        </w:rPr>
        <w:t>true</w:t>
      </w:r>
      <w:proofErr w:type="spellEnd"/>
      <w:r w:rsidRPr="008A59DD">
        <w:rPr>
          <w:rFonts w:ascii="Consolas" w:eastAsia="Times New Roman" w:hAnsi="Consolas" w:cs="Times New Roman"/>
          <w:color w:val="339933"/>
          <w:sz w:val="18"/>
          <w:szCs w:val="18"/>
          <w:lang w:eastAsia="ru-RU"/>
        </w:rPr>
        <w:t>;</w:t>
      </w:r>
    </w:p>
    <w:p w:rsidR="008A59DD" w:rsidRPr="008A59DD" w:rsidRDefault="008A59DD" w:rsidP="008A59DD">
      <w:pPr>
        <w:numPr>
          <w:ilvl w:val="0"/>
          <w:numId w:val="18"/>
        </w:numPr>
        <w:shd w:val="clear" w:color="auto" w:fill="FFFFFF"/>
        <w:spacing w:after="0" w:line="360" w:lineRule="atLeast"/>
        <w:textAlignment w:val="top"/>
        <w:rPr>
          <w:rFonts w:ascii="Consolas" w:eastAsia="Times New Roman" w:hAnsi="Consolas" w:cs="Times New Roman"/>
          <w:color w:val="333333"/>
          <w:sz w:val="18"/>
          <w:szCs w:val="18"/>
          <w:lang w:eastAsia="ru-RU"/>
        </w:rPr>
      </w:pPr>
      <w:r w:rsidRPr="008A59DD">
        <w:rPr>
          <w:rFonts w:ascii="Consolas" w:eastAsia="Times New Roman" w:hAnsi="Consolas" w:cs="Times New Roman"/>
          <w:color w:val="333333"/>
          <w:sz w:val="18"/>
          <w:szCs w:val="18"/>
          <w:lang w:eastAsia="ru-RU"/>
        </w:rPr>
        <w:t>            LEFT </w:t>
      </w:r>
      <w:r w:rsidRPr="008A59DD">
        <w:rPr>
          <w:rFonts w:ascii="Consolas" w:eastAsia="Times New Roman" w:hAnsi="Consolas" w:cs="Times New Roman"/>
          <w:color w:val="339933"/>
          <w:sz w:val="18"/>
          <w:szCs w:val="18"/>
          <w:lang w:eastAsia="ru-RU"/>
        </w:rPr>
        <w:t>=</w:t>
      </w:r>
      <w:r w:rsidRPr="008A59DD">
        <w:rPr>
          <w:rFonts w:ascii="Consolas" w:eastAsia="Times New Roman" w:hAnsi="Consolas" w:cs="Times New Roman"/>
          <w:color w:val="333333"/>
          <w:sz w:val="18"/>
          <w:szCs w:val="18"/>
          <w:lang w:eastAsia="ru-RU"/>
        </w:rPr>
        <w:t> </w:t>
      </w:r>
      <w:proofErr w:type="spellStart"/>
      <w:r w:rsidRPr="008A59DD">
        <w:rPr>
          <w:rFonts w:ascii="Consolas" w:eastAsia="Times New Roman" w:hAnsi="Consolas" w:cs="Times New Roman"/>
          <w:b/>
          <w:bCs/>
          <w:color w:val="000066"/>
          <w:sz w:val="18"/>
          <w:szCs w:val="18"/>
          <w:lang w:eastAsia="ru-RU"/>
        </w:rPr>
        <w:t>true</w:t>
      </w:r>
      <w:proofErr w:type="spellEnd"/>
      <w:r w:rsidRPr="008A59DD">
        <w:rPr>
          <w:rFonts w:ascii="Consolas" w:eastAsia="Times New Roman" w:hAnsi="Consolas" w:cs="Times New Roman"/>
          <w:color w:val="339933"/>
          <w:sz w:val="18"/>
          <w:szCs w:val="18"/>
          <w:lang w:eastAsia="ru-RU"/>
        </w:rPr>
        <w:t>;</w:t>
      </w:r>
    </w:p>
    <w:p w:rsidR="008A59DD" w:rsidRPr="008A59DD" w:rsidRDefault="008A59DD" w:rsidP="008A59DD">
      <w:pPr>
        <w:numPr>
          <w:ilvl w:val="0"/>
          <w:numId w:val="18"/>
        </w:numPr>
        <w:shd w:val="clear" w:color="auto" w:fill="FFFFFF"/>
        <w:spacing w:after="0" w:line="360" w:lineRule="atLeast"/>
        <w:textAlignment w:val="top"/>
        <w:rPr>
          <w:rFonts w:ascii="Consolas" w:eastAsia="Times New Roman" w:hAnsi="Consolas" w:cs="Times New Roman"/>
          <w:color w:val="333333"/>
          <w:sz w:val="18"/>
          <w:szCs w:val="18"/>
          <w:lang w:eastAsia="ru-RU"/>
        </w:rPr>
      </w:pPr>
      <w:r w:rsidRPr="008A59DD">
        <w:rPr>
          <w:rFonts w:ascii="Consolas" w:eastAsia="Times New Roman" w:hAnsi="Consolas" w:cs="Times New Roman"/>
          <w:color w:val="333333"/>
          <w:sz w:val="18"/>
          <w:szCs w:val="18"/>
          <w:lang w:eastAsia="ru-RU"/>
        </w:rPr>
        <w:t>            DOWN </w:t>
      </w:r>
      <w:r w:rsidRPr="008A59DD">
        <w:rPr>
          <w:rFonts w:ascii="Consolas" w:eastAsia="Times New Roman" w:hAnsi="Consolas" w:cs="Times New Roman"/>
          <w:color w:val="339933"/>
          <w:sz w:val="18"/>
          <w:szCs w:val="18"/>
          <w:lang w:eastAsia="ru-RU"/>
        </w:rPr>
        <w:t>=</w:t>
      </w:r>
      <w:r w:rsidRPr="008A59DD">
        <w:rPr>
          <w:rFonts w:ascii="Consolas" w:eastAsia="Times New Roman" w:hAnsi="Consolas" w:cs="Times New Roman"/>
          <w:color w:val="333333"/>
          <w:sz w:val="18"/>
          <w:szCs w:val="18"/>
          <w:lang w:eastAsia="ru-RU"/>
        </w:rPr>
        <w:t> </w:t>
      </w:r>
      <w:proofErr w:type="spellStart"/>
      <w:r w:rsidRPr="008A59DD">
        <w:rPr>
          <w:rFonts w:ascii="Consolas" w:eastAsia="Times New Roman" w:hAnsi="Consolas" w:cs="Times New Roman"/>
          <w:b/>
          <w:bCs/>
          <w:color w:val="000066"/>
          <w:sz w:val="18"/>
          <w:szCs w:val="18"/>
          <w:lang w:eastAsia="ru-RU"/>
        </w:rPr>
        <w:t>true</w:t>
      </w:r>
      <w:proofErr w:type="spellEnd"/>
      <w:r w:rsidRPr="008A59DD">
        <w:rPr>
          <w:rFonts w:ascii="Consolas" w:eastAsia="Times New Roman" w:hAnsi="Consolas" w:cs="Times New Roman"/>
          <w:color w:val="339933"/>
          <w:sz w:val="18"/>
          <w:szCs w:val="18"/>
          <w:lang w:eastAsia="ru-RU"/>
        </w:rPr>
        <w:t>;</w:t>
      </w:r>
    </w:p>
    <w:p w:rsidR="008A59DD" w:rsidRPr="008A59DD" w:rsidRDefault="008A59DD" w:rsidP="008A59DD">
      <w:pPr>
        <w:numPr>
          <w:ilvl w:val="0"/>
          <w:numId w:val="18"/>
        </w:numPr>
        <w:shd w:val="clear" w:color="auto" w:fill="FFFFFF"/>
        <w:spacing w:after="0" w:line="360" w:lineRule="atLeast"/>
        <w:textAlignment w:val="top"/>
        <w:rPr>
          <w:rFonts w:ascii="Consolas" w:eastAsia="Times New Roman" w:hAnsi="Consolas" w:cs="Times New Roman"/>
          <w:color w:val="333333"/>
          <w:sz w:val="18"/>
          <w:szCs w:val="18"/>
          <w:lang w:eastAsia="ru-RU"/>
        </w:rPr>
      </w:pPr>
      <w:r w:rsidRPr="008A59DD">
        <w:rPr>
          <w:rFonts w:ascii="Consolas" w:eastAsia="Times New Roman" w:hAnsi="Consolas" w:cs="Times New Roman"/>
          <w:color w:val="333333"/>
          <w:sz w:val="18"/>
          <w:szCs w:val="18"/>
          <w:lang w:eastAsia="ru-RU"/>
        </w:rPr>
        <w:t>            RIGHT </w:t>
      </w:r>
      <w:r w:rsidRPr="008A59DD">
        <w:rPr>
          <w:rFonts w:ascii="Consolas" w:eastAsia="Times New Roman" w:hAnsi="Consolas" w:cs="Times New Roman"/>
          <w:color w:val="339933"/>
          <w:sz w:val="18"/>
          <w:szCs w:val="18"/>
          <w:lang w:eastAsia="ru-RU"/>
        </w:rPr>
        <w:t>=</w:t>
      </w:r>
      <w:r w:rsidRPr="008A59DD">
        <w:rPr>
          <w:rFonts w:ascii="Consolas" w:eastAsia="Times New Roman" w:hAnsi="Consolas" w:cs="Times New Roman"/>
          <w:color w:val="333333"/>
          <w:sz w:val="18"/>
          <w:szCs w:val="18"/>
          <w:lang w:eastAsia="ru-RU"/>
        </w:rPr>
        <w:t> </w:t>
      </w:r>
      <w:proofErr w:type="spellStart"/>
      <w:r w:rsidRPr="008A59DD">
        <w:rPr>
          <w:rFonts w:ascii="Consolas" w:eastAsia="Times New Roman" w:hAnsi="Consolas" w:cs="Times New Roman"/>
          <w:b/>
          <w:bCs/>
          <w:color w:val="000066"/>
          <w:sz w:val="18"/>
          <w:szCs w:val="18"/>
          <w:lang w:eastAsia="ru-RU"/>
        </w:rPr>
        <w:t>true</w:t>
      </w:r>
      <w:proofErr w:type="spellEnd"/>
      <w:r w:rsidRPr="008A59DD">
        <w:rPr>
          <w:rFonts w:ascii="Consolas" w:eastAsia="Times New Roman" w:hAnsi="Consolas" w:cs="Times New Roman"/>
          <w:color w:val="339933"/>
          <w:sz w:val="18"/>
          <w:szCs w:val="18"/>
          <w:lang w:eastAsia="ru-RU"/>
        </w:rPr>
        <w:t>;</w:t>
      </w:r>
    </w:p>
    <w:p w:rsidR="008A59DD" w:rsidRPr="008A59DD" w:rsidRDefault="008A59DD" w:rsidP="008A59DD">
      <w:pPr>
        <w:numPr>
          <w:ilvl w:val="0"/>
          <w:numId w:val="18"/>
        </w:numPr>
        <w:shd w:val="clear" w:color="auto" w:fill="FFFFFF"/>
        <w:spacing w:after="0" w:line="360" w:lineRule="atLeast"/>
        <w:textAlignment w:val="top"/>
        <w:rPr>
          <w:rFonts w:ascii="Consolas" w:eastAsia="Times New Roman" w:hAnsi="Consolas" w:cs="Times New Roman"/>
          <w:color w:val="333333"/>
          <w:sz w:val="18"/>
          <w:szCs w:val="18"/>
          <w:lang w:eastAsia="ru-RU"/>
        </w:rPr>
      </w:pPr>
      <w:r w:rsidRPr="008A59DD">
        <w:rPr>
          <w:rFonts w:ascii="Consolas" w:eastAsia="Times New Roman" w:hAnsi="Consolas" w:cs="Times New Roman"/>
          <w:color w:val="333333"/>
          <w:sz w:val="18"/>
          <w:szCs w:val="18"/>
          <w:lang w:eastAsia="ru-RU"/>
        </w:rPr>
        <w:t xml:space="preserve">            </w:t>
      </w:r>
      <w:proofErr w:type="spellStart"/>
      <w:r w:rsidRPr="008A59DD">
        <w:rPr>
          <w:rFonts w:ascii="Consolas" w:eastAsia="Times New Roman" w:hAnsi="Consolas" w:cs="Times New Roman"/>
          <w:color w:val="333333"/>
          <w:sz w:val="18"/>
          <w:szCs w:val="18"/>
          <w:lang w:eastAsia="ru-RU"/>
        </w:rPr>
        <w:t>capabilities</w:t>
      </w:r>
      <w:proofErr w:type="spellEnd"/>
      <w:r w:rsidRPr="008A59DD">
        <w:rPr>
          <w:rFonts w:ascii="Consolas" w:eastAsia="Times New Roman" w:hAnsi="Consolas" w:cs="Times New Roman"/>
          <w:color w:val="333333"/>
          <w:sz w:val="18"/>
          <w:szCs w:val="18"/>
          <w:lang w:eastAsia="ru-RU"/>
        </w:rPr>
        <w:t> </w:t>
      </w:r>
      <w:r w:rsidRPr="008A59DD">
        <w:rPr>
          <w:rFonts w:ascii="Consolas" w:eastAsia="Times New Roman" w:hAnsi="Consolas" w:cs="Times New Roman"/>
          <w:color w:val="339933"/>
          <w:sz w:val="18"/>
          <w:szCs w:val="18"/>
          <w:lang w:eastAsia="ru-RU"/>
        </w:rPr>
        <w:t>=</w:t>
      </w:r>
      <w:r w:rsidRPr="008A59DD">
        <w:rPr>
          <w:rFonts w:ascii="Consolas" w:eastAsia="Times New Roman" w:hAnsi="Consolas" w:cs="Times New Roman"/>
          <w:color w:val="333333"/>
          <w:sz w:val="18"/>
          <w:szCs w:val="18"/>
          <w:lang w:eastAsia="ru-RU"/>
        </w:rPr>
        <w:t> </w:t>
      </w:r>
      <w:proofErr w:type="spellStart"/>
      <w:r w:rsidRPr="008A59DD">
        <w:rPr>
          <w:rFonts w:ascii="Consolas" w:eastAsia="Times New Roman" w:hAnsi="Consolas" w:cs="Times New Roman"/>
          <w:b/>
          <w:bCs/>
          <w:color w:val="000000"/>
          <w:sz w:val="18"/>
          <w:szCs w:val="18"/>
          <w:lang w:eastAsia="ru-RU"/>
        </w:rPr>
        <w:t>new</w:t>
      </w:r>
      <w:proofErr w:type="spellEnd"/>
      <w:r w:rsidRPr="008A59DD">
        <w:rPr>
          <w:rFonts w:ascii="Consolas" w:eastAsia="Times New Roman" w:hAnsi="Consolas" w:cs="Times New Roman"/>
          <w:color w:val="333333"/>
          <w:sz w:val="18"/>
          <w:szCs w:val="18"/>
          <w:lang w:eastAsia="ru-RU"/>
        </w:rPr>
        <w:t> </w:t>
      </w:r>
      <w:proofErr w:type="spellStart"/>
      <w:r w:rsidRPr="008A59DD">
        <w:rPr>
          <w:rFonts w:ascii="Consolas" w:eastAsia="Times New Roman" w:hAnsi="Consolas" w:cs="Times New Roman"/>
          <w:color w:val="333333"/>
          <w:sz w:val="18"/>
          <w:szCs w:val="18"/>
          <w:lang w:eastAsia="ru-RU"/>
        </w:rPr>
        <w:t>LinkedList</w:t>
      </w:r>
      <w:proofErr w:type="spellEnd"/>
      <w:proofErr w:type="gramStart"/>
      <w:r w:rsidRPr="008A59DD">
        <w:rPr>
          <w:rFonts w:ascii="Consolas" w:eastAsia="Times New Roman" w:hAnsi="Consolas" w:cs="Times New Roman"/>
          <w:color w:val="339933"/>
          <w:sz w:val="18"/>
          <w:szCs w:val="18"/>
          <w:lang w:eastAsia="ru-RU"/>
        </w:rPr>
        <w:t>&lt;&gt;</w:t>
      </w:r>
      <w:r w:rsidRPr="008A59DD">
        <w:rPr>
          <w:rFonts w:ascii="Consolas" w:eastAsia="Times New Roman" w:hAnsi="Consolas" w:cs="Times New Roman"/>
          <w:color w:val="009900"/>
          <w:sz w:val="18"/>
          <w:szCs w:val="18"/>
          <w:lang w:eastAsia="ru-RU"/>
        </w:rPr>
        <w:t>(</w:t>
      </w:r>
      <w:proofErr w:type="gramEnd"/>
      <w:r w:rsidRPr="008A59DD">
        <w:rPr>
          <w:rFonts w:ascii="Consolas" w:eastAsia="Times New Roman" w:hAnsi="Consolas" w:cs="Times New Roman"/>
          <w:color w:val="009900"/>
          <w:sz w:val="18"/>
          <w:szCs w:val="18"/>
          <w:lang w:eastAsia="ru-RU"/>
        </w:rPr>
        <w:t>)</w:t>
      </w:r>
      <w:r w:rsidRPr="008A59DD">
        <w:rPr>
          <w:rFonts w:ascii="Consolas" w:eastAsia="Times New Roman" w:hAnsi="Consolas" w:cs="Times New Roman"/>
          <w:color w:val="339933"/>
          <w:sz w:val="18"/>
          <w:szCs w:val="18"/>
          <w:lang w:eastAsia="ru-RU"/>
        </w:rPr>
        <w:t>;</w:t>
      </w:r>
    </w:p>
    <w:p w:rsidR="008A59DD" w:rsidRPr="008A59DD" w:rsidRDefault="008A59DD" w:rsidP="008A59DD">
      <w:pPr>
        <w:numPr>
          <w:ilvl w:val="0"/>
          <w:numId w:val="18"/>
        </w:numPr>
        <w:shd w:val="clear" w:color="auto" w:fill="FFFFFF"/>
        <w:spacing w:after="0" w:line="360" w:lineRule="atLeast"/>
        <w:textAlignment w:val="top"/>
        <w:rPr>
          <w:rFonts w:ascii="Consolas" w:eastAsia="Times New Roman" w:hAnsi="Consolas" w:cs="Times New Roman"/>
          <w:color w:val="333333"/>
          <w:sz w:val="18"/>
          <w:szCs w:val="18"/>
          <w:lang w:eastAsia="ru-RU"/>
        </w:rPr>
      </w:pPr>
      <w:r w:rsidRPr="008A59DD">
        <w:rPr>
          <w:rFonts w:ascii="Consolas" w:eastAsia="Times New Roman" w:hAnsi="Consolas" w:cs="Times New Roman"/>
          <w:color w:val="333333"/>
          <w:sz w:val="18"/>
          <w:szCs w:val="18"/>
          <w:lang w:eastAsia="ru-RU"/>
        </w:rPr>
        <w:t>        </w:t>
      </w:r>
      <w:r w:rsidRPr="008A59DD">
        <w:rPr>
          <w:rFonts w:ascii="Consolas" w:eastAsia="Times New Roman" w:hAnsi="Consolas" w:cs="Times New Roman"/>
          <w:color w:val="009900"/>
          <w:sz w:val="18"/>
          <w:szCs w:val="18"/>
          <w:lang w:eastAsia="ru-RU"/>
        </w:rPr>
        <w:t>}</w:t>
      </w:r>
    </w:p>
    <w:p w:rsidR="008A59DD" w:rsidRPr="008A59DD" w:rsidRDefault="008A59DD" w:rsidP="00FF54CE">
      <w:pPr>
        <w:numPr>
          <w:ilvl w:val="0"/>
          <w:numId w:val="18"/>
        </w:numPr>
        <w:shd w:val="clear" w:color="auto" w:fill="FFFFFF"/>
        <w:spacing w:after="0" w:line="360" w:lineRule="atLeast"/>
        <w:textAlignment w:val="top"/>
        <w:rPr>
          <w:rFonts w:ascii="Consolas" w:eastAsia="Times New Roman" w:hAnsi="Consolas" w:cs="Times New Roman"/>
          <w:color w:val="333333"/>
          <w:sz w:val="18"/>
          <w:szCs w:val="18"/>
          <w:lang w:eastAsia="ru-RU"/>
        </w:rPr>
      </w:pPr>
      <w:r w:rsidRPr="008A59DD">
        <w:rPr>
          <w:rFonts w:ascii="Consolas" w:eastAsia="Times New Roman" w:hAnsi="Consolas" w:cs="Times New Roman"/>
          <w:color w:val="333333"/>
          <w:sz w:val="18"/>
          <w:szCs w:val="18"/>
          <w:lang w:eastAsia="ru-RU"/>
        </w:rPr>
        <w:t>         </w:t>
      </w:r>
      <w:proofErr w:type="spellStart"/>
      <w:r w:rsidRPr="008A59DD">
        <w:rPr>
          <w:rFonts w:ascii="Consolas" w:eastAsia="Times New Roman" w:hAnsi="Consolas" w:cs="Times New Roman"/>
          <w:b/>
          <w:bCs/>
          <w:color w:val="000000"/>
          <w:sz w:val="18"/>
          <w:szCs w:val="18"/>
          <w:lang w:eastAsia="ru-RU"/>
        </w:rPr>
        <w:t>public</w:t>
      </w:r>
      <w:proofErr w:type="spellEnd"/>
      <w:r w:rsidRPr="008A59DD">
        <w:rPr>
          <w:rFonts w:ascii="Consolas" w:eastAsia="Times New Roman" w:hAnsi="Consolas" w:cs="Times New Roman"/>
          <w:color w:val="333333"/>
          <w:sz w:val="18"/>
          <w:szCs w:val="18"/>
          <w:lang w:eastAsia="ru-RU"/>
        </w:rPr>
        <w:t> </w:t>
      </w:r>
      <w:proofErr w:type="spellStart"/>
      <w:r w:rsidRPr="008A59DD">
        <w:rPr>
          <w:rFonts w:ascii="Consolas" w:eastAsia="Times New Roman" w:hAnsi="Consolas" w:cs="Times New Roman"/>
          <w:b/>
          <w:bCs/>
          <w:color w:val="000066"/>
          <w:sz w:val="18"/>
          <w:szCs w:val="18"/>
          <w:lang w:eastAsia="ru-RU"/>
        </w:rPr>
        <w:t>char</w:t>
      </w:r>
      <w:proofErr w:type="spellEnd"/>
      <w:r w:rsidRPr="008A59DD">
        <w:rPr>
          <w:rFonts w:ascii="Consolas" w:eastAsia="Times New Roman" w:hAnsi="Consolas" w:cs="Times New Roman"/>
          <w:color w:val="333333"/>
          <w:sz w:val="18"/>
          <w:szCs w:val="18"/>
          <w:lang w:eastAsia="ru-RU"/>
        </w:rPr>
        <w:t> </w:t>
      </w:r>
      <w:proofErr w:type="spellStart"/>
      <w:proofErr w:type="gramStart"/>
      <w:r w:rsidRPr="008A59DD">
        <w:rPr>
          <w:rFonts w:ascii="Consolas" w:eastAsia="Times New Roman" w:hAnsi="Consolas" w:cs="Times New Roman"/>
          <w:color w:val="333333"/>
          <w:sz w:val="18"/>
          <w:szCs w:val="18"/>
          <w:lang w:eastAsia="ru-RU"/>
        </w:rPr>
        <w:t>getValue</w:t>
      </w:r>
      <w:proofErr w:type="spellEnd"/>
      <w:r w:rsidRPr="008A59DD">
        <w:rPr>
          <w:rFonts w:ascii="Consolas" w:eastAsia="Times New Roman" w:hAnsi="Consolas" w:cs="Times New Roman"/>
          <w:color w:val="009900"/>
          <w:sz w:val="18"/>
          <w:szCs w:val="18"/>
          <w:lang w:eastAsia="ru-RU"/>
        </w:rPr>
        <w:t>(</w:t>
      </w:r>
      <w:proofErr w:type="gramEnd"/>
      <w:r w:rsidRPr="008A59DD">
        <w:rPr>
          <w:rFonts w:ascii="Consolas" w:eastAsia="Times New Roman" w:hAnsi="Consolas" w:cs="Times New Roman"/>
          <w:color w:val="009900"/>
          <w:sz w:val="18"/>
          <w:szCs w:val="18"/>
          <w:lang w:eastAsia="ru-RU"/>
        </w:rPr>
        <w:t>)</w:t>
      </w:r>
      <w:r w:rsidRPr="008A59DD">
        <w:rPr>
          <w:rFonts w:ascii="Consolas" w:eastAsia="Times New Roman" w:hAnsi="Consolas" w:cs="Times New Roman"/>
          <w:color w:val="333333"/>
          <w:sz w:val="18"/>
          <w:szCs w:val="18"/>
          <w:lang w:eastAsia="ru-RU"/>
        </w:rPr>
        <w:t> </w:t>
      </w:r>
      <w:r w:rsidRPr="008A59DD">
        <w:rPr>
          <w:rFonts w:ascii="Consolas" w:eastAsia="Times New Roman" w:hAnsi="Consolas" w:cs="Times New Roman"/>
          <w:color w:val="009900"/>
          <w:sz w:val="18"/>
          <w:szCs w:val="18"/>
          <w:lang w:eastAsia="ru-RU"/>
        </w:rPr>
        <w:t>{</w:t>
      </w:r>
    </w:p>
    <w:p w:rsidR="008A59DD" w:rsidRPr="008A59DD" w:rsidRDefault="008A59DD" w:rsidP="008A59DD">
      <w:pPr>
        <w:numPr>
          <w:ilvl w:val="0"/>
          <w:numId w:val="18"/>
        </w:numPr>
        <w:shd w:val="clear" w:color="auto" w:fill="FFFFFF"/>
        <w:spacing w:after="0" w:line="360" w:lineRule="atLeast"/>
        <w:textAlignment w:val="top"/>
        <w:rPr>
          <w:rFonts w:ascii="Consolas" w:eastAsia="Times New Roman" w:hAnsi="Consolas" w:cs="Times New Roman"/>
          <w:color w:val="333333"/>
          <w:sz w:val="18"/>
          <w:szCs w:val="18"/>
          <w:lang w:eastAsia="ru-RU"/>
        </w:rPr>
      </w:pPr>
      <w:r w:rsidRPr="008A59DD">
        <w:rPr>
          <w:rFonts w:ascii="Consolas" w:eastAsia="Times New Roman" w:hAnsi="Consolas" w:cs="Times New Roman"/>
          <w:color w:val="333333"/>
          <w:sz w:val="18"/>
          <w:szCs w:val="18"/>
          <w:lang w:eastAsia="ru-RU"/>
        </w:rPr>
        <w:t>            </w:t>
      </w:r>
      <w:proofErr w:type="spellStart"/>
      <w:r w:rsidRPr="008A59DD">
        <w:rPr>
          <w:rFonts w:ascii="Consolas" w:eastAsia="Times New Roman" w:hAnsi="Consolas" w:cs="Times New Roman"/>
          <w:b/>
          <w:bCs/>
          <w:color w:val="000066"/>
          <w:sz w:val="18"/>
          <w:szCs w:val="18"/>
          <w:lang w:eastAsia="ru-RU"/>
        </w:rPr>
        <w:t>char</w:t>
      </w:r>
      <w:proofErr w:type="spellEnd"/>
      <w:r w:rsidRPr="008A59DD">
        <w:rPr>
          <w:rFonts w:ascii="Consolas" w:eastAsia="Times New Roman" w:hAnsi="Consolas" w:cs="Times New Roman"/>
          <w:color w:val="333333"/>
          <w:sz w:val="18"/>
          <w:szCs w:val="18"/>
          <w:lang w:eastAsia="ru-RU"/>
        </w:rPr>
        <w:t> </w:t>
      </w:r>
      <w:proofErr w:type="spellStart"/>
      <w:r w:rsidRPr="008A59DD">
        <w:rPr>
          <w:rFonts w:ascii="Consolas" w:eastAsia="Times New Roman" w:hAnsi="Consolas" w:cs="Times New Roman"/>
          <w:color w:val="333333"/>
          <w:sz w:val="18"/>
          <w:szCs w:val="18"/>
          <w:lang w:eastAsia="ru-RU"/>
        </w:rPr>
        <w:t>val</w:t>
      </w:r>
      <w:proofErr w:type="spellEnd"/>
      <w:r w:rsidRPr="008A59DD">
        <w:rPr>
          <w:rFonts w:ascii="Consolas" w:eastAsia="Times New Roman" w:hAnsi="Consolas" w:cs="Times New Roman"/>
          <w:color w:val="333333"/>
          <w:sz w:val="18"/>
          <w:szCs w:val="18"/>
          <w:lang w:eastAsia="ru-RU"/>
        </w:rPr>
        <w:t> </w:t>
      </w:r>
      <w:r w:rsidRPr="008A59DD">
        <w:rPr>
          <w:rFonts w:ascii="Consolas" w:eastAsia="Times New Roman" w:hAnsi="Consolas" w:cs="Times New Roman"/>
          <w:color w:val="339933"/>
          <w:sz w:val="18"/>
          <w:szCs w:val="18"/>
          <w:lang w:eastAsia="ru-RU"/>
        </w:rPr>
        <w:t>=</w:t>
      </w:r>
      <w:r w:rsidRPr="008A59DD">
        <w:rPr>
          <w:rFonts w:ascii="Consolas" w:eastAsia="Times New Roman" w:hAnsi="Consolas" w:cs="Times New Roman"/>
          <w:color w:val="333333"/>
          <w:sz w:val="18"/>
          <w:szCs w:val="18"/>
          <w:lang w:eastAsia="ru-RU"/>
        </w:rPr>
        <w:t> </w:t>
      </w:r>
      <w:r w:rsidRPr="008A59DD">
        <w:rPr>
          <w:rFonts w:ascii="Consolas" w:eastAsia="Times New Roman" w:hAnsi="Consolas" w:cs="Times New Roman"/>
          <w:color w:val="CC66CC"/>
          <w:sz w:val="18"/>
          <w:szCs w:val="18"/>
          <w:lang w:eastAsia="ru-RU"/>
        </w:rPr>
        <w:t>0</w:t>
      </w:r>
      <w:r w:rsidRPr="008A59DD">
        <w:rPr>
          <w:rFonts w:ascii="Consolas" w:eastAsia="Times New Roman" w:hAnsi="Consolas" w:cs="Times New Roman"/>
          <w:color w:val="339933"/>
          <w:sz w:val="18"/>
          <w:szCs w:val="18"/>
          <w:lang w:eastAsia="ru-RU"/>
        </w:rPr>
        <w:t>;</w:t>
      </w:r>
    </w:p>
    <w:p w:rsidR="008A59DD" w:rsidRPr="008A59DD" w:rsidRDefault="008A59DD" w:rsidP="008A59DD">
      <w:pPr>
        <w:numPr>
          <w:ilvl w:val="0"/>
          <w:numId w:val="18"/>
        </w:numPr>
        <w:shd w:val="clear" w:color="auto" w:fill="FFFFFF"/>
        <w:spacing w:after="0" w:line="360" w:lineRule="atLeast"/>
        <w:textAlignment w:val="top"/>
        <w:rPr>
          <w:rFonts w:ascii="Consolas" w:eastAsia="Times New Roman" w:hAnsi="Consolas" w:cs="Times New Roman"/>
          <w:color w:val="333333"/>
          <w:sz w:val="18"/>
          <w:szCs w:val="18"/>
          <w:lang w:val="en-US" w:eastAsia="ru-RU"/>
        </w:rPr>
      </w:pPr>
      <w:r w:rsidRPr="008A59DD">
        <w:rPr>
          <w:rFonts w:ascii="Consolas" w:eastAsia="Times New Roman" w:hAnsi="Consolas" w:cs="Times New Roman"/>
          <w:color w:val="333333"/>
          <w:sz w:val="18"/>
          <w:szCs w:val="18"/>
          <w:lang w:val="en-US" w:eastAsia="ru-RU"/>
        </w:rPr>
        <w:t>            </w:t>
      </w:r>
      <w:r w:rsidRPr="008A59DD">
        <w:rPr>
          <w:rFonts w:ascii="Consolas" w:eastAsia="Times New Roman" w:hAnsi="Consolas" w:cs="Times New Roman"/>
          <w:b/>
          <w:bCs/>
          <w:color w:val="000000"/>
          <w:sz w:val="18"/>
          <w:szCs w:val="18"/>
          <w:lang w:val="en-US" w:eastAsia="ru-RU"/>
        </w:rPr>
        <w:t>if</w:t>
      </w:r>
      <w:r w:rsidRPr="008A59DD">
        <w:rPr>
          <w:rFonts w:ascii="Consolas" w:eastAsia="Times New Roman" w:hAnsi="Consolas" w:cs="Times New Roman"/>
          <w:color w:val="333333"/>
          <w:sz w:val="18"/>
          <w:szCs w:val="18"/>
          <w:lang w:val="en-US" w:eastAsia="ru-RU"/>
        </w:rPr>
        <w:t> </w:t>
      </w:r>
      <w:r w:rsidRPr="008A59DD">
        <w:rPr>
          <w:rFonts w:ascii="Consolas" w:eastAsia="Times New Roman" w:hAnsi="Consolas" w:cs="Times New Roman"/>
          <w:color w:val="009900"/>
          <w:sz w:val="18"/>
          <w:szCs w:val="18"/>
          <w:lang w:val="en-US" w:eastAsia="ru-RU"/>
        </w:rPr>
        <w:t>(</w:t>
      </w:r>
      <w:r w:rsidRPr="008A59DD">
        <w:rPr>
          <w:rFonts w:ascii="Consolas" w:eastAsia="Times New Roman" w:hAnsi="Consolas" w:cs="Times New Roman"/>
          <w:color w:val="333333"/>
          <w:sz w:val="18"/>
          <w:szCs w:val="18"/>
          <w:lang w:val="en-US" w:eastAsia="ru-RU"/>
        </w:rPr>
        <w:t>UP</w:t>
      </w:r>
      <w:r w:rsidRPr="008A59DD">
        <w:rPr>
          <w:rFonts w:ascii="Consolas" w:eastAsia="Times New Roman" w:hAnsi="Consolas" w:cs="Times New Roman"/>
          <w:color w:val="009900"/>
          <w:sz w:val="18"/>
          <w:szCs w:val="18"/>
          <w:lang w:val="en-US" w:eastAsia="ru-RU"/>
        </w:rPr>
        <w:t>)</w:t>
      </w:r>
      <w:r w:rsidRPr="008A59DD">
        <w:rPr>
          <w:rFonts w:ascii="Consolas" w:eastAsia="Times New Roman" w:hAnsi="Consolas" w:cs="Times New Roman"/>
          <w:color w:val="333333"/>
          <w:sz w:val="18"/>
          <w:szCs w:val="18"/>
          <w:lang w:val="en-US" w:eastAsia="ru-RU"/>
        </w:rPr>
        <w:t> </w:t>
      </w:r>
      <w:proofErr w:type="spellStart"/>
      <w:r w:rsidRPr="008A59DD">
        <w:rPr>
          <w:rFonts w:ascii="Consolas" w:eastAsia="Times New Roman" w:hAnsi="Consolas" w:cs="Times New Roman"/>
          <w:color w:val="333333"/>
          <w:sz w:val="18"/>
          <w:szCs w:val="18"/>
          <w:lang w:val="en-US" w:eastAsia="ru-RU"/>
        </w:rPr>
        <w:t>val</w:t>
      </w:r>
      <w:proofErr w:type="spellEnd"/>
      <w:r w:rsidRPr="008A59DD">
        <w:rPr>
          <w:rFonts w:ascii="Consolas" w:eastAsia="Times New Roman" w:hAnsi="Consolas" w:cs="Times New Roman"/>
          <w:color w:val="333333"/>
          <w:sz w:val="18"/>
          <w:szCs w:val="18"/>
          <w:lang w:val="en-US" w:eastAsia="ru-RU"/>
        </w:rPr>
        <w:t> </w:t>
      </w:r>
      <w:r w:rsidRPr="008A59DD">
        <w:rPr>
          <w:rFonts w:ascii="Consolas" w:eastAsia="Times New Roman" w:hAnsi="Consolas" w:cs="Times New Roman"/>
          <w:color w:val="339933"/>
          <w:sz w:val="18"/>
          <w:szCs w:val="18"/>
          <w:lang w:val="en-US" w:eastAsia="ru-RU"/>
        </w:rPr>
        <w:t>|=</w:t>
      </w:r>
      <w:r w:rsidRPr="008A59DD">
        <w:rPr>
          <w:rFonts w:ascii="Consolas" w:eastAsia="Times New Roman" w:hAnsi="Consolas" w:cs="Times New Roman"/>
          <w:color w:val="333333"/>
          <w:sz w:val="18"/>
          <w:szCs w:val="18"/>
          <w:lang w:val="en-US" w:eastAsia="ru-RU"/>
        </w:rPr>
        <w:t> SQUARE_UP</w:t>
      </w:r>
      <w:r w:rsidRPr="008A59DD">
        <w:rPr>
          <w:rFonts w:ascii="Consolas" w:eastAsia="Times New Roman" w:hAnsi="Consolas" w:cs="Times New Roman"/>
          <w:color w:val="339933"/>
          <w:sz w:val="18"/>
          <w:szCs w:val="18"/>
          <w:lang w:val="en-US" w:eastAsia="ru-RU"/>
        </w:rPr>
        <w:t>;</w:t>
      </w:r>
    </w:p>
    <w:p w:rsidR="008A59DD" w:rsidRPr="008A59DD" w:rsidRDefault="008A59DD" w:rsidP="008A59DD">
      <w:pPr>
        <w:numPr>
          <w:ilvl w:val="0"/>
          <w:numId w:val="18"/>
        </w:numPr>
        <w:shd w:val="clear" w:color="auto" w:fill="FFFFFF"/>
        <w:spacing w:after="0" w:line="360" w:lineRule="atLeast"/>
        <w:textAlignment w:val="top"/>
        <w:rPr>
          <w:rFonts w:ascii="Consolas" w:eastAsia="Times New Roman" w:hAnsi="Consolas" w:cs="Times New Roman"/>
          <w:color w:val="333333"/>
          <w:sz w:val="18"/>
          <w:szCs w:val="18"/>
          <w:lang w:val="en-US" w:eastAsia="ru-RU"/>
        </w:rPr>
      </w:pPr>
      <w:r w:rsidRPr="008A59DD">
        <w:rPr>
          <w:rFonts w:ascii="Consolas" w:eastAsia="Times New Roman" w:hAnsi="Consolas" w:cs="Times New Roman"/>
          <w:color w:val="333333"/>
          <w:sz w:val="18"/>
          <w:szCs w:val="18"/>
          <w:lang w:val="en-US" w:eastAsia="ru-RU"/>
        </w:rPr>
        <w:t>            </w:t>
      </w:r>
      <w:r w:rsidRPr="008A59DD">
        <w:rPr>
          <w:rFonts w:ascii="Consolas" w:eastAsia="Times New Roman" w:hAnsi="Consolas" w:cs="Times New Roman"/>
          <w:b/>
          <w:bCs/>
          <w:color w:val="000000"/>
          <w:sz w:val="18"/>
          <w:szCs w:val="18"/>
          <w:lang w:val="en-US" w:eastAsia="ru-RU"/>
        </w:rPr>
        <w:t>if</w:t>
      </w:r>
      <w:r w:rsidRPr="008A59DD">
        <w:rPr>
          <w:rFonts w:ascii="Consolas" w:eastAsia="Times New Roman" w:hAnsi="Consolas" w:cs="Times New Roman"/>
          <w:color w:val="333333"/>
          <w:sz w:val="18"/>
          <w:szCs w:val="18"/>
          <w:lang w:val="en-US" w:eastAsia="ru-RU"/>
        </w:rPr>
        <w:t> </w:t>
      </w:r>
      <w:r w:rsidRPr="008A59DD">
        <w:rPr>
          <w:rFonts w:ascii="Consolas" w:eastAsia="Times New Roman" w:hAnsi="Consolas" w:cs="Times New Roman"/>
          <w:color w:val="009900"/>
          <w:sz w:val="18"/>
          <w:szCs w:val="18"/>
          <w:lang w:val="en-US" w:eastAsia="ru-RU"/>
        </w:rPr>
        <w:t>(</w:t>
      </w:r>
      <w:r w:rsidRPr="008A59DD">
        <w:rPr>
          <w:rFonts w:ascii="Consolas" w:eastAsia="Times New Roman" w:hAnsi="Consolas" w:cs="Times New Roman"/>
          <w:color w:val="333333"/>
          <w:sz w:val="18"/>
          <w:szCs w:val="18"/>
          <w:lang w:val="en-US" w:eastAsia="ru-RU"/>
        </w:rPr>
        <w:t>LEFT</w:t>
      </w:r>
      <w:r w:rsidRPr="008A59DD">
        <w:rPr>
          <w:rFonts w:ascii="Consolas" w:eastAsia="Times New Roman" w:hAnsi="Consolas" w:cs="Times New Roman"/>
          <w:color w:val="009900"/>
          <w:sz w:val="18"/>
          <w:szCs w:val="18"/>
          <w:lang w:val="en-US" w:eastAsia="ru-RU"/>
        </w:rPr>
        <w:t>)</w:t>
      </w:r>
      <w:r w:rsidRPr="008A59DD">
        <w:rPr>
          <w:rFonts w:ascii="Consolas" w:eastAsia="Times New Roman" w:hAnsi="Consolas" w:cs="Times New Roman"/>
          <w:color w:val="333333"/>
          <w:sz w:val="18"/>
          <w:szCs w:val="18"/>
          <w:lang w:val="en-US" w:eastAsia="ru-RU"/>
        </w:rPr>
        <w:t> </w:t>
      </w:r>
      <w:proofErr w:type="spellStart"/>
      <w:r w:rsidRPr="008A59DD">
        <w:rPr>
          <w:rFonts w:ascii="Consolas" w:eastAsia="Times New Roman" w:hAnsi="Consolas" w:cs="Times New Roman"/>
          <w:color w:val="333333"/>
          <w:sz w:val="18"/>
          <w:szCs w:val="18"/>
          <w:lang w:val="en-US" w:eastAsia="ru-RU"/>
        </w:rPr>
        <w:t>val</w:t>
      </w:r>
      <w:proofErr w:type="spellEnd"/>
      <w:r w:rsidRPr="008A59DD">
        <w:rPr>
          <w:rFonts w:ascii="Consolas" w:eastAsia="Times New Roman" w:hAnsi="Consolas" w:cs="Times New Roman"/>
          <w:color w:val="333333"/>
          <w:sz w:val="18"/>
          <w:szCs w:val="18"/>
          <w:lang w:val="en-US" w:eastAsia="ru-RU"/>
        </w:rPr>
        <w:t> </w:t>
      </w:r>
      <w:r w:rsidRPr="008A59DD">
        <w:rPr>
          <w:rFonts w:ascii="Consolas" w:eastAsia="Times New Roman" w:hAnsi="Consolas" w:cs="Times New Roman"/>
          <w:color w:val="339933"/>
          <w:sz w:val="18"/>
          <w:szCs w:val="18"/>
          <w:lang w:val="en-US" w:eastAsia="ru-RU"/>
        </w:rPr>
        <w:t>|=</w:t>
      </w:r>
      <w:r w:rsidRPr="008A59DD">
        <w:rPr>
          <w:rFonts w:ascii="Consolas" w:eastAsia="Times New Roman" w:hAnsi="Consolas" w:cs="Times New Roman"/>
          <w:color w:val="333333"/>
          <w:sz w:val="18"/>
          <w:szCs w:val="18"/>
          <w:lang w:val="en-US" w:eastAsia="ru-RU"/>
        </w:rPr>
        <w:t> SQUARE_LEFT</w:t>
      </w:r>
      <w:r w:rsidRPr="008A59DD">
        <w:rPr>
          <w:rFonts w:ascii="Consolas" w:eastAsia="Times New Roman" w:hAnsi="Consolas" w:cs="Times New Roman"/>
          <w:color w:val="339933"/>
          <w:sz w:val="18"/>
          <w:szCs w:val="18"/>
          <w:lang w:val="en-US" w:eastAsia="ru-RU"/>
        </w:rPr>
        <w:t>;</w:t>
      </w:r>
    </w:p>
    <w:p w:rsidR="008A59DD" w:rsidRPr="008A59DD" w:rsidRDefault="008A59DD" w:rsidP="008A59DD">
      <w:pPr>
        <w:numPr>
          <w:ilvl w:val="0"/>
          <w:numId w:val="18"/>
        </w:numPr>
        <w:shd w:val="clear" w:color="auto" w:fill="FFFFFF"/>
        <w:spacing w:after="0" w:line="360" w:lineRule="atLeast"/>
        <w:textAlignment w:val="top"/>
        <w:rPr>
          <w:rFonts w:ascii="Consolas" w:eastAsia="Times New Roman" w:hAnsi="Consolas" w:cs="Times New Roman"/>
          <w:color w:val="333333"/>
          <w:sz w:val="18"/>
          <w:szCs w:val="18"/>
          <w:lang w:val="en-US" w:eastAsia="ru-RU"/>
        </w:rPr>
      </w:pPr>
      <w:r w:rsidRPr="008A59DD">
        <w:rPr>
          <w:rFonts w:ascii="Consolas" w:eastAsia="Times New Roman" w:hAnsi="Consolas" w:cs="Times New Roman"/>
          <w:color w:val="333333"/>
          <w:sz w:val="18"/>
          <w:szCs w:val="18"/>
          <w:lang w:val="en-US" w:eastAsia="ru-RU"/>
        </w:rPr>
        <w:t>            </w:t>
      </w:r>
      <w:r w:rsidRPr="008A59DD">
        <w:rPr>
          <w:rFonts w:ascii="Consolas" w:eastAsia="Times New Roman" w:hAnsi="Consolas" w:cs="Times New Roman"/>
          <w:b/>
          <w:bCs/>
          <w:color w:val="000000"/>
          <w:sz w:val="18"/>
          <w:szCs w:val="18"/>
          <w:lang w:val="en-US" w:eastAsia="ru-RU"/>
        </w:rPr>
        <w:t>if</w:t>
      </w:r>
      <w:r w:rsidRPr="008A59DD">
        <w:rPr>
          <w:rFonts w:ascii="Consolas" w:eastAsia="Times New Roman" w:hAnsi="Consolas" w:cs="Times New Roman"/>
          <w:color w:val="333333"/>
          <w:sz w:val="18"/>
          <w:szCs w:val="18"/>
          <w:lang w:val="en-US" w:eastAsia="ru-RU"/>
        </w:rPr>
        <w:t> </w:t>
      </w:r>
      <w:r w:rsidRPr="008A59DD">
        <w:rPr>
          <w:rFonts w:ascii="Consolas" w:eastAsia="Times New Roman" w:hAnsi="Consolas" w:cs="Times New Roman"/>
          <w:color w:val="009900"/>
          <w:sz w:val="18"/>
          <w:szCs w:val="18"/>
          <w:lang w:val="en-US" w:eastAsia="ru-RU"/>
        </w:rPr>
        <w:t>(</w:t>
      </w:r>
      <w:r w:rsidRPr="008A59DD">
        <w:rPr>
          <w:rFonts w:ascii="Consolas" w:eastAsia="Times New Roman" w:hAnsi="Consolas" w:cs="Times New Roman"/>
          <w:color w:val="333333"/>
          <w:sz w:val="18"/>
          <w:szCs w:val="18"/>
          <w:lang w:val="en-US" w:eastAsia="ru-RU"/>
        </w:rPr>
        <w:t>DOWN</w:t>
      </w:r>
      <w:r w:rsidRPr="008A59DD">
        <w:rPr>
          <w:rFonts w:ascii="Consolas" w:eastAsia="Times New Roman" w:hAnsi="Consolas" w:cs="Times New Roman"/>
          <w:color w:val="009900"/>
          <w:sz w:val="18"/>
          <w:szCs w:val="18"/>
          <w:lang w:val="en-US" w:eastAsia="ru-RU"/>
        </w:rPr>
        <w:t>)</w:t>
      </w:r>
      <w:r w:rsidRPr="008A59DD">
        <w:rPr>
          <w:rFonts w:ascii="Consolas" w:eastAsia="Times New Roman" w:hAnsi="Consolas" w:cs="Times New Roman"/>
          <w:color w:val="333333"/>
          <w:sz w:val="18"/>
          <w:szCs w:val="18"/>
          <w:lang w:val="en-US" w:eastAsia="ru-RU"/>
        </w:rPr>
        <w:t> </w:t>
      </w:r>
      <w:proofErr w:type="spellStart"/>
      <w:r w:rsidRPr="008A59DD">
        <w:rPr>
          <w:rFonts w:ascii="Consolas" w:eastAsia="Times New Roman" w:hAnsi="Consolas" w:cs="Times New Roman"/>
          <w:color w:val="333333"/>
          <w:sz w:val="18"/>
          <w:szCs w:val="18"/>
          <w:lang w:val="en-US" w:eastAsia="ru-RU"/>
        </w:rPr>
        <w:t>val</w:t>
      </w:r>
      <w:proofErr w:type="spellEnd"/>
      <w:r w:rsidRPr="008A59DD">
        <w:rPr>
          <w:rFonts w:ascii="Consolas" w:eastAsia="Times New Roman" w:hAnsi="Consolas" w:cs="Times New Roman"/>
          <w:color w:val="333333"/>
          <w:sz w:val="18"/>
          <w:szCs w:val="18"/>
          <w:lang w:val="en-US" w:eastAsia="ru-RU"/>
        </w:rPr>
        <w:t> </w:t>
      </w:r>
      <w:r w:rsidRPr="008A59DD">
        <w:rPr>
          <w:rFonts w:ascii="Consolas" w:eastAsia="Times New Roman" w:hAnsi="Consolas" w:cs="Times New Roman"/>
          <w:color w:val="339933"/>
          <w:sz w:val="18"/>
          <w:szCs w:val="18"/>
          <w:lang w:val="en-US" w:eastAsia="ru-RU"/>
        </w:rPr>
        <w:t>|=</w:t>
      </w:r>
      <w:r w:rsidRPr="008A59DD">
        <w:rPr>
          <w:rFonts w:ascii="Consolas" w:eastAsia="Times New Roman" w:hAnsi="Consolas" w:cs="Times New Roman"/>
          <w:color w:val="333333"/>
          <w:sz w:val="18"/>
          <w:szCs w:val="18"/>
          <w:lang w:val="en-US" w:eastAsia="ru-RU"/>
        </w:rPr>
        <w:t> SQUARE_DOWN</w:t>
      </w:r>
      <w:r w:rsidRPr="008A59DD">
        <w:rPr>
          <w:rFonts w:ascii="Consolas" w:eastAsia="Times New Roman" w:hAnsi="Consolas" w:cs="Times New Roman"/>
          <w:color w:val="339933"/>
          <w:sz w:val="18"/>
          <w:szCs w:val="18"/>
          <w:lang w:val="en-US" w:eastAsia="ru-RU"/>
        </w:rPr>
        <w:t>;</w:t>
      </w:r>
    </w:p>
    <w:p w:rsidR="008A59DD" w:rsidRPr="008A59DD" w:rsidRDefault="008A59DD" w:rsidP="008A59DD">
      <w:pPr>
        <w:numPr>
          <w:ilvl w:val="0"/>
          <w:numId w:val="18"/>
        </w:numPr>
        <w:shd w:val="clear" w:color="auto" w:fill="FFFFFF"/>
        <w:spacing w:after="0" w:line="360" w:lineRule="atLeast"/>
        <w:textAlignment w:val="top"/>
        <w:rPr>
          <w:rFonts w:ascii="Consolas" w:eastAsia="Times New Roman" w:hAnsi="Consolas" w:cs="Times New Roman"/>
          <w:color w:val="333333"/>
          <w:sz w:val="18"/>
          <w:szCs w:val="18"/>
          <w:lang w:val="en-US" w:eastAsia="ru-RU"/>
        </w:rPr>
      </w:pPr>
      <w:r w:rsidRPr="008A59DD">
        <w:rPr>
          <w:rFonts w:ascii="Consolas" w:eastAsia="Times New Roman" w:hAnsi="Consolas" w:cs="Times New Roman"/>
          <w:color w:val="333333"/>
          <w:sz w:val="18"/>
          <w:szCs w:val="18"/>
          <w:lang w:val="en-US" w:eastAsia="ru-RU"/>
        </w:rPr>
        <w:t>            </w:t>
      </w:r>
      <w:r w:rsidRPr="008A59DD">
        <w:rPr>
          <w:rFonts w:ascii="Consolas" w:eastAsia="Times New Roman" w:hAnsi="Consolas" w:cs="Times New Roman"/>
          <w:b/>
          <w:bCs/>
          <w:color w:val="000000"/>
          <w:sz w:val="18"/>
          <w:szCs w:val="18"/>
          <w:lang w:val="en-US" w:eastAsia="ru-RU"/>
        </w:rPr>
        <w:t>if</w:t>
      </w:r>
      <w:r w:rsidRPr="008A59DD">
        <w:rPr>
          <w:rFonts w:ascii="Consolas" w:eastAsia="Times New Roman" w:hAnsi="Consolas" w:cs="Times New Roman"/>
          <w:color w:val="333333"/>
          <w:sz w:val="18"/>
          <w:szCs w:val="18"/>
          <w:lang w:val="en-US" w:eastAsia="ru-RU"/>
        </w:rPr>
        <w:t> </w:t>
      </w:r>
      <w:r w:rsidRPr="008A59DD">
        <w:rPr>
          <w:rFonts w:ascii="Consolas" w:eastAsia="Times New Roman" w:hAnsi="Consolas" w:cs="Times New Roman"/>
          <w:color w:val="009900"/>
          <w:sz w:val="18"/>
          <w:szCs w:val="18"/>
          <w:lang w:val="en-US" w:eastAsia="ru-RU"/>
        </w:rPr>
        <w:t>(</w:t>
      </w:r>
      <w:r w:rsidRPr="008A59DD">
        <w:rPr>
          <w:rFonts w:ascii="Consolas" w:eastAsia="Times New Roman" w:hAnsi="Consolas" w:cs="Times New Roman"/>
          <w:color w:val="333333"/>
          <w:sz w:val="18"/>
          <w:szCs w:val="18"/>
          <w:lang w:val="en-US" w:eastAsia="ru-RU"/>
        </w:rPr>
        <w:t>RIGHT</w:t>
      </w:r>
      <w:r w:rsidRPr="008A59DD">
        <w:rPr>
          <w:rFonts w:ascii="Consolas" w:eastAsia="Times New Roman" w:hAnsi="Consolas" w:cs="Times New Roman"/>
          <w:color w:val="009900"/>
          <w:sz w:val="18"/>
          <w:szCs w:val="18"/>
          <w:lang w:val="en-US" w:eastAsia="ru-RU"/>
        </w:rPr>
        <w:t>)</w:t>
      </w:r>
      <w:r w:rsidRPr="008A59DD">
        <w:rPr>
          <w:rFonts w:ascii="Consolas" w:eastAsia="Times New Roman" w:hAnsi="Consolas" w:cs="Times New Roman"/>
          <w:color w:val="333333"/>
          <w:sz w:val="18"/>
          <w:szCs w:val="18"/>
          <w:lang w:val="en-US" w:eastAsia="ru-RU"/>
        </w:rPr>
        <w:t> </w:t>
      </w:r>
      <w:proofErr w:type="spellStart"/>
      <w:r w:rsidRPr="008A59DD">
        <w:rPr>
          <w:rFonts w:ascii="Consolas" w:eastAsia="Times New Roman" w:hAnsi="Consolas" w:cs="Times New Roman"/>
          <w:color w:val="333333"/>
          <w:sz w:val="18"/>
          <w:szCs w:val="18"/>
          <w:lang w:val="en-US" w:eastAsia="ru-RU"/>
        </w:rPr>
        <w:t>val</w:t>
      </w:r>
      <w:proofErr w:type="spellEnd"/>
      <w:r w:rsidRPr="008A59DD">
        <w:rPr>
          <w:rFonts w:ascii="Consolas" w:eastAsia="Times New Roman" w:hAnsi="Consolas" w:cs="Times New Roman"/>
          <w:color w:val="333333"/>
          <w:sz w:val="18"/>
          <w:szCs w:val="18"/>
          <w:lang w:val="en-US" w:eastAsia="ru-RU"/>
        </w:rPr>
        <w:t> </w:t>
      </w:r>
      <w:r w:rsidRPr="008A59DD">
        <w:rPr>
          <w:rFonts w:ascii="Consolas" w:eastAsia="Times New Roman" w:hAnsi="Consolas" w:cs="Times New Roman"/>
          <w:color w:val="339933"/>
          <w:sz w:val="18"/>
          <w:szCs w:val="18"/>
          <w:lang w:val="en-US" w:eastAsia="ru-RU"/>
        </w:rPr>
        <w:t>|=</w:t>
      </w:r>
      <w:r w:rsidRPr="008A59DD">
        <w:rPr>
          <w:rFonts w:ascii="Consolas" w:eastAsia="Times New Roman" w:hAnsi="Consolas" w:cs="Times New Roman"/>
          <w:color w:val="333333"/>
          <w:sz w:val="18"/>
          <w:szCs w:val="18"/>
          <w:lang w:val="en-US" w:eastAsia="ru-RU"/>
        </w:rPr>
        <w:t> SQUARE_RIGHT</w:t>
      </w:r>
      <w:r w:rsidRPr="008A59DD">
        <w:rPr>
          <w:rFonts w:ascii="Consolas" w:eastAsia="Times New Roman" w:hAnsi="Consolas" w:cs="Times New Roman"/>
          <w:color w:val="339933"/>
          <w:sz w:val="18"/>
          <w:szCs w:val="18"/>
          <w:lang w:val="en-US" w:eastAsia="ru-RU"/>
        </w:rPr>
        <w:t>;</w:t>
      </w:r>
    </w:p>
    <w:p w:rsidR="008A59DD" w:rsidRPr="008A59DD" w:rsidRDefault="008A59DD" w:rsidP="008A59DD">
      <w:pPr>
        <w:numPr>
          <w:ilvl w:val="0"/>
          <w:numId w:val="18"/>
        </w:numPr>
        <w:shd w:val="clear" w:color="auto" w:fill="FFFFFF"/>
        <w:spacing w:after="0" w:line="360" w:lineRule="atLeast"/>
        <w:textAlignment w:val="top"/>
        <w:rPr>
          <w:rFonts w:ascii="Consolas" w:eastAsia="Times New Roman" w:hAnsi="Consolas" w:cs="Times New Roman"/>
          <w:color w:val="333333"/>
          <w:sz w:val="18"/>
          <w:szCs w:val="18"/>
          <w:lang w:eastAsia="ru-RU"/>
        </w:rPr>
      </w:pPr>
      <w:r w:rsidRPr="008A59DD">
        <w:rPr>
          <w:rFonts w:ascii="Consolas" w:eastAsia="Times New Roman" w:hAnsi="Consolas" w:cs="Times New Roman"/>
          <w:color w:val="333333"/>
          <w:sz w:val="18"/>
          <w:szCs w:val="18"/>
          <w:lang w:val="en-US" w:eastAsia="ru-RU"/>
        </w:rPr>
        <w:t>            </w:t>
      </w:r>
      <w:proofErr w:type="spellStart"/>
      <w:r w:rsidRPr="008A59DD">
        <w:rPr>
          <w:rFonts w:ascii="Consolas" w:eastAsia="Times New Roman" w:hAnsi="Consolas" w:cs="Times New Roman"/>
          <w:b/>
          <w:bCs/>
          <w:color w:val="000000"/>
          <w:sz w:val="18"/>
          <w:szCs w:val="18"/>
          <w:lang w:eastAsia="ru-RU"/>
        </w:rPr>
        <w:t>return</w:t>
      </w:r>
      <w:proofErr w:type="spellEnd"/>
      <w:r w:rsidRPr="008A59DD">
        <w:rPr>
          <w:rFonts w:ascii="Consolas" w:eastAsia="Times New Roman" w:hAnsi="Consolas" w:cs="Times New Roman"/>
          <w:color w:val="333333"/>
          <w:sz w:val="18"/>
          <w:szCs w:val="18"/>
          <w:lang w:eastAsia="ru-RU"/>
        </w:rPr>
        <w:t> </w:t>
      </w:r>
      <w:proofErr w:type="spellStart"/>
      <w:r w:rsidRPr="008A59DD">
        <w:rPr>
          <w:rFonts w:ascii="Consolas" w:eastAsia="Times New Roman" w:hAnsi="Consolas" w:cs="Times New Roman"/>
          <w:color w:val="333333"/>
          <w:sz w:val="18"/>
          <w:szCs w:val="18"/>
          <w:lang w:eastAsia="ru-RU"/>
        </w:rPr>
        <w:t>val</w:t>
      </w:r>
      <w:proofErr w:type="spellEnd"/>
      <w:r w:rsidRPr="008A59DD">
        <w:rPr>
          <w:rFonts w:ascii="Consolas" w:eastAsia="Times New Roman" w:hAnsi="Consolas" w:cs="Times New Roman"/>
          <w:color w:val="339933"/>
          <w:sz w:val="18"/>
          <w:szCs w:val="18"/>
          <w:lang w:eastAsia="ru-RU"/>
        </w:rPr>
        <w:t>;</w:t>
      </w:r>
    </w:p>
    <w:p w:rsidR="008A59DD" w:rsidRPr="008A59DD" w:rsidRDefault="008A59DD" w:rsidP="008A59DD">
      <w:pPr>
        <w:numPr>
          <w:ilvl w:val="0"/>
          <w:numId w:val="18"/>
        </w:numPr>
        <w:shd w:val="clear" w:color="auto" w:fill="FFFFFF"/>
        <w:spacing w:after="0" w:line="360" w:lineRule="atLeast"/>
        <w:textAlignment w:val="top"/>
        <w:rPr>
          <w:rFonts w:ascii="Consolas" w:eastAsia="Times New Roman" w:hAnsi="Consolas" w:cs="Times New Roman"/>
          <w:color w:val="333333"/>
          <w:sz w:val="18"/>
          <w:szCs w:val="18"/>
          <w:lang w:eastAsia="ru-RU"/>
        </w:rPr>
      </w:pPr>
      <w:r w:rsidRPr="008A59DD">
        <w:rPr>
          <w:rFonts w:ascii="Consolas" w:eastAsia="Times New Roman" w:hAnsi="Consolas" w:cs="Times New Roman"/>
          <w:color w:val="333333"/>
          <w:sz w:val="18"/>
          <w:szCs w:val="18"/>
          <w:lang w:eastAsia="ru-RU"/>
        </w:rPr>
        <w:t>        </w:t>
      </w:r>
      <w:r w:rsidRPr="008A59DD">
        <w:rPr>
          <w:rFonts w:ascii="Consolas" w:eastAsia="Times New Roman" w:hAnsi="Consolas" w:cs="Times New Roman"/>
          <w:color w:val="009900"/>
          <w:sz w:val="18"/>
          <w:szCs w:val="18"/>
          <w:lang w:eastAsia="ru-RU"/>
        </w:rPr>
        <w:t>}</w:t>
      </w:r>
    </w:p>
    <w:p w:rsidR="008A59DD" w:rsidRPr="008A59DD" w:rsidRDefault="008A59DD" w:rsidP="008A59DD">
      <w:pPr>
        <w:numPr>
          <w:ilvl w:val="0"/>
          <w:numId w:val="18"/>
        </w:numPr>
        <w:shd w:val="clear" w:color="auto" w:fill="FFFFFF"/>
        <w:spacing w:after="0" w:line="360" w:lineRule="atLeast"/>
        <w:textAlignment w:val="top"/>
        <w:rPr>
          <w:rFonts w:ascii="Consolas" w:eastAsia="Times New Roman" w:hAnsi="Consolas" w:cs="Times New Roman"/>
          <w:color w:val="333333"/>
          <w:sz w:val="18"/>
          <w:szCs w:val="18"/>
          <w:lang w:eastAsia="ru-RU"/>
        </w:rPr>
      </w:pPr>
      <w:r w:rsidRPr="008A59DD">
        <w:rPr>
          <w:rFonts w:ascii="Consolas" w:eastAsia="Times New Roman" w:hAnsi="Consolas" w:cs="Times New Roman"/>
          <w:color w:val="333333"/>
          <w:sz w:val="18"/>
          <w:szCs w:val="18"/>
          <w:lang w:eastAsia="ru-RU"/>
        </w:rPr>
        <w:t> </w:t>
      </w:r>
    </w:p>
    <w:p w:rsidR="008A59DD" w:rsidRPr="008A59DD" w:rsidRDefault="008A59DD" w:rsidP="008A59DD">
      <w:pPr>
        <w:numPr>
          <w:ilvl w:val="0"/>
          <w:numId w:val="18"/>
        </w:numPr>
        <w:shd w:val="clear" w:color="auto" w:fill="FFFFFF"/>
        <w:spacing w:after="0" w:line="360" w:lineRule="atLeast"/>
        <w:textAlignment w:val="top"/>
        <w:rPr>
          <w:rFonts w:ascii="Consolas" w:eastAsia="Times New Roman" w:hAnsi="Consolas" w:cs="Times New Roman"/>
          <w:color w:val="333333"/>
          <w:sz w:val="18"/>
          <w:szCs w:val="18"/>
          <w:lang w:eastAsia="ru-RU"/>
        </w:rPr>
      </w:pPr>
      <w:r w:rsidRPr="008A59DD">
        <w:rPr>
          <w:rFonts w:ascii="Consolas" w:eastAsia="Times New Roman" w:hAnsi="Consolas" w:cs="Times New Roman"/>
          <w:color w:val="333333"/>
          <w:sz w:val="18"/>
          <w:szCs w:val="18"/>
          <w:lang w:eastAsia="ru-RU"/>
        </w:rPr>
        <w:t>        </w:t>
      </w:r>
      <w:proofErr w:type="spellStart"/>
      <w:r w:rsidRPr="008A59DD">
        <w:rPr>
          <w:rFonts w:ascii="Consolas" w:eastAsia="Times New Roman" w:hAnsi="Consolas" w:cs="Times New Roman"/>
          <w:b/>
          <w:bCs/>
          <w:color w:val="000000"/>
          <w:sz w:val="18"/>
          <w:szCs w:val="18"/>
          <w:lang w:eastAsia="ru-RU"/>
        </w:rPr>
        <w:t>public</w:t>
      </w:r>
      <w:proofErr w:type="spellEnd"/>
      <w:r w:rsidRPr="008A59DD">
        <w:rPr>
          <w:rFonts w:ascii="Consolas" w:eastAsia="Times New Roman" w:hAnsi="Consolas" w:cs="Times New Roman"/>
          <w:color w:val="333333"/>
          <w:sz w:val="18"/>
          <w:szCs w:val="18"/>
          <w:lang w:eastAsia="ru-RU"/>
        </w:rPr>
        <w:t> </w:t>
      </w:r>
      <w:proofErr w:type="spellStart"/>
      <w:r w:rsidRPr="008A59DD">
        <w:rPr>
          <w:rFonts w:ascii="Consolas" w:eastAsia="Times New Roman" w:hAnsi="Consolas" w:cs="Times New Roman"/>
          <w:b/>
          <w:bCs/>
          <w:color w:val="000066"/>
          <w:sz w:val="18"/>
          <w:szCs w:val="18"/>
          <w:lang w:eastAsia="ru-RU"/>
        </w:rPr>
        <w:t>void</w:t>
      </w:r>
      <w:proofErr w:type="spellEnd"/>
      <w:r w:rsidRPr="008A59DD">
        <w:rPr>
          <w:rFonts w:ascii="Consolas" w:eastAsia="Times New Roman" w:hAnsi="Consolas" w:cs="Times New Roman"/>
          <w:color w:val="333333"/>
          <w:sz w:val="18"/>
          <w:szCs w:val="18"/>
          <w:lang w:eastAsia="ru-RU"/>
        </w:rPr>
        <w:t> </w:t>
      </w:r>
      <w:proofErr w:type="spellStart"/>
      <w:proofErr w:type="gramStart"/>
      <w:r w:rsidRPr="008A59DD">
        <w:rPr>
          <w:rFonts w:ascii="Consolas" w:eastAsia="Times New Roman" w:hAnsi="Consolas" w:cs="Times New Roman"/>
          <w:color w:val="333333"/>
          <w:sz w:val="18"/>
          <w:szCs w:val="18"/>
          <w:lang w:eastAsia="ru-RU"/>
        </w:rPr>
        <w:t>check</w:t>
      </w:r>
      <w:proofErr w:type="spellEnd"/>
      <w:r w:rsidRPr="008A59DD">
        <w:rPr>
          <w:rFonts w:ascii="Consolas" w:eastAsia="Times New Roman" w:hAnsi="Consolas" w:cs="Times New Roman"/>
          <w:color w:val="009900"/>
          <w:sz w:val="18"/>
          <w:szCs w:val="18"/>
          <w:lang w:eastAsia="ru-RU"/>
        </w:rPr>
        <w:t>(</w:t>
      </w:r>
      <w:proofErr w:type="gramEnd"/>
      <w:r w:rsidRPr="008A59DD">
        <w:rPr>
          <w:rFonts w:ascii="Consolas" w:eastAsia="Times New Roman" w:hAnsi="Consolas" w:cs="Times New Roman"/>
          <w:color w:val="009900"/>
          <w:sz w:val="18"/>
          <w:szCs w:val="18"/>
          <w:lang w:eastAsia="ru-RU"/>
        </w:rPr>
        <w:t>)</w:t>
      </w:r>
      <w:r w:rsidRPr="008A59DD">
        <w:rPr>
          <w:rFonts w:ascii="Consolas" w:eastAsia="Times New Roman" w:hAnsi="Consolas" w:cs="Times New Roman"/>
          <w:color w:val="333333"/>
          <w:sz w:val="18"/>
          <w:szCs w:val="18"/>
          <w:lang w:eastAsia="ru-RU"/>
        </w:rPr>
        <w:t> </w:t>
      </w:r>
      <w:r w:rsidRPr="008A59DD">
        <w:rPr>
          <w:rFonts w:ascii="Consolas" w:eastAsia="Times New Roman" w:hAnsi="Consolas" w:cs="Times New Roman"/>
          <w:color w:val="009900"/>
          <w:sz w:val="18"/>
          <w:szCs w:val="18"/>
          <w:lang w:eastAsia="ru-RU"/>
        </w:rPr>
        <w:t>{</w:t>
      </w:r>
    </w:p>
    <w:p w:rsidR="008A59DD" w:rsidRPr="008A59DD" w:rsidRDefault="008A59DD" w:rsidP="008A59DD">
      <w:pPr>
        <w:numPr>
          <w:ilvl w:val="0"/>
          <w:numId w:val="18"/>
        </w:numPr>
        <w:shd w:val="clear" w:color="auto" w:fill="F8F8F8"/>
        <w:spacing w:after="0" w:line="360" w:lineRule="atLeast"/>
        <w:textAlignment w:val="top"/>
        <w:rPr>
          <w:rFonts w:ascii="Consolas" w:eastAsia="Times New Roman" w:hAnsi="Consolas" w:cs="Times New Roman"/>
          <w:color w:val="333333"/>
          <w:sz w:val="18"/>
          <w:szCs w:val="18"/>
          <w:lang w:eastAsia="ru-RU"/>
        </w:rPr>
      </w:pPr>
      <w:r w:rsidRPr="008A59DD">
        <w:rPr>
          <w:rFonts w:ascii="Consolas" w:eastAsia="Times New Roman" w:hAnsi="Consolas" w:cs="Times New Roman"/>
          <w:color w:val="333333"/>
          <w:sz w:val="18"/>
          <w:szCs w:val="18"/>
          <w:lang w:eastAsia="ru-RU"/>
        </w:rPr>
        <w:t xml:space="preserve">            </w:t>
      </w:r>
      <w:proofErr w:type="spellStart"/>
      <w:r w:rsidRPr="008A59DD">
        <w:rPr>
          <w:rFonts w:ascii="Consolas" w:eastAsia="Times New Roman" w:hAnsi="Consolas" w:cs="Times New Roman"/>
          <w:color w:val="333333"/>
          <w:sz w:val="18"/>
          <w:szCs w:val="18"/>
          <w:lang w:eastAsia="ru-RU"/>
        </w:rPr>
        <w:t>isCheck</w:t>
      </w:r>
      <w:proofErr w:type="spellEnd"/>
      <w:r w:rsidRPr="008A59DD">
        <w:rPr>
          <w:rFonts w:ascii="Consolas" w:eastAsia="Times New Roman" w:hAnsi="Consolas" w:cs="Times New Roman"/>
          <w:color w:val="333333"/>
          <w:sz w:val="18"/>
          <w:szCs w:val="18"/>
          <w:lang w:eastAsia="ru-RU"/>
        </w:rPr>
        <w:t> </w:t>
      </w:r>
      <w:r w:rsidRPr="008A59DD">
        <w:rPr>
          <w:rFonts w:ascii="Consolas" w:eastAsia="Times New Roman" w:hAnsi="Consolas" w:cs="Times New Roman"/>
          <w:color w:val="339933"/>
          <w:sz w:val="18"/>
          <w:szCs w:val="18"/>
          <w:lang w:eastAsia="ru-RU"/>
        </w:rPr>
        <w:t>=</w:t>
      </w:r>
      <w:r w:rsidRPr="008A59DD">
        <w:rPr>
          <w:rFonts w:ascii="Consolas" w:eastAsia="Times New Roman" w:hAnsi="Consolas" w:cs="Times New Roman"/>
          <w:color w:val="333333"/>
          <w:sz w:val="18"/>
          <w:szCs w:val="18"/>
          <w:lang w:eastAsia="ru-RU"/>
        </w:rPr>
        <w:t> </w:t>
      </w:r>
      <w:proofErr w:type="spellStart"/>
      <w:r w:rsidRPr="008A59DD">
        <w:rPr>
          <w:rFonts w:ascii="Consolas" w:eastAsia="Times New Roman" w:hAnsi="Consolas" w:cs="Times New Roman"/>
          <w:b/>
          <w:bCs/>
          <w:color w:val="000066"/>
          <w:sz w:val="18"/>
          <w:szCs w:val="18"/>
          <w:lang w:eastAsia="ru-RU"/>
        </w:rPr>
        <w:t>true</w:t>
      </w:r>
      <w:proofErr w:type="spellEnd"/>
      <w:r w:rsidRPr="008A59DD">
        <w:rPr>
          <w:rFonts w:ascii="Consolas" w:eastAsia="Times New Roman" w:hAnsi="Consolas" w:cs="Times New Roman"/>
          <w:color w:val="339933"/>
          <w:sz w:val="18"/>
          <w:szCs w:val="18"/>
          <w:lang w:eastAsia="ru-RU"/>
        </w:rPr>
        <w:t>;</w:t>
      </w:r>
    </w:p>
    <w:p w:rsidR="008A59DD" w:rsidRPr="008A59DD" w:rsidRDefault="008A59DD" w:rsidP="008A59DD">
      <w:pPr>
        <w:numPr>
          <w:ilvl w:val="0"/>
          <w:numId w:val="18"/>
        </w:numPr>
        <w:shd w:val="clear" w:color="auto" w:fill="FFFFFF"/>
        <w:spacing w:after="0" w:line="360" w:lineRule="atLeast"/>
        <w:textAlignment w:val="top"/>
        <w:rPr>
          <w:rFonts w:ascii="Consolas" w:eastAsia="Times New Roman" w:hAnsi="Consolas" w:cs="Times New Roman"/>
          <w:color w:val="333333"/>
          <w:sz w:val="18"/>
          <w:szCs w:val="18"/>
          <w:lang w:eastAsia="ru-RU"/>
        </w:rPr>
      </w:pPr>
      <w:r w:rsidRPr="008A59DD">
        <w:rPr>
          <w:rFonts w:ascii="Consolas" w:eastAsia="Times New Roman" w:hAnsi="Consolas" w:cs="Times New Roman"/>
          <w:color w:val="333333"/>
          <w:sz w:val="18"/>
          <w:szCs w:val="18"/>
          <w:lang w:eastAsia="ru-RU"/>
        </w:rPr>
        <w:t>        </w:t>
      </w:r>
      <w:r w:rsidRPr="008A59DD">
        <w:rPr>
          <w:rFonts w:ascii="Consolas" w:eastAsia="Times New Roman" w:hAnsi="Consolas" w:cs="Times New Roman"/>
          <w:color w:val="009900"/>
          <w:sz w:val="18"/>
          <w:szCs w:val="18"/>
          <w:lang w:eastAsia="ru-RU"/>
        </w:rPr>
        <w:t>}</w:t>
      </w:r>
    </w:p>
    <w:p w:rsidR="008A59DD" w:rsidRPr="008A59DD" w:rsidRDefault="008A59DD" w:rsidP="008A59DD">
      <w:pPr>
        <w:numPr>
          <w:ilvl w:val="0"/>
          <w:numId w:val="18"/>
        </w:numPr>
        <w:shd w:val="clear" w:color="auto" w:fill="FFFFFF"/>
        <w:spacing w:after="0" w:line="360" w:lineRule="atLeast"/>
        <w:textAlignment w:val="top"/>
        <w:rPr>
          <w:rFonts w:ascii="Consolas" w:eastAsia="Times New Roman" w:hAnsi="Consolas" w:cs="Times New Roman"/>
          <w:color w:val="333333"/>
          <w:sz w:val="18"/>
          <w:szCs w:val="18"/>
          <w:lang w:eastAsia="ru-RU"/>
        </w:rPr>
      </w:pPr>
      <w:r w:rsidRPr="008A59DD">
        <w:rPr>
          <w:rFonts w:ascii="Consolas" w:eastAsia="Times New Roman" w:hAnsi="Consolas" w:cs="Times New Roman"/>
          <w:color w:val="333333"/>
          <w:sz w:val="18"/>
          <w:szCs w:val="18"/>
          <w:lang w:eastAsia="ru-RU"/>
        </w:rPr>
        <w:t>    </w:t>
      </w:r>
      <w:r w:rsidRPr="008A59DD">
        <w:rPr>
          <w:rFonts w:ascii="Consolas" w:eastAsia="Times New Roman" w:hAnsi="Consolas" w:cs="Times New Roman"/>
          <w:color w:val="009900"/>
          <w:sz w:val="18"/>
          <w:szCs w:val="18"/>
          <w:lang w:eastAsia="ru-RU"/>
        </w:rPr>
        <w:t>}</w:t>
      </w:r>
    </w:p>
    <w:p w:rsidR="008A59DD" w:rsidRPr="008A59DD" w:rsidRDefault="008A59DD" w:rsidP="008A59DD">
      <w:pPr>
        <w:numPr>
          <w:ilvl w:val="0"/>
          <w:numId w:val="18"/>
        </w:numPr>
        <w:shd w:val="clear" w:color="auto" w:fill="FFFFFF"/>
        <w:spacing w:after="0" w:line="360" w:lineRule="atLeast"/>
        <w:textAlignment w:val="top"/>
        <w:rPr>
          <w:rFonts w:ascii="Consolas" w:eastAsia="Times New Roman" w:hAnsi="Consolas" w:cs="Times New Roman"/>
          <w:color w:val="333333"/>
          <w:sz w:val="18"/>
          <w:szCs w:val="18"/>
          <w:lang w:eastAsia="ru-RU"/>
        </w:rPr>
      </w:pPr>
      <w:r w:rsidRPr="008A59DD">
        <w:rPr>
          <w:rFonts w:ascii="Consolas" w:eastAsia="Times New Roman" w:hAnsi="Consolas" w:cs="Times New Roman"/>
          <w:color w:val="009900"/>
          <w:sz w:val="18"/>
          <w:szCs w:val="18"/>
          <w:lang w:eastAsia="ru-RU"/>
        </w:rPr>
        <w:t>}</w:t>
      </w:r>
    </w:p>
    <w:p w:rsidR="00D1036E" w:rsidRDefault="00D1036E">
      <w:pPr>
        <w:rPr>
          <w:rFonts w:ascii="Times New Roman" w:hAnsi="Times New Roman" w:cs="Times New Roman"/>
          <w:sz w:val="24"/>
          <w:szCs w:val="24"/>
        </w:rPr>
      </w:pPr>
    </w:p>
    <w:p w:rsidR="00D1036E" w:rsidRDefault="00D1036E">
      <w:pPr>
        <w:rPr>
          <w:rFonts w:ascii="Times New Roman" w:hAnsi="Times New Roman" w:cs="Times New Roman"/>
          <w:sz w:val="24"/>
          <w:szCs w:val="24"/>
        </w:rPr>
      </w:pPr>
    </w:p>
    <w:p w:rsidR="00CE76DE" w:rsidRPr="008968DE" w:rsidRDefault="00CE76DE" w:rsidP="00C86573">
      <w:pPr>
        <w:keepNext/>
        <w:tabs>
          <w:tab w:val="num" w:pos="0"/>
        </w:tabs>
        <w:suppressAutoHyphens/>
        <w:spacing w:before="240" w:after="240" w:line="360" w:lineRule="auto"/>
        <w:ind w:left="432" w:hanging="432"/>
        <w:jc w:val="center"/>
        <w:outlineLvl w:val="0"/>
        <w:rPr>
          <w:rFonts w:ascii="Times New Roman" w:eastAsia="Times New Roman" w:hAnsi="Times New Roman" w:cs="Times New Roman"/>
          <w:b/>
          <w:bCs/>
          <w:kern w:val="1"/>
          <w:sz w:val="28"/>
          <w:szCs w:val="28"/>
          <w:lang w:eastAsia="ar-SA"/>
        </w:rPr>
      </w:pPr>
      <w:bookmarkStart w:id="12" w:name="_Toc438543107"/>
      <w:r>
        <w:rPr>
          <w:rFonts w:ascii="Times New Roman" w:eastAsia="Times New Roman" w:hAnsi="Times New Roman" w:cs="Times New Roman"/>
          <w:b/>
          <w:bCs/>
          <w:kern w:val="1"/>
          <w:sz w:val="28"/>
          <w:szCs w:val="28"/>
          <w:lang w:eastAsia="ar-SA"/>
        </w:rPr>
        <w:lastRenderedPageBreak/>
        <w:t>Заключение</w:t>
      </w:r>
      <w:bookmarkEnd w:id="12"/>
    </w:p>
    <w:p w:rsidR="00CE76DE" w:rsidRDefault="00A92F1F" w:rsidP="00C86573">
      <w:pPr>
        <w:tabs>
          <w:tab w:val="left" w:pos="5130"/>
        </w:tabs>
        <w:spacing w:line="360" w:lineRule="auto"/>
        <w:ind w:firstLine="567"/>
        <w:jc w:val="both"/>
        <w:rPr>
          <w:rFonts w:ascii="Times New Roman" w:hAnsi="Times New Roman" w:cs="Times New Roman"/>
          <w:sz w:val="24"/>
          <w:szCs w:val="24"/>
        </w:rPr>
      </w:pPr>
      <w:r w:rsidRPr="00A92F1F">
        <w:rPr>
          <w:rFonts w:ascii="Times New Roman" w:hAnsi="Times New Roman" w:cs="Times New Roman"/>
          <w:sz w:val="24"/>
          <w:szCs w:val="24"/>
        </w:rPr>
        <w:t xml:space="preserve">Выполненная </w:t>
      </w:r>
      <w:r>
        <w:rPr>
          <w:rFonts w:ascii="Times New Roman" w:hAnsi="Times New Roman" w:cs="Times New Roman"/>
          <w:sz w:val="24"/>
          <w:szCs w:val="24"/>
        </w:rPr>
        <w:t>программная разработка</w:t>
      </w:r>
      <w:r w:rsidRPr="00A92F1F">
        <w:rPr>
          <w:rFonts w:ascii="Times New Roman" w:hAnsi="Times New Roman" w:cs="Times New Roman"/>
          <w:sz w:val="24"/>
          <w:szCs w:val="24"/>
        </w:rPr>
        <w:t xml:space="preserve"> соответствует заданию на </w:t>
      </w:r>
      <w:r>
        <w:rPr>
          <w:rFonts w:ascii="Times New Roman" w:hAnsi="Times New Roman" w:cs="Times New Roman"/>
          <w:sz w:val="24"/>
          <w:szCs w:val="24"/>
        </w:rPr>
        <w:t>курсовую работу</w:t>
      </w:r>
      <w:r w:rsidRPr="00A92F1F">
        <w:rPr>
          <w:rFonts w:ascii="Times New Roman" w:hAnsi="Times New Roman" w:cs="Times New Roman"/>
          <w:sz w:val="24"/>
          <w:szCs w:val="24"/>
        </w:rPr>
        <w:t>.</w:t>
      </w:r>
      <w:r w:rsidR="002F79A1">
        <w:rPr>
          <w:rFonts w:ascii="Times New Roman" w:hAnsi="Times New Roman" w:cs="Times New Roman"/>
          <w:sz w:val="24"/>
          <w:szCs w:val="24"/>
        </w:rPr>
        <w:t xml:space="preserve"> </w:t>
      </w:r>
      <w:r w:rsidR="00E048C7" w:rsidRPr="00E048C7">
        <w:rPr>
          <w:rFonts w:ascii="Times New Roman" w:hAnsi="Times New Roman" w:cs="Times New Roman"/>
          <w:sz w:val="24"/>
          <w:szCs w:val="24"/>
        </w:rPr>
        <w:t xml:space="preserve">Результатом работы </w:t>
      </w:r>
      <w:r w:rsidR="00E048C7">
        <w:rPr>
          <w:rFonts w:ascii="Times New Roman" w:hAnsi="Times New Roman" w:cs="Times New Roman"/>
          <w:sz w:val="24"/>
          <w:szCs w:val="24"/>
        </w:rPr>
        <w:t>создано приложение</w:t>
      </w:r>
      <w:r w:rsidR="00E048C7" w:rsidRPr="00E048C7">
        <w:rPr>
          <w:rFonts w:ascii="Times New Roman" w:hAnsi="Times New Roman" w:cs="Times New Roman"/>
          <w:sz w:val="24"/>
          <w:szCs w:val="24"/>
        </w:rPr>
        <w:t>, которо</w:t>
      </w:r>
      <w:r w:rsidR="00E048C7">
        <w:rPr>
          <w:rFonts w:ascii="Times New Roman" w:hAnsi="Times New Roman" w:cs="Times New Roman"/>
          <w:sz w:val="24"/>
          <w:szCs w:val="24"/>
        </w:rPr>
        <w:t xml:space="preserve">е находит в нём кратчайший путь. </w:t>
      </w:r>
      <w:r w:rsidR="002F79A1">
        <w:rPr>
          <w:rFonts w:ascii="Times New Roman" w:hAnsi="Times New Roman" w:cs="Times New Roman"/>
          <w:sz w:val="24"/>
          <w:szCs w:val="24"/>
        </w:rPr>
        <w:t xml:space="preserve">Была изучена документация, </w:t>
      </w:r>
      <w:r>
        <w:rPr>
          <w:rFonts w:ascii="Times New Roman" w:hAnsi="Times New Roman" w:cs="Times New Roman"/>
          <w:sz w:val="24"/>
          <w:szCs w:val="24"/>
          <w:lang w:val="en-US"/>
        </w:rPr>
        <w:t>JDK</w:t>
      </w:r>
      <w:r w:rsidRPr="00A92F1F">
        <w:rPr>
          <w:rFonts w:ascii="Times New Roman" w:hAnsi="Times New Roman" w:cs="Times New Roman"/>
          <w:sz w:val="24"/>
          <w:szCs w:val="24"/>
        </w:rPr>
        <w:t xml:space="preserve"> 1.8</w:t>
      </w:r>
      <w:r>
        <w:rPr>
          <w:rFonts w:ascii="Times New Roman" w:hAnsi="Times New Roman" w:cs="Times New Roman"/>
          <w:sz w:val="24"/>
          <w:szCs w:val="24"/>
        </w:rPr>
        <w:t>, ряда используемых сторонних библиотек</w:t>
      </w:r>
      <w:r w:rsidR="00371A78">
        <w:rPr>
          <w:rFonts w:ascii="Times New Roman" w:hAnsi="Times New Roman" w:cs="Times New Roman"/>
          <w:sz w:val="24"/>
          <w:szCs w:val="24"/>
        </w:rPr>
        <w:t xml:space="preserve"> и протоколов</w:t>
      </w:r>
      <w:r w:rsidR="002F79A1">
        <w:rPr>
          <w:rFonts w:ascii="Times New Roman" w:hAnsi="Times New Roman" w:cs="Times New Roman"/>
          <w:sz w:val="24"/>
          <w:szCs w:val="24"/>
        </w:rPr>
        <w:t>. Были разработаны</w:t>
      </w:r>
      <w:r>
        <w:rPr>
          <w:rFonts w:ascii="Times New Roman" w:hAnsi="Times New Roman" w:cs="Times New Roman"/>
          <w:sz w:val="24"/>
          <w:szCs w:val="24"/>
        </w:rPr>
        <w:t xml:space="preserve"> все необходимые классы. Проведена сборка программы и проверка её работоспособности.</w:t>
      </w:r>
    </w:p>
    <w:p w:rsidR="00CE76DE" w:rsidRPr="008968DE" w:rsidRDefault="00CE76DE" w:rsidP="00C86573">
      <w:pPr>
        <w:keepNext/>
        <w:tabs>
          <w:tab w:val="num" w:pos="0"/>
        </w:tabs>
        <w:suppressAutoHyphens/>
        <w:spacing w:before="240" w:after="240" w:line="360" w:lineRule="auto"/>
        <w:ind w:left="432" w:hanging="432"/>
        <w:jc w:val="center"/>
        <w:outlineLvl w:val="0"/>
        <w:rPr>
          <w:rFonts w:ascii="Times New Roman" w:eastAsia="Times New Roman" w:hAnsi="Times New Roman" w:cs="Times New Roman"/>
          <w:b/>
          <w:bCs/>
          <w:kern w:val="1"/>
          <w:sz w:val="28"/>
          <w:szCs w:val="28"/>
          <w:lang w:eastAsia="ar-SA"/>
        </w:rPr>
      </w:pPr>
      <w:bookmarkStart w:id="13" w:name="_Toc438543108"/>
      <w:r>
        <w:rPr>
          <w:rFonts w:ascii="Times New Roman" w:eastAsia="Times New Roman" w:hAnsi="Times New Roman" w:cs="Times New Roman"/>
          <w:b/>
          <w:bCs/>
          <w:kern w:val="1"/>
          <w:sz w:val="28"/>
          <w:szCs w:val="28"/>
          <w:lang w:eastAsia="ar-SA"/>
        </w:rPr>
        <w:t>Список использованной литературы</w:t>
      </w:r>
      <w:bookmarkEnd w:id="13"/>
    </w:p>
    <w:p w:rsidR="007E7B6B" w:rsidRPr="00676F88" w:rsidRDefault="00371A78" w:rsidP="00C86573">
      <w:pPr>
        <w:pStyle w:val="a3"/>
        <w:numPr>
          <w:ilvl w:val="0"/>
          <w:numId w:val="26"/>
        </w:numPr>
        <w:tabs>
          <w:tab w:val="left" w:pos="5130"/>
        </w:tabs>
        <w:spacing w:line="360" w:lineRule="auto"/>
        <w:jc w:val="both"/>
        <w:rPr>
          <w:rFonts w:ascii="Times New Roman" w:hAnsi="Times New Roman" w:cs="Times New Roman"/>
          <w:sz w:val="24"/>
          <w:szCs w:val="24"/>
        </w:rPr>
      </w:pPr>
      <w:r w:rsidRPr="001167B1">
        <w:rPr>
          <w:rFonts w:ascii="Times New Roman" w:hAnsi="Times New Roman" w:cs="Times New Roman"/>
          <w:sz w:val="24"/>
          <w:szCs w:val="24"/>
        </w:rPr>
        <w:t>Электронна</w:t>
      </w:r>
      <w:r w:rsidR="00D6278F" w:rsidRPr="001167B1">
        <w:rPr>
          <w:rFonts w:ascii="Times New Roman" w:hAnsi="Times New Roman" w:cs="Times New Roman"/>
          <w:sz w:val="24"/>
          <w:szCs w:val="24"/>
        </w:rPr>
        <w:t>я энциклопедия Википедия</w:t>
      </w:r>
      <w:r w:rsidR="007E7B6B" w:rsidRPr="00676F88">
        <w:rPr>
          <w:rFonts w:ascii="Times New Roman" w:hAnsi="Times New Roman" w:cs="Times New Roman"/>
          <w:sz w:val="24"/>
          <w:szCs w:val="24"/>
        </w:rPr>
        <w:t xml:space="preserve"> </w:t>
      </w:r>
      <w:r w:rsidR="00D6278F" w:rsidRPr="001167B1">
        <w:rPr>
          <w:rFonts w:ascii="Times New Roman" w:hAnsi="Times New Roman" w:cs="Times New Roman"/>
          <w:sz w:val="24"/>
          <w:szCs w:val="24"/>
        </w:rPr>
        <w:t>//</w:t>
      </w:r>
      <w:r w:rsidR="007E7B6B" w:rsidRPr="00676F88">
        <w:rPr>
          <w:rFonts w:ascii="Times New Roman" w:hAnsi="Times New Roman" w:cs="Times New Roman"/>
          <w:sz w:val="24"/>
          <w:szCs w:val="24"/>
        </w:rPr>
        <w:t xml:space="preserve"> </w:t>
      </w:r>
      <w:proofErr w:type="spellStart"/>
      <w:r w:rsidR="007E7B6B" w:rsidRPr="001167B1">
        <w:rPr>
          <w:rFonts w:ascii="Times New Roman" w:hAnsi="Times New Roman" w:cs="Times New Roman"/>
          <w:sz w:val="24"/>
          <w:szCs w:val="24"/>
        </w:rPr>
        <w:t>Backtracking</w:t>
      </w:r>
      <w:proofErr w:type="spellEnd"/>
      <w:r w:rsidR="00D34406" w:rsidRPr="001167B1">
        <w:rPr>
          <w:rFonts w:ascii="Times New Roman" w:hAnsi="Times New Roman" w:cs="Times New Roman"/>
          <w:sz w:val="24"/>
          <w:szCs w:val="24"/>
        </w:rPr>
        <w:t>.</w:t>
      </w:r>
      <w:r w:rsidR="00D6278F" w:rsidRPr="001167B1">
        <w:rPr>
          <w:rFonts w:ascii="Times New Roman" w:hAnsi="Times New Roman" w:cs="Times New Roman"/>
          <w:sz w:val="24"/>
          <w:szCs w:val="24"/>
        </w:rPr>
        <w:t xml:space="preserve"> </w:t>
      </w:r>
      <w:r w:rsidRPr="001167B1">
        <w:rPr>
          <w:rFonts w:ascii="Times New Roman" w:hAnsi="Times New Roman" w:cs="Times New Roman"/>
          <w:sz w:val="24"/>
          <w:szCs w:val="24"/>
          <w:lang w:val="en-US"/>
        </w:rPr>
        <w:t>URL</w:t>
      </w:r>
      <w:r w:rsidRPr="00676F88">
        <w:rPr>
          <w:rFonts w:ascii="Times New Roman" w:hAnsi="Times New Roman" w:cs="Times New Roman"/>
          <w:sz w:val="24"/>
          <w:szCs w:val="24"/>
        </w:rPr>
        <w:t xml:space="preserve">: </w:t>
      </w:r>
      <w:hyperlink r:id="rId12" w:history="1">
        <w:r w:rsidR="007E7B6B" w:rsidRPr="001167B1">
          <w:rPr>
            <w:rStyle w:val="a4"/>
            <w:rFonts w:ascii="Times New Roman" w:hAnsi="Times New Roman" w:cs="Times New Roman"/>
            <w:sz w:val="24"/>
            <w:szCs w:val="24"/>
            <w:lang w:val="en-US"/>
          </w:rPr>
          <w:t>https</w:t>
        </w:r>
        <w:r w:rsidR="007E7B6B" w:rsidRPr="00676F88">
          <w:rPr>
            <w:rStyle w:val="a4"/>
            <w:rFonts w:ascii="Times New Roman" w:hAnsi="Times New Roman" w:cs="Times New Roman"/>
            <w:sz w:val="24"/>
            <w:szCs w:val="24"/>
          </w:rPr>
          <w:t>://</w:t>
        </w:r>
        <w:proofErr w:type="spellStart"/>
        <w:r w:rsidR="007E7B6B" w:rsidRPr="001167B1">
          <w:rPr>
            <w:rStyle w:val="a4"/>
            <w:rFonts w:ascii="Times New Roman" w:hAnsi="Times New Roman" w:cs="Times New Roman"/>
            <w:sz w:val="24"/>
            <w:szCs w:val="24"/>
            <w:lang w:val="en-US"/>
          </w:rPr>
          <w:t>en</w:t>
        </w:r>
        <w:proofErr w:type="spellEnd"/>
        <w:r w:rsidR="007E7B6B" w:rsidRPr="00676F88">
          <w:rPr>
            <w:rStyle w:val="a4"/>
            <w:rFonts w:ascii="Times New Roman" w:hAnsi="Times New Roman" w:cs="Times New Roman"/>
            <w:sz w:val="24"/>
            <w:szCs w:val="24"/>
          </w:rPr>
          <w:t>.</w:t>
        </w:r>
        <w:proofErr w:type="spellStart"/>
        <w:r w:rsidR="007E7B6B" w:rsidRPr="001167B1">
          <w:rPr>
            <w:rStyle w:val="a4"/>
            <w:rFonts w:ascii="Times New Roman" w:hAnsi="Times New Roman" w:cs="Times New Roman"/>
            <w:sz w:val="24"/>
            <w:szCs w:val="24"/>
            <w:lang w:val="en-US"/>
          </w:rPr>
          <w:t>wikipedia</w:t>
        </w:r>
        <w:proofErr w:type="spellEnd"/>
        <w:r w:rsidR="007E7B6B" w:rsidRPr="00676F88">
          <w:rPr>
            <w:rStyle w:val="a4"/>
            <w:rFonts w:ascii="Times New Roman" w:hAnsi="Times New Roman" w:cs="Times New Roman"/>
            <w:sz w:val="24"/>
            <w:szCs w:val="24"/>
          </w:rPr>
          <w:t>.</w:t>
        </w:r>
        <w:r w:rsidR="007E7B6B" w:rsidRPr="001167B1">
          <w:rPr>
            <w:rStyle w:val="a4"/>
            <w:rFonts w:ascii="Times New Roman" w:hAnsi="Times New Roman" w:cs="Times New Roman"/>
            <w:sz w:val="24"/>
            <w:szCs w:val="24"/>
            <w:lang w:val="en-US"/>
          </w:rPr>
          <w:t>org</w:t>
        </w:r>
        <w:r w:rsidR="007E7B6B" w:rsidRPr="00676F88">
          <w:rPr>
            <w:rStyle w:val="a4"/>
            <w:rFonts w:ascii="Times New Roman" w:hAnsi="Times New Roman" w:cs="Times New Roman"/>
            <w:sz w:val="24"/>
            <w:szCs w:val="24"/>
          </w:rPr>
          <w:t>/</w:t>
        </w:r>
        <w:r w:rsidR="007E7B6B" w:rsidRPr="001167B1">
          <w:rPr>
            <w:rStyle w:val="a4"/>
            <w:rFonts w:ascii="Times New Roman" w:hAnsi="Times New Roman" w:cs="Times New Roman"/>
            <w:sz w:val="24"/>
            <w:szCs w:val="24"/>
            <w:lang w:val="en-US"/>
          </w:rPr>
          <w:t>wiki</w:t>
        </w:r>
        <w:r w:rsidR="007E7B6B" w:rsidRPr="00676F88">
          <w:rPr>
            <w:rStyle w:val="a4"/>
            <w:rFonts w:ascii="Times New Roman" w:hAnsi="Times New Roman" w:cs="Times New Roman"/>
            <w:sz w:val="24"/>
            <w:szCs w:val="24"/>
          </w:rPr>
          <w:t>/</w:t>
        </w:r>
        <w:r w:rsidR="007E7B6B" w:rsidRPr="001167B1">
          <w:rPr>
            <w:rStyle w:val="a4"/>
            <w:rFonts w:ascii="Times New Roman" w:hAnsi="Times New Roman" w:cs="Times New Roman"/>
            <w:sz w:val="24"/>
            <w:szCs w:val="24"/>
            <w:lang w:val="en-US"/>
          </w:rPr>
          <w:t>Backtracking</w:t>
        </w:r>
      </w:hyperlink>
      <w:r w:rsidR="008219A1" w:rsidRPr="00676F88">
        <w:rPr>
          <w:rFonts w:ascii="Times New Roman" w:hAnsi="Times New Roman" w:cs="Times New Roman"/>
          <w:sz w:val="24"/>
          <w:szCs w:val="24"/>
        </w:rPr>
        <w:t xml:space="preserve"> </w:t>
      </w:r>
    </w:p>
    <w:p w:rsidR="00371A78" w:rsidRPr="001167B1" w:rsidRDefault="008219A1" w:rsidP="00C86573">
      <w:pPr>
        <w:pStyle w:val="a3"/>
        <w:numPr>
          <w:ilvl w:val="0"/>
          <w:numId w:val="26"/>
        </w:numPr>
        <w:tabs>
          <w:tab w:val="left" w:pos="5130"/>
        </w:tabs>
        <w:spacing w:line="360" w:lineRule="auto"/>
        <w:jc w:val="both"/>
        <w:rPr>
          <w:rFonts w:ascii="Times New Roman" w:hAnsi="Times New Roman" w:cs="Times New Roman"/>
          <w:sz w:val="24"/>
          <w:szCs w:val="24"/>
          <w:lang w:val="en-US"/>
        </w:rPr>
      </w:pPr>
      <w:r w:rsidRPr="001167B1">
        <w:rPr>
          <w:rFonts w:ascii="Times New Roman" w:hAnsi="Times New Roman" w:cs="Times New Roman"/>
          <w:sz w:val="24"/>
          <w:szCs w:val="24"/>
          <w:lang w:val="en-US"/>
        </w:rPr>
        <w:t>Oracle Documentation</w:t>
      </w:r>
      <w:r w:rsidR="001167B1" w:rsidRPr="001167B1">
        <w:rPr>
          <w:rFonts w:ascii="Times New Roman" w:hAnsi="Times New Roman" w:cs="Times New Roman"/>
          <w:sz w:val="24"/>
          <w:szCs w:val="24"/>
          <w:lang w:val="en-US"/>
        </w:rPr>
        <w:t xml:space="preserve"> </w:t>
      </w:r>
      <w:r w:rsidR="00371A78" w:rsidRPr="001167B1">
        <w:rPr>
          <w:rFonts w:ascii="Times New Roman" w:hAnsi="Times New Roman" w:cs="Times New Roman"/>
          <w:sz w:val="24"/>
          <w:szCs w:val="24"/>
          <w:lang w:val="en-US"/>
        </w:rPr>
        <w:t>//</w:t>
      </w:r>
      <w:r w:rsidRPr="001167B1">
        <w:rPr>
          <w:rFonts w:ascii="Times New Roman" w:hAnsi="Times New Roman" w:cs="Times New Roman"/>
          <w:sz w:val="24"/>
          <w:szCs w:val="24"/>
          <w:lang w:val="en-US"/>
        </w:rPr>
        <w:t xml:space="preserve"> </w:t>
      </w:r>
      <w:proofErr w:type="gramStart"/>
      <w:r w:rsidRPr="001167B1">
        <w:rPr>
          <w:rFonts w:ascii="Times New Roman" w:hAnsi="Times New Roman" w:cs="Times New Roman"/>
          <w:sz w:val="24"/>
          <w:szCs w:val="24"/>
          <w:lang w:val="en-US"/>
        </w:rPr>
        <w:t>The</w:t>
      </w:r>
      <w:proofErr w:type="gramEnd"/>
      <w:r w:rsidRPr="001167B1">
        <w:rPr>
          <w:rFonts w:ascii="Times New Roman" w:hAnsi="Times New Roman" w:cs="Times New Roman"/>
          <w:sz w:val="24"/>
          <w:szCs w:val="24"/>
          <w:lang w:val="en-US"/>
        </w:rPr>
        <w:t xml:space="preserve"> Java Tutorials</w:t>
      </w:r>
      <w:r w:rsidR="00D6278F" w:rsidRPr="001167B1">
        <w:rPr>
          <w:rFonts w:ascii="Times New Roman" w:hAnsi="Times New Roman" w:cs="Times New Roman"/>
          <w:sz w:val="24"/>
          <w:szCs w:val="24"/>
          <w:lang w:val="en-US"/>
        </w:rPr>
        <w:t xml:space="preserve">. </w:t>
      </w:r>
      <w:r w:rsidR="00371A78" w:rsidRPr="001167B1">
        <w:rPr>
          <w:rFonts w:ascii="Times New Roman" w:hAnsi="Times New Roman" w:cs="Times New Roman"/>
          <w:sz w:val="24"/>
          <w:szCs w:val="24"/>
          <w:lang w:val="en-US"/>
        </w:rPr>
        <w:t xml:space="preserve">URL: </w:t>
      </w:r>
      <w:hyperlink r:id="rId13" w:history="1">
        <w:r w:rsidRPr="001167B1">
          <w:rPr>
            <w:rStyle w:val="a4"/>
            <w:rFonts w:ascii="Times New Roman" w:hAnsi="Times New Roman" w:cs="Times New Roman"/>
            <w:sz w:val="24"/>
            <w:szCs w:val="24"/>
            <w:lang w:val="en-US"/>
          </w:rPr>
          <w:t>https://docs.oracle.com/javase/tutorial/</w:t>
        </w:r>
      </w:hyperlink>
      <w:r w:rsidRPr="001167B1">
        <w:rPr>
          <w:rFonts w:ascii="Times New Roman" w:hAnsi="Times New Roman" w:cs="Times New Roman"/>
          <w:sz w:val="24"/>
          <w:szCs w:val="24"/>
          <w:lang w:val="en-US"/>
        </w:rPr>
        <w:t xml:space="preserve"> </w:t>
      </w:r>
    </w:p>
    <w:p w:rsidR="007E7B6B" w:rsidRPr="001167B1" w:rsidRDefault="008219A1" w:rsidP="00C86573">
      <w:pPr>
        <w:pStyle w:val="a3"/>
        <w:numPr>
          <w:ilvl w:val="0"/>
          <w:numId w:val="26"/>
        </w:numPr>
        <w:tabs>
          <w:tab w:val="left" w:pos="5130"/>
        </w:tabs>
        <w:spacing w:line="360" w:lineRule="auto"/>
        <w:jc w:val="both"/>
        <w:rPr>
          <w:rFonts w:ascii="Times New Roman" w:hAnsi="Times New Roman" w:cs="Times New Roman"/>
          <w:sz w:val="24"/>
          <w:szCs w:val="24"/>
          <w:lang w:val="en-US"/>
        </w:rPr>
      </w:pPr>
      <w:proofErr w:type="spellStart"/>
      <w:r w:rsidRPr="001167B1">
        <w:rPr>
          <w:rFonts w:ascii="Times New Roman" w:hAnsi="Times New Roman" w:cs="Times New Roman"/>
          <w:sz w:val="24"/>
          <w:szCs w:val="24"/>
          <w:lang w:val="en-US"/>
        </w:rPr>
        <w:t>TutorialsPoint</w:t>
      </w:r>
      <w:proofErr w:type="spellEnd"/>
      <w:r w:rsidRPr="001167B1">
        <w:rPr>
          <w:rFonts w:ascii="Times New Roman" w:hAnsi="Times New Roman" w:cs="Times New Roman"/>
          <w:sz w:val="24"/>
          <w:szCs w:val="24"/>
          <w:lang w:val="en-US"/>
        </w:rPr>
        <w:t xml:space="preserve"> </w:t>
      </w:r>
      <w:r w:rsidR="00371A78" w:rsidRPr="001167B1">
        <w:rPr>
          <w:rFonts w:ascii="Times New Roman" w:hAnsi="Times New Roman" w:cs="Times New Roman"/>
          <w:sz w:val="24"/>
          <w:szCs w:val="24"/>
          <w:lang w:val="en-US"/>
        </w:rPr>
        <w:t>//</w:t>
      </w:r>
      <w:r w:rsidRPr="001167B1">
        <w:rPr>
          <w:rFonts w:ascii="Times New Roman" w:hAnsi="Times New Roman" w:cs="Times New Roman"/>
          <w:sz w:val="24"/>
          <w:szCs w:val="24"/>
          <w:lang w:val="en-US"/>
        </w:rPr>
        <w:t xml:space="preserve"> </w:t>
      </w:r>
      <w:proofErr w:type="spellStart"/>
      <w:r w:rsidR="007E7B6B" w:rsidRPr="001167B1">
        <w:rPr>
          <w:rFonts w:ascii="Times New Roman" w:hAnsi="Times New Roman" w:cs="Times New Roman"/>
          <w:sz w:val="24"/>
          <w:szCs w:val="24"/>
          <w:lang w:val="en-US"/>
        </w:rPr>
        <w:t>LinkedList</w:t>
      </w:r>
      <w:proofErr w:type="spellEnd"/>
      <w:r w:rsidRPr="001167B1">
        <w:rPr>
          <w:rFonts w:ascii="Times New Roman" w:hAnsi="Times New Roman" w:cs="Times New Roman"/>
          <w:sz w:val="24"/>
          <w:szCs w:val="24"/>
          <w:lang w:val="en-US"/>
        </w:rPr>
        <w:t xml:space="preserve"> Tutorial</w:t>
      </w:r>
      <w:r w:rsidR="00D6278F" w:rsidRPr="001167B1">
        <w:rPr>
          <w:rFonts w:ascii="Times New Roman" w:hAnsi="Times New Roman" w:cs="Times New Roman"/>
          <w:sz w:val="24"/>
          <w:szCs w:val="24"/>
          <w:lang w:val="en-US"/>
        </w:rPr>
        <w:t xml:space="preserve">. </w:t>
      </w:r>
      <w:r w:rsidR="00371A78" w:rsidRPr="001167B1">
        <w:rPr>
          <w:rFonts w:ascii="Times New Roman" w:hAnsi="Times New Roman" w:cs="Times New Roman"/>
          <w:sz w:val="24"/>
          <w:szCs w:val="24"/>
          <w:lang w:val="en-US"/>
        </w:rPr>
        <w:t xml:space="preserve">URL: </w:t>
      </w:r>
      <w:hyperlink r:id="rId14" w:history="1">
        <w:r w:rsidR="007E7B6B" w:rsidRPr="001167B1">
          <w:rPr>
            <w:rStyle w:val="a4"/>
            <w:rFonts w:ascii="Times New Roman" w:hAnsi="Times New Roman" w:cs="Times New Roman"/>
            <w:sz w:val="24"/>
            <w:szCs w:val="24"/>
            <w:lang w:val="en-US"/>
          </w:rPr>
          <w:t>http://www.tutorialspoint.com/java/java_linkedlist_class.htm</w:t>
        </w:r>
      </w:hyperlink>
      <w:r w:rsidRPr="001167B1">
        <w:rPr>
          <w:rFonts w:ascii="Times New Roman" w:hAnsi="Times New Roman" w:cs="Times New Roman"/>
          <w:sz w:val="24"/>
          <w:szCs w:val="24"/>
          <w:lang w:val="en-US"/>
        </w:rPr>
        <w:t xml:space="preserve"> </w:t>
      </w:r>
    </w:p>
    <w:p w:rsidR="00371A78" w:rsidRPr="001167B1" w:rsidRDefault="005A7CFF" w:rsidP="00C86573">
      <w:pPr>
        <w:pStyle w:val="a3"/>
        <w:numPr>
          <w:ilvl w:val="0"/>
          <w:numId w:val="26"/>
        </w:numPr>
        <w:tabs>
          <w:tab w:val="left" w:pos="5130"/>
        </w:tabs>
        <w:spacing w:line="360" w:lineRule="auto"/>
        <w:jc w:val="both"/>
        <w:rPr>
          <w:rFonts w:ascii="Times New Roman" w:hAnsi="Times New Roman" w:cs="Times New Roman"/>
          <w:sz w:val="24"/>
          <w:szCs w:val="24"/>
          <w:lang w:val="en-US"/>
        </w:rPr>
      </w:pPr>
      <w:r w:rsidRPr="001167B1">
        <w:rPr>
          <w:rFonts w:ascii="Times New Roman" w:hAnsi="Times New Roman" w:cs="Times New Roman"/>
          <w:sz w:val="24"/>
          <w:szCs w:val="24"/>
          <w:lang w:val="en-US"/>
        </w:rPr>
        <w:t xml:space="preserve">Think Labyrinth </w:t>
      </w:r>
      <w:r w:rsidR="00371A78" w:rsidRPr="001167B1">
        <w:rPr>
          <w:rFonts w:ascii="Times New Roman" w:hAnsi="Times New Roman" w:cs="Times New Roman"/>
          <w:sz w:val="24"/>
          <w:szCs w:val="24"/>
          <w:lang w:val="en-US"/>
        </w:rPr>
        <w:t>//</w:t>
      </w:r>
      <w:r w:rsidRPr="001167B1">
        <w:rPr>
          <w:rFonts w:ascii="Times New Roman" w:hAnsi="Times New Roman" w:cs="Times New Roman"/>
          <w:sz w:val="24"/>
          <w:szCs w:val="24"/>
          <w:lang w:val="en-US"/>
        </w:rPr>
        <w:t xml:space="preserve"> Labyrinth </w:t>
      </w:r>
      <w:proofErr w:type="spellStart"/>
      <w:r w:rsidRPr="001167B1">
        <w:rPr>
          <w:rFonts w:ascii="Times New Roman" w:hAnsi="Times New Roman" w:cs="Times New Roman"/>
          <w:sz w:val="24"/>
          <w:szCs w:val="24"/>
          <w:lang w:val="en-US"/>
        </w:rPr>
        <w:t>algrithm</w:t>
      </w:r>
      <w:proofErr w:type="spellEnd"/>
      <w:r w:rsidR="00D6278F" w:rsidRPr="001167B1">
        <w:rPr>
          <w:rFonts w:ascii="Times New Roman" w:hAnsi="Times New Roman" w:cs="Times New Roman"/>
          <w:sz w:val="24"/>
          <w:szCs w:val="24"/>
          <w:lang w:val="en-US"/>
        </w:rPr>
        <w:t xml:space="preserve">. </w:t>
      </w:r>
      <w:r w:rsidR="00371A78" w:rsidRPr="001167B1">
        <w:rPr>
          <w:rFonts w:ascii="Times New Roman" w:hAnsi="Times New Roman" w:cs="Times New Roman"/>
          <w:sz w:val="24"/>
          <w:szCs w:val="24"/>
          <w:lang w:val="en-US"/>
        </w:rPr>
        <w:t xml:space="preserve">URL: </w:t>
      </w:r>
      <w:hyperlink r:id="rId15" w:history="1">
        <w:r w:rsidRPr="001167B1">
          <w:rPr>
            <w:rStyle w:val="a4"/>
            <w:rFonts w:ascii="Times New Roman" w:hAnsi="Times New Roman" w:cs="Times New Roman"/>
            <w:sz w:val="24"/>
            <w:szCs w:val="24"/>
            <w:lang w:val="en-US"/>
          </w:rPr>
          <w:t>http://www.astrolog.org/labyrnth/algrithm.htm</w:t>
        </w:r>
      </w:hyperlink>
      <w:r w:rsidRPr="001167B1">
        <w:rPr>
          <w:rFonts w:ascii="Times New Roman" w:hAnsi="Times New Roman" w:cs="Times New Roman"/>
          <w:sz w:val="24"/>
          <w:szCs w:val="24"/>
          <w:lang w:val="en-US"/>
        </w:rPr>
        <w:t xml:space="preserve"> </w:t>
      </w:r>
    </w:p>
    <w:p w:rsidR="00371A78" w:rsidRPr="001167B1" w:rsidRDefault="007E7B6B" w:rsidP="00C86573">
      <w:pPr>
        <w:pStyle w:val="a3"/>
        <w:numPr>
          <w:ilvl w:val="0"/>
          <w:numId w:val="26"/>
        </w:numPr>
        <w:tabs>
          <w:tab w:val="left" w:pos="5130"/>
        </w:tabs>
        <w:spacing w:line="360" w:lineRule="auto"/>
        <w:jc w:val="both"/>
        <w:rPr>
          <w:rFonts w:ascii="Times New Roman" w:hAnsi="Times New Roman" w:cs="Times New Roman"/>
          <w:sz w:val="24"/>
          <w:szCs w:val="24"/>
          <w:lang w:val="en-US"/>
        </w:rPr>
      </w:pPr>
      <w:proofErr w:type="spellStart"/>
      <w:r w:rsidRPr="001167B1">
        <w:rPr>
          <w:rFonts w:ascii="Times New Roman" w:hAnsi="Times New Roman" w:cs="Times New Roman"/>
          <w:sz w:val="24"/>
          <w:szCs w:val="24"/>
          <w:lang w:val="en-US"/>
        </w:rPr>
        <w:t>Jamisbuck</w:t>
      </w:r>
      <w:proofErr w:type="spellEnd"/>
      <w:r w:rsidRPr="001167B1">
        <w:rPr>
          <w:rFonts w:ascii="Times New Roman" w:hAnsi="Times New Roman" w:cs="Times New Roman"/>
          <w:sz w:val="24"/>
          <w:szCs w:val="24"/>
          <w:lang w:val="en-US"/>
        </w:rPr>
        <w:t xml:space="preserve"> </w:t>
      </w:r>
      <w:r w:rsidR="00371A78" w:rsidRPr="001167B1">
        <w:rPr>
          <w:rFonts w:ascii="Times New Roman" w:hAnsi="Times New Roman" w:cs="Times New Roman"/>
          <w:sz w:val="24"/>
          <w:szCs w:val="24"/>
          <w:lang w:val="en-US"/>
        </w:rPr>
        <w:t>//</w:t>
      </w:r>
      <w:r w:rsidR="00410AE2" w:rsidRPr="001167B1">
        <w:rPr>
          <w:rFonts w:ascii="Times New Roman" w:hAnsi="Times New Roman" w:cs="Times New Roman"/>
          <w:sz w:val="24"/>
          <w:szCs w:val="24"/>
          <w:lang w:val="en-US"/>
        </w:rPr>
        <w:t xml:space="preserve"> </w:t>
      </w:r>
      <w:r w:rsidRPr="001167B1">
        <w:rPr>
          <w:rFonts w:ascii="Times New Roman" w:hAnsi="Times New Roman" w:cs="Times New Roman"/>
          <w:sz w:val="24"/>
          <w:szCs w:val="24"/>
          <w:lang w:val="en-US"/>
        </w:rPr>
        <w:t>Mazes</w:t>
      </w:r>
      <w:r w:rsidR="00D6278F" w:rsidRPr="001167B1">
        <w:rPr>
          <w:rFonts w:ascii="Times New Roman" w:hAnsi="Times New Roman" w:cs="Times New Roman"/>
          <w:sz w:val="24"/>
          <w:szCs w:val="24"/>
          <w:lang w:val="en-US"/>
        </w:rPr>
        <w:t xml:space="preserve">. </w:t>
      </w:r>
      <w:r w:rsidR="00371A78" w:rsidRPr="001167B1">
        <w:rPr>
          <w:rFonts w:ascii="Times New Roman" w:hAnsi="Times New Roman" w:cs="Times New Roman"/>
          <w:sz w:val="24"/>
          <w:szCs w:val="24"/>
          <w:lang w:val="en-US"/>
        </w:rPr>
        <w:t xml:space="preserve">URL: </w:t>
      </w:r>
      <w:hyperlink r:id="rId16" w:history="1">
        <w:r w:rsidRPr="001167B1">
          <w:rPr>
            <w:rStyle w:val="a4"/>
            <w:rFonts w:ascii="Times New Roman" w:hAnsi="Times New Roman" w:cs="Times New Roman"/>
            <w:sz w:val="24"/>
            <w:szCs w:val="24"/>
            <w:lang w:val="en-US"/>
          </w:rPr>
          <w:t>http://weblog.jamisbuck.org/2010/12/27/maze-generation-recursive-backtracking</w:t>
        </w:r>
      </w:hyperlink>
      <w:r w:rsidR="00410AE2" w:rsidRPr="001167B1">
        <w:rPr>
          <w:rFonts w:ascii="Times New Roman" w:hAnsi="Times New Roman" w:cs="Times New Roman"/>
          <w:sz w:val="24"/>
          <w:szCs w:val="24"/>
          <w:lang w:val="en-US"/>
        </w:rPr>
        <w:t xml:space="preserve"> </w:t>
      </w:r>
    </w:p>
    <w:p w:rsidR="00371A78" w:rsidRPr="001167B1" w:rsidRDefault="00410AE2" w:rsidP="00C86573">
      <w:pPr>
        <w:pStyle w:val="a3"/>
        <w:numPr>
          <w:ilvl w:val="0"/>
          <w:numId w:val="26"/>
        </w:numPr>
        <w:tabs>
          <w:tab w:val="left" w:pos="5130"/>
        </w:tabs>
        <w:spacing w:line="360" w:lineRule="auto"/>
        <w:jc w:val="both"/>
        <w:rPr>
          <w:rFonts w:ascii="Times New Roman" w:hAnsi="Times New Roman" w:cs="Times New Roman"/>
          <w:sz w:val="24"/>
          <w:szCs w:val="24"/>
          <w:lang w:val="en-US"/>
        </w:rPr>
      </w:pPr>
      <w:r w:rsidRPr="001167B1">
        <w:rPr>
          <w:rFonts w:ascii="Times New Roman" w:hAnsi="Times New Roman" w:cs="Times New Roman"/>
          <w:sz w:val="24"/>
          <w:szCs w:val="24"/>
          <w:lang w:val="en-US"/>
        </w:rPr>
        <w:t>Oracle</w:t>
      </w:r>
      <w:r w:rsidR="001167B1" w:rsidRPr="001167B1">
        <w:rPr>
          <w:rFonts w:ascii="Times New Roman" w:hAnsi="Times New Roman" w:cs="Times New Roman"/>
          <w:sz w:val="24"/>
          <w:szCs w:val="24"/>
          <w:lang w:val="en-US"/>
        </w:rPr>
        <w:t xml:space="preserve"> </w:t>
      </w:r>
      <w:r w:rsidR="00371A78" w:rsidRPr="001167B1">
        <w:rPr>
          <w:rFonts w:ascii="Times New Roman" w:hAnsi="Times New Roman" w:cs="Times New Roman"/>
          <w:sz w:val="24"/>
          <w:szCs w:val="24"/>
          <w:lang w:val="en-US"/>
        </w:rPr>
        <w:t xml:space="preserve">// </w:t>
      </w:r>
      <w:r w:rsidRPr="001167B1">
        <w:rPr>
          <w:rFonts w:ascii="Times New Roman" w:hAnsi="Times New Roman" w:cs="Times New Roman"/>
          <w:sz w:val="24"/>
          <w:szCs w:val="24"/>
          <w:lang w:val="en-US"/>
        </w:rPr>
        <w:t>Java SE Development Kit 8 Documentation</w:t>
      </w:r>
      <w:r w:rsidR="00D6278F" w:rsidRPr="001167B1">
        <w:rPr>
          <w:rFonts w:ascii="Times New Roman" w:hAnsi="Times New Roman" w:cs="Times New Roman"/>
          <w:sz w:val="24"/>
          <w:szCs w:val="24"/>
          <w:lang w:val="en-US"/>
        </w:rPr>
        <w:t xml:space="preserve">. </w:t>
      </w:r>
      <w:r w:rsidR="00371A78" w:rsidRPr="001167B1">
        <w:rPr>
          <w:rFonts w:ascii="Times New Roman" w:hAnsi="Times New Roman" w:cs="Times New Roman"/>
          <w:sz w:val="24"/>
          <w:szCs w:val="24"/>
          <w:lang w:val="en-US"/>
        </w:rPr>
        <w:t>URL:</w:t>
      </w:r>
      <w:r w:rsidRPr="001167B1">
        <w:rPr>
          <w:rFonts w:ascii="Times New Roman" w:hAnsi="Times New Roman" w:cs="Times New Roman"/>
          <w:sz w:val="24"/>
          <w:szCs w:val="24"/>
          <w:lang w:val="en-US"/>
        </w:rPr>
        <w:t xml:space="preserve"> </w:t>
      </w:r>
      <w:hyperlink r:id="rId17" w:history="1">
        <w:r w:rsidRPr="001167B1">
          <w:rPr>
            <w:rStyle w:val="a4"/>
            <w:rFonts w:ascii="Times New Roman" w:hAnsi="Times New Roman" w:cs="Times New Roman"/>
            <w:sz w:val="24"/>
            <w:szCs w:val="24"/>
            <w:lang w:val="en-US"/>
          </w:rPr>
          <w:t>http://www.oracle.com/technetwork/java/javase/documentation/jdk8-doc-downloads-2133158.html</w:t>
        </w:r>
      </w:hyperlink>
      <w:r w:rsidRPr="001167B1">
        <w:rPr>
          <w:rFonts w:ascii="Times New Roman" w:hAnsi="Times New Roman" w:cs="Times New Roman"/>
          <w:sz w:val="24"/>
          <w:szCs w:val="24"/>
          <w:lang w:val="en-US"/>
        </w:rPr>
        <w:t xml:space="preserve"> </w:t>
      </w:r>
    </w:p>
    <w:p w:rsidR="00407058" w:rsidRPr="00676F88" w:rsidRDefault="00407058">
      <w:pPr>
        <w:tabs>
          <w:tab w:val="left" w:pos="5130"/>
        </w:tabs>
        <w:spacing w:line="360" w:lineRule="auto"/>
        <w:jc w:val="both"/>
        <w:rPr>
          <w:rFonts w:ascii="Times New Roman" w:hAnsi="Times New Roman" w:cs="Times New Roman"/>
          <w:sz w:val="24"/>
          <w:szCs w:val="24"/>
          <w:lang w:val="en-US"/>
        </w:rPr>
      </w:pPr>
    </w:p>
    <w:sectPr w:rsidR="00407058" w:rsidRPr="00676F88" w:rsidSect="00BF2FE1">
      <w:footerReference w:type="default" r:id="rId18"/>
      <w:footerReference w:type="first" r:id="rId19"/>
      <w:pgSz w:w="11906" w:h="16838"/>
      <w:pgMar w:top="1134" w:right="850" w:bottom="1134"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2047C" w:rsidRDefault="00D2047C" w:rsidP="006D53C2">
      <w:pPr>
        <w:spacing w:after="0" w:line="240" w:lineRule="auto"/>
      </w:pPr>
      <w:r>
        <w:separator/>
      </w:r>
    </w:p>
  </w:endnote>
  <w:endnote w:type="continuationSeparator" w:id="0">
    <w:p w:rsidR="00D2047C" w:rsidRDefault="00D2047C" w:rsidP="006D53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Consolas">
    <w:panose1 w:val="020B0609020204030204"/>
    <w:charset w:val="CC"/>
    <w:family w:val="modern"/>
    <w:pitch w:val="fixed"/>
    <w:sig w:usb0="E00002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89541515"/>
      <w:docPartObj>
        <w:docPartGallery w:val="Page Numbers (Bottom of Page)"/>
        <w:docPartUnique/>
      </w:docPartObj>
    </w:sdtPr>
    <w:sdtEndPr/>
    <w:sdtContent>
      <w:p w:rsidR="00BF2FE1" w:rsidRDefault="00BF2FE1">
        <w:pPr>
          <w:pStyle w:val="a8"/>
          <w:jc w:val="center"/>
        </w:pPr>
        <w:r>
          <w:fldChar w:fldCharType="begin"/>
        </w:r>
        <w:r>
          <w:instrText>PAGE   \* MERGEFORMAT</w:instrText>
        </w:r>
        <w:r>
          <w:fldChar w:fldCharType="separate"/>
        </w:r>
        <w:r w:rsidR="00676F88">
          <w:rPr>
            <w:noProof/>
          </w:rPr>
          <w:t>18</w:t>
        </w:r>
        <w:r>
          <w:fldChar w:fldCharType="end"/>
        </w:r>
      </w:p>
    </w:sdtContent>
  </w:sdt>
  <w:p w:rsidR="00BF2FE1" w:rsidRDefault="00BF2FE1">
    <w:pPr>
      <w:pStyle w:val="a8"/>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2FE1" w:rsidRDefault="00BF2FE1">
    <w:pPr>
      <w:pStyle w:val="a8"/>
      <w:jc w:val="center"/>
    </w:pPr>
  </w:p>
  <w:p w:rsidR="00BF2FE1" w:rsidRDefault="00BF2FE1">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2047C" w:rsidRDefault="00D2047C" w:rsidP="006D53C2">
      <w:pPr>
        <w:spacing w:after="0" w:line="240" w:lineRule="auto"/>
      </w:pPr>
      <w:r>
        <w:separator/>
      </w:r>
    </w:p>
  </w:footnote>
  <w:footnote w:type="continuationSeparator" w:id="0">
    <w:p w:rsidR="00D2047C" w:rsidRDefault="00D2047C" w:rsidP="006D53C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2"/>
    <w:multiLevelType w:val="singleLevel"/>
    <w:tmpl w:val="00000002"/>
    <w:name w:val="WW8Num2"/>
    <w:lvl w:ilvl="0">
      <w:start w:val="1"/>
      <w:numFmt w:val="none"/>
      <w:suff w:val="nothing"/>
      <w:lvlText w:val="4."/>
      <w:lvlJc w:val="left"/>
      <w:pPr>
        <w:tabs>
          <w:tab w:val="num" w:pos="0"/>
        </w:tabs>
        <w:ind w:left="884" w:hanging="360"/>
      </w:pPr>
      <w:rPr>
        <w:rFonts w:hint="default"/>
      </w:rPr>
    </w:lvl>
  </w:abstractNum>
  <w:abstractNum w:abstractNumId="1" w15:restartNumberingAfterBreak="0">
    <w:nsid w:val="00000003"/>
    <w:multiLevelType w:val="singleLevel"/>
    <w:tmpl w:val="00000003"/>
    <w:name w:val="WW8Num3"/>
    <w:lvl w:ilvl="0">
      <w:start w:val="1"/>
      <w:numFmt w:val="decimal"/>
      <w:lvlText w:val="%1."/>
      <w:lvlJc w:val="left"/>
      <w:pPr>
        <w:tabs>
          <w:tab w:val="num" w:pos="-524"/>
        </w:tabs>
        <w:ind w:left="360" w:hanging="360"/>
      </w:pPr>
      <w:rPr>
        <w:b/>
        <w:sz w:val="24"/>
        <w:szCs w:val="24"/>
      </w:rPr>
    </w:lvl>
  </w:abstractNum>
  <w:abstractNum w:abstractNumId="2" w15:restartNumberingAfterBreak="0">
    <w:nsid w:val="00000004"/>
    <w:multiLevelType w:val="multilevel"/>
    <w:tmpl w:val="00000004"/>
    <w:name w:val="WW8Num4"/>
    <w:lvl w:ilvl="0">
      <w:start w:val="1"/>
      <w:numFmt w:val="none"/>
      <w:suff w:val="nothing"/>
      <w:lvlText w:val="2."/>
      <w:lvlJc w:val="left"/>
      <w:pPr>
        <w:tabs>
          <w:tab w:val="num" w:pos="0"/>
        </w:tabs>
        <w:ind w:left="884" w:hanging="360"/>
      </w:pPr>
      <w:rPr>
        <w:rFonts w:hint="default"/>
        <w:b/>
      </w:rPr>
    </w:lvl>
    <w:lvl w:ilvl="1">
      <w:start w:val="1"/>
      <w:numFmt w:val="none"/>
      <w:suff w:val="nothing"/>
      <w:lvlText w:val="3."/>
      <w:lvlJc w:val="left"/>
      <w:pPr>
        <w:tabs>
          <w:tab w:val="num" w:pos="0"/>
        </w:tabs>
        <w:ind w:left="1440" w:hanging="360"/>
      </w:pPr>
      <w:rPr>
        <w:rFonts w:hint="default"/>
        <w:b/>
      </w:rPr>
    </w:lvl>
    <w:lvl w:ilvl="2">
      <w:start w:val="1"/>
      <w:numFmt w:val="none"/>
      <w:suff w:val="nothing"/>
      <w:lvlText w:val="4."/>
      <w:lvlJc w:val="left"/>
      <w:pPr>
        <w:tabs>
          <w:tab w:val="num" w:pos="0"/>
        </w:tabs>
        <w:ind w:left="2340" w:hanging="360"/>
      </w:pPr>
      <w:rPr>
        <w:rFonts w:hint="default"/>
        <w:b/>
      </w:rPr>
    </w:lvl>
    <w:lvl w:ilvl="3">
      <w:start w:val="1"/>
      <w:numFmt w:val="none"/>
      <w:suff w:val="nothing"/>
      <w:lvlText w:val="4."/>
      <w:lvlJc w:val="left"/>
      <w:pPr>
        <w:tabs>
          <w:tab w:val="num" w:pos="0"/>
        </w:tabs>
        <w:ind w:left="2880" w:hanging="360"/>
      </w:pPr>
      <w:rPr>
        <w:rFonts w:hint="default"/>
        <w:b/>
      </w:r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00764F10"/>
    <w:multiLevelType w:val="hybridMultilevel"/>
    <w:tmpl w:val="C26077B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046252FB"/>
    <w:multiLevelType w:val="multilevel"/>
    <w:tmpl w:val="4D30A5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7B147B0"/>
    <w:multiLevelType w:val="multilevel"/>
    <w:tmpl w:val="BB9CD4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51D2702"/>
    <w:multiLevelType w:val="hybridMultilevel"/>
    <w:tmpl w:val="62B63838"/>
    <w:lvl w:ilvl="0" w:tplc="04190001">
      <w:start w:val="1"/>
      <w:numFmt w:val="bullet"/>
      <w:lvlText w:val=""/>
      <w:lvlJc w:val="left"/>
      <w:pPr>
        <w:ind w:left="2130" w:hanging="360"/>
      </w:pPr>
      <w:rPr>
        <w:rFonts w:ascii="Symbol" w:hAnsi="Symbol" w:hint="default"/>
      </w:rPr>
    </w:lvl>
    <w:lvl w:ilvl="1" w:tplc="04190003" w:tentative="1">
      <w:start w:val="1"/>
      <w:numFmt w:val="bullet"/>
      <w:lvlText w:val="o"/>
      <w:lvlJc w:val="left"/>
      <w:pPr>
        <w:ind w:left="2850" w:hanging="360"/>
      </w:pPr>
      <w:rPr>
        <w:rFonts w:ascii="Courier New" w:hAnsi="Courier New" w:cs="Courier New" w:hint="default"/>
      </w:rPr>
    </w:lvl>
    <w:lvl w:ilvl="2" w:tplc="04190005" w:tentative="1">
      <w:start w:val="1"/>
      <w:numFmt w:val="bullet"/>
      <w:lvlText w:val=""/>
      <w:lvlJc w:val="left"/>
      <w:pPr>
        <w:ind w:left="3570" w:hanging="360"/>
      </w:pPr>
      <w:rPr>
        <w:rFonts w:ascii="Wingdings" w:hAnsi="Wingdings" w:hint="default"/>
      </w:rPr>
    </w:lvl>
    <w:lvl w:ilvl="3" w:tplc="04190001" w:tentative="1">
      <w:start w:val="1"/>
      <w:numFmt w:val="bullet"/>
      <w:lvlText w:val=""/>
      <w:lvlJc w:val="left"/>
      <w:pPr>
        <w:ind w:left="4290" w:hanging="360"/>
      </w:pPr>
      <w:rPr>
        <w:rFonts w:ascii="Symbol" w:hAnsi="Symbol" w:hint="default"/>
      </w:rPr>
    </w:lvl>
    <w:lvl w:ilvl="4" w:tplc="04190003" w:tentative="1">
      <w:start w:val="1"/>
      <w:numFmt w:val="bullet"/>
      <w:lvlText w:val="o"/>
      <w:lvlJc w:val="left"/>
      <w:pPr>
        <w:ind w:left="5010" w:hanging="360"/>
      </w:pPr>
      <w:rPr>
        <w:rFonts w:ascii="Courier New" w:hAnsi="Courier New" w:cs="Courier New" w:hint="default"/>
      </w:rPr>
    </w:lvl>
    <w:lvl w:ilvl="5" w:tplc="04190005" w:tentative="1">
      <w:start w:val="1"/>
      <w:numFmt w:val="bullet"/>
      <w:lvlText w:val=""/>
      <w:lvlJc w:val="left"/>
      <w:pPr>
        <w:ind w:left="5730" w:hanging="360"/>
      </w:pPr>
      <w:rPr>
        <w:rFonts w:ascii="Wingdings" w:hAnsi="Wingdings" w:hint="default"/>
      </w:rPr>
    </w:lvl>
    <w:lvl w:ilvl="6" w:tplc="04190001" w:tentative="1">
      <w:start w:val="1"/>
      <w:numFmt w:val="bullet"/>
      <w:lvlText w:val=""/>
      <w:lvlJc w:val="left"/>
      <w:pPr>
        <w:ind w:left="6450" w:hanging="360"/>
      </w:pPr>
      <w:rPr>
        <w:rFonts w:ascii="Symbol" w:hAnsi="Symbol" w:hint="default"/>
      </w:rPr>
    </w:lvl>
    <w:lvl w:ilvl="7" w:tplc="04190003" w:tentative="1">
      <w:start w:val="1"/>
      <w:numFmt w:val="bullet"/>
      <w:lvlText w:val="o"/>
      <w:lvlJc w:val="left"/>
      <w:pPr>
        <w:ind w:left="7170" w:hanging="360"/>
      </w:pPr>
      <w:rPr>
        <w:rFonts w:ascii="Courier New" w:hAnsi="Courier New" w:cs="Courier New" w:hint="default"/>
      </w:rPr>
    </w:lvl>
    <w:lvl w:ilvl="8" w:tplc="04190005" w:tentative="1">
      <w:start w:val="1"/>
      <w:numFmt w:val="bullet"/>
      <w:lvlText w:val=""/>
      <w:lvlJc w:val="left"/>
      <w:pPr>
        <w:ind w:left="7890" w:hanging="360"/>
      </w:pPr>
      <w:rPr>
        <w:rFonts w:ascii="Wingdings" w:hAnsi="Wingdings" w:hint="default"/>
      </w:rPr>
    </w:lvl>
  </w:abstractNum>
  <w:abstractNum w:abstractNumId="7" w15:restartNumberingAfterBreak="0">
    <w:nsid w:val="2D5F596B"/>
    <w:multiLevelType w:val="hybridMultilevel"/>
    <w:tmpl w:val="408496E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316A5FE7"/>
    <w:multiLevelType w:val="multilevel"/>
    <w:tmpl w:val="CF06B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6510813"/>
    <w:multiLevelType w:val="hybridMultilevel"/>
    <w:tmpl w:val="61BCF2AC"/>
    <w:lvl w:ilvl="0" w:tplc="3E4404E0">
      <w:start w:val="1"/>
      <w:numFmt w:val="decimal"/>
      <w:lvlText w:val="%1."/>
      <w:lvlJc w:val="left"/>
      <w:pPr>
        <w:ind w:left="1770" w:hanging="360"/>
      </w:pPr>
      <w:rPr>
        <w:rFonts w:hint="default"/>
      </w:rPr>
    </w:lvl>
    <w:lvl w:ilvl="1" w:tplc="04190019">
      <w:start w:val="1"/>
      <w:numFmt w:val="lowerLetter"/>
      <w:lvlText w:val="%2."/>
      <w:lvlJc w:val="left"/>
      <w:pPr>
        <w:ind w:left="2490" w:hanging="360"/>
      </w:pPr>
    </w:lvl>
    <w:lvl w:ilvl="2" w:tplc="0419001B" w:tentative="1">
      <w:start w:val="1"/>
      <w:numFmt w:val="lowerRoman"/>
      <w:lvlText w:val="%3."/>
      <w:lvlJc w:val="right"/>
      <w:pPr>
        <w:ind w:left="3210" w:hanging="180"/>
      </w:pPr>
    </w:lvl>
    <w:lvl w:ilvl="3" w:tplc="0419000F" w:tentative="1">
      <w:start w:val="1"/>
      <w:numFmt w:val="decimal"/>
      <w:lvlText w:val="%4."/>
      <w:lvlJc w:val="left"/>
      <w:pPr>
        <w:ind w:left="3930" w:hanging="360"/>
      </w:pPr>
    </w:lvl>
    <w:lvl w:ilvl="4" w:tplc="04190019" w:tentative="1">
      <w:start w:val="1"/>
      <w:numFmt w:val="lowerLetter"/>
      <w:lvlText w:val="%5."/>
      <w:lvlJc w:val="left"/>
      <w:pPr>
        <w:ind w:left="4650" w:hanging="360"/>
      </w:pPr>
    </w:lvl>
    <w:lvl w:ilvl="5" w:tplc="0419001B" w:tentative="1">
      <w:start w:val="1"/>
      <w:numFmt w:val="lowerRoman"/>
      <w:lvlText w:val="%6."/>
      <w:lvlJc w:val="right"/>
      <w:pPr>
        <w:ind w:left="5370" w:hanging="180"/>
      </w:pPr>
    </w:lvl>
    <w:lvl w:ilvl="6" w:tplc="0419000F" w:tentative="1">
      <w:start w:val="1"/>
      <w:numFmt w:val="decimal"/>
      <w:lvlText w:val="%7."/>
      <w:lvlJc w:val="left"/>
      <w:pPr>
        <w:ind w:left="6090" w:hanging="360"/>
      </w:pPr>
    </w:lvl>
    <w:lvl w:ilvl="7" w:tplc="04190019" w:tentative="1">
      <w:start w:val="1"/>
      <w:numFmt w:val="lowerLetter"/>
      <w:lvlText w:val="%8."/>
      <w:lvlJc w:val="left"/>
      <w:pPr>
        <w:ind w:left="6810" w:hanging="360"/>
      </w:pPr>
    </w:lvl>
    <w:lvl w:ilvl="8" w:tplc="0419001B" w:tentative="1">
      <w:start w:val="1"/>
      <w:numFmt w:val="lowerRoman"/>
      <w:lvlText w:val="%9."/>
      <w:lvlJc w:val="right"/>
      <w:pPr>
        <w:ind w:left="7530" w:hanging="180"/>
      </w:pPr>
    </w:lvl>
  </w:abstractNum>
  <w:abstractNum w:abstractNumId="10" w15:restartNumberingAfterBreak="0">
    <w:nsid w:val="3A0103AD"/>
    <w:multiLevelType w:val="hybridMultilevel"/>
    <w:tmpl w:val="4CFAA6D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3D953A92"/>
    <w:multiLevelType w:val="multilevel"/>
    <w:tmpl w:val="5AD03D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6846AFC"/>
    <w:multiLevelType w:val="hybridMultilevel"/>
    <w:tmpl w:val="2724EA9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4A056441"/>
    <w:multiLevelType w:val="hybridMultilevel"/>
    <w:tmpl w:val="A746C9D2"/>
    <w:lvl w:ilvl="0" w:tplc="3486622C">
      <w:start w:val="1"/>
      <w:numFmt w:val="none"/>
      <w:lvlText w:val="4."/>
      <w:lvlJc w:val="left"/>
      <w:pPr>
        <w:tabs>
          <w:tab w:val="num" w:pos="884"/>
        </w:tabs>
        <w:ind w:left="884"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4" w15:restartNumberingAfterBreak="0">
    <w:nsid w:val="4B6F16AD"/>
    <w:multiLevelType w:val="multilevel"/>
    <w:tmpl w:val="35D8FF08"/>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4F2B6E64"/>
    <w:multiLevelType w:val="multilevel"/>
    <w:tmpl w:val="929E1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FE13D3A"/>
    <w:multiLevelType w:val="hybridMultilevel"/>
    <w:tmpl w:val="1B2A5EB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560F3CB4"/>
    <w:multiLevelType w:val="hybridMultilevel"/>
    <w:tmpl w:val="F01270FE"/>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8" w15:restartNumberingAfterBreak="0">
    <w:nsid w:val="5A400FAC"/>
    <w:multiLevelType w:val="hybridMultilevel"/>
    <w:tmpl w:val="BD74920A"/>
    <w:lvl w:ilvl="0" w:tplc="04190001">
      <w:start w:val="1"/>
      <w:numFmt w:val="bullet"/>
      <w:lvlText w:val=""/>
      <w:lvlJc w:val="left"/>
      <w:pPr>
        <w:ind w:left="2130" w:hanging="360"/>
      </w:pPr>
      <w:rPr>
        <w:rFonts w:ascii="Symbol" w:hAnsi="Symbol" w:hint="default"/>
      </w:rPr>
    </w:lvl>
    <w:lvl w:ilvl="1" w:tplc="04190003" w:tentative="1">
      <w:start w:val="1"/>
      <w:numFmt w:val="bullet"/>
      <w:lvlText w:val="o"/>
      <w:lvlJc w:val="left"/>
      <w:pPr>
        <w:ind w:left="2850" w:hanging="360"/>
      </w:pPr>
      <w:rPr>
        <w:rFonts w:ascii="Courier New" w:hAnsi="Courier New" w:cs="Courier New" w:hint="default"/>
      </w:rPr>
    </w:lvl>
    <w:lvl w:ilvl="2" w:tplc="04190005" w:tentative="1">
      <w:start w:val="1"/>
      <w:numFmt w:val="bullet"/>
      <w:lvlText w:val=""/>
      <w:lvlJc w:val="left"/>
      <w:pPr>
        <w:ind w:left="3570" w:hanging="360"/>
      </w:pPr>
      <w:rPr>
        <w:rFonts w:ascii="Wingdings" w:hAnsi="Wingdings" w:hint="default"/>
      </w:rPr>
    </w:lvl>
    <w:lvl w:ilvl="3" w:tplc="04190001" w:tentative="1">
      <w:start w:val="1"/>
      <w:numFmt w:val="bullet"/>
      <w:lvlText w:val=""/>
      <w:lvlJc w:val="left"/>
      <w:pPr>
        <w:ind w:left="4290" w:hanging="360"/>
      </w:pPr>
      <w:rPr>
        <w:rFonts w:ascii="Symbol" w:hAnsi="Symbol" w:hint="default"/>
      </w:rPr>
    </w:lvl>
    <w:lvl w:ilvl="4" w:tplc="04190003" w:tentative="1">
      <w:start w:val="1"/>
      <w:numFmt w:val="bullet"/>
      <w:lvlText w:val="o"/>
      <w:lvlJc w:val="left"/>
      <w:pPr>
        <w:ind w:left="5010" w:hanging="360"/>
      </w:pPr>
      <w:rPr>
        <w:rFonts w:ascii="Courier New" w:hAnsi="Courier New" w:cs="Courier New" w:hint="default"/>
      </w:rPr>
    </w:lvl>
    <w:lvl w:ilvl="5" w:tplc="04190005" w:tentative="1">
      <w:start w:val="1"/>
      <w:numFmt w:val="bullet"/>
      <w:lvlText w:val=""/>
      <w:lvlJc w:val="left"/>
      <w:pPr>
        <w:ind w:left="5730" w:hanging="360"/>
      </w:pPr>
      <w:rPr>
        <w:rFonts w:ascii="Wingdings" w:hAnsi="Wingdings" w:hint="default"/>
      </w:rPr>
    </w:lvl>
    <w:lvl w:ilvl="6" w:tplc="04190001" w:tentative="1">
      <w:start w:val="1"/>
      <w:numFmt w:val="bullet"/>
      <w:lvlText w:val=""/>
      <w:lvlJc w:val="left"/>
      <w:pPr>
        <w:ind w:left="6450" w:hanging="360"/>
      </w:pPr>
      <w:rPr>
        <w:rFonts w:ascii="Symbol" w:hAnsi="Symbol" w:hint="default"/>
      </w:rPr>
    </w:lvl>
    <w:lvl w:ilvl="7" w:tplc="04190003" w:tentative="1">
      <w:start w:val="1"/>
      <w:numFmt w:val="bullet"/>
      <w:lvlText w:val="o"/>
      <w:lvlJc w:val="left"/>
      <w:pPr>
        <w:ind w:left="7170" w:hanging="360"/>
      </w:pPr>
      <w:rPr>
        <w:rFonts w:ascii="Courier New" w:hAnsi="Courier New" w:cs="Courier New" w:hint="default"/>
      </w:rPr>
    </w:lvl>
    <w:lvl w:ilvl="8" w:tplc="04190005" w:tentative="1">
      <w:start w:val="1"/>
      <w:numFmt w:val="bullet"/>
      <w:lvlText w:val=""/>
      <w:lvlJc w:val="left"/>
      <w:pPr>
        <w:ind w:left="7890" w:hanging="360"/>
      </w:pPr>
      <w:rPr>
        <w:rFonts w:ascii="Wingdings" w:hAnsi="Wingdings" w:hint="default"/>
      </w:rPr>
    </w:lvl>
  </w:abstractNum>
  <w:abstractNum w:abstractNumId="19" w15:restartNumberingAfterBreak="0">
    <w:nsid w:val="5E691C56"/>
    <w:multiLevelType w:val="hybridMultilevel"/>
    <w:tmpl w:val="A6ACAAF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60E87525"/>
    <w:multiLevelType w:val="multilevel"/>
    <w:tmpl w:val="987C5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37A7F3E"/>
    <w:multiLevelType w:val="hybridMultilevel"/>
    <w:tmpl w:val="8F984E3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63F61CE7"/>
    <w:multiLevelType w:val="hybridMultilevel"/>
    <w:tmpl w:val="F614239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64670269"/>
    <w:multiLevelType w:val="hybridMultilevel"/>
    <w:tmpl w:val="910A96B4"/>
    <w:lvl w:ilvl="0" w:tplc="FDE4C576">
      <w:start w:val="1"/>
      <w:numFmt w:val="none"/>
      <w:lvlText w:val="2."/>
      <w:lvlJc w:val="left"/>
      <w:pPr>
        <w:tabs>
          <w:tab w:val="num" w:pos="884"/>
        </w:tabs>
        <w:ind w:left="884" w:hanging="360"/>
      </w:pPr>
      <w:rPr>
        <w:rFonts w:hint="default"/>
      </w:rPr>
    </w:lvl>
    <w:lvl w:ilvl="1" w:tplc="F0964C94">
      <w:start w:val="1"/>
      <w:numFmt w:val="none"/>
      <w:lvlText w:val="3."/>
      <w:lvlJc w:val="left"/>
      <w:pPr>
        <w:tabs>
          <w:tab w:val="num" w:pos="1440"/>
        </w:tabs>
        <w:ind w:left="1440" w:hanging="360"/>
      </w:pPr>
      <w:rPr>
        <w:rFonts w:hint="default"/>
        <w:b/>
      </w:rPr>
    </w:lvl>
    <w:lvl w:ilvl="2" w:tplc="B10A4E54">
      <w:start w:val="1"/>
      <w:numFmt w:val="none"/>
      <w:lvlText w:val="4."/>
      <w:lvlJc w:val="left"/>
      <w:pPr>
        <w:tabs>
          <w:tab w:val="num" w:pos="2340"/>
        </w:tabs>
        <w:ind w:left="2340" w:hanging="360"/>
      </w:pPr>
      <w:rPr>
        <w:rFonts w:hint="default"/>
        <w:b/>
      </w:rPr>
    </w:lvl>
    <w:lvl w:ilvl="3" w:tplc="0B0C3796">
      <w:start w:val="1"/>
      <w:numFmt w:val="none"/>
      <w:lvlText w:val="4."/>
      <w:lvlJc w:val="left"/>
      <w:pPr>
        <w:tabs>
          <w:tab w:val="num" w:pos="2880"/>
        </w:tabs>
        <w:ind w:left="2880" w:hanging="360"/>
      </w:pPr>
      <w:rPr>
        <w:rFonts w:hint="default"/>
        <w:b/>
      </w:r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4" w15:restartNumberingAfterBreak="0">
    <w:nsid w:val="67946FC7"/>
    <w:multiLevelType w:val="hybridMultilevel"/>
    <w:tmpl w:val="ED6CDF4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69CD2395"/>
    <w:multiLevelType w:val="multilevel"/>
    <w:tmpl w:val="63A409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CF95EC7"/>
    <w:multiLevelType w:val="hybridMultilevel"/>
    <w:tmpl w:val="A24A8B2C"/>
    <w:lvl w:ilvl="0" w:tplc="A6A8EF30">
      <w:start w:val="1"/>
      <w:numFmt w:val="none"/>
      <w:lvlText w:val="1."/>
      <w:lvlJc w:val="left"/>
      <w:pPr>
        <w:tabs>
          <w:tab w:val="num" w:pos="2504"/>
        </w:tabs>
        <w:ind w:left="2504" w:hanging="360"/>
      </w:pPr>
      <w:rPr>
        <w:rFonts w:hint="default"/>
        <w:b/>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7" w15:restartNumberingAfterBreak="0">
    <w:nsid w:val="702223BA"/>
    <w:multiLevelType w:val="multilevel"/>
    <w:tmpl w:val="87B83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29C247E"/>
    <w:multiLevelType w:val="hybridMultilevel"/>
    <w:tmpl w:val="15BAEF8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7BE84A7A"/>
    <w:multiLevelType w:val="hybridMultilevel"/>
    <w:tmpl w:val="D808489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0"/>
  </w:num>
  <w:num w:numId="2">
    <w:abstractNumId w:val="24"/>
  </w:num>
  <w:num w:numId="3">
    <w:abstractNumId w:val="16"/>
  </w:num>
  <w:num w:numId="4">
    <w:abstractNumId w:val="5"/>
  </w:num>
  <w:num w:numId="5">
    <w:abstractNumId w:val="25"/>
  </w:num>
  <w:num w:numId="6">
    <w:abstractNumId w:val="3"/>
  </w:num>
  <w:num w:numId="7">
    <w:abstractNumId w:val="22"/>
  </w:num>
  <w:num w:numId="8">
    <w:abstractNumId w:val="17"/>
  </w:num>
  <w:num w:numId="9">
    <w:abstractNumId w:val="9"/>
  </w:num>
  <w:num w:numId="10">
    <w:abstractNumId w:val="18"/>
  </w:num>
  <w:num w:numId="11">
    <w:abstractNumId w:val="6"/>
  </w:num>
  <w:num w:numId="12">
    <w:abstractNumId w:val="8"/>
  </w:num>
  <w:num w:numId="13">
    <w:abstractNumId w:val="4"/>
  </w:num>
  <w:num w:numId="14">
    <w:abstractNumId w:val="27"/>
  </w:num>
  <w:num w:numId="15">
    <w:abstractNumId w:val="19"/>
  </w:num>
  <w:num w:numId="16">
    <w:abstractNumId w:val="29"/>
  </w:num>
  <w:num w:numId="17">
    <w:abstractNumId w:val="12"/>
  </w:num>
  <w:num w:numId="18">
    <w:abstractNumId w:val="14"/>
  </w:num>
  <w:num w:numId="19">
    <w:abstractNumId w:val="23"/>
  </w:num>
  <w:num w:numId="20">
    <w:abstractNumId w:val="13"/>
  </w:num>
  <w:num w:numId="21">
    <w:abstractNumId w:val="26"/>
  </w:num>
  <w:num w:numId="22">
    <w:abstractNumId w:val="0"/>
  </w:num>
  <w:num w:numId="23">
    <w:abstractNumId w:val="1"/>
  </w:num>
  <w:num w:numId="24">
    <w:abstractNumId w:val="2"/>
  </w:num>
  <w:num w:numId="25">
    <w:abstractNumId w:val="7"/>
  </w:num>
  <w:num w:numId="26">
    <w:abstractNumId w:val="21"/>
  </w:num>
  <w:num w:numId="27">
    <w:abstractNumId w:val="28"/>
  </w:num>
  <w:num w:numId="28">
    <w:abstractNumId w:val="15"/>
  </w:num>
  <w:num w:numId="29">
    <w:abstractNumId w:val="20"/>
  </w:num>
  <w:num w:numId="3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6A15"/>
    <w:rsid w:val="00005C0B"/>
    <w:rsid w:val="0009740E"/>
    <w:rsid w:val="001167B1"/>
    <w:rsid w:val="00215A9B"/>
    <w:rsid w:val="0027213E"/>
    <w:rsid w:val="0027440C"/>
    <w:rsid w:val="002A041C"/>
    <w:rsid w:val="002F79A1"/>
    <w:rsid w:val="00320FC6"/>
    <w:rsid w:val="00324397"/>
    <w:rsid w:val="003350F1"/>
    <w:rsid w:val="00371A78"/>
    <w:rsid w:val="003753C9"/>
    <w:rsid w:val="003D2E0A"/>
    <w:rsid w:val="00407058"/>
    <w:rsid w:val="00410AE2"/>
    <w:rsid w:val="0041738D"/>
    <w:rsid w:val="00474B80"/>
    <w:rsid w:val="00487DF3"/>
    <w:rsid w:val="004E4E1F"/>
    <w:rsid w:val="005433A6"/>
    <w:rsid w:val="005A7CFF"/>
    <w:rsid w:val="00666D4F"/>
    <w:rsid w:val="00676F88"/>
    <w:rsid w:val="00683E06"/>
    <w:rsid w:val="006D53C2"/>
    <w:rsid w:val="006F1078"/>
    <w:rsid w:val="007917BB"/>
    <w:rsid w:val="00792D5C"/>
    <w:rsid w:val="007E7B6B"/>
    <w:rsid w:val="008219A1"/>
    <w:rsid w:val="008968DE"/>
    <w:rsid w:val="008A59DD"/>
    <w:rsid w:val="008F3622"/>
    <w:rsid w:val="00A562E1"/>
    <w:rsid w:val="00A717A3"/>
    <w:rsid w:val="00A92F1F"/>
    <w:rsid w:val="00AC0338"/>
    <w:rsid w:val="00AC0E68"/>
    <w:rsid w:val="00AC5FE7"/>
    <w:rsid w:val="00B4142D"/>
    <w:rsid w:val="00BF2FE1"/>
    <w:rsid w:val="00C26A15"/>
    <w:rsid w:val="00C32326"/>
    <w:rsid w:val="00C86573"/>
    <w:rsid w:val="00CC2CE1"/>
    <w:rsid w:val="00CC3C94"/>
    <w:rsid w:val="00CC7D65"/>
    <w:rsid w:val="00CE76DE"/>
    <w:rsid w:val="00D1036E"/>
    <w:rsid w:val="00D2047C"/>
    <w:rsid w:val="00D34406"/>
    <w:rsid w:val="00D6278F"/>
    <w:rsid w:val="00DA5F50"/>
    <w:rsid w:val="00DB6947"/>
    <w:rsid w:val="00E048C7"/>
    <w:rsid w:val="00E278C9"/>
    <w:rsid w:val="00E319CE"/>
    <w:rsid w:val="00E448B0"/>
    <w:rsid w:val="00E74479"/>
    <w:rsid w:val="00E77511"/>
    <w:rsid w:val="00E959D0"/>
    <w:rsid w:val="00F0114A"/>
    <w:rsid w:val="00F5119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F297A2B-D5C5-43C1-8E99-986422CCC6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717A3"/>
  </w:style>
  <w:style w:type="paragraph" w:styleId="1">
    <w:name w:val="heading 1"/>
    <w:basedOn w:val="a"/>
    <w:next w:val="a"/>
    <w:link w:val="10"/>
    <w:uiPriority w:val="9"/>
    <w:qFormat/>
    <w:rsid w:val="008968D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semiHidden/>
    <w:unhideWhenUsed/>
    <w:qFormat/>
    <w:rsid w:val="008968D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semiHidden/>
    <w:unhideWhenUsed/>
    <w:qFormat/>
    <w:rsid w:val="00AC033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32326"/>
    <w:pPr>
      <w:ind w:left="720"/>
      <w:contextualSpacing/>
    </w:pPr>
  </w:style>
  <w:style w:type="character" w:styleId="a4">
    <w:name w:val="Hyperlink"/>
    <w:basedOn w:val="a0"/>
    <w:uiPriority w:val="99"/>
    <w:unhideWhenUsed/>
    <w:rsid w:val="00F0114A"/>
    <w:rPr>
      <w:color w:val="0563C1" w:themeColor="hyperlink"/>
      <w:u w:val="single"/>
    </w:rPr>
  </w:style>
  <w:style w:type="character" w:styleId="a5">
    <w:name w:val="FollowedHyperlink"/>
    <w:basedOn w:val="a0"/>
    <w:uiPriority w:val="99"/>
    <w:semiHidden/>
    <w:unhideWhenUsed/>
    <w:rsid w:val="00F0114A"/>
    <w:rPr>
      <w:color w:val="954F72" w:themeColor="followedHyperlink"/>
      <w:u w:val="single"/>
    </w:rPr>
  </w:style>
  <w:style w:type="paragraph" w:styleId="a6">
    <w:name w:val="header"/>
    <w:basedOn w:val="a"/>
    <w:link w:val="a7"/>
    <w:uiPriority w:val="99"/>
    <w:unhideWhenUsed/>
    <w:rsid w:val="006D53C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D53C2"/>
  </w:style>
  <w:style w:type="paragraph" w:styleId="a8">
    <w:name w:val="footer"/>
    <w:basedOn w:val="a"/>
    <w:link w:val="a9"/>
    <w:uiPriority w:val="99"/>
    <w:unhideWhenUsed/>
    <w:rsid w:val="006D53C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D53C2"/>
  </w:style>
  <w:style w:type="character" w:customStyle="1" w:styleId="10">
    <w:name w:val="Заголовок 1 Знак"/>
    <w:basedOn w:val="a0"/>
    <w:link w:val="1"/>
    <w:uiPriority w:val="9"/>
    <w:rsid w:val="008968DE"/>
    <w:rPr>
      <w:rFonts w:asciiTheme="majorHAnsi" w:eastAsiaTheme="majorEastAsia" w:hAnsiTheme="majorHAnsi" w:cstheme="majorBidi"/>
      <w:color w:val="2E74B5" w:themeColor="accent1" w:themeShade="BF"/>
      <w:sz w:val="32"/>
      <w:szCs w:val="32"/>
    </w:rPr>
  </w:style>
  <w:style w:type="character" w:customStyle="1" w:styleId="20">
    <w:name w:val="Заголовок 2 Знак"/>
    <w:basedOn w:val="a0"/>
    <w:link w:val="2"/>
    <w:uiPriority w:val="9"/>
    <w:semiHidden/>
    <w:rsid w:val="008968DE"/>
    <w:rPr>
      <w:rFonts w:asciiTheme="majorHAnsi" w:eastAsiaTheme="majorEastAsia" w:hAnsiTheme="majorHAnsi" w:cstheme="majorBidi"/>
      <w:color w:val="2E74B5" w:themeColor="accent1" w:themeShade="BF"/>
      <w:sz w:val="26"/>
      <w:szCs w:val="26"/>
    </w:rPr>
  </w:style>
  <w:style w:type="paragraph" w:styleId="aa">
    <w:name w:val="TOC Heading"/>
    <w:basedOn w:val="1"/>
    <w:next w:val="a"/>
    <w:uiPriority w:val="39"/>
    <w:unhideWhenUsed/>
    <w:qFormat/>
    <w:rsid w:val="00CE76DE"/>
    <w:pPr>
      <w:outlineLvl w:val="9"/>
    </w:pPr>
    <w:rPr>
      <w:lang w:eastAsia="ru-RU"/>
    </w:rPr>
  </w:style>
  <w:style w:type="paragraph" w:styleId="11">
    <w:name w:val="toc 1"/>
    <w:next w:val="a"/>
    <w:uiPriority w:val="39"/>
    <w:unhideWhenUsed/>
    <w:rsid w:val="00CE76DE"/>
    <w:pPr>
      <w:spacing w:after="100"/>
    </w:pPr>
    <w:rPr>
      <w:rFonts w:ascii="Times New Roman" w:hAnsi="Times New Roman"/>
      <w:sz w:val="28"/>
    </w:rPr>
  </w:style>
  <w:style w:type="paragraph" w:styleId="21">
    <w:name w:val="toc 2"/>
    <w:next w:val="a"/>
    <w:uiPriority w:val="39"/>
    <w:semiHidden/>
    <w:unhideWhenUsed/>
    <w:rsid w:val="00CE76DE"/>
    <w:pPr>
      <w:spacing w:after="100"/>
      <w:ind w:left="220"/>
    </w:pPr>
    <w:rPr>
      <w:rFonts w:ascii="Times New Roman" w:hAnsi="Times New Roman"/>
      <w:b/>
      <w:sz w:val="24"/>
    </w:rPr>
  </w:style>
  <w:style w:type="paragraph" w:styleId="31">
    <w:name w:val="toc 3"/>
    <w:basedOn w:val="a"/>
    <w:next w:val="a"/>
    <w:autoRedefine/>
    <w:uiPriority w:val="39"/>
    <w:semiHidden/>
    <w:unhideWhenUsed/>
    <w:rsid w:val="00CE76DE"/>
    <w:pPr>
      <w:spacing w:after="100"/>
      <w:ind w:left="440"/>
    </w:pPr>
  </w:style>
  <w:style w:type="paragraph" w:styleId="ab">
    <w:name w:val="Normal (Web)"/>
    <w:basedOn w:val="a"/>
    <w:uiPriority w:val="99"/>
    <w:unhideWhenUsed/>
    <w:rsid w:val="005A7CFF"/>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AC0338"/>
  </w:style>
  <w:style w:type="character" w:customStyle="1" w:styleId="30">
    <w:name w:val="Заголовок 3 Знак"/>
    <w:basedOn w:val="a0"/>
    <w:link w:val="3"/>
    <w:uiPriority w:val="9"/>
    <w:semiHidden/>
    <w:rsid w:val="00AC0338"/>
    <w:rPr>
      <w:rFonts w:asciiTheme="majorHAnsi" w:eastAsiaTheme="majorEastAsia" w:hAnsiTheme="majorHAnsi" w:cstheme="majorBidi"/>
      <w:color w:val="1F4D78" w:themeColor="accent1" w:themeShade="7F"/>
      <w:sz w:val="24"/>
      <w:szCs w:val="24"/>
    </w:rPr>
  </w:style>
  <w:style w:type="paragraph" w:styleId="HTML">
    <w:name w:val="HTML Preformatted"/>
    <w:basedOn w:val="a"/>
    <w:link w:val="HTML0"/>
    <w:uiPriority w:val="99"/>
    <w:unhideWhenUsed/>
    <w:rsid w:val="00C865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C86573"/>
    <w:rPr>
      <w:rFonts w:ascii="Courier New" w:eastAsia="Times New Roman" w:hAnsi="Courier New" w:cs="Courier New"/>
      <w:sz w:val="20"/>
      <w:szCs w:val="20"/>
      <w:lang w:eastAsia="ru-RU"/>
    </w:rPr>
  </w:style>
  <w:style w:type="character" w:customStyle="1" w:styleId="kw1">
    <w:name w:val="kw1"/>
    <w:basedOn w:val="a0"/>
    <w:rsid w:val="008A59DD"/>
  </w:style>
  <w:style w:type="character" w:customStyle="1" w:styleId="br0">
    <w:name w:val="br0"/>
    <w:basedOn w:val="a0"/>
    <w:rsid w:val="008A59DD"/>
  </w:style>
  <w:style w:type="character" w:customStyle="1" w:styleId="kw3">
    <w:name w:val="kw3"/>
    <w:basedOn w:val="a0"/>
    <w:rsid w:val="008A59DD"/>
  </w:style>
  <w:style w:type="character" w:customStyle="1" w:styleId="st0">
    <w:name w:val="st0"/>
    <w:basedOn w:val="a0"/>
    <w:rsid w:val="008A59DD"/>
  </w:style>
  <w:style w:type="character" w:customStyle="1" w:styleId="sy0">
    <w:name w:val="sy0"/>
    <w:basedOn w:val="a0"/>
    <w:rsid w:val="008A59DD"/>
  </w:style>
  <w:style w:type="character" w:customStyle="1" w:styleId="co1">
    <w:name w:val="co1"/>
    <w:basedOn w:val="a0"/>
    <w:rsid w:val="008A59DD"/>
  </w:style>
  <w:style w:type="character" w:customStyle="1" w:styleId="kw4">
    <w:name w:val="kw4"/>
    <w:basedOn w:val="a0"/>
    <w:rsid w:val="008A59DD"/>
  </w:style>
  <w:style w:type="character" w:customStyle="1" w:styleId="nu0">
    <w:name w:val="nu0"/>
    <w:basedOn w:val="a0"/>
    <w:rsid w:val="008A59DD"/>
  </w:style>
  <w:style w:type="character" w:customStyle="1" w:styleId="me1">
    <w:name w:val="me1"/>
    <w:basedOn w:val="a0"/>
    <w:rsid w:val="008A59DD"/>
  </w:style>
  <w:style w:type="character" w:customStyle="1" w:styleId="kw2">
    <w:name w:val="kw2"/>
    <w:basedOn w:val="a0"/>
    <w:rsid w:val="008A59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4953">
      <w:bodyDiv w:val="1"/>
      <w:marLeft w:val="0"/>
      <w:marRight w:val="0"/>
      <w:marTop w:val="0"/>
      <w:marBottom w:val="0"/>
      <w:divBdr>
        <w:top w:val="none" w:sz="0" w:space="0" w:color="auto"/>
        <w:left w:val="none" w:sz="0" w:space="0" w:color="auto"/>
        <w:bottom w:val="none" w:sz="0" w:space="0" w:color="auto"/>
        <w:right w:val="none" w:sz="0" w:space="0" w:color="auto"/>
      </w:divBdr>
    </w:div>
    <w:div w:id="15811932">
      <w:bodyDiv w:val="1"/>
      <w:marLeft w:val="0"/>
      <w:marRight w:val="0"/>
      <w:marTop w:val="0"/>
      <w:marBottom w:val="0"/>
      <w:divBdr>
        <w:top w:val="none" w:sz="0" w:space="0" w:color="auto"/>
        <w:left w:val="none" w:sz="0" w:space="0" w:color="auto"/>
        <w:bottom w:val="none" w:sz="0" w:space="0" w:color="auto"/>
        <w:right w:val="none" w:sz="0" w:space="0" w:color="auto"/>
      </w:divBdr>
    </w:div>
    <w:div w:id="18090868">
      <w:bodyDiv w:val="1"/>
      <w:marLeft w:val="0"/>
      <w:marRight w:val="0"/>
      <w:marTop w:val="0"/>
      <w:marBottom w:val="0"/>
      <w:divBdr>
        <w:top w:val="none" w:sz="0" w:space="0" w:color="auto"/>
        <w:left w:val="none" w:sz="0" w:space="0" w:color="auto"/>
        <w:bottom w:val="none" w:sz="0" w:space="0" w:color="auto"/>
        <w:right w:val="none" w:sz="0" w:space="0" w:color="auto"/>
      </w:divBdr>
    </w:div>
    <w:div w:id="70781645">
      <w:bodyDiv w:val="1"/>
      <w:marLeft w:val="0"/>
      <w:marRight w:val="0"/>
      <w:marTop w:val="0"/>
      <w:marBottom w:val="0"/>
      <w:divBdr>
        <w:top w:val="none" w:sz="0" w:space="0" w:color="auto"/>
        <w:left w:val="none" w:sz="0" w:space="0" w:color="auto"/>
        <w:bottom w:val="none" w:sz="0" w:space="0" w:color="auto"/>
        <w:right w:val="none" w:sz="0" w:space="0" w:color="auto"/>
      </w:divBdr>
    </w:div>
    <w:div w:id="79643419">
      <w:bodyDiv w:val="1"/>
      <w:marLeft w:val="0"/>
      <w:marRight w:val="0"/>
      <w:marTop w:val="0"/>
      <w:marBottom w:val="0"/>
      <w:divBdr>
        <w:top w:val="none" w:sz="0" w:space="0" w:color="auto"/>
        <w:left w:val="none" w:sz="0" w:space="0" w:color="auto"/>
        <w:bottom w:val="none" w:sz="0" w:space="0" w:color="auto"/>
        <w:right w:val="none" w:sz="0" w:space="0" w:color="auto"/>
      </w:divBdr>
    </w:div>
    <w:div w:id="96482452">
      <w:bodyDiv w:val="1"/>
      <w:marLeft w:val="0"/>
      <w:marRight w:val="0"/>
      <w:marTop w:val="0"/>
      <w:marBottom w:val="0"/>
      <w:divBdr>
        <w:top w:val="none" w:sz="0" w:space="0" w:color="auto"/>
        <w:left w:val="none" w:sz="0" w:space="0" w:color="auto"/>
        <w:bottom w:val="none" w:sz="0" w:space="0" w:color="auto"/>
        <w:right w:val="none" w:sz="0" w:space="0" w:color="auto"/>
      </w:divBdr>
    </w:div>
    <w:div w:id="104887474">
      <w:bodyDiv w:val="1"/>
      <w:marLeft w:val="0"/>
      <w:marRight w:val="0"/>
      <w:marTop w:val="0"/>
      <w:marBottom w:val="0"/>
      <w:divBdr>
        <w:top w:val="none" w:sz="0" w:space="0" w:color="auto"/>
        <w:left w:val="none" w:sz="0" w:space="0" w:color="auto"/>
        <w:bottom w:val="none" w:sz="0" w:space="0" w:color="auto"/>
        <w:right w:val="none" w:sz="0" w:space="0" w:color="auto"/>
      </w:divBdr>
    </w:div>
    <w:div w:id="281159679">
      <w:bodyDiv w:val="1"/>
      <w:marLeft w:val="0"/>
      <w:marRight w:val="0"/>
      <w:marTop w:val="0"/>
      <w:marBottom w:val="0"/>
      <w:divBdr>
        <w:top w:val="none" w:sz="0" w:space="0" w:color="auto"/>
        <w:left w:val="none" w:sz="0" w:space="0" w:color="auto"/>
        <w:bottom w:val="none" w:sz="0" w:space="0" w:color="auto"/>
        <w:right w:val="none" w:sz="0" w:space="0" w:color="auto"/>
      </w:divBdr>
    </w:div>
    <w:div w:id="334386495">
      <w:bodyDiv w:val="1"/>
      <w:marLeft w:val="0"/>
      <w:marRight w:val="0"/>
      <w:marTop w:val="0"/>
      <w:marBottom w:val="0"/>
      <w:divBdr>
        <w:top w:val="none" w:sz="0" w:space="0" w:color="auto"/>
        <w:left w:val="none" w:sz="0" w:space="0" w:color="auto"/>
        <w:bottom w:val="none" w:sz="0" w:space="0" w:color="auto"/>
        <w:right w:val="none" w:sz="0" w:space="0" w:color="auto"/>
      </w:divBdr>
    </w:div>
    <w:div w:id="344598482">
      <w:bodyDiv w:val="1"/>
      <w:marLeft w:val="0"/>
      <w:marRight w:val="0"/>
      <w:marTop w:val="0"/>
      <w:marBottom w:val="0"/>
      <w:divBdr>
        <w:top w:val="none" w:sz="0" w:space="0" w:color="auto"/>
        <w:left w:val="none" w:sz="0" w:space="0" w:color="auto"/>
        <w:bottom w:val="none" w:sz="0" w:space="0" w:color="auto"/>
        <w:right w:val="none" w:sz="0" w:space="0" w:color="auto"/>
      </w:divBdr>
    </w:div>
    <w:div w:id="424499296">
      <w:bodyDiv w:val="1"/>
      <w:marLeft w:val="0"/>
      <w:marRight w:val="0"/>
      <w:marTop w:val="0"/>
      <w:marBottom w:val="0"/>
      <w:divBdr>
        <w:top w:val="none" w:sz="0" w:space="0" w:color="auto"/>
        <w:left w:val="none" w:sz="0" w:space="0" w:color="auto"/>
        <w:bottom w:val="none" w:sz="0" w:space="0" w:color="auto"/>
        <w:right w:val="none" w:sz="0" w:space="0" w:color="auto"/>
      </w:divBdr>
    </w:div>
    <w:div w:id="638844944">
      <w:bodyDiv w:val="1"/>
      <w:marLeft w:val="0"/>
      <w:marRight w:val="0"/>
      <w:marTop w:val="0"/>
      <w:marBottom w:val="0"/>
      <w:divBdr>
        <w:top w:val="none" w:sz="0" w:space="0" w:color="auto"/>
        <w:left w:val="none" w:sz="0" w:space="0" w:color="auto"/>
        <w:bottom w:val="none" w:sz="0" w:space="0" w:color="auto"/>
        <w:right w:val="none" w:sz="0" w:space="0" w:color="auto"/>
      </w:divBdr>
    </w:div>
    <w:div w:id="682323687">
      <w:bodyDiv w:val="1"/>
      <w:marLeft w:val="0"/>
      <w:marRight w:val="0"/>
      <w:marTop w:val="0"/>
      <w:marBottom w:val="0"/>
      <w:divBdr>
        <w:top w:val="none" w:sz="0" w:space="0" w:color="auto"/>
        <w:left w:val="none" w:sz="0" w:space="0" w:color="auto"/>
        <w:bottom w:val="none" w:sz="0" w:space="0" w:color="auto"/>
        <w:right w:val="none" w:sz="0" w:space="0" w:color="auto"/>
      </w:divBdr>
    </w:div>
    <w:div w:id="693658235">
      <w:bodyDiv w:val="1"/>
      <w:marLeft w:val="0"/>
      <w:marRight w:val="0"/>
      <w:marTop w:val="0"/>
      <w:marBottom w:val="0"/>
      <w:divBdr>
        <w:top w:val="none" w:sz="0" w:space="0" w:color="auto"/>
        <w:left w:val="none" w:sz="0" w:space="0" w:color="auto"/>
        <w:bottom w:val="none" w:sz="0" w:space="0" w:color="auto"/>
        <w:right w:val="none" w:sz="0" w:space="0" w:color="auto"/>
      </w:divBdr>
    </w:div>
    <w:div w:id="833225313">
      <w:bodyDiv w:val="1"/>
      <w:marLeft w:val="0"/>
      <w:marRight w:val="0"/>
      <w:marTop w:val="0"/>
      <w:marBottom w:val="0"/>
      <w:divBdr>
        <w:top w:val="none" w:sz="0" w:space="0" w:color="auto"/>
        <w:left w:val="none" w:sz="0" w:space="0" w:color="auto"/>
        <w:bottom w:val="none" w:sz="0" w:space="0" w:color="auto"/>
        <w:right w:val="none" w:sz="0" w:space="0" w:color="auto"/>
      </w:divBdr>
    </w:div>
    <w:div w:id="873229893">
      <w:bodyDiv w:val="1"/>
      <w:marLeft w:val="0"/>
      <w:marRight w:val="0"/>
      <w:marTop w:val="0"/>
      <w:marBottom w:val="0"/>
      <w:divBdr>
        <w:top w:val="none" w:sz="0" w:space="0" w:color="auto"/>
        <w:left w:val="none" w:sz="0" w:space="0" w:color="auto"/>
        <w:bottom w:val="none" w:sz="0" w:space="0" w:color="auto"/>
        <w:right w:val="none" w:sz="0" w:space="0" w:color="auto"/>
      </w:divBdr>
    </w:div>
    <w:div w:id="920875486">
      <w:bodyDiv w:val="1"/>
      <w:marLeft w:val="0"/>
      <w:marRight w:val="0"/>
      <w:marTop w:val="0"/>
      <w:marBottom w:val="0"/>
      <w:divBdr>
        <w:top w:val="none" w:sz="0" w:space="0" w:color="auto"/>
        <w:left w:val="none" w:sz="0" w:space="0" w:color="auto"/>
        <w:bottom w:val="none" w:sz="0" w:space="0" w:color="auto"/>
        <w:right w:val="none" w:sz="0" w:space="0" w:color="auto"/>
      </w:divBdr>
    </w:div>
    <w:div w:id="998771458">
      <w:bodyDiv w:val="1"/>
      <w:marLeft w:val="0"/>
      <w:marRight w:val="0"/>
      <w:marTop w:val="0"/>
      <w:marBottom w:val="0"/>
      <w:divBdr>
        <w:top w:val="none" w:sz="0" w:space="0" w:color="auto"/>
        <w:left w:val="none" w:sz="0" w:space="0" w:color="auto"/>
        <w:bottom w:val="none" w:sz="0" w:space="0" w:color="auto"/>
        <w:right w:val="none" w:sz="0" w:space="0" w:color="auto"/>
      </w:divBdr>
    </w:div>
    <w:div w:id="1009605732">
      <w:bodyDiv w:val="1"/>
      <w:marLeft w:val="0"/>
      <w:marRight w:val="0"/>
      <w:marTop w:val="0"/>
      <w:marBottom w:val="0"/>
      <w:divBdr>
        <w:top w:val="none" w:sz="0" w:space="0" w:color="auto"/>
        <w:left w:val="none" w:sz="0" w:space="0" w:color="auto"/>
        <w:bottom w:val="none" w:sz="0" w:space="0" w:color="auto"/>
        <w:right w:val="none" w:sz="0" w:space="0" w:color="auto"/>
      </w:divBdr>
      <w:divsChild>
        <w:div w:id="568536270">
          <w:marLeft w:val="-105"/>
          <w:marRight w:val="0"/>
          <w:marTop w:val="0"/>
          <w:marBottom w:val="0"/>
          <w:divBdr>
            <w:top w:val="none" w:sz="0" w:space="0" w:color="auto"/>
            <w:left w:val="single" w:sz="6" w:space="6" w:color="DDDDDD"/>
            <w:bottom w:val="none" w:sz="0" w:space="0" w:color="auto"/>
            <w:right w:val="none" w:sz="0" w:space="0" w:color="auto"/>
          </w:divBdr>
        </w:div>
        <w:div w:id="1903783155">
          <w:marLeft w:val="-105"/>
          <w:marRight w:val="0"/>
          <w:marTop w:val="0"/>
          <w:marBottom w:val="0"/>
          <w:divBdr>
            <w:top w:val="none" w:sz="0" w:space="0" w:color="auto"/>
            <w:left w:val="single" w:sz="6" w:space="6" w:color="DDDDDD"/>
            <w:bottom w:val="none" w:sz="0" w:space="0" w:color="auto"/>
            <w:right w:val="none" w:sz="0" w:space="0" w:color="auto"/>
          </w:divBdr>
        </w:div>
        <w:div w:id="1443838749">
          <w:marLeft w:val="-105"/>
          <w:marRight w:val="0"/>
          <w:marTop w:val="0"/>
          <w:marBottom w:val="0"/>
          <w:divBdr>
            <w:top w:val="none" w:sz="0" w:space="0" w:color="auto"/>
            <w:left w:val="single" w:sz="6" w:space="6" w:color="DDDDDD"/>
            <w:bottom w:val="none" w:sz="0" w:space="0" w:color="auto"/>
            <w:right w:val="none" w:sz="0" w:space="0" w:color="auto"/>
          </w:divBdr>
        </w:div>
        <w:div w:id="1620986685">
          <w:marLeft w:val="-105"/>
          <w:marRight w:val="0"/>
          <w:marTop w:val="0"/>
          <w:marBottom w:val="0"/>
          <w:divBdr>
            <w:top w:val="none" w:sz="0" w:space="0" w:color="auto"/>
            <w:left w:val="single" w:sz="6" w:space="6" w:color="DDDDDD"/>
            <w:bottom w:val="none" w:sz="0" w:space="0" w:color="auto"/>
            <w:right w:val="none" w:sz="0" w:space="0" w:color="auto"/>
          </w:divBdr>
        </w:div>
        <w:div w:id="2004385727">
          <w:marLeft w:val="-105"/>
          <w:marRight w:val="0"/>
          <w:marTop w:val="0"/>
          <w:marBottom w:val="0"/>
          <w:divBdr>
            <w:top w:val="none" w:sz="0" w:space="0" w:color="auto"/>
            <w:left w:val="single" w:sz="6" w:space="6" w:color="DDDDDD"/>
            <w:bottom w:val="none" w:sz="0" w:space="0" w:color="auto"/>
            <w:right w:val="none" w:sz="0" w:space="0" w:color="auto"/>
          </w:divBdr>
        </w:div>
        <w:div w:id="1716588609">
          <w:marLeft w:val="-105"/>
          <w:marRight w:val="0"/>
          <w:marTop w:val="0"/>
          <w:marBottom w:val="0"/>
          <w:divBdr>
            <w:top w:val="none" w:sz="0" w:space="0" w:color="auto"/>
            <w:left w:val="single" w:sz="6" w:space="6" w:color="DDDDDD"/>
            <w:bottom w:val="none" w:sz="0" w:space="0" w:color="auto"/>
            <w:right w:val="none" w:sz="0" w:space="0" w:color="auto"/>
          </w:divBdr>
        </w:div>
        <w:div w:id="441875039">
          <w:marLeft w:val="-105"/>
          <w:marRight w:val="0"/>
          <w:marTop w:val="0"/>
          <w:marBottom w:val="0"/>
          <w:divBdr>
            <w:top w:val="none" w:sz="0" w:space="0" w:color="auto"/>
            <w:left w:val="single" w:sz="6" w:space="6" w:color="DDDDDD"/>
            <w:bottom w:val="none" w:sz="0" w:space="0" w:color="auto"/>
            <w:right w:val="none" w:sz="0" w:space="0" w:color="auto"/>
          </w:divBdr>
        </w:div>
        <w:div w:id="1009528156">
          <w:marLeft w:val="-105"/>
          <w:marRight w:val="0"/>
          <w:marTop w:val="0"/>
          <w:marBottom w:val="0"/>
          <w:divBdr>
            <w:top w:val="none" w:sz="0" w:space="0" w:color="auto"/>
            <w:left w:val="single" w:sz="6" w:space="6" w:color="DDDDDD"/>
            <w:bottom w:val="none" w:sz="0" w:space="0" w:color="auto"/>
            <w:right w:val="none" w:sz="0" w:space="0" w:color="auto"/>
          </w:divBdr>
        </w:div>
        <w:div w:id="1039432586">
          <w:marLeft w:val="-105"/>
          <w:marRight w:val="0"/>
          <w:marTop w:val="0"/>
          <w:marBottom w:val="0"/>
          <w:divBdr>
            <w:top w:val="none" w:sz="0" w:space="0" w:color="auto"/>
            <w:left w:val="single" w:sz="6" w:space="6" w:color="DDDDDD"/>
            <w:bottom w:val="none" w:sz="0" w:space="0" w:color="auto"/>
            <w:right w:val="none" w:sz="0" w:space="0" w:color="auto"/>
          </w:divBdr>
        </w:div>
        <w:div w:id="2140292536">
          <w:marLeft w:val="-105"/>
          <w:marRight w:val="0"/>
          <w:marTop w:val="0"/>
          <w:marBottom w:val="0"/>
          <w:divBdr>
            <w:top w:val="none" w:sz="0" w:space="0" w:color="auto"/>
            <w:left w:val="single" w:sz="6" w:space="6" w:color="DDDDDD"/>
            <w:bottom w:val="none" w:sz="0" w:space="0" w:color="auto"/>
            <w:right w:val="none" w:sz="0" w:space="0" w:color="auto"/>
          </w:divBdr>
        </w:div>
        <w:div w:id="1307931651">
          <w:marLeft w:val="-105"/>
          <w:marRight w:val="0"/>
          <w:marTop w:val="0"/>
          <w:marBottom w:val="0"/>
          <w:divBdr>
            <w:top w:val="none" w:sz="0" w:space="0" w:color="auto"/>
            <w:left w:val="single" w:sz="6" w:space="6" w:color="DDDDDD"/>
            <w:bottom w:val="none" w:sz="0" w:space="0" w:color="auto"/>
            <w:right w:val="none" w:sz="0" w:space="0" w:color="auto"/>
          </w:divBdr>
        </w:div>
        <w:div w:id="1055004239">
          <w:marLeft w:val="-105"/>
          <w:marRight w:val="0"/>
          <w:marTop w:val="0"/>
          <w:marBottom w:val="0"/>
          <w:divBdr>
            <w:top w:val="none" w:sz="0" w:space="0" w:color="auto"/>
            <w:left w:val="single" w:sz="6" w:space="6" w:color="DDDDDD"/>
            <w:bottom w:val="none" w:sz="0" w:space="0" w:color="auto"/>
            <w:right w:val="none" w:sz="0" w:space="0" w:color="auto"/>
          </w:divBdr>
        </w:div>
        <w:div w:id="1955012210">
          <w:marLeft w:val="-105"/>
          <w:marRight w:val="0"/>
          <w:marTop w:val="0"/>
          <w:marBottom w:val="0"/>
          <w:divBdr>
            <w:top w:val="none" w:sz="0" w:space="0" w:color="auto"/>
            <w:left w:val="single" w:sz="6" w:space="6" w:color="DDDDDD"/>
            <w:bottom w:val="none" w:sz="0" w:space="0" w:color="auto"/>
            <w:right w:val="none" w:sz="0" w:space="0" w:color="auto"/>
          </w:divBdr>
        </w:div>
        <w:div w:id="351225274">
          <w:marLeft w:val="-105"/>
          <w:marRight w:val="0"/>
          <w:marTop w:val="0"/>
          <w:marBottom w:val="0"/>
          <w:divBdr>
            <w:top w:val="none" w:sz="0" w:space="0" w:color="auto"/>
            <w:left w:val="single" w:sz="6" w:space="6" w:color="DDDDDD"/>
            <w:bottom w:val="none" w:sz="0" w:space="0" w:color="auto"/>
            <w:right w:val="none" w:sz="0" w:space="0" w:color="auto"/>
          </w:divBdr>
        </w:div>
        <w:div w:id="14701291">
          <w:marLeft w:val="-105"/>
          <w:marRight w:val="0"/>
          <w:marTop w:val="0"/>
          <w:marBottom w:val="0"/>
          <w:divBdr>
            <w:top w:val="none" w:sz="0" w:space="0" w:color="auto"/>
            <w:left w:val="single" w:sz="6" w:space="6" w:color="DDDDDD"/>
            <w:bottom w:val="none" w:sz="0" w:space="0" w:color="auto"/>
            <w:right w:val="none" w:sz="0" w:space="0" w:color="auto"/>
          </w:divBdr>
        </w:div>
        <w:div w:id="698316728">
          <w:marLeft w:val="-105"/>
          <w:marRight w:val="0"/>
          <w:marTop w:val="0"/>
          <w:marBottom w:val="0"/>
          <w:divBdr>
            <w:top w:val="none" w:sz="0" w:space="0" w:color="auto"/>
            <w:left w:val="single" w:sz="6" w:space="6" w:color="DDDDDD"/>
            <w:bottom w:val="none" w:sz="0" w:space="0" w:color="auto"/>
            <w:right w:val="none" w:sz="0" w:space="0" w:color="auto"/>
          </w:divBdr>
        </w:div>
        <w:div w:id="194118377">
          <w:marLeft w:val="-105"/>
          <w:marRight w:val="0"/>
          <w:marTop w:val="0"/>
          <w:marBottom w:val="0"/>
          <w:divBdr>
            <w:top w:val="none" w:sz="0" w:space="0" w:color="auto"/>
            <w:left w:val="single" w:sz="6" w:space="6" w:color="DDDDDD"/>
            <w:bottom w:val="none" w:sz="0" w:space="0" w:color="auto"/>
            <w:right w:val="none" w:sz="0" w:space="0" w:color="auto"/>
          </w:divBdr>
        </w:div>
        <w:div w:id="892423298">
          <w:marLeft w:val="-105"/>
          <w:marRight w:val="0"/>
          <w:marTop w:val="0"/>
          <w:marBottom w:val="0"/>
          <w:divBdr>
            <w:top w:val="none" w:sz="0" w:space="0" w:color="auto"/>
            <w:left w:val="single" w:sz="6" w:space="6" w:color="DDDDDD"/>
            <w:bottom w:val="none" w:sz="0" w:space="0" w:color="auto"/>
            <w:right w:val="none" w:sz="0" w:space="0" w:color="auto"/>
          </w:divBdr>
        </w:div>
        <w:div w:id="1055785281">
          <w:marLeft w:val="-105"/>
          <w:marRight w:val="0"/>
          <w:marTop w:val="0"/>
          <w:marBottom w:val="0"/>
          <w:divBdr>
            <w:top w:val="none" w:sz="0" w:space="0" w:color="auto"/>
            <w:left w:val="single" w:sz="6" w:space="6" w:color="DDDDDD"/>
            <w:bottom w:val="none" w:sz="0" w:space="0" w:color="auto"/>
            <w:right w:val="none" w:sz="0" w:space="0" w:color="auto"/>
          </w:divBdr>
        </w:div>
        <w:div w:id="704789933">
          <w:marLeft w:val="-105"/>
          <w:marRight w:val="0"/>
          <w:marTop w:val="0"/>
          <w:marBottom w:val="0"/>
          <w:divBdr>
            <w:top w:val="none" w:sz="0" w:space="0" w:color="auto"/>
            <w:left w:val="single" w:sz="6" w:space="6" w:color="DDDDDD"/>
            <w:bottom w:val="none" w:sz="0" w:space="0" w:color="auto"/>
            <w:right w:val="none" w:sz="0" w:space="0" w:color="auto"/>
          </w:divBdr>
        </w:div>
        <w:div w:id="715859737">
          <w:marLeft w:val="-105"/>
          <w:marRight w:val="0"/>
          <w:marTop w:val="0"/>
          <w:marBottom w:val="0"/>
          <w:divBdr>
            <w:top w:val="none" w:sz="0" w:space="0" w:color="auto"/>
            <w:left w:val="single" w:sz="6" w:space="6" w:color="DDDDDD"/>
            <w:bottom w:val="none" w:sz="0" w:space="0" w:color="auto"/>
            <w:right w:val="none" w:sz="0" w:space="0" w:color="auto"/>
          </w:divBdr>
        </w:div>
        <w:div w:id="1912957656">
          <w:marLeft w:val="-105"/>
          <w:marRight w:val="0"/>
          <w:marTop w:val="0"/>
          <w:marBottom w:val="0"/>
          <w:divBdr>
            <w:top w:val="none" w:sz="0" w:space="0" w:color="auto"/>
            <w:left w:val="single" w:sz="6" w:space="6" w:color="DDDDDD"/>
            <w:bottom w:val="none" w:sz="0" w:space="0" w:color="auto"/>
            <w:right w:val="none" w:sz="0" w:space="0" w:color="auto"/>
          </w:divBdr>
        </w:div>
        <w:div w:id="2039626714">
          <w:marLeft w:val="-105"/>
          <w:marRight w:val="0"/>
          <w:marTop w:val="0"/>
          <w:marBottom w:val="0"/>
          <w:divBdr>
            <w:top w:val="none" w:sz="0" w:space="0" w:color="auto"/>
            <w:left w:val="single" w:sz="6" w:space="6" w:color="DDDDDD"/>
            <w:bottom w:val="none" w:sz="0" w:space="0" w:color="auto"/>
            <w:right w:val="none" w:sz="0" w:space="0" w:color="auto"/>
          </w:divBdr>
        </w:div>
        <w:div w:id="906958171">
          <w:marLeft w:val="-105"/>
          <w:marRight w:val="0"/>
          <w:marTop w:val="0"/>
          <w:marBottom w:val="0"/>
          <w:divBdr>
            <w:top w:val="none" w:sz="0" w:space="0" w:color="auto"/>
            <w:left w:val="single" w:sz="6" w:space="6" w:color="DDDDDD"/>
            <w:bottom w:val="none" w:sz="0" w:space="0" w:color="auto"/>
            <w:right w:val="none" w:sz="0" w:space="0" w:color="auto"/>
          </w:divBdr>
        </w:div>
        <w:div w:id="1471824243">
          <w:marLeft w:val="-105"/>
          <w:marRight w:val="0"/>
          <w:marTop w:val="0"/>
          <w:marBottom w:val="0"/>
          <w:divBdr>
            <w:top w:val="none" w:sz="0" w:space="0" w:color="auto"/>
            <w:left w:val="single" w:sz="6" w:space="6" w:color="DDDDDD"/>
            <w:bottom w:val="none" w:sz="0" w:space="0" w:color="auto"/>
            <w:right w:val="none" w:sz="0" w:space="0" w:color="auto"/>
          </w:divBdr>
        </w:div>
        <w:div w:id="1957448168">
          <w:marLeft w:val="-105"/>
          <w:marRight w:val="0"/>
          <w:marTop w:val="0"/>
          <w:marBottom w:val="0"/>
          <w:divBdr>
            <w:top w:val="none" w:sz="0" w:space="0" w:color="auto"/>
            <w:left w:val="single" w:sz="6" w:space="6" w:color="DDDDDD"/>
            <w:bottom w:val="none" w:sz="0" w:space="0" w:color="auto"/>
            <w:right w:val="none" w:sz="0" w:space="0" w:color="auto"/>
          </w:divBdr>
        </w:div>
        <w:div w:id="1504205651">
          <w:marLeft w:val="-105"/>
          <w:marRight w:val="0"/>
          <w:marTop w:val="0"/>
          <w:marBottom w:val="0"/>
          <w:divBdr>
            <w:top w:val="none" w:sz="0" w:space="0" w:color="auto"/>
            <w:left w:val="single" w:sz="6" w:space="6" w:color="DDDDDD"/>
            <w:bottom w:val="none" w:sz="0" w:space="0" w:color="auto"/>
            <w:right w:val="none" w:sz="0" w:space="0" w:color="auto"/>
          </w:divBdr>
        </w:div>
        <w:div w:id="734163080">
          <w:marLeft w:val="-105"/>
          <w:marRight w:val="0"/>
          <w:marTop w:val="0"/>
          <w:marBottom w:val="0"/>
          <w:divBdr>
            <w:top w:val="none" w:sz="0" w:space="0" w:color="auto"/>
            <w:left w:val="single" w:sz="6" w:space="6" w:color="DDDDDD"/>
            <w:bottom w:val="none" w:sz="0" w:space="0" w:color="auto"/>
            <w:right w:val="none" w:sz="0" w:space="0" w:color="auto"/>
          </w:divBdr>
        </w:div>
        <w:div w:id="1144854135">
          <w:marLeft w:val="-105"/>
          <w:marRight w:val="0"/>
          <w:marTop w:val="0"/>
          <w:marBottom w:val="0"/>
          <w:divBdr>
            <w:top w:val="none" w:sz="0" w:space="0" w:color="auto"/>
            <w:left w:val="single" w:sz="6" w:space="6" w:color="DDDDDD"/>
            <w:bottom w:val="none" w:sz="0" w:space="0" w:color="auto"/>
            <w:right w:val="none" w:sz="0" w:space="0" w:color="auto"/>
          </w:divBdr>
        </w:div>
        <w:div w:id="1957984837">
          <w:marLeft w:val="-105"/>
          <w:marRight w:val="0"/>
          <w:marTop w:val="0"/>
          <w:marBottom w:val="0"/>
          <w:divBdr>
            <w:top w:val="none" w:sz="0" w:space="0" w:color="auto"/>
            <w:left w:val="single" w:sz="6" w:space="6" w:color="DDDDDD"/>
            <w:bottom w:val="none" w:sz="0" w:space="0" w:color="auto"/>
            <w:right w:val="none" w:sz="0" w:space="0" w:color="auto"/>
          </w:divBdr>
        </w:div>
        <w:div w:id="1297177836">
          <w:marLeft w:val="-105"/>
          <w:marRight w:val="0"/>
          <w:marTop w:val="0"/>
          <w:marBottom w:val="0"/>
          <w:divBdr>
            <w:top w:val="none" w:sz="0" w:space="0" w:color="auto"/>
            <w:left w:val="single" w:sz="6" w:space="6" w:color="DDDDDD"/>
            <w:bottom w:val="none" w:sz="0" w:space="0" w:color="auto"/>
            <w:right w:val="none" w:sz="0" w:space="0" w:color="auto"/>
          </w:divBdr>
        </w:div>
        <w:div w:id="1664777795">
          <w:marLeft w:val="-105"/>
          <w:marRight w:val="0"/>
          <w:marTop w:val="0"/>
          <w:marBottom w:val="0"/>
          <w:divBdr>
            <w:top w:val="none" w:sz="0" w:space="0" w:color="auto"/>
            <w:left w:val="single" w:sz="6" w:space="6" w:color="DDDDDD"/>
            <w:bottom w:val="none" w:sz="0" w:space="0" w:color="auto"/>
            <w:right w:val="none" w:sz="0" w:space="0" w:color="auto"/>
          </w:divBdr>
        </w:div>
        <w:div w:id="2122913325">
          <w:marLeft w:val="-105"/>
          <w:marRight w:val="0"/>
          <w:marTop w:val="0"/>
          <w:marBottom w:val="0"/>
          <w:divBdr>
            <w:top w:val="none" w:sz="0" w:space="0" w:color="auto"/>
            <w:left w:val="single" w:sz="6" w:space="6" w:color="DDDDDD"/>
            <w:bottom w:val="none" w:sz="0" w:space="0" w:color="auto"/>
            <w:right w:val="none" w:sz="0" w:space="0" w:color="auto"/>
          </w:divBdr>
        </w:div>
        <w:div w:id="1527255898">
          <w:marLeft w:val="-105"/>
          <w:marRight w:val="0"/>
          <w:marTop w:val="0"/>
          <w:marBottom w:val="0"/>
          <w:divBdr>
            <w:top w:val="none" w:sz="0" w:space="0" w:color="auto"/>
            <w:left w:val="single" w:sz="6" w:space="6" w:color="DDDDDD"/>
            <w:bottom w:val="none" w:sz="0" w:space="0" w:color="auto"/>
            <w:right w:val="none" w:sz="0" w:space="0" w:color="auto"/>
          </w:divBdr>
        </w:div>
        <w:div w:id="2119911431">
          <w:marLeft w:val="-105"/>
          <w:marRight w:val="0"/>
          <w:marTop w:val="0"/>
          <w:marBottom w:val="0"/>
          <w:divBdr>
            <w:top w:val="none" w:sz="0" w:space="0" w:color="auto"/>
            <w:left w:val="single" w:sz="6" w:space="6" w:color="DDDDDD"/>
            <w:bottom w:val="none" w:sz="0" w:space="0" w:color="auto"/>
            <w:right w:val="none" w:sz="0" w:space="0" w:color="auto"/>
          </w:divBdr>
        </w:div>
        <w:div w:id="1275288267">
          <w:marLeft w:val="-105"/>
          <w:marRight w:val="0"/>
          <w:marTop w:val="0"/>
          <w:marBottom w:val="0"/>
          <w:divBdr>
            <w:top w:val="none" w:sz="0" w:space="0" w:color="auto"/>
            <w:left w:val="single" w:sz="6" w:space="6" w:color="DDDDDD"/>
            <w:bottom w:val="none" w:sz="0" w:space="0" w:color="auto"/>
            <w:right w:val="none" w:sz="0" w:space="0" w:color="auto"/>
          </w:divBdr>
        </w:div>
        <w:div w:id="1378627544">
          <w:marLeft w:val="-105"/>
          <w:marRight w:val="0"/>
          <w:marTop w:val="0"/>
          <w:marBottom w:val="0"/>
          <w:divBdr>
            <w:top w:val="none" w:sz="0" w:space="0" w:color="auto"/>
            <w:left w:val="single" w:sz="6" w:space="6" w:color="DDDDDD"/>
            <w:bottom w:val="none" w:sz="0" w:space="0" w:color="auto"/>
            <w:right w:val="none" w:sz="0" w:space="0" w:color="auto"/>
          </w:divBdr>
        </w:div>
        <w:div w:id="2043047484">
          <w:marLeft w:val="-105"/>
          <w:marRight w:val="0"/>
          <w:marTop w:val="0"/>
          <w:marBottom w:val="0"/>
          <w:divBdr>
            <w:top w:val="none" w:sz="0" w:space="0" w:color="auto"/>
            <w:left w:val="single" w:sz="6" w:space="6" w:color="DDDDDD"/>
            <w:bottom w:val="none" w:sz="0" w:space="0" w:color="auto"/>
            <w:right w:val="none" w:sz="0" w:space="0" w:color="auto"/>
          </w:divBdr>
        </w:div>
        <w:div w:id="508715606">
          <w:marLeft w:val="-105"/>
          <w:marRight w:val="0"/>
          <w:marTop w:val="0"/>
          <w:marBottom w:val="0"/>
          <w:divBdr>
            <w:top w:val="none" w:sz="0" w:space="0" w:color="auto"/>
            <w:left w:val="single" w:sz="6" w:space="6" w:color="DDDDDD"/>
            <w:bottom w:val="none" w:sz="0" w:space="0" w:color="auto"/>
            <w:right w:val="none" w:sz="0" w:space="0" w:color="auto"/>
          </w:divBdr>
        </w:div>
        <w:div w:id="657616297">
          <w:marLeft w:val="-105"/>
          <w:marRight w:val="0"/>
          <w:marTop w:val="0"/>
          <w:marBottom w:val="0"/>
          <w:divBdr>
            <w:top w:val="none" w:sz="0" w:space="0" w:color="auto"/>
            <w:left w:val="single" w:sz="6" w:space="6" w:color="DDDDDD"/>
            <w:bottom w:val="none" w:sz="0" w:space="0" w:color="auto"/>
            <w:right w:val="none" w:sz="0" w:space="0" w:color="auto"/>
          </w:divBdr>
        </w:div>
        <w:div w:id="576087408">
          <w:marLeft w:val="-105"/>
          <w:marRight w:val="0"/>
          <w:marTop w:val="0"/>
          <w:marBottom w:val="0"/>
          <w:divBdr>
            <w:top w:val="none" w:sz="0" w:space="0" w:color="auto"/>
            <w:left w:val="single" w:sz="6" w:space="6" w:color="DDDDDD"/>
            <w:bottom w:val="none" w:sz="0" w:space="0" w:color="auto"/>
            <w:right w:val="none" w:sz="0" w:space="0" w:color="auto"/>
          </w:divBdr>
        </w:div>
        <w:div w:id="762802340">
          <w:marLeft w:val="-105"/>
          <w:marRight w:val="0"/>
          <w:marTop w:val="0"/>
          <w:marBottom w:val="0"/>
          <w:divBdr>
            <w:top w:val="none" w:sz="0" w:space="0" w:color="auto"/>
            <w:left w:val="single" w:sz="6" w:space="6" w:color="DDDDDD"/>
            <w:bottom w:val="none" w:sz="0" w:space="0" w:color="auto"/>
            <w:right w:val="none" w:sz="0" w:space="0" w:color="auto"/>
          </w:divBdr>
        </w:div>
        <w:div w:id="1855723689">
          <w:marLeft w:val="-105"/>
          <w:marRight w:val="0"/>
          <w:marTop w:val="0"/>
          <w:marBottom w:val="0"/>
          <w:divBdr>
            <w:top w:val="none" w:sz="0" w:space="0" w:color="auto"/>
            <w:left w:val="single" w:sz="6" w:space="6" w:color="DDDDDD"/>
            <w:bottom w:val="none" w:sz="0" w:space="0" w:color="auto"/>
            <w:right w:val="none" w:sz="0" w:space="0" w:color="auto"/>
          </w:divBdr>
        </w:div>
        <w:div w:id="445002280">
          <w:marLeft w:val="-105"/>
          <w:marRight w:val="0"/>
          <w:marTop w:val="0"/>
          <w:marBottom w:val="0"/>
          <w:divBdr>
            <w:top w:val="none" w:sz="0" w:space="0" w:color="auto"/>
            <w:left w:val="single" w:sz="6" w:space="6" w:color="DDDDDD"/>
            <w:bottom w:val="none" w:sz="0" w:space="0" w:color="auto"/>
            <w:right w:val="none" w:sz="0" w:space="0" w:color="auto"/>
          </w:divBdr>
        </w:div>
        <w:div w:id="1205631531">
          <w:marLeft w:val="-105"/>
          <w:marRight w:val="0"/>
          <w:marTop w:val="0"/>
          <w:marBottom w:val="0"/>
          <w:divBdr>
            <w:top w:val="none" w:sz="0" w:space="0" w:color="auto"/>
            <w:left w:val="single" w:sz="6" w:space="6" w:color="DDDDDD"/>
            <w:bottom w:val="none" w:sz="0" w:space="0" w:color="auto"/>
            <w:right w:val="none" w:sz="0" w:space="0" w:color="auto"/>
          </w:divBdr>
        </w:div>
        <w:div w:id="1993363814">
          <w:marLeft w:val="-105"/>
          <w:marRight w:val="0"/>
          <w:marTop w:val="0"/>
          <w:marBottom w:val="0"/>
          <w:divBdr>
            <w:top w:val="none" w:sz="0" w:space="0" w:color="auto"/>
            <w:left w:val="single" w:sz="6" w:space="6" w:color="DDDDDD"/>
            <w:bottom w:val="none" w:sz="0" w:space="0" w:color="auto"/>
            <w:right w:val="none" w:sz="0" w:space="0" w:color="auto"/>
          </w:divBdr>
        </w:div>
        <w:div w:id="1326737137">
          <w:marLeft w:val="-105"/>
          <w:marRight w:val="0"/>
          <w:marTop w:val="0"/>
          <w:marBottom w:val="0"/>
          <w:divBdr>
            <w:top w:val="none" w:sz="0" w:space="0" w:color="auto"/>
            <w:left w:val="single" w:sz="6" w:space="6" w:color="DDDDDD"/>
            <w:bottom w:val="none" w:sz="0" w:space="0" w:color="auto"/>
            <w:right w:val="none" w:sz="0" w:space="0" w:color="auto"/>
          </w:divBdr>
        </w:div>
        <w:div w:id="1346325717">
          <w:marLeft w:val="-105"/>
          <w:marRight w:val="0"/>
          <w:marTop w:val="0"/>
          <w:marBottom w:val="0"/>
          <w:divBdr>
            <w:top w:val="none" w:sz="0" w:space="0" w:color="auto"/>
            <w:left w:val="single" w:sz="6" w:space="6" w:color="DDDDDD"/>
            <w:bottom w:val="none" w:sz="0" w:space="0" w:color="auto"/>
            <w:right w:val="none" w:sz="0" w:space="0" w:color="auto"/>
          </w:divBdr>
        </w:div>
        <w:div w:id="372115346">
          <w:marLeft w:val="-105"/>
          <w:marRight w:val="0"/>
          <w:marTop w:val="0"/>
          <w:marBottom w:val="0"/>
          <w:divBdr>
            <w:top w:val="none" w:sz="0" w:space="0" w:color="auto"/>
            <w:left w:val="single" w:sz="6" w:space="6" w:color="DDDDDD"/>
            <w:bottom w:val="none" w:sz="0" w:space="0" w:color="auto"/>
            <w:right w:val="none" w:sz="0" w:space="0" w:color="auto"/>
          </w:divBdr>
        </w:div>
        <w:div w:id="1875658150">
          <w:marLeft w:val="-105"/>
          <w:marRight w:val="0"/>
          <w:marTop w:val="0"/>
          <w:marBottom w:val="0"/>
          <w:divBdr>
            <w:top w:val="none" w:sz="0" w:space="0" w:color="auto"/>
            <w:left w:val="single" w:sz="6" w:space="6" w:color="DDDDDD"/>
            <w:bottom w:val="none" w:sz="0" w:space="0" w:color="auto"/>
            <w:right w:val="none" w:sz="0" w:space="0" w:color="auto"/>
          </w:divBdr>
        </w:div>
        <w:div w:id="108555225">
          <w:marLeft w:val="-105"/>
          <w:marRight w:val="0"/>
          <w:marTop w:val="0"/>
          <w:marBottom w:val="0"/>
          <w:divBdr>
            <w:top w:val="none" w:sz="0" w:space="0" w:color="auto"/>
            <w:left w:val="single" w:sz="6" w:space="6" w:color="DDDDDD"/>
            <w:bottom w:val="none" w:sz="0" w:space="0" w:color="auto"/>
            <w:right w:val="none" w:sz="0" w:space="0" w:color="auto"/>
          </w:divBdr>
        </w:div>
        <w:div w:id="2079817442">
          <w:marLeft w:val="-105"/>
          <w:marRight w:val="0"/>
          <w:marTop w:val="0"/>
          <w:marBottom w:val="0"/>
          <w:divBdr>
            <w:top w:val="none" w:sz="0" w:space="0" w:color="auto"/>
            <w:left w:val="single" w:sz="6" w:space="6" w:color="DDDDDD"/>
            <w:bottom w:val="none" w:sz="0" w:space="0" w:color="auto"/>
            <w:right w:val="none" w:sz="0" w:space="0" w:color="auto"/>
          </w:divBdr>
        </w:div>
        <w:div w:id="1363556054">
          <w:marLeft w:val="-105"/>
          <w:marRight w:val="0"/>
          <w:marTop w:val="0"/>
          <w:marBottom w:val="0"/>
          <w:divBdr>
            <w:top w:val="none" w:sz="0" w:space="0" w:color="auto"/>
            <w:left w:val="single" w:sz="6" w:space="6" w:color="DDDDDD"/>
            <w:bottom w:val="none" w:sz="0" w:space="0" w:color="auto"/>
            <w:right w:val="none" w:sz="0" w:space="0" w:color="auto"/>
          </w:divBdr>
        </w:div>
        <w:div w:id="1415861288">
          <w:marLeft w:val="-105"/>
          <w:marRight w:val="0"/>
          <w:marTop w:val="0"/>
          <w:marBottom w:val="0"/>
          <w:divBdr>
            <w:top w:val="none" w:sz="0" w:space="0" w:color="auto"/>
            <w:left w:val="single" w:sz="6" w:space="6" w:color="DDDDDD"/>
            <w:bottom w:val="none" w:sz="0" w:space="0" w:color="auto"/>
            <w:right w:val="none" w:sz="0" w:space="0" w:color="auto"/>
          </w:divBdr>
        </w:div>
        <w:div w:id="601111818">
          <w:marLeft w:val="-105"/>
          <w:marRight w:val="0"/>
          <w:marTop w:val="0"/>
          <w:marBottom w:val="0"/>
          <w:divBdr>
            <w:top w:val="none" w:sz="0" w:space="0" w:color="auto"/>
            <w:left w:val="single" w:sz="6" w:space="6" w:color="DDDDDD"/>
            <w:bottom w:val="none" w:sz="0" w:space="0" w:color="auto"/>
            <w:right w:val="none" w:sz="0" w:space="0" w:color="auto"/>
          </w:divBdr>
        </w:div>
        <w:div w:id="918632969">
          <w:marLeft w:val="-105"/>
          <w:marRight w:val="0"/>
          <w:marTop w:val="0"/>
          <w:marBottom w:val="0"/>
          <w:divBdr>
            <w:top w:val="none" w:sz="0" w:space="0" w:color="auto"/>
            <w:left w:val="single" w:sz="6" w:space="6" w:color="DDDDDD"/>
            <w:bottom w:val="none" w:sz="0" w:space="0" w:color="auto"/>
            <w:right w:val="none" w:sz="0" w:space="0" w:color="auto"/>
          </w:divBdr>
        </w:div>
        <w:div w:id="166100067">
          <w:marLeft w:val="-105"/>
          <w:marRight w:val="0"/>
          <w:marTop w:val="0"/>
          <w:marBottom w:val="0"/>
          <w:divBdr>
            <w:top w:val="none" w:sz="0" w:space="0" w:color="auto"/>
            <w:left w:val="single" w:sz="6" w:space="6" w:color="DDDDDD"/>
            <w:bottom w:val="none" w:sz="0" w:space="0" w:color="auto"/>
            <w:right w:val="none" w:sz="0" w:space="0" w:color="auto"/>
          </w:divBdr>
        </w:div>
        <w:div w:id="2143232322">
          <w:marLeft w:val="-105"/>
          <w:marRight w:val="0"/>
          <w:marTop w:val="0"/>
          <w:marBottom w:val="0"/>
          <w:divBdr>
            <w:top w:val="none" w:sz="0" w:space="0" w:color="auto"/>
            <w:left w:val="single" w:sz="6" w:space="6" w:color="DDDDDD"/>
            <w:bottom w:val="none" w:sz="0" w:space="0" w:color="auto"/>
            <w:right w:val="none" w:sz="0" w:space="0" w:color="auto"/>
          </w:divBdr>
        </w:div>
        <w:div w:id="2058780069">
          <w:marLeft w:val="-105"/>
          <w:marRight w:val="0"/>
          <w:marTop w:val="0"/>
          <w:marBottom w:val="0"/>
          <w:divBdr>
            <w:top w:val="none" w:sz="0" w:space="0" w:color="auto"/>
            <w:left w:val="single" w:sz="6" w:space="6" w:color="DDDDDD"/>
            <w:bottom w:val="none" w:sz="0" w:space="0" w:color="auto"/>
            <w:right w:val="none" w:sz="0" w:space="0" w:color="auto"/>
          </w:divBdr>
        </w:div>
        <w:div w:id="1311906965">
          <w:marLeft w:val="-105"/>
          <w:marRight w:val="0"/>
          <w:marTop w:val="0"/>
          <w:marBottom w:val="0"/>
          <w:divBdr>
            <w:top w:val="none" w:sz="0" w:space="0" w:color="auto"/>
            <w:left w:val="single" w:sz="6" w:space="6" w:color="DDDDDD"/>
            <w:bottom w:val="none" w:sz="0" w:space="0" w:color="auto"/>
            <w:right w:val="none" w:sz="0" w:space="0" w:color="auto"/>
          </w:divBdr>
        </w:div>
        <w:div w:id="548305560">
          <w:marLeft w:val="-105"/>
          <w:marRight w:val="0"/>
          <w:marTop w:val="0"/>
          <w:marBottom w:val="0"/>
          <w:divBdr>
            <w:top w:val="none" w:sz="0" w:space="0" w:color="auto"/>
            <w:left w:val="single" w:sz="6" w:space="6" w:color="DDDDDD"/>
            <w:bottom w:val="none" w:sz="0" w:space="0" w:color="auto"/>
            <w:right w:val="none" w:sz="0" w:space="0" w:color="auto"/>
          </w:divBdr>
        </w:div>
        <w:div w:id="1225674858">
          <w:marLeft w:val="-105"/>
          <w:marRight w:val="0"/>
          <w:marTop w:val="0"/>
          <w:marBottom w:val="0"/>
          <w:divBdr>
            <w:top w:val="none" w:sz="0" w:space="0" w:color="auto"/>
            <w:left w:val="single" w:sz="6" w:space="6" w:color="DDDDDD"/>
            <w:bottom w:val="none" w:sz="0" w:space="0" w:color="auto"/>
            <w:right w:val="none" w:sz="0" w:space="0" w:color="auto"/>
          </w:divBdr>
        </w:div>
        <w:div w:id="497426061">
          <w:marLeft w:val="-105"/>
          <w:marRight w:val="0"/>
          <w:marTop w:val="0"/>
          <w:marBottom w:val="0"/>
          <w:divBdr>
            <w:top w:val="none" w:sz="0" w:space="0" w:color="auto"/>
            <w:left w:val="single" w:sz="6" w:space="6" w:color="DDDDDD"/>
            <w:bottom w:val="none" w:sz="0" w:space="0" w:color="auto"/>
            <w:right w:val="none" w:sz="0" w:space="0" w:color="auto"/>
          </w:divBdr>
        </w:div>
        <w:div w:id="372074002">
          <w:marLeft w:val="-105"/>
          <w:marRight w:val="0"/>
          <w:marTop w:val="0"/>
          <w:marBottom w:val="0"/>
          <w:divBdr>
            <w:top w:val="none" w:sz="0" w:space="0" w:color="auto"/>
            <w:left w:val="single" w:sz="6" w:space="6" w:color="DDDDDD"/>
            <w:bottom w:val="none" w:sz="0" w:space="0" w:color="auto"/>
            <w:right w:val="none" w:sz="0" w:space="0" w:color="auto"/>
          </w:divBdr>
        </w:div>
        <w:div w:id="2009743875">
          <w:marLeft w:val="-105"/>
          <w:marRight w:val="0"/>
          <w:marTop w:val="0"/>
          <w:marBottom w:val="0"/>
          <w:divBdr>
            <w:top w:val="none" w:sz="0" w:space="0" w:color="auto"/>
            <w:left w:val="single" w:sz="6" w:space="6" w:color="DDDDDD"/>
            <w:bottom w:val="none" w:sz="0" w:space="0" w:color="auto"/>
            <w:right w:val="none" w:sz="0" w:space="0" w:color="auto"/>
          </w:divBdr>
        </w:div>
        <w:div w:id="163595988">
          <w:marLeft w:val="-105"/>
          <w:marRight w:val="0"/>
          <w:marTop w:val="0"/>
          <w:marBottom w:val="0"/>
          <w:divBdr>
            <w:top w:val="none" w:sz="0" w:space="0" w:color="auto"/>
            <w:left w:val="single" w:sz="6" w:space="6" w:color="DDDDDD"/>
            <w:bottom w:val="none" w:sz="0" w:space="0" w:color="auto"/>
            <w:right w:val="none" w:sz="0" w:space="0" w:color="auto"/>
          </w:divBdr>
        </w:div>
        <w:div w:id="1159691136">
          <w:marLeft w:val="-105"/>
          <w:marRight w:val="0"/>
          <w:marTop w:val="0"/>
          <w:marBottom w:val="0"/>
          <w:divBdr>
            <w:top w:val="none" w:sz="0" w:space="0" w:color="auto"/>
            <w:left w:val="single" w:sz="6" w:space="6" w:color="DDDDDD"/>
            <w:bottom w:val="none" w:sz="0" w:space="0" w:color="auto"/>
            <w:right w:val="none" w:sz="0" w:space="0" w:color="auto"/>
          </w:divBdr>
        </w:div>
        <w:div w:id="353847661">
          <w:marLeft w:val="-105"/>
          <w:marRight w:val="0"/>
          <w:marTop w:val="0"/>
          <w:marBottom w:val="0"/>
          <w:divBdr>
            <w:top w:val="none" w:sz="0" w:space="0" w:color="auto"/>
            <w:left w:val="single" w:sz="6" w:space="6" w:color="DDDDDD"/>
            <w:bottom w:val="none" w:sz="0" w:space="0" w:color="auto"/>
            <w:right w:val="none" w:sz="0" w:space="0" w:color="auto"/>
          </w:divBdr>
        </w:div>
        <w:div w:id="164636731">
          <w:marLeft w:val="-105"/>
          <w:marRight w:val="0"/>
          <w:marTop w:val="0"/>
          <w:marBottom w:val="0"/>
          <w:divBdr>
            <w:top w:val="none" w:sz="0" w:space="0" w:color="auto"/>
            <w:left w:val="single" w:sz="6" w:space="6" w:color="DDDDDD"/>
            <w:bottom w:val="none" w:sz="0" w:space="0" w:color="auto"/>
            <w:right w:val="none" w:sz="0" w:space="0" w:color="auto"/>
          </w:divBdr>
        </w:div>
        <w:div w:id="2127307814">
          <w:marLeft w:val="-105"/>
          <w:marRight w:val="0"/>
          <w:marTop w:val="0"/>
          <w:marBottom w:val="0"/>
          <w:divBdr>
            <w:top w:val="none" w:sz="0" w:space="0" w:color="auto"/>
            <w:left w:val="single" w:sz="6" w:space="6" w:color="DDDDDD"/>
            <w:bottom w:val="none" w:sz="0" w:space="0" w:color="auto"/>
            <w:right w:val="none" w:sz="0" w:space="0" w:color="auto"/>
          </w:divBdr>
        </w:div>
        <w:div w:id="1647467837">
          <w:marLeft w:val="-105"/>
          <w:marRight w:val="0"/>
          <w:marTop w:val="0"/>
          <w:marBottom w:val="0"/>
          <w:divBdr>
            <w:top w:val="none" w:sz="0" w:space="0" w:color="auto"/>
            <w:left w:val="single" w:sz="6" w:space="6" w:color="DDDDDD"/>
            <w:bottom w:val="none" w:sz="0" w:space="0" w:color="auto"/>
            <w:right w:val="none" w:sz="0" w:space="0" w:color="auto"/>
          </w:divBdr>
        </w:div>
        <w:div w:id="431053453">
          <w:marLeft w:val="-105"/>
          <w:marRight w:val="0"/>
          <w:marTop w:val="0"/>
          <w:marBottom w:val="0"/>
          <w:divBdr>
            <w:top w:val="none" w:sz="0" w:space="0" w:color="auto"/>
            <w:left w:val="single" w:sz="6" w:space="6" w:color="DDDDDD"/>
            <w:bottom w:val="none" w:sz="0" w:space="0" w:color="auto"/>
            <w:right w:val="none" w:sz="0" w:space="0" w:color="auto"/>
          </w:divBdr>
        </w:div>
        <w:div w:id="124204157">
          <w:marLeft w:val="-105"/>
          <w:marRight w:val="0"/>
          <w:marTop w:val="0"/>
          <w:marBottom w:val="0"/>
          <w:divBdr>
            <w:top w:val="none" w:sz="0" w:space="0" w:color="auto"/>
            <w:left w:val="single" w:sz="6" w:space="6" w:color="DDDDDD"/>
            <w:bottom w:val="none" w:sz="0" w:space="0" w:color="auto"/>
            <w:right w:val="none" w:sz="0" w:space="0" w:color="auto"/>
          </w:divBdr>
        </w:div>
        <w:div w:id="1070467020">
          <w:marLeft w:val="-105"/>
          <w:marRight w:val="0"/>
          <w:marTop w:val="0"/>
          <w:marBottom w:val="0"/>
          <w:divBdr>
            <w:top w:val="none" w:sz="0" w:space="0" w:color="auto"/>
            <w:left w:val="single" w:sz="6" w:space="6" w:color="DDDDDD"/>
            <w:bottom w:val="none" w:sz="0" w:space="0" w:color="auto"/>
            <w:right w:val="none" w:sz="0" w:space="0" w:color="auto"/>
          </w:divBdr>
        </w:div>
        <w:div w:id="633757335">
          <w:marLeft w:val="-105"/>
          <w:marRight w:val="0"/>
          <w:marTop w:val="0"/>
          <w:marBottom w:val="0"/>
          <w:divBdr>
            <w:top w:val="none" w:sz="0" w:space="0" w:color="auto"/>
            <w:left w:val="single" w:sz="6" w:space="6" w:color="DDDDDD"/>
            <w:bottom w:val="none" w:sz="0" w:space="0" w:color="auto"/>
            <w:right w:val="none" w:sz="0" w:space="0" w:color="auto"/>
          </w:divBdr>
        </w:div>
        <w:div w:id="1568999908">
          <w:marLeft w:val="-105"/>
          <w:marRight w:val="0"/>
          <w:marTop w:val="0"/>
          <w:marBottom w:val="0"/>
          <w:divBdr>
            <w:top w:val="none" w:sz="0" w:space="0" w:color="auto"/>
            <w:left w:val="single" w:sz="6" w:space="6" w:color="DDDDDD"/>
            <w:bottom w:val="none" w:sz="0" w:space="0" w:color="auto"/>
            <w:right w:val="none" w:sz="0" w:space="0" w:color="auto"/>
          </w:divBdr>
        </w:div>
        <w:div w:id="123042290">
          <w:marLeft w:val="-105"/>
          <w:marRight w:val="0"/>
          <w:marTop w:val="0"/>
          <w:marBottom w:val="0"/>
          <w:divBdr>
            <w:top w:val="none" w:sz="0" w:space="0" w:color="auto"/>
            <w:left w:val="single" w:sz="6" w:space="6" w:color="DDDDDD"/>
            <w:bottom w:val="none" w:sz="0" w:space="0" w:color="auto"/>
            <w:right w:val="none" w:sz="0" w:space="0" w:color="auto"/>
          </w:divBdr>
        </w:div>
        <w:div w:id="1428691955">
          <w:marLeft w:val="-105"/>
          <w:marRight w:val="0"/>
          <w:marTop w:val="0"/>
          <w:marBottom w:val="0"/>
          <w:divBdr>
            <w:top w:val="none" w:sz="0" w:space="0" w:color="auto"/>
            <w:left w:val="single" w:sz="6" w:space="6" w:color="DDDDDD"/>
            <w:bottom w:val="none" w:sz="0" w:space="0" w:color="auto"/>
            <w:right w:val="none" w:sz="0" w:space="0" w:color="auto"/>
          </w:divBdr>
        </w:div>
        <w:div w:id="1210996243">
          <w:marLeft w:val="-105"/>
          <w:marRight w:val="0"/>
          <w:marTop w:val="0"/>
          <w:marBottom w:val="0"/>
          <w:divBdr>
            <w:top w:val="none" w:sz="0" w:space="0" w:color="auto"/>
            <w:left w:val="single" w:sz="6" w:space="6" w:color="DDDDDD"/>
            <w:bottom w:val="none" w:sz="0" w:space="0" w:color="auto"/>
            <w:right w:val="none" w:sz="0" w:space="0" w:color="auto"/>
          </w:divBdr>
        </w:div>
        <w:div w:id="1159610873">
          <w:marLeft w:val="-105"/>
          <w:marRight w:val="0"/>
          <w:marTop w:val="0"/>
          <w:marBottom w:val="0"/>
          <w:divBdr>
            <w:top w:val="none" w:sz="0" w:space="0" w:color="auto"/>
            <w:left w:val="single" w:sz="6" w:space="6" w:color="DDDDDD"/>
            <w:bottom w:val="none" w:sz="0" w:space="0" w:color="auto"/>
            <w:right w:val="none" w:sz="0" w:space="0" w:color="auto"/>
          </w:divBdr>
        </w:div>
        <w:div w:id="2109345052">
          <w:marLeft w:val="-105"/>
          <w:marRight w:val="0"/>
          <w:marTop w:val="0"/>
          <w:marBottom w:val="0"/>
          <w:divBdr>
            <w:top w:val="none" w:sz="0" w:space="0" w:color="auto"/>
            <w:left w:val="single" w:sz="6" w:space="6" w:color="DDDDDD"/>
            <w:bottom w:val="none" w:sz="0" w:space="0" w:color="auto"/>
            <w:right w:val="none" w:sz="0" w:space="0" w:color="auto"/>
          </w:divBdr>
        </w:div>
        <w:div w:id="1684473913">
          <w:marLeft w:val="-105"/>
          <w:marRight w:val="0"/>
          <w:marTop w:val="0"/>
          <w:marBottom w:val="0"/>
          <w:divBdr>
            <w:top w:val="none" w:sz="0" w:space="0" w:color="auto"/>
            <w:left w:val="single" w:sz="6" w:space="6" w:color="DDDDDD"/>
            <w:bottom w:val="none" w:sz="0" w:space="0" w:color="auto"/>
            <w:right w:val="none" w:sz="0" w:space="0" w:color="auto"/>
          </w:divBdr>
        </w:div>
        <w:div w:id="6686614">
          <w:marLeft w:val="-105"/>
          <w:marRight w:val="0"/>
          <w:marTop w:val="0"/>
          <w:marBottom w:val="0"/>
          <w:divBdr>
            <w:top w:val="none" w:sz="0" w:space="0" w:color="auto"/>
            <w:left w:val="single" w:sz="6" w:space="6" w:color="DDDDDD"/>
            <w:bottom w:val="none" w:sz="0" w:space="0" w:color="auto"/>
            <w:right w:val="none" w:sz="0" w:space="0" w:color="auto"/>
          </w:divBdr>
        </w:div>
        <w:div w:id="494809679">
          <w:marLeft w:val="-105"/>
          <w:marRight w:val="0"/>
          <w:marTop w:val="0"/>
          <w:marBottom w:val="0"/>
          <w:divBdr>
            <w:top w:val="none" w:sz="0" w:space="0" w:color="auto"/>
            <w:left w:val="single" w:sz="6" w:space="6" w:color="DDDDDD"/>
            <w:bottom w:val="none" w:sz="0" w:space="0" w:color="auto"/>
            <w:right w:val="none" w:sz="0" w:space="0" w:color="auto"/>
          </w:divBdr>
        </w:div>
        <w:div w:id="92291255">
          <w:marLeft w:val="-105"/>
          <w:marRight w:val="0"/>
          <w:marTop w:val="0"/>
          <w:marBottom w:val="0"/>
          <w:divBdr>
            <w:top w:val="none" w:sz="0" w:space="0" w:color="auto"/>
            <w:left w:val="single" w:sz="6" w:space="6" w:color="DDDDDD"/>
            <w:bottom w:val="none" w:sz="0" w:space="0" w:color="auto"/>
            <w:right w:val="none" w:sz="0" w:space="0" w:color="auto"/>
          </w:divBdr>
        </w:div>
        <w:div w:id="944382557">
          <w:marLeft w:val="-105"/>
          <w:marRight w:val="0"/>
          <w:marTop w:val="0"/>
          <w:marBottom w:val="0"/>
          <w:divBdr>
            <w:top w:val="none" w:sz="0" w:space="0" w:color="auto"/>
            <w:left w:val="single" w:sz="6" w:space="6" w:color="DDDDDD"/>
            <w:bottom w:val="none" w:sz="0" w:space="0" w:color="auto"/>
            <w:right w:val="none" w:sz="0" w:space="0" w:color="auto"/>
          </w:divBdr>
        </w:div>
        <w:div w:id="1714113705">
          <w:marLeft w:val="-105"/>
          <w:marRight w:val="0"/>
          <w:marTop w:val="0"/>
          <w:marBottom w:val="0"/>
          <w:divBdr>
            <w:top w:val="none" w:sz="0" w:space="0" w:color="auto"/>
            <w:left w:val="single" w:sz="6" w:space="6" w:color="DDDDDD"/>
            <w:bottom w:val="none" w:sz="0" w:space="0" w:color="auto"/>
            <w:right w:val="none" w:sz="0" w:space="0" w:color="auto"/>
          </w:divBdr>
        </w:div>
        <w:div w:id="207036646">
          <w:marLeft w:val="-105"/>
          <w:marRight w:val="0"/>
          <w:marTop w:val="0"/>
          <w:marBottom w:val="0"/>
          <w:divBdr>
            <w:top w:val="none" w:sz="0" w:space="0" w:color="auto"/>
            <w:left w:val="single" w:sz="6" w:space="6" w:color="DDDDDD"/>
            <w:bottom w:val="none" w:sz="0" w:space="0" w:color="auto"/>
            <w:right w:val="none" w:sz="0" w:space="0" w:color="auto"/>
          </w:divBdr>
        </w:div>
        <w:div w:id="884099476">
          <w:marLeft w:val="-105"/>
          <w:marRight w:val="0"/>
          <w:marTop w:val="0"/>
          <w:marBottom w:val="0"/>
          <w:divBdr>
            <w:top w:val="none" w:sz="0" w:space="0" w:color="auto"/>
            <w:left w:val="single" w:sz="6" w:space="6" w:color="DDDDDD"/>
            <w:bottom w:val="none" w:sz="0" w:space="0" w:color="auto"/>
            <w:right w:val="none" w:sz="0" w:space="0" w:color="auto"/>
          </w:divBdr>
        </w:div>
        <w:div w:id="1055667558">
          <w:marLeft w:val="-105"/>
          <w:marRight w:val="0"/>
          <w:marTop w:val="0"/>
          <w:marBottom w:val="0"/>
          <w:divBdr>
            <w:top w:val="none" w:sz="0" w:space="0" w:color="auto"/>
            <w:left w:val="single" w:sz="6" w:space="6" w:color="DDDDDD"/>
            <w:bottom w:val="none" w:sz="0" w:space="0" w:color="auto"/>
            <w:right w:val="none" w:sz="0" w:space="0" w:color="auto"/>
          </w:divBdr>
        </w:div>
        <w:div w:id="542640679">
          <w:marLeft w:val="-105"/>
          <w:marRight w:val="0"/>
          <w:marTop w:val="0"/>
          <w:marBottom w:val="0"/>
          <w:divBdr>
            <w:top w:val="none" w:sz="0" w:space="0" w:color="auto"/>
            <w:left w:val="single" w:sz="6" w:space="6" w:color="DDDDDD"/>
            <w:bottom w:val="none" w:sz="0" w:space="0" w:color="auto"/>
            <w:right w:val="none" w:sz="0" w:space="0" w:color="auto"/>
          </w:divBdr>
        </w:div>
        <w:div w:id="2361819">
          <w:marLeft w:val="-105"/>
          <w:marRight w:val="0"/>
          <w:marTop w:val="0"/>
          <w:marBottom w:val="0"/>
          <w:divBdr>
            <w:top w:val="none" w:sz="0" w:space="0" w:color="auto"/>
            <w:left w:val="single" w:sz="6" w:space="6" w:color="DDDDDD"/>
            <w:bottom w:val="none" w:sz="0" w:space="0" w:color="auto"/>
            <w:right w:val="none" w:sz="0" w:space="0" w:color="auto"/>
          </w:divBdr>
        </w:div>
        <w:div w:id="604464787">
          <w:marLeft w:val="-105"/>
          <w:marRight w:val="0"/>
          <w:marTop w:val="0"/>
          <w:marBottom w:val="0"/>
          <w:divBdr>
            <w:top w:val="none" w:sz="0" w:space="0" w:color="auto"/>
            <w:left w:val="single" w:sz="6" w:space="6" w:color="DDDDDD"/>
            <w:bottom w:val="none" w:sz="0" w:space="0" w:color="auto"/>
            <w:right w:val="none" w:sz="0" w:space="0" w:color="auto"/>
          </w:divBdr>
        </w:div>
        <w:div w:id="1309017133">
          <w:marLeft w:val="-105"/>
          <w:marRight w:val="0"/>
          <w:marTop w:val="0"/>
          <w:marBottom w:val="0"/>
          <w:divBdr>
            <w:top w:val="none" w:sz="0" w:space="0" w:color="auto"/>
            <w:left w:val="single" w:sz="6" w:space="6" w:color="DDDDDD"/>
            <w:bottom w:val="none" w:sz="0" w:space="0" w:color="auto"/>
            <w:right w:val="none" w:sz="0" w:space="0" w:color="auto"/>
          </w:divBdr>
        </w:div>
        <w:div w:id="811748734">
          <w:marLeft w:val="-105"/>
          <w:marRight w:val="0"/>
          <w:marTop w:val="0"/>
          <w:marBottom w:val="0"/>
          <w:divBdr>
            <w:top w:val="none" w:sz="0" w:space="0" w:color="auto"/>
            <w:left w:val="single" w:sz="6" w:space="6" w:color="DDDDDD"/>
            <w:bottom w:val="none" w:sz="0" w:space="0" w:color="auto"/>
            <w:right w:val="none" w:sz="0" w:space="0" w:color="auto"/>
          </w:divBdr>
        </w:div>
        <w:div w:id="124281112">
          <w:marLeft w:val="-105"/>
          <w:marRight w:val="0"/>
          <w:marTop w:val="0"/>
          <w:marBottom w:val="0"/>
          <w:divBdr>
            <w:top w:val="none" w:sz="0" w:space="0" w:color="auto"/>
            <w:left w:val="single" w:sz="6" w:space="6" w:color="DDDDDD"/>
            <w:bottom w:val="none" w:sz="0" w:space="0" w:color="auto"/>
            <w:right w:val="none" w:sz="0" w:space="0" w:color="auto"/>
          </w:divBdr>
        </w:div>
        <w:div w:id="1879975754">
          <w:marLeft w:val="-105"/>
          <w:marRight w:val="0"/>
          <w:marTop w:val="0"/>
          <w:marBottom w:val="0"/>
          <w:divBdr>
            <w:top w:val="none" w:sz="0" w:space="0" w:color="auto"/>
            <w:left w:val="single" w:sz="6" w:space="6" w:color="DDDDDD"/>
            <w:bottom w:val="none" w:sz="0" w:space="0" w:color="auto"/>
            <w:right w:val="none" w:sz="0" w:space="0" w:color="auto"/>
          </w:divBdr>
        </w:div>
        <w:div w:id="1526136936">
          <w:marLeft w:val="-105"/>
          <w:marRight w:val="0"/>
          <w:marTop w:val="0"/>
          <w:marBottom w:val="0"/>
          <w:divBdr>
            <w:top w:val="none" w:sz="0" w:space="0" w:color="auto"/>
            <w:left w:val="single" w:sz="6" w:space="6" w:color="DDDDDD"/>
            <w:bottom w:val="none" w:sz="0" w:space="0" w:color="auto"/>
            <w:right w:val="none" w:sz="0" w:space="0" w:color="auto"/>
          </w:divBdr>
        </w:div>
        <w:div w:id="414983479">
          <w:marLeft w:val="-105"/>
          <w:marRight w:val="0"/>
          <w:marTop w:val="0"/>
          <w:marBottom w:val="0"/>
          <w:divBdr>
            <w:top w:val="none" w:sz="0" w:space="0" w:color="auto"/>
            <w:left w:val="single" w:sz="6" w:space="6" w:color="DDDDDD"/>
            <w:bottom w:val="none" w:sz="0" w:space="0" w:color="auto"/>
            <w:right w:val="none" w:sz="0" w:space="0" w:color="auto"/>
          </w:divBdr>
        </w:div>
        <w:div w:id="807236446">
          <w:marLeft w:val="-105"/>
          <w:marRight w:val="0"/>
          <w:marTop w:val="0"/>
          <w:marBottom w:val="0"/>
          <w:divBdr>
            <w:top w:val="none" w:sz="0" w:space="0" w:color="auto"/>
            <w:left w:val="single" w:sz="6" w:space="6" w:color="DDDDDD"/>
            <w:bottom w:val="none" w:sz="0" w:space="0" w:color="auto"/>
            <w:right w:val="none" w:sz="0" w:space="0" w:color="auto"/>
          </w:divBdr>
        </w:div>
        <w:div w:id="295837714">
          <w:marLeft w:val="-105"/>
          <w:marRight w:val="0"/>
          <w:marTop w:val="0"/>
          <w:marBottom w:val="0"/>
          <w:divBdr>
            <w:top w:val="none" w:sz="0" w:space="0" w:color="auto"/>
            <w:left w:val="single" w:sz="6" w:space="6" w:color="DDDDDD"/>
            <w:bottom w:val="none" w:sz="0" w:space="0" w:color="auto"/>
            <w:right w:val="none" w:sz="0" w:space="0" w:color="auto"/>
          </w:divBdr>
        </w:div>
        <w:div w:id="1523590902">
          <w:marLeft w:val="-105"/>
          <w:marRight w:val="0"/>
          <w:marTop w:val="0"/>
          <w:marBottom w:val="0"/>
          <w:divBdr>
            <w:top w:val="none" w:sz="0" w:space="0" w:color="auto"/>
            <w:left w:val="single" w:sz="6" w:space="6" w:color="DDDDDD"/>
            <w:bottom w:val="none" w:sz="0" w:space="0" w:color="auto"/>
            <w:right w:val="none" w:sz="0" w:space="0" w:color="auto"/>
          </w:divBdr>
        </w:div>
        <w:div w:id="867449086">
          <w:marLeft w:val="-105"/>
          <w:marRight w:val="0"/>
          <w:marTop w:val="0"/>
          <w:marBottom w:val="0"/>
          <w:divBdr>
            <w:top w:val="none" w:sz="0" w:space="0" w:color="auto"/>
            <w:left w:val="single" w:sz="6" w:space="6" w:color="DDDDDD"/>
            <w:bottom w:val="none" w:sz="0" w:space="0" w:color="auto"/>
            <w:right w:val="none" w:sz="0" w:space="0" w:color="auto"/>
          </w:divBdr>
        </w:div>
        <w:div w:id="314381580">
          <w:marLeft w:val="-105"/>
          <w:marRight w:val="0"/>
          <w:marTop w:val="0"/>
          <w:marBottom w:val="0"/>
          <w:divBdr>
            <w:top w:val="none" w:sz="0" w:space="0" w:color="auto"/>
            <w:left w:val="single" w:sz="6" w:space="6" w:color="DDDDDD"/>
            <w:bottom w:val="none" w:sz="0" w:space="0" w:color="auto"/>
            <w:right w:val="none" w:sz="0" w:space="0" w:color="auto"/>
          </w:divBdr>
        </w:div>
        <w:div w:id="231475333">
          <w:marLeft w:val="-105"/>
          <w:marRight w:val="0"/>
          <w:marTop w:val="0"/>
          <w:marBottom w:val="0"/>
          <w:divBdr>
            <w:top w:val="none" w:sz="0" w:space="0" w:color="auto"/>
            <w:left w:val="single" w:sz="6" w:space="6" w:color="DDDDDD"/>
            <w:bottom w:val="none" w:sz="0" w:space="0" w:color="auto"/>
            <w:right w:val="none" w:sz="0" w:space="0" w:color="auto"/>
          </w:divBdr>
        </w:div>
        <w:div w:id="1447893922">
          <w:marLeft w:val="-105"/>
          <w:marRight w:val="0"/>
          <w:marTop w:val="0"/>
          <w:marBottom w:val="0"/>
          <w:divBdr>
            <w:top w:val="none" w:sz="0" w:space="0" w:color="auto"/>
            <w:left w:val="single" w:sz="6" w:space="6" w:color="DDDDDD"/>
            <w:bottom w:val="none" w:sz="0" w:space="0" w:color="auto"/>
            <w:right w:val="none" w:sz="0" w:space="0" w:color="auto"/>
          </w:divBdr>
        </w:div>
        <w:div w:id="571081809">
          <w:marLeft w:val="-105"/>
          <w:marRight w:val="0"/>
          <w:marTop w:val="0"/>
          <w:marBottom w:val="0"/>
          <w:divBdr>
            <w:top w:val="none" w:sz="0" w:space="0" w:color="auto"/>
            <w:left w:val="single" w:sz="6" w:space="6" w:color="DDDDDD"/>
            <w:bottom w:val="none" w:sz="0" w:space="0" w:color="auto"/>
            <w:right w:val="none" w:sz="0" w:space="0" w:color="auto"/>
          </w:divBdr>
        </w:div>
        <w:div w:id="329912708">
          <w:marLeft w:val="-105"/>
          <w:marRight w:val="0"/>
          <w:marTop w:val="0"/>
          <w:marBottom w:val="0"/>
          <w:divBdr>
            <w:top w:val="none" w:sz="0" w:space="0" w:color="auto"/>
            <w:left w:val="single" w:sz="6" w:space="6" w:color="DDDDDD"/>
            <w:bottom w:val="none" w:sz="0" w:space="0" w:color="auto"/>
            <w:right w:val="none" w:sz="0" w:space="0" w:color="auto"/>
          </w:divBdr>
        </w:div>
        <w:div w:id="212078771">
          <w:marLeft w:val="-105"/>
          <w:marRight w:val="0"/>
          <w:marTop w:val="0"/>
          <w:marBottom w:val="0"/>
          <w:divBdr>
            <w:top w:val="none" w:sz="0" w:space="0" w:color="auto"/>
            <w:left w:val="single" w:sz="6" w:space="6" w:color="DDDDDD"/>
            <w:bottom w:val="none" w:sz="0" w:space="0" w:color="auto"/>
            <w:right w:val="none" w:sz="0" w:space="0" w:color="auto"/>
          </w:divBdr>
        </w:div>
        <w:div w:id="910626163">
          <w:marLeft w:val="-105"/>
          <w:marRight w:val="0"/>
          <w:marTop w:val="0"/>
          <w:marBottom w:val="0"/>
          <w:divBdr>
            <w:top w:val="none" w:sz="0" w:space="0" w:color="auto"/>
            <w:left w:val="single" w:sz="6" w:space="6" w:color="DDDDDD"/>
            <w:bottom w:val="none" w:sz="0" w:space="0" w:color="auto"/>
            <w:right w:val="none" w:sz="0" w:space="0" w:color="auto"/>
          </w:divBdr>
        </w:div>
        <w:div w:id="2003506349">
          <w:marLeft w:val="-105"/>
          <w:marRight w:val="0"/>
          <w:marTop w:val="0"/>
          <w:marBottom w:val="0"/>
          <w:divBdr>
            <w:top w:val="none" w:sz="0" w:space="0" w:color="auto"/>
            <w:left w:val="single" w:sz="6" w:space="6" w:color="DDDDDD"/>
            <w:bottom w:val="none" w:sz="0" w:space="0" w:color="auto"/>
            <w:right w:val="none" w:sz="0" w:space="0" w:color="auto"/>
          </w:divBdr>
        </w:div>
        <w:div w:id="1153722437">
          <w:marLeft w:val="-105"/>
          <w:marRight w:val="0"/>
          <w:marTop w:val="0"/>
          <w:marBottom w:val="0"/>
          <w:divBdr>
            <w:top w:val="none" w:sz="0" w:space="0" w:color="auto"/>
            <w:left w:val="single" w:sz="6" w:space="6" w:color="DDDDDD"/>
            <w:bottom w:val="none" w:sz="0" w:space="0" w:color="auto"/>
            <w:right w:val="none" w:sz="0" w:space="0" w:color="auto"/>
          </w:divBdr>
        </w:div>
        <w:div w:id="1084494727">
          <w:marLeft w:val="-105"/>
          <w:marRight w:val="0"/>
          <w:marTop w:val="0"/>
          <w:marBottom w:val="0"/>
          <w:divBdr>
            <w:top w:val="none" w:sz="0" w:space="0" w:color="auto"/>
            <w:left w:val="single" w:sz="6" w:space="6" w:color="DDDDDD"/>
            <w:bottom w:val="none" w:sz="0" w:space="0" w:color="auto"/>
            <w:right w:val="none" w:sz="0" w:space="0" w:color="auto"/>
          </w:divBdr>
        </w:div>
        <w:div w:id="890193306">
          <w:marLeft w:val="-105"/>
          <w:marRight w:val="0"/>
          <w:marTop w:val="0"/>
          <w:marBottom w:val="0"/>
          <w:divBdr>
            <w:top w:val="none" w:sz="0" w:space="0" w:color="auto"/>
            <w:left w:val="single" w:sz="6" w:space="6" w:color="DDDDDD"/>
            <w:bottom w:val="none" w:sz="0" w:space="0" w:color="auto"/>
            <w:right w:val="none" w:sz="0" w:space="0" w:color="auto"/>
          </w:divBdr>
        </w:div>
        <w:div w:id="1132214552">
          <w:marLeft w:val="-105"/>
          <w:marRight w:val="0"/>
          <w:marTop w:val="0"/>
          <w:marBottom w:val="0"/>
          <w:divBdr>
            <w:top w:val="none" w:sz="0" w:space="0" w:color="auto"/>
            <w:left w:val="single" w:sz="6" w:space="6" w:color="DDDDDD"/>
            <w:bottom w:val="none" w:sz="0" w:space="0" w:color="auto"/>
            <w:right w:val="none" w:sz="0" w:space="0" w:color="auto"/>
          </w:divBdr>
        </w:div>
        <w:div w:id="1628778573">
          <w:marLeft w:val="-105"/>
          <w:marRight w:val="0"/>
          <w:marTop w:val="0"/>
          <w:marBottom w:val="0"/>
          <w:divBdr>
            <w:top w:val="none" w:sz="0" w:space="0" w:color="auto"/>
            <w:left w:val="single" w:sz="6" w:space="6" w:color="DDDDDD"/>
            <w:bottom w:val="none" w:sz="0" w:space="0" w:color="auto"/>
            <w:right w:val="none" w:sz="0" w:space="0" w:color="auto"/>
          </w:divBdr>
        </w:div>
        <w:div w:id="91586231">
          <w:marLeft w:val="-105"/>
          <w:marRight w:val="0"/>
          <w:marTop w:val="0"/>
          <w:marBottom w:val="0"/>
          <w:divBdr>
            <w:top w:val="none" w:sz="0" w:space="0" w:color="auto"/>
            <w:left w:val="single" w:sz="6" w:space="6" w:color="DDDDDD"/>
            <w:bottom w:val="none" w:sz="0" w:space="0" w:color="auto"/>
            <w:right w:val="none" w:sz="0" w:space="0" w:color="auto"/>
          </w:divBdr>
        </w:div>
        <w:div w:id="1620604099">
          <w:marLeft w:val="-105"/>
          <w:marRight w:val="0"/>
          <w:marTop w:val="0"/>
          <w:marBottom w:val="0"/>
          <w:divBdr>
            <w:top w:val="none" w:sz="0" w:space="0" w:color="auto"/>
            <w:left w:val="single" w:sz="6" w:space="6" w:color="DDDDDD"/>
            <w:bottom w:val="none" w:sz="0" w:space="0" w:color="auto"/>
            <w:right w:val="none" w:sz="0" w:space="0" w:color="auto"/>
          </w:divBdr>
        </w:div>
        <w:div w:id="175586050">
          <w:marLeft w:val="-105"/>
          <w:marRight w:val="0"/>
          <w:marTop w:val="0"/>
          <w:marBottom w:val="0"/>
          <w:divBdr>
            <w:top w:val="none" w:sz="0" w:space="0" w:color="auto"/>
            <w:left w:val="single" w:sz="6" w:space="6" w:color="DDDDDD"/>
            <w:bottom w:val="none" w:sz="0" w:space="0" w:color="auto"/>
            <w:right w:val="none" w:sz="0" w:space="0" w:color="auto"/>
          </w:divBdr>
        </w:div>
        <w:div w:id="1326125105">
          <w:marLeft w:val="-105"/>
          <w:marRight w:val="0"/>
          <w:marTop w:val="0"/>
          <w:marBottom w:val="0"/>
          <w:divBdr>
            <w:top w:val="none" w:sz="0" w:space="0" w:color="auto"/>
            <w:left w:val="single" w:sz="6" w:space="6" w:color="DDDDDD"/>
            <w:bottom w:val="none" w:sz="0" w:space="0" w:color="auto"/>
            <w:right w:val="none" w:sz="0" w:space="0" w:color="auto"/>
          </w:divBdr>
        </w:div>
        <w:div w:id="762722102">
          <w:marLeft w:val="-105"/>
          <w:marRight w:val="0"/>
          <w:marTop w:val="0"/>
          <w:marBottom w:val="0"/>
          <w:divBdr>
            <w:top w:val="none" w:sz="0" w:space="0" w:color="auto"/>
            <w:left w:val="single" w:sz="6" w:space="6" w:color="DDDDDD"/>
            <w:bottom w:val="none" w:sz="0" w:space="0" w:color="auto"/>
            <w:right w:val="none" w:sz="0" w:space="0" w:color="auto"/>
          </w:divBdr>
        </w:div>
        <w:div w:id="524952449">
          <w:marLeft w:val="-105"/>
          <w:marRight w:val="0"/>
          <w:marTop w:val="0"/>
          <w:marBottom w:val="0"/>
          <w:divBdr>
            <w:top w:val="none" w:sz="0" w:space="0" w:color="auto"/>
            <w:left w:val="single" w:sz="6" w:space="6" w:color="DDDDDD"/>
            <w:bottom w:val="none" w:sz="0" w:space="0" w:color="auto"/>
            <w:right w:val="none" w:sz="0" w:space="0" w:color="auto"/>
          </w:divBdr>
        </w:div>
        <w:div w:id="673068248">
          <w:marLeft w:val="-105"/>
          <w:marRight w:val="0"/>
          <w:marTop w:val="0"/>
          <w:marBottom w:val="0"/>
          <w:divBdr>
            <w:top w:val="none" w:sz="0" w:space="0" w:color="auto"/>
            <w:left w:val="single" w:sz="6" w:space="6" w:color="DDDDDD"/>
            <w:bottom w:val="none" w:sz="0" w:space="0" w:color="auto"/>
            <w:right w:val="none" w:sz="0" w:space="0" w:color="auto"/>
          </w:divBdr>
        </w:div>
        <w:div w:id="1589072079">
          <w:marLeft w:val="-105"/>
          <w:marRight w:val="0"/>
          <w:marTop w:val="0"/>
          <w:marBottom w:val="0"/>
          <w:divBdr>
            <w:top w:val="none" w:sz="0" w:space="0" w:color="auto"/>
            <w:left w:val="single" w:sz="6" w:space="6" w:color="DDDDDD"/>
            <w:bottom w:val="none" w:sz="0" w:space="0" w:color="auto"/>
            <w:right w:val="none" w:sz="0" w:space="0" w:color="auto"/>
          </w:divBdr>
        </w:div>
        <w:div w:id="1128742363">
          <w:marLeft w:val="-105"/>
          <w:marRight w:val="0"/>
          <w:marTop w:val="0"/>
          <w:marBottom w:val="0"/>
          <w:divBdr>
            <w:top w:val="none" w:sz="0" w:space="0" w:color="auto"/>
            <w:left w:val="single" w:sz="6" w:space="6" w:color="DDDDDD"/>
            <w:bottom w:val="none" w:sz="0" w:space="0" w:color="auto"/>
            <w:right w:val="none" w:sz="0" w:space="0" w:color="auto"/>
          </w:divBdr>
        </w:div>
        <w:div w:id="275336361">
          <w:marLeft w:val="-105"/>
          <w:marRight w:val="0"/>
          <w:marTop w:val="0"/>
          <w:marBottom w:val="0"/>
          <w:divBdr>
            <w:top w:val="none" w:sz="0" w:space="0" w:color="auto"/>
            <w:left w:val="single" w:sz="6" w:space="6" w:color="DDDDDD"/>
            <w:bottom w:val="none" w:sz="0" w:space="0" w:color="auto"/>
            <w:right w:val="none" w:sz="0" w:space="0" w:color="auto"/>
          </w:divBdr>
        </w:div>
        <w:div w:id="401828176">
          <w:marLeft w:val="-105"/>
          <w:marRight w:val="0"/>
          <w:marTop w:val="0"/>
          <w:marBottom w:val="0"/>
          <w:divBdr>
            <w:top w:val="none" w:sz="0" w:space="0" w:color="auto"/>
            <w:left w:val="single" w:sz="6" w:space="6" w:color="DDDDDD"/>
            <w:bottom w:val="none" w:sz="0" w:space="0" w:color="auto"/>
            <w:right w:val="none" w:sz="0" w:space="0" w:color="auto"/>
          </w:divBdr>
        </w:div>
        <w:div w:id="1229806321">
          <w:marLeft w:val="-105"/>
          <w:marRight w:val="0"/>
          <w:marTop w:val="0"/>
          <w:marBottom w:val="0"/>
          <w:divBdr>
            <w:top w:val="none" w:sz="0" w:space="0" w:color="auto"/>
            <w:left w:val="single" w:sz="6" w:space="6" w:color="DDDDDD"/>
            <w:bottom w:val="none" w:sz="0" w:space="0" w:color="auto"/>
            <w:right w:val="none" w:sz="0" w:space="0" w:color="auto"/>
          </w:divBdr>
        </w:div>
        <w:div w:id="1744444712">
          <w:marLeft w:val="-105"/>
          <w:marRight w:val="0"/>
          <w:marTop w:val="0"/>
          <w:marBottom w:val="0"/>
          <w:divBdr>
            <w:top w:val="none" w:sz="0" w:space="0" w:color="auto"/>
            <w:left w:val="single" w:sz="6" w:space="6" w:color="DDDDDD"/>
            <w:bottom w:val="none" w:sz="0" w:space="0" w:color="auto"/>
            <w:right w:val="none" w:sz="0" w:space="0" w:color="auto"/>
          </w:divBdr>
        </w:div>
        <w:div w:id="196745195">
          <w:marLeft w:val="-105"/>
          <w:marRight w:val="0"/>
          <w:marTop w:val="0"/>
          <w:marBottom w:val="0"/>
          <w:divBdr>
            <w:top w:val="none" w:sz="0" w:space="0" w:color="auto"/>
            <w:left w:val="single" w:sz="6" w:space="6" w:color="DDDDDD"/>
            <w:bottom w:val="none" w:sz="0" w:space="0" w:color="auto"/>
            <w:right w:val="none" w:sz="0" w:space="0" w:color="auto"/>
          </w:divBdr>
        </w:div>
        <w:div w:id="873614881">
          <w:marLeft w:val="-105"/>
          <w:marRight w:val="0"/>
          <w:marTop w:val="0"/>
          <w:marBottom w:val="0"/>
          <w:divBdr>
            <w:top w:val="none" w:sz="0" w:space="0" w:color="auto"/>
            <w:left w:val="single" w:sz="6" w:space="6" w:color="DDDDDD"/>
            <w:bottom w:val="none" w:sz="0" w:space="0" w:color="auto"/>
            <w:right w:val="none" w:sz="0" w:space="0" w:color="auto"/>
          </w:divBdr>
        </w:div>
        <w:div w:id="2021812423">
          <w:marLeft w:val="-105"/>
          <w:marRight w:val="0"/>
          <w:marTop w:val="0"/>
          <w:marBottom w:val="0"/>
          <w:divBdr>
            <w:top w:val="none" w:sz="0" w:space="0" w:color="auto"/>
            <w:left w:val="single" w:sz="6" w:space="6" w:color="DDDDDD"/>
            <w:bottom w:val="none" w:sz="0" w:space="0" w:color="auto"/>
            <w:right w:val="none" w:sz="0" w:space="0" w:color="auto"/>
          </w:divBdr>
        </w:div>
        <w:div w:id="1239631950">
          <w:marLeft w:val="-105"/>
          <w:marRight w:val="0"/>
          <w:marTop w:val="0"/>
          <w:marBottom w:val="0"/>
          <w:divBdr>
            <w:top w:val="none" w:sz="0" w:space="0" w:color="auto"/>
            <w:left w:val="single" w:sz="6" w:space="6" w:color="DDDDDD"/>
            <w:bottom w:val="none" w:sz="0" w:space="0" w:color="auto"/>
            <w:right w:val="none" w:sz="0" w:space="0" w:color="auto"/>
          </w:divBdr>
        </w:div>
        <w:div w:id="2092387592">
          <w:marLeft w:val="-105"/>
          <w:marRight w:val="0"/>
          <w:marTop w:val="0"/>
          <w:marBottom w:val="0"/>
          <w:divBdr>
            <w:top w:val="none" w:sz="0" w:space="0" w:color="auto"/>
            <w:left w:val="single" w:sz="6" w:space="6" w:color="DDDDDD"/>
            <w:bottom w:val="none" w:sz="0" w:space="0" w:color="auto"/>
            <w:right w:val="none" w:sz="0" w:space="0" w:color="auto"/>
          </w:divBdr>
        </w:div>
        <w:div w:id="1415083214">
          <w:marLeft w:val="-105"/>
          <w:marRight w:val="0"/>
          <w:marTop w:val="0"/>
          <w:marBottom w:val="0"/>
          <w:divBdr>
            <w:top w:val="none" w:sz="0" w:space="0" w:color="auto"/>
            <w:left w:val="single" w:sz="6" w:space="6" w:color="DDDDDD"/>
            <w:bottom w:val="none" w:sz="0" w:space="0" w:color="auto"/>
            <w:right w:val="none" w:sz="0" w:space="0" w:color="auto"/>
          </w:divBdr>
        </w:div>
        <w:div w:id="776170647">
          <w:marLeft w:val="-105"/>
          <w:marRight w:val="0"/>
          <w:marTop w:val="0"/>
          <w:marBottom w:val="0"/>
          <w:divBdr>
            <w:top w:val="none" w:sz="0" w:space="0" w:color="auto"/>
            <w:left w:val="single" w:sz="6" w:space="6" w:color="DDDDDD"/>
            <w:bottom w:val="none" w:sz="0" w:space="0" w:color="auto"/>
            <w:right w:val="none" w:sz="0" w:space="0" w:color="auto"/>
          </w:divBdr>
        </w:div>
        <w:div w:id="325594529">
          <w:marLeft w:val="-105"/>
          <w:marRight w:val="0"/>
          <w:marTop w:val="0"/>
          <w:marBottom w:val="0"/>
          <w:divBdr>
            <w:top w:val="none" w:sz="0" w:space="0" w:color="auto"/>
            <w:left w:val="single" w:sz="6" w:space="6" w:color="DDDDDD"/>
            <w:bottom w:val="none" w:sz="0" w:space="0" w:color="auto"/>
            <w:right w:val="none" w:sz="0" w:space="0" w:color="auto"/>
          </w:divBdr>
        </w:div>
        <w:div w:id="344677417">
          <w:marLeft w:val="-105"/>
          <w:marRight w:val="0"/>
          <w:marTop w:val="0"/>
          <w:marBottom w:val="0"/>
          <w:divBdr>
            <w:top w:val="none" w:sz="0" w:space="0" w:color="auto"/>
            <w:left w:val="single" w:sz="6" w:space="6" w:color="DDDDDD"/>
            <w:bottom w:val="none" w:sz="0" w:space="0" w:color="auto"/>
            <w:right w:val="none" w:sz="0" w:space="0" w:color="auto"/>
          </w:divBdr>
        </w:div>
        <w:div w:id="856046803">
          <w:marLeft w:val="-105"/>
          <w:marRight w:val="0"/>
          <w:marTop w:val="0"/>
          <w:marBottom w:val="0"/>
          <w:divBdr>
            <w:top w:val="none" w:sz="0" w:space="0" w:color="auto"/>
            <w:left w:val="single" w:sz="6" w:space="6" w:color="DDDDDD"/>
            <w:bottom w:val="none" w:sz="0" w:space="0" w:color="auto"/>
            <w:right w:val="none" w:sz="0" w:space="0" w:color="auto"/>
          </w:divBdr>
        </w:div>
        <w:div w:id="1997340980">
          <w:marLeft w:val="-105"/>
          <w:marRight w:val="0"/>
          <w:marTop w:val="0"/>
          <w:marBottom w:val="0"/>
          <w:divBdr>
            <w:top w:val="none" w:sz="0" w:space="0" w:color="auto"/>
            <w:left w:val="single" w:sz="6" w:space="6" w:color="DDDDDD"/>
            <w:bottom w:val="none" w:sz="0" w:space="0" w:color="auto"/>
            <w:right w:val="none" w:sz="0" w:space="0" w:color="auto"/>
          </w:divBdr>
        </w:div>
        <w:div w:id="1063524572">
          <w:marLeft w:val="-105"/>
          <w:marRight w:val="0"/>
          <w:marTop w:val="0"/>
          <w:marBottom w:val="0"/>
          <w:divBdr>
            <w:top w:val="none" w:sz="0" w:space="0" w:color="auto"/>
            <w:left w:val="single" w:sz="6" w:space="6" w:color="DDDDDD"/>
            <w:bottom w:val="none" w:sz="0" w:space="0" w:color="auto"/>
            <w:right w:val="none" w:sz="0" w:space="0" w:color="auto"/>
          </w:divBdr>
        </w:div>
        <w:div w:id="885408156">
          <w:marLeft w:val="-105"/>
          <w:marRight w:val="0"/>
          <w:marTop w:val="0"/>
          <w:marBottom w:val="0"/>
          <w:divBdr>
            <w:top w:val="none" w:sz="0" w:space="0" w:color="auto"/>
            <w:left w:val="single" w:sz="6" w:space="6" w:color="DDDDDD"/>
            <w:bottom w:val="none" w:sz="0" w:space="0" w:color="auto"/>
            <w:right w:val="none" w:sz="0" w:space="0" w:color="auto"/>
          </w:divBdr>
        </w:div>
        <w:div w:id="608582634">
          <w:marLeft w:val="-105"/>
          <w:marRight w:val="0"/>
          <w:marTop w:val="0"/>
          <w:marBottom w:val="0"/>
          <w:divBdr>
            <w:top w:val="none" w:sz="0" w:space="0" w:color="auto"/>
            <w:left w:val="single" w:sz="6" w:space="6" w:color="DDDDDD"/>
            <w:bottom w:val="none" w:sz="0" w:space="0" w:color="auto"/>
            <w:right w:val="none" w:sz="0" w:space="0" w:color="auto"/>
          </w:divBdr>
        </w:div>
        <w:div w:id="309403971">
          <w:marLeft w:val="-105"/>
          <w:marRight w:val="0"/>
          <w:marTop w:val="0"/>
          <w:marBottom w:val="0"/>
          <w:divBdr>
            <w:top w:val="none" w:sz="0" w:space="0" w:color="auto"/>
            <w:left w:val="single" w:sz="6" w:space="6" w:color="DDDDDD"/>
            <w:bottom w:val="none" w:sz="0" w:space="0" w:color="auto"/>
            <w:right w:val="none" w:sz="0" w:space="0" w:color="auto"/>
          </w:divBdr>
        </w:div>
        <w:div w:id="539317086">
          <w:marLeft w:val="-105"/>
          <w:marRight w:val="0"/>
          <w:marTop w:val="0"/>
          <w:marBottom w:val="0"/>
          <w:divBdr>
            <w:top w:val="none" w:sz="0" w:space="0" w:color="auto"/>
            <w:left w:val="single" w:sz="6" w:space="6" w:color="DDDDDD"/>
            <w:bottom w:val="none" w:sz="0" w:space="0" w:color="auto"/>
            <w:right w:val="none" w:sz="0" w:space="0" w:color="auto"/>
          </w:divBdr>
        </w:div>
        <w:div w:id="1869634220">
          <w:marLeft w:val="-105"/>
          <w:marRight w:val="0"/>
          <w:marTop w:val="0"/>
          <w:marBottom w:val="0"/>
          <w:divBdr>
            <w:top w:val="none" w:sz="0" w:space="0" w:color="auto"/>
            <w:left w:val="single" w:sz="6" w:space="6" w:color="DDDDDD"/>
            <w:bottom w:val="none" w:sz="0" w:space="0" w:color="auto"/>
            <w:right w:val="none" w:sz="0" w:space="0" w:color="auto"/>
          </w:divBdr>
        </w:div>
        <w:div w:id="279530086">
          <w:marLeft w:val="-105"/>
          <w:marRight w:val="0"/>
          <w:marTop w:val="0"/>
          <w:marBottom w:val="0"/>
          <w:divBdr>
            <w:top w:val="none" w:sz="0" w:space="0" w:color="auto"/>
            <w:left w:val="single" w:sz="6" w:space="6" w:color="DDDDDD"/>
            <w:bottom w:val="none" w:sz="0" w:space="0" w:color="auto"/>
            <w:right w:val="none" w:sz="0" w:space="0" w:color="auto"/>
          </w:divBdr>
        </w:div>
        <w:div w:id="1116681946">
          <w:marLeft w:val="-105"/>
          <w:marRight w:val="0"/>
          <w:marTop w:val="0"/>
          <w:marBottom w:val="0"/>
          <w:divBdr>
            <w:top w:val="none" w:sz="0" w:space="0" w:color="auto"/>
            <w:left w:val="single" w:sz="6" w:space="6" w:color="DDDDDD"/>
            <w:bottom w:val="none" w:sz="0" w:space="0" w:color="auto"/>
            <w:right w:val="none" w:sz="0" w:space="0" w:color="auto"/>
          </w:divBdr>
        </w:div>
        <w:div w:id="1510484377">
          <w:marLeft w:val="-105"/>
          <w:marRight w:val="0"/>
          <w:marTop w:val="0"/>
          <w:marBottom w:val="0"/>
          <w:divBdr>
            <w:top w:val="none" w:sz="0" w:space="0" w:color="auto"/>
            <w:left w:val="single" w:sz="6" w:space="6" w:color="DDDDDD"/>
            <w:bottom w:val="none" w:sz="0" w:space="0" w:color="auto"/>
            <w:right w:val="none" w:sz="0" w:space="0" w:color="auto"/>
          </w:divBdr>
        </w:div>
        <w:div w:id="1978996303">
          <w:marLeft w:val="-105"/>
          <w:marRight w:val="0"/>
          <w:marTop w:val="0"/>
          <w:marBottom w:val="0"/>
          <w:divBdr>
            <w:top w:val="none" w:sz="0" w:space="0" w:color="auto"/>
            <w:left w:val="single" w:sz="6" w:space="6" w:color="DDDDDD"/>
            <w:bottom w:val="none" w:sz="0" w:space="0" w:color="auto"/>
            <w:right w:val="none" w:sz="0" w:space="0" w:color="auto"/>
          </w:divBdr>
        </w:div>
        <w:div w:id="1386443352">
          <w:marLeft w:val="-105"/>
          <w:marRight w:val="0"/>
          <w:marTop w:val="0"/>
          <w:marBottom w:val="0"/>
          <w:divBdr>
            <w:top w:val="none" w:sz="0" w:space="0" w:color="auto"/>
            <w:left w:val="single" w:sz="6" w:space="6" w:color="DDDDDD"/>
            <w:bottom w:val="none" w:sz="0" w:space="0" w:color="auto"/>
            <w:right w:val="none" w:sz="0" w:space="0" w:color="auto"/>
          </w:divBdr>
        </w:div>
        <w:div w:id="1219437108">
          <w:marLeft w:val="-105"/>
          <w:marRight w:val="0"/>
          <w:marTop w:val="0"/>
          <w:marBottom w:val="0"/>
          <w:divBdr>
            <w:top w:val="none" w:sz="0" w:space="0" w:color="auto"/>
            <w:left w:val="single" w:sz="6" w:space="6" w:color="DDDDDD"/>
            <w:bottom w:val="none" w:sz="0" w:space="0" w:color="auto"/>
            <w:right w:val="none" w:sz="0" w:space="0" w:color="auto"/>
          </w:divBdr>
        </w:div>
        <w:div w:id="758721051">
          <w:marLeft w:val="-105"/>
          <w:marRight w:val="0"/>
          <w:marTop w:val="0"/>
          <w:marBottom w:val="0"/>
          <w:divBdr>
            <w:top w:val="none" w:sz="0" w:space="0" w:color="auto"/>
            <w:left w:val="single" w:sz="6" w:space="6" w:color="DDDDDD"/>
            <w:bottom w:val="none" w:sz="0" w:space="0" w:color="auto"/>
            <w:right w:val="none" w:sz="0" w:space="0" w:color="auto"/>
          </w:divBdr>
        </w:div>
        <w:div w:id="1763800172">
          <w:marLeft w:val="-105"/>
          <w:marRight w:val="0"/>
          <w:marTop w:val="0"/>
          <w:marBottom w:val="0"/>
          <w:divBdr>
            <w:top w:val="none" w:sz="0" w:space="0" w:color="auto"/>
            <w:left w:val="single" w:sz="6" w:space="6" w:color="DDDDDD"/>
            <w:bottom w:val="none" w:sz="0" w:space="0" w:color="auto"/>
            <w:right w:val="none" w:sz="0" w:space="0" w:color="auto"/>
          </w:divBdr>
        </w:div>
        <w:div w:id="125970319">
          <w:marLeft w:val="-105"/>
          <w:marRight w:val="0"/>
          <w:marTop w:val="0"/>
          <w:marBottom w:val="0"/>
          <w:divBdr>
            <w:top w:val="none" w:sz="0" w:space="0" w:color="auto"/>
            <w:left w:val="single" w:sz="6" w:space="6" w:color="DDDDDD"/>
            <w:bottom w:val="none" w:sz="0" w:space="0" w:color="auto"/>
            <w:right w:val="none" w:sz="0" w:space="0" w:color="auto"/>
          </w:divBdr>
        </w:div>
        <w:div w:id="520709029">
          <w:marLeft w:val="-105"/>
          <w:marRight w:val="0"/>
          <w:marTop w:val="0"/>
          <w:marBottom w:val="0"/>
          <w:divBdr>
            <w:top w:val="none" w:sz="0" w:space="0" w:color="auto"/>
            <w:left w:val="single" w:sz="6" w:space="6" w:color="DDDDDD"/>
            <w:bottom w:val="none" w:sz="0" w:space="0" w:color="auto"/>
            <w:right w:val="none" w:sz="0" w:space="0" w:color="auto"/>
          </w:divBdr>
        </w:div>
        <w:div w:id="1699967014">
          <w:marLeft w:val="-105"/>
          <w:marRight w:val="0"/>
          <w:marTop w:val="0"/>
          <w:marBottom w:val="0"/>
          <w:divBdr>
            <w:top w:val="none" w:sz="0" w:space="0" w:color="auto"/>
            <w:left w:val="single" w:sz="6" w:space="6" w:color="DDDDDD"/>
            <w:bottom w:val="none" w:sz="0" w:space="0" w:color="auto"/>
            <w:right w:val="none" w:sz="0" w:space="0" w:color="auto"/>
          </w:divBdr>
        </w:div>
        <w:div w:id="314801707">
          <w:marLeft w:val="-105"/>
          <w:marRight w:val="0"/>
          <w:marTop w:val="0"/>
          <w:marBottom w:val="0"/>
          <w:divBdr>
            <w:top w:val="none" w:sz="0" w:space="0" w:color="auto"/>
            <w:left w:val="single" w:sz="6" w:space="6" w:color="DDDDDD"/>
            <w:bottom w:val="none" w:sz="0" w:space="0" w:color="auto"/>
            <w:right w:val="none" w:sz="0" w:space="0" w:color="auto"/>
          </w:divBdr>
        </w:div>
        <w:div w:id="1969043470">
          <w:marLeft w:val="-105"/>
          <w:marRight w:val="0"/>
          <w:marTop w:val="0"/>
          <w:marBottom w:val="0"/>
          <w:divBdr>
            <w:top w:val="none" w:sz="0" w:space="0" w:color="auto"/>
            <w:left w:val="single" w:sz="6" w:space="6" w:color="DDDDDD"/>
            <w:bottom w:val="none" w:sz="0" w:space="0" w:color="auto"/>
            <w:right w:val="none" w:sz="0" w:space="0" w:color="auto"/>
          </w:divBdr>
        </w:div>
        <w:div w:id="666026">
          <w:marLeft w:val="-105"/>
          <w:marRight w:val="0"/>
          <w:marTop w:val="0"/>
          <w:marBottom w:val="0"/>
          <w:divBdr>
            <w:top w:val="none" w:sz="0" w:space="0" w:color="auto"/>
            <w:left w:val="single" w:sz="6" w:space="6" w:color="DDDDDD"/>
            <w:bottom w:val="none" w:sz="0" w:space="0" w:color="auto"/>
            <w:right w:val="none" w:sz="0" w:space="0" w:color="auto"/>
          </w:divBdr>
        </w:div>
        <w:div w:id="1622955104">
          <w:marLeft w:val="-105"/>
          <w:marRight w:val="0"/>
          <w:marTop w:val="0"/>
          <w:marBottom w:val="0"/>
          <w:divBdr>
            <w:top w:val="none" w:sz="0" w:space="0" w:color="auto"/>
            <w:left w:val="single" w:sz="6" w:space="6" w:color="DDDDDD"/>
            <w:bottom w:val="none" w:sz="0" w:space="0" w:color="auto"/>
            <w:right w:val="none" w:sz="0" w:space="0" w:color="auto"/>
          </w:divBdr>
        </w:div>
        <w:div w:id="388963651">
          <w:marLeft w:val="-105"/>
          <w:marRight w:val="0"/>
          <w:marTop w:val="0"/>
          <w:marBottom w:val="0"/>
          <w:divBdr>
            <w:top w:val="none" w:sz="0" w:space="0" w:color="auto"/>
            <w:left w:val="single" w:sz="6" w:space="6" w:color="DDDDDD"/>
            <w:bottom w:val="none" w:sz="0" w:space="0" w:color="auto"/>
            <w:right w:val="none" w:sz="0" w:space="0" w:color="auto"/>
          </w:divBdr>
        </w:div>
        <w:div w:id="283081557">
          <w:marLeft w:val="-105"/>
          <w:marRight w:val="0"/>
          <w:marTop w:val="0"/>
          <w:marBottom w:val="0"/>
          <w:divBdr>
            <w:top w:val="none" w:sz="0" w:space="0" w:color="auto"/>
            <w:left w:val="single" w:sz="6" w:space="6" w:color="DDDDDD"/>
            <w:bottom w:val="none" w:sz="0" w:space="0" w:color="auto"/>
            <w:right w:val="none" w:sz="0" w:space="0" w:color="auto"/>
          </w:divBdr>
        </w:div>
        <w:div w:id="619918048">
          <w:marLeft w:val="-105"/>
          <w:marRight w:val="0"/>
          <w:marTop w:val="0"/>
          <w:marBottom w:val="0"/>
          <w:divBdr>
            <w:top w:val="none" w:sz="0" w:space="0" w:color="auto"/>
            <w:left w:val="single" w:sz="6" w:space="6" w:color="DDDDDD"/>
            <w:bottom w:val="none" w:sz="0" w:space="0" w:color="auto"/>
            <w:right w:val="none" w:sz="0" w:space="0" w:color="auto"/>
          </w:divBdr>
        </w:div>
        <w:div w:id="1089429126">
          <w:marLeft w:val="-105"/>
          <w:marRight w:val="0"/>
          <w:marTop w:val="0"/>
          <w:marBottom w:val="0"/>
          <w:divBdr>
            <w:top w:val="none" w:sz="0" w:space="0" w:color="auto"/>
            <w:left w:val="single" w:sz="6" w:space="6" w:color="DDDDDD"/>
            <w:bottom w:val="none" w:sz="0" w:space="0" w:color="auto"/>
            <w:right w:val="none" w:sz="0" w:space="0" w:color="auto"/>
          </w:divBdr>
        </w:div>
        <w:div w:id="1525367481">
          <w:marLeft w:val="-105"/>
          <w:marRight w:val="0"/>
          <w:marTop w:val="0"/>
          <w:marBottom w:val="0"/>
          <w:divBdr>
            <w:top w:val="none" w:sz="0" w:space="0" w:color="auto"/>
            <w:left w:val="single" w:sz="6" w:space="6" w:color="DDDDDD"/>
            <w:bottom w:val="none" w:sz="0" w:space="0" w:color="auto"/>
            <w:right w:val="none" w:sz="0" w:space="0" w:color="auto"/>
          </w:divBdr>
        </w:div>
        <w:div w:id="1192649569">
          <w:marLeft w:val="-105"/>
          <w:marRight w:val="0"/>
          <w:marTop w:val="0"/>
          <w:marBottom w:val="0"/>
          <w:divBdr>
            <w:top w:val="none" w:sz="0" w:space="0" w:color="auto"/>
            <w:left w:val="single" w:sz="6" w:space="6" w:color="DDDDDD"/>
            <w:bottom w:val="none" w:sz="0" w:space="0" w:color="auto"/>
            <w:right w:val="none" w:sz="0" w:space="0" w:color="auto"/>
          </w:divBdr>
        </w:div>
        <w:div w:id="583687948">
          <w:marLeft w:val="-105"/>
          <w:marRight w:val="0"/>
          <w:marTop w:val="0"/>
          <w:marBottom w:val="0"/>
          <w:divBdr>
            <w:top w:val="none" w:sz="0" w:space="0" w:color="auto"/>
            <w:left w:val="single" w:sz="6" w:space="6" w:color="DDDDDD"/>
            <w:bottom w:val="none" w:sz="0" w:space="0" w:color="auto"/>
            <w:right w:val="none" w:sz="0" w:space="0" w:color="auto"/>
          </w:divBdr>
        </w:div>
        <w:div w:id="75130904">
          <w:marLeft w:val="-105"/>
          <w:marRight w:val="0"/>
          <w:marTop w:val="0"/>
          <w:marBottom w:val="0"/>
          <w:divBdr>
            <w:top w:val="none" w:sz="0" w:space="0" w:color="auto"/>
            <w:left w:val="single" w:sz="6" w:space="6" w:color="DDDDDD"/>
            <w:bottom w:val="none" w:sz="0" w:space="0" w:color="auto"/>
            <w:right w:val="none" w:sz="0" w:space="0" w:color="auto"/>
          </w:divBdr>
        </w:div>
        <w:div w:id="359361086">
          <w:marLeft w:val="-105"/>
          <w:marRight w:val="0"/>
          <w:marTop w:val="0"/>
          <w:marBottom w:val="0"/>
          <w:divBdr>
            <w:top w:val="none" w:sz="0" w:space="0" w:color="auto"/>
            <w:left w:val="single" w:sz="6" w:space="6" w:color="DDDDDD"/>
            <w:bottom w:val="none" w:sz="0" w:space="0" w:color="auto"/>
            <w:right w:val="none" w:sz="0" w:space="0" w:color="auto"/>
          </w:divBdr>
        </w:div>
        <w:div w:id="1849325564">
          <w:marLeft w:val="-105"/>
          <w:marRight w:val="0"/>
          <w:marTop w:val="0"/>
          <w:marBottom w:val="0"/>
          <w:divBdr>
            <w:top w:val="none" w:sz="0" w:space="0" w:color="auto"/>
            <w:left w:val="single" w:sz="6" w:space="6" w:color="DDDDDD"/>
            <w:bottom w:val="none" w:sz="0" w:space="0" w:color="auto"/>
            <w:right w:val="none" w:sz="0" w:space="0" w:color="auto"/>
          </w:divBdr>
        </w:div>
        <w:div w:id="876353119">
          <w:marLeft w:val="-105"/>
          <w:marRight w:val="0"/>
          <w:marTop w:val="0"/>
          <w:marBottom w:val="0"/>
          <w:divBdr>
            <w:top w:val="none" w:sz="0" w:space="0" w:color="auto"/>
            <w:left w:val="single" w:sz="6" w:space="6" w:color="DDDDDD"/>
            <w:bottom w:val="none" w:sz="0" w:space="0" w:color="auto"/>
            <w:right w:val="none" w:sz="0" w:space="0" w:color="auto"/>
          </w:divBdr>
        </w:div>
        <w:div w:id="1051151795">
          <w:marLeft w:val="-105"/>
          <w:marRight w:val="0"/>
          <w:marTop w:val="0"/>
          <w:marBottom w:val="0"/>
          <w:divBdr>
            <w:top w:val="none" w:sz="0" w:space="0" w:color="auto"/>
            <w:left w:val="single" w:sz="6" w:space="6" w:color="DDDDDD"/>
            <w:bottom w:val="none" w:sz="0" w:space="0" w:color="auto"/>
            <w:right w:val="none" w:sz="0" w:space="0" w:color="auto"/>
          </w:divBdr>
        </w:div>
        <w:div w:id="2045672005">
          <w:marLeft w:val="-105"/>
          <w:marRight w:val="0"/>
          <w:marTop w:val="0"/>
          <w:marBottom w:val="0"/>
          <w:divBdr>
            <w:top w:val="none" w:sz="0" w:space="0" w:color="auto"/>
            <w:left w:val="single" w:sz="6" w:space="6" w:color="DDDDDD"/>
            <w:bottom w:val="none" w:sz="0" w:space="0" w:color="auto"/>
            <w:right w:val="none" w:sz="0" w:space="0" w:color="auto"/>
          </w:divBdr>
        </w:div>
        <w:div w:id="1442610559">
          <w:marLeft w:val="-105"/>
          <w:marRight w:val="0"/>
          <w:marTop w:val="0"/>
          <w:marBottom w:val="0"/>
          <w:divBdr>
            <w:top w:val="none" w:sz="0" w:space="0" w:color="auto"/>
            <w:left w:val="single" w:sz="6" w:space="6" w:color="DDDDDD"/>
            <w:bottom w:val="none" w:sz="0" w:space="0" w:color="auto"/>
            <w:right w:val="none" w:sz="0" w:space="0" w:color="auto"/>
          </w:divBdr>
        </w:div>
        <w:div w:id="285356666">
          <w:marLeft w:val="-105"/>
          <w:marRight w:val="0"/>
          <w:marTop w:val="0"/>
          <w:marBottom w:val="0"/>
          <w:divBdr>
            <w:top w:val="none" w:sz="0" w:space="0" w:color="auto"/>
            <w:left w:val="single" w:sz="6" w:space="6" w:color="DDDDDD"/>
            <w:bottom w:val="none" w:sz="0" w:space="0" w:color="auto"/>
            <w:right w:val="none" w:sz="0" w:space="0" w:color="auto"/>
          </w:divBdr>
        </w:div>
        <w:div w:id="2065448224">
          <w:marLeft w:val="-105"/>
          <w:marRight w:val="0"/>
          <w:marTop w:val="0"/>
          <w:marBottom w:val="0"/>
          <w:divBdr>
            <w:top w:val="none" w:sz="0" w:space="0" w:color="auto"/>
            <w:left w:val="single" w:sz="6" w:space="6" w:color="DDDDDD"/>
            <w:bottom w:val="none" w:sz="0" w:space="0" w:color="auto"/>
            <w:right w:val="none" w:sz="0" w:space="0" w:color="auto"/>
          </w:divBdr>
        </w:div>
        <w:div w:id="485628043">
          <w:marLeft w:val="-105"/>
          <w:marRight w:val="0"/>
          <w:marTop w:val="0"/>
          <w:marBottom w:val="0"/>
          <w:divBdr>
            <w:top w:val="none" w:sz="0" w:space="0" w:color="auto"/>
            <w:left w:val="single" w:sz="6" w:space="6" w:color="DDDDDD"/>
            <w:bottom w:val="none" w:sz="0" w:space="0" w:color="auto"/>
            <w:right w:val="none" w:sz="0" w:space="0" w:color="auto"/>
          </w:divBdr>
        </w:div>
        <w:div w:id="692998388">
          <w:marLeft w:val="-105"/>
          <w:marRight w:val="0"/>
          <w:marTop w:val="0"/>
          <w:marBottom w:val="0"/>
          <w:divBdr>
            <w:top w:val="none" w:sz="0" w:space="0" w:color="auto"/>
            <w:left w:val="single" w:sz="6" w:space="6" w:color="DDDDDD"/>
            <w:bottom w:val="none" w:sz="0" w:space="0" w:color="auto"/>
            <w:right w:val="none" w:sz="0" w:space="0" w:color="auto"/>
          </w:divBdr>
        </w:div>
        <w:div w:id="1290892487">
          <w:marLeft w:val="-105"/>
          <w:marRight w:val="0"/>
          <w:marTop w:val="0"/>
          <w:marBottom w:val="0"/>
          <w:divBdr>
            <w:top w:val="none" w:sz="0" w:space="0" w:color="auto"/>
            <w:left w:val="single" w:sz="6" w:space="6" w:color="DDDDDD"/>
            <w:bottom w:val="none" w:sz="0" w:space="0" w:color="auto"/>
            <w:right w:val="none" w:sz="0" w:space="0" w:color="auto"/>
          </w:divBdr>
        </w:div>
        <w:div w:id="239415915">
          <w:marLeft w:val="-105"/>
          <w:marRight w:val="0"/>
          <w:marTop w:val="0"/>
          <w:marBottom w:val="0"/>
          <w:divBdr>
            <w:top w:val="none" w:sz="0" w:space="0" w:color="auto"/>
            <w:left w:val="single" w:sz="6" w:space="6" w:color="DDDDDD"/>
            <w:bottom w:val="none" w:sz="0" w:space="0" w:color="auto"/>
            <w:right w:val="none" w:sz="0" w:space="0" w:color="auto"/>
          </w:divBdr>
        </w:div>
        <w:div w:id="1029523740">
          <w:marLeft w:val="-105"/>
          <w:marRight w:val="0"/>
          <w:marTop w:val="0"/>
          <w:marBottom w:val="0"/>
          <w:divBdr>
            <w:top w:val="none" w:sz="0" w:space="0" w:color="auto"/>
            <w:left w:val="single" w:sz="6" w:space="6" w:color="DDDDDD"/>
            <w:bottom w:val="none" w:sz="0" w:space="0" w:color="auto"/>
            <w:right w:val="none" w:sz="0" w:space="0" w:color="auto"/>
          </w:divBdr>
        </w:div>
        <w:div w:id="1234583595">
          <w:marLeft w:val="-105"/>
          <w:marRight w:val="0"/>
          <w:marTop w:val="0"/>
          <w:marBottom w:val="0"/>
          <w:divBdr>
            <w:top w:val="none" w:sz="0" w:space="0" w:color="auto"/>
            <w:left w:val="single" w:sz="6" w:space="6" w:color="DDDDDD"/>
            <w:bottom w:val="none" w:sz="0" w:space="0" w:color="auto"/>
            <w:right w:val="none" w:sz="0" w:space="0" w:color="auto"/>
          </w:divBdr>
        </w:div>
        <w:div w:id="1589195859">
          <w:marLeft w:val="-105"/>
          <w:marRight w:val="0"/>
          <w:marTop w:val="0"/>
          <w:marBottom w:val="0"/>
          <w:divBdr>
            <w:top w:val="none" w:sz="0" w:space="0" w:color="auto"/>
            <w:left w:val="single" w:sz="6" w:space="6" w:color="DDDDDD"/>
            <w:bottom w:val="none" w:sz="0" w:space="0" w:color="auto"/>
            <w:right w:val="none" w:sz="0" w:space="0" w:color="auto"/>
          </w:divBdr>
        </w:div>
        <w:div w:id="2059354887">
          <w:marLeft w:val="-105"/>
          <w:marRight w:val="0"/>
          <w:marTop w:val="0"/>
          <w:marBottom w:val="0"/>
          <w:divBdr>
            <w:top w:val="none" w:sz="0" w:space="0" w:color="auto"/>
            <w:left w:val="single" w:sz="6" w:space="6" w:color="DDDDDD"/>
            <w:bottom w:val="none" w:sz="0" w:space="0" w:color="auto"/>
            <w:right w:val="none" w:sz="0" w:space="0" w:color="auto"/>
          </w:divBdr>
        </w:div>
        <w:div w:id="1940868668">
          <w:marLeft w:val="-105"/>
          <w:marRight w:val="0"/>
          <w:marTop w:val="0"/>
          <w:marBottom w:val="0"/>
          <w:divBdr>
            <w:top w:val="none" w:sz="0" w:space="0" w:color="auto"/>
            <w:left w:val="single" w:sz="6" w:space="6" w:color="DDDDDD"/>
            <w:bottom w:val="none" w:sz="0" w:space="0" w:color="auto"/>
            <w:right w:val="none" w:sz="0" w:space="0" w:color="auto"/>
          </w:divBdr>
        </w:div>
        <w:div w:id="60256761">
          <w:marLeft w:val="-105"/>
          <w:marRight w:val="0"/>
          <w:marTop w:val="0"/>
          <w:marBottom w:val="0"/>
          <w:divBdr>
            <w:top w:val="none" w:sz="0" w:space="0" w:color="auto"/>
            <w:left w:val="single" w:sz="6" w:space="6" w:color="DDDDDD"/>
            <w:bottom w:val="none" w:sz="0" w:space="0" w:color="auto"/>
            <w:right w:val="none" w:sz="0" w:space="0" w:color="auto"/>
          </w:divBdr>
        </w:div>
        <w:div w:id="2137596896">
          <w:marLeft w:val="-105"/>
          <w:marRight w:val="0"/>
          <w:marTop w:val="0"/>
          <w:marBottom w:val="0"/>
          <w:divBdr>
            <w:top w:val="none" w:sz="0" w:space="0" w:color="auto"/>
            <w:left w:val="single" w:sz="6" w:space="6" w:color="DDDDDD"/>
            <w:bottom w:val="none" w:sz="0" w:space="0" w:color="auto"/>
            <w:right w:val="none" w:sz="0" w:space="0" w:color="auto"/>
          </w:divBdr>
        </w:div>
        <w:div w:id="1445537729">
          <w:marLeft w:val="-105"/>
          <w:marRight w:val="0"/>
          <w:marTop w:val="0"/>
          <w:marBottom w:val="0"/>
          <w:divBdr>
            <w:top w:val="none" w:sz="0" w:space="0" w:color="auto"/>
            <w:left w:val="single" w:sz="6" w:space="6" w:color="DDDDDD"/>
            <w:bottom w:val="none" w:sz="0" w:space="0" w:color="auto"/>
            <w:right w:val="none" w:sz="0" w:space="0" w:color="auto"/>
          </w:divBdr>
        </w:div>
        <w:div w:id="817111112">
          <w:marLeft w:val="-105"/>
          <w:marRight w:val="0"/>
          <w:marTop w:val="0"/>
          <w:marBottom w:val="0"/>
          <w:divBdr>
            <w:top w:val="none" w:sz="0" w:space="0" w:color="auto"/>
            <w:left w:val="single" w:sz="6" w:space="6" w:color="DDDDDD"/>
            <w:bottom w:val="none" w:sz="0" w:space="0" w:color="auto"/>
            <w:right w:val="none" w:sz="0" w:space="0" w:color="auto"/>
          </w:divBdr>
        </w:div>
        <w:div w:id="1837457684">
          <w:marLeft w:val="-105"/>
          <w:marRight w:val="0"/>
          <w:marTop w:val="0"/>
          <w:marBottom w:val="0"/>
          <w:divBdr>
            <w:top w:val="none" w:sz="0" w:space="0" w:color="auto"/>
            <w:left w:val="single" w:sz="6" w:space="6" w:color="DDDDDD"/>
            <w:bottom w:val="none" w:sz="0" w:space="0" w:color="auto"/>
            <w:right w:val="none" w:sz="0" w:space="0" w:color="auto"/>
          </w:divBdr>
        </w:div>
        <w:div w:id="1771854756">
          <w:marLeft w:val="-105"/>
          <w:marRight w:val="0"/>
          <w:marTop w:val="0"/>
          <w:marBottom w:val="0"/>
          <w:divBdr>
            <w:top w:val="none" w:sz="0" w:space="0" w:color="auto"/>
            <w:left w:val="single" w:sz="6" w:space="6" w:color="DDDDDD"/>
            <w:bottom w:val="none" w:sz="0" w:space="0" w:color="auto"/>
            <w:right w:val="none" w:sz="0" w:space="0" w:color="auto"/>
          </w:divBdr>
        </w:div>
        <w:div w:id="1115055072">
          <w:marLeft w:val="-105"/>
          <w:marRight w:val="0"/>
          <w:marTop w:val="0"/>
          <w:marBottom w:val="0"/>
          <w:divBdr>
            <w:top w:val="none" w:sz="0" w:space="0" w:color="auto"/>
            <w:left w:val="single" w:sz="6" w:space="6" w:color="DDDDDD"/>
            <w:bottom w:val="none" w:sz="0" w:space="0" w:color="auto"/>
            <w:right w:val="none" w:sz="0" w:space="0" w:color="auto"/>
          </w:divBdr>
        </w:div>
        <w:div w:id="509953079">
          <w:marLeft w:val="-105"/>
          <w:marRight w:val="0"/>
          <w:marTop w:val="0"/>
          <w:marBottom w:val="0"/>
          <w:divBdr>
            <w:top w:val="none" w:sz="0" w:space="0" w:color="auto"/>
            <w:left w:val="single" w:sz="6" w:space="6" w:color="DDDDDD"/>
            <w:bottom w:val="none" w:sz="0" w:space="0" w:color="auto"/>
            <w:right w:val="none" w:sz="0" w:space="0" w:color="auto"/>
          </w:divBdr>
        </w:div>
        <w:div w:id="47346592">
          <w:marLeft w:val="-105"/>
          <w:marRight w:val="0"/>
          <w:marTop w:val="0"/>
          <w:marBottom w:val="0"/>
          <w:divBdr>
            <w:top w:val="none" w:sz="0" w:space="0" w:color="auto"/>
            <w:left w:val="single" w:sz="6" w:space="6" w:color="DDDDDD"/>
            <w:bottom w:val="none" w:sz="0" w:space="0" w:color="auto"/>
            <w:right w:val="none" w:sz="0" w:space="0" w:color="auto"/>
          </w:divBdr>
        </w:div>
        <w:div w:id="2120488373">
          <w:marLeft w:val="-105"/>
          <w:marRight w:val="0"/>
          <w:marTop w:val="0"/>
          <w:marBottom w:val="0"/>
          <w:divBdr>
            <w:top w:val="none" w:sz="0" w:space="0" w:color="auto"/>
            <w:left w:val="single" w:sz="6" w:space="6" w:color="DDDDDD"/>
            <w:bottom w:val="none" w:sz="0" w:space="0" w:color="auto"/>
            <w:right w:val="none" w:sz="0" w:space="0" w:color="auto"/>
          </w:divBdr>
        </w:div>
      </w:divsChild>
    </w:div>
    <w:div w:id="1016926841">
      <w:bodyDiv w:val="1"/>
      <w:marLeft w:val="0"/>
      <w:marRight w:val="0"/>
      <w:marTop w:val="0"/>
      <w:marBottom w:val="0"/>
      <w:divBdr>
        <w:top w:val="none" w:sz="0" w:space="0" w:color="auto"/>
        <w:left w:val="none" w:sz="0" w:space="0" w:color="auto"/>
        <w:bottom w:val="none" w:sz="0" w:space="0" w:color="auto"/>
        <w:right w:val="none" w:sz="0" w:space="0" w:color="auto"/>
      </w:divBdr>
    </w:div>
    <w:div w:id="1270158955">
      <w:bodyDiv w:val="1"/>
      <w:marLeft w:val="0"/>
      <w:marRight w:val="0"/>
      <w:marTop w:val="0"/>
      <w:marBottom w:val="0"/>
      <w:divBdr>
        <w:top w:val="none" w:sz="0" w:space="0" w:color="auto"/>
        <w:left w:val="none" w:sz="0" w:space="0" w:color="auto"/>
        <w:bottom w:val="none" w:sz="0" w:space="0" w:color="auto"/>
        <w:right w:val="none" w:sz="0" w:space="0" w:color="auto"/>
      </w:divBdr>
    </w:div>
    <w:div w:id="1395398541">
      <w:bodyDiv w:val="1"/>
      <w:marLeft w:val="0"/>
      <w:marRight w:val="0"/>
      <w:marTop w:val="0"/>
      <w:marBottom w:val="0"/>
      <w:divBdr>
        <w:top w:val="none" w:sz="0" w:space="0" w:color="auto"/>
        <w:left w:val="none" w:sz="0" w:space="0" w:color="auto"/>
        <w:bottom w:val="none" w:sz="0" w:space="0" w:color="auto"/>
        <w:right w:val="none" w:sz="0" w:space="0" w:color="auto"/>
      </w:divBdr>
    </w:div>
    <w:div w:id="1437208477">
      <w:bodyDiv w:val="1"/>
      <w:marLeft w:val="0"/>
      <w:marRight w:val="0"/>
      <w:marTop w:val="0"/>
      <w:marBottom w:val="0"/>
      <w:divBdr>
        <w:top w:val="none" w:sz="0" w:space="0" w:color="auto"/>
        <w:left w:val="none" w:sz="0" w:space="0" w:color="auto"/>
        <w:bottom w:val="none" w:sz="0" w:space="0" w:color="auto"/>
        <w:right w:val="none" w:sz="0" w:space="0" w:color="auto"/>
      </w:divBdr>
    </w:div>
    <w:div w:id="1447655433">
      <w:bodyDiv w:val="1"/>
      <w:marLeft w:val="0"/>
      <w:marRight w:val="0"/>
      <w:marTop w:val="0"/>
      <w:marBottom w:val="0"/>
      <w:divBdr>
        <w:top w:val="none" w:sz="0" w:space="0" w:color="auto"/>
        <w:left w:val="none" w:sz="0" w:space="0" w:color="auto"/>
        <w:bottom w:val="none" w:sz="0" w:space="0" w:color="auto"/>
        <w:right w:val="none" w:sz="0" w:space="0" w:color="auto"/>
      </w:divBdr>
    </w:div>
    <w:div w:id="1592857552">
      <w:bodyDiv w:val="1"/>
      <w:marLeft w:val="0"/>
      <w:marRight w:val="0"/>
      <w:marTop w:val="0"/>
      <w:marBottom w:val="0"/>
      <w:divBdr>
        <w:top w:val="none" w:sz="0" w:space="0" w:color="auto"/>
        <w:left w:val="none" w:sz="0" w:space="0" w:color="auto"/>
        <w:bottom w:val="none" w:sz="0" w:space="0" w:color="auto"/>
        <w:right w:val="none" w:sz="0" w:space="0" w:color="auto"/>
      </w:divBdr>
    </w:div>
    <w:div w:id="1606382317">
      <w:bodyDiv w:val="1"/>
      <w:marLeft w:val="0"/>
      <w:marRight w:val="0"/>
      <w:marTop w:val="0"/>
      <w:marBottom w:val="0"/>
      <w:divBdr>
        <w:top w:val="none" w:sz="0" w:space="0" w:color="auto"/>
        <w:left w:val="none" w:sz="0" w:space="0" w:color="auto"/>
        <w:bottom w:val="none" w:sz="0" w:space="0" w:color="auto"/>
        <w:right w:val="none" w:sz="0" w:space="0" w:color="auto"/>
      </w:divBdr>
    </w:div>
    <w:div w:id="1729065197">
      <w:bodyDiv w:val="1"/>
      <w:marLeft w:val="0"/>
      <w:marRight w:val="0"/>
      <w:marTop w:val="0"/>
      <w:marBottom w:val="0"/>
      <w:divBdr>
        <w:top w:val="none" w:sz="0" w:space="0" w:color="auto"/>
        <w:left w:val="none" w:sz="0" w:space="0" w:color="auto"/>
        <w:bottom w:val="none" w:sz="0" w:space="0" w:color="auto"/>
        <w:right w:val="none" w:sz="0" w:space="0" w:color="auto"/>
      </w:divBdr>
    </w:div>
    <w:div w:id="1936744477">
      <w:bodyDiv w:val="1"/>
      <w:marLeft w:val="0"/>
      <w:marRight w:val="0"/>
      <w:marTop w:val="0"/>
      <w:marBottom w:val="0"/>
      <w:divBdr>
        <w:top w:val="none" w:sz="0" w:space="0" w:color="auto"/>
        <w:left w:val="none" w:sz="0" w:space="0" w:color="auto"/>
        <w:bottom w:val="none" w:sz="0" w:space="0" w:color="auto"/>
        <w:right w:val="none" w:sz="0" w:space="0" w:color="auto"/>
      </w:divBdr>
    </w:div>
    <w:div w:id="1957448631">
      <w:bodyDiv w:val="1"/>
      <w:marLeft w:val="0"/>
      <w:marRight w:val="0"/>
      <w:marTop w:val="0"/>
      <w:marBottom w:val="0"/>
      <w:divBdr>
        <w:top w:val="none" w:sz="0" w:space="0" w:color="auto"/>
        <w:left w:val="none" w:sz="0" w:space="0" w:color="auto"/>
        <w:bottom w:val="none" w:sz="0" w:space="0" w:color="auto"/>
        <w:right w:val="none" w:sz="0" w:space="0" w:color="auto"/>
      </w:divBdr>
    </w:div>
    <w:div w:id="1959724807">
      <w:bodyDiv w:val="1"/>
      <w:marLeft w:val="0"/>
      <w:marRight w:val="0"/>
      <w:marTop w:val="0"/>
      <w:marBottom w:val="0"/>
      <w:divBdr>
        <w:top w:val="none" w:sz="0" w:space="0" w:color="auto"/>
        <w:left w:val="none" w:sz="0" w:space="0" w:color="auto"/>
        <w:bottom w:val="none" w:sz="0" w:space="0" w:color="auto"/>
        <w:right w:val="none" w:sz="0" w:space="0" w:color="auto"/>
      </w:divBdr>
    </w:div>
    <w:div w:id="1973055888">
      <w:bodyDiv w:val="1"/>
      <w:marLeft w:val="0"/>
      <w:marRight w:val="0"/>
      <w:marTop w:val="0"/>
      <w:marBottom w:val="0"/>
      <w:divBdr>
        <w:top w:val="none" w:sz="0" w:space="0" w:color="auto"/>
        <w:left w:val="none" w:sz="0" w:space="0" w:color="auto"/>
        <w:bottom w:val="none" w:sz="0" w:space="0" w:color="auto"/>
        <w:right w:val="none" w:sz="0" w:space="0" w:color="auto"/>
      </w:divBdr>
      <w:divsChild>
        <w:div w:id="1451976477">
          <w:marLeft w:val="0"/>
          <w:marRight w:val="0"/>
          <w:marTop w:val="0"/>
          <w:marBottom w:val="0"/>
          <w:divBdr>
            <w:top w:val="none" w:sz="0" w:space="0" w:color="auto"/>
            <w:left w:val="none" w:sz="0" w:space="0" w:color="auto"/>
            <w:bottom w:val="none" w:sz="0" w:space="0" w:color="auto"/>
            <w:right w:val="none" w:sz="0" w:space="0" w:color="auto"/>
          </w:divBdr>
          <w:divsChild>
            <w:div w:id="1468280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690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docs.oracle.com/javase/tutorial/"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en.wikipedia.org/wiki/Backtracking%20" TargetMode="External"/><Relationship Id="rId17" Type="http://schemas.openxmlformats.org/officeDocument/2006/relationships/hyperlink" Target="http://www.oracle.com/technetwork/java/javase/documentation/jdk8-doc-downloads-2133158.html" TargetMode="External"/><Relationship Id="rId2" Type="http://schemas.openxmlformats.org/officeDocument/2006/relationships/numbering" Target="numbering.xml"/><Relationship Id="rId16" Type="http://schemas.openxmlformats.org/officeDocument/2006/relationships/hyperlink" Target="http://weblog.jamisbuck.org/2010/12/27/maze-generation-recursive-backtracking%20"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www.astrolog.org/labyrnth/algrithm.htm%20" TargetMode="External"/><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tutorialspoint.com/java/java_linkedlist_class.htm%20"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621CF1-DE83-463F-88A3-E105ACE892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818</TotalTime>
  <Pages>1</Pages>
  <Words>3616</Words>
  <Characters>20614</Characters>
  <Application>Microsoft Office Word</Application>
  <DocSecurity>0</DocSecurity>
  <Lines>171</Lines>
  <Paragraphs>48</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24182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Максим</dc:creator>
  <cp:keywords/>
  <dc:description/>
  <cp:lastModifiedBy>Lacuna</cp:lastModifiedBy>
  <cp:revision>17</cp:revision>
  <dcterms:created xsi:type="dcterms:W3CDTF">2015-12-12T17:16:00Z</dcterms:created>
  <dcterms:modified xsi:type="dcterms:W3CDTF">2015-12-23T07:45:00Z</dcterms:modified>
</cp:coreProperties>
</file>